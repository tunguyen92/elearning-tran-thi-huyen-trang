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91863" w14:textId="77777777" w:rsidR="00C63FF2" w:rsidRPr="00C73FFA" w:rsidRDefault="00C63FF2" w:rsidP="001273D1">
      <w:pPr>
        <w:spacing w:line="360" w:lineRule="auto"/>
        <w:jc w:val="center"/>
        <w:rPr>
          <w:rFonts w:ascii="Times New Roman" w:hAnsi="Times New Roman" w:cs="Times New Roman"/>
          <w:b/>
          <w:color w:val="5B9BD5" w:themeColor="accent5"/>
          <w:sz w:val="26"/>
          <w:szCs w:val="26"/>
        </w:rPr>
      </w:pPr>
      <w:r w:rsidRPr="00C73FFA">
        <w:rPr>
          <w:rFonts w:ascii="Times New Roman" w:hAnsi="Times New Roman" w:cs="Times New Roman"/>
          <w:b/>
          <w:color w:val="5B9BD5" w:themeColor="accent5"/>
          <w:sz w:val="26"/>
          <w:szCs w:val="26"/>
        </w:rPr>
        <w:t>BÀI 4 NHỮNG TRẢI NGHIỆM TRONG ĐỜI</w:t>
      </w:r>
    </w:p>
    <w:p w14:paraId="2BA97E49" w14:textId="77777777" w:rsidR="00C63FF2" w:rsidRPr="00C73FFA" w:rsidRDefault="00C63FF2" w:rsidP="001273D1">
      <w:pPr>
        <w:spacing w:line="360" w:lineRule="auto"/>
        <w:jc w:val="center"/>
        <w:rPr>
          <w:rFonts w:ascii="Times New Roman" w:hAnsi="Times New Roman" w:cs="Times New Roman"/>
          <w:b/>
          <w:color w:val="70AD47" w:themeColor="accent6"/>
          <w:sz w:val="26"/>
          <w:szCs w:val="26"/>
        </w:rPr>
      </w:pPr>
      <w:r w:rsidRPr="00C73FFA">
        <w:rPr>
          <w:rFonts w:ascii="Times New Roman" w:hAnsi="Times New Roman" w:cs="Times New Roman"/>
          <w:b/>
          <w:color w:val="70AD47" w:themeColor="accent6"/>
          <w:sz w:val="26"/>
          <w:szCs w:val="26"/>
        </w:rPr>
        <w:t>TIẾT 2 – 3: VĂN BẢN 1. BÀI HỌC ĐƯỜNG ĐỜI ĐẦU TIỀN</w:t>
      </w:r>
    </w:p>
    <w:p w14:paraId="205E74B6" w14:textId="77777777" w:rsidR="00C63FF2" w:rsidRPr="00C73FFA" w:rsidRDefault="00C63FF2" w:rsidP="001273D1">
      <w:pPr>
        <w:spacing w:line="360" w:lineRule="auto"/>
        <w:jc w:val="right"/>
        <w:rPr>
          <w:rFonts w:ascii="Times New Roman" w:hAnsi="Times New Roman" w:cs="Times New Roman"/>
          <w:bCs/>
          <w:color w:val="70AD47" w:themeColor="accent6"/>
          <w:sz w:val="26"/>
          <w:szCs w:val="26"/>
        </w:rPr>
      </w:pPr>
      <w:r w:rsidRPr="00C73FFA">
        <w:rPr>
          <w:rFonts w:ascii="Times New Roman" w:hAnsi="Times New Roman" w:cs="Times New Roman"/>
          <w:bCs/>
          <w:color w:val="70AD47" w:themeColor="accent6"/>
          <w:sz w:val="26"/>
          <w:szCs w:val="26"/>
        </w:rPr>
        <w:t>(</w:t>
      </w:r>
      <w:proofErr w:type="spellStart"/>
      <w:r w:rsidRPr="00C73FFA">
        <w:rPr>
          <w:rFonts w:ascii="Times New Roman" w:hAnsi="Times New Roman" w:cs="Times New Roman"/>
          <w:bCs/>
          <w:color w:val="70AD47" w:themeColor="accent6"/>
          <w:sz w:val="26"/>
          <w:szCs w:val="26"/>
        </w:rPr>
        <w:t>Trích</w:t>
      </w:r>
      <w:proofErr w:type="spellEnd"/>
      <w:r w:rsidRPr="00C73FFA">
        <w:rPr>
          <w:rFonts w:ascii="Times New Roman" w:hAnsi="Times New Roman" w:cs="Times New Roman"/>
          <w:bCs/>
          <w:color w:val="70AD47" w:themeColor="accent6"/>
          <w:sz w:val="26"/>
          <w:szCs w:val="26"/>
        </w:rPr>
        <w:t xml:space="preserve"> </w:t>
      </w:r>
      <w:proofErr w:type="spellStart"/>
      <w:r w:rsidRPr="00C73FFA">
        <w:rPr>
          <w:rFonts w:ascii="Times New Roman" w:hAnsi="Times New Roman" w:cs="Times New Roman"/>
          <w:bCs/>
          <w:color w:val="70AD47" w:themeColor="accent6"/>
          <w:sz w:val="26"/>
          <w:szCs w:val="26"/>
        </w:rPr>
        <w:t>Dế</w:t>
      </w:r>
      <w:proofErr w:type="spellEnd"/>
      <w:r w:rsidRPr="00C73FFA">
        <w:rPr>
          <w:rFonts w:ascii="Times New Roman" w:hAnsi="Times New Roman" w:cs="Times New Roman"/>
          <w:bCs/>
          <w:color w:val="70AD47" w:themeColor="accent6"/>
          <w:sz w:val="26"/>
          <w:szCs w:val="26"/>
        </w:rPr>
        <w:t xml:space="preserve"> </w:t>
      </w:r>
      <w:proofErr w:type="spellStart"/>
      <w:r w:rsidRPr="00C73FFA">
        <w:rPr>
          <w:rFonts w:ascii="Times New Roman" w:hAnsi="Times New Roman" w:cs="Times New Roman"/>
          <w:bCs/>
          <w:color w:val="70AD47" w:themeColor="accent6"/>
          <w:sz w:val="26"/>
          <w:szCs w:val="26"/>
        </w:rPr>
        <w:t>Mèn</w:t>
      </w:r>
      <w:proofErr w:type="spellEnd"/>
      <w:r w:rsidRPr="00C73FFA">
        <w:rPr>
          <w:rFonts w:ascii="Times New Roman" w:hAnsi="Times New Roman" w:cs="Times New Roman"/>
          <w:bCs/>
          <w:color w:val="70AD47" w:themeColor="accent6"/>
          <w:sz w:val="26"/>
          <w:szCs w:val="26"/>
        </w:rPr>
        <w:t xml:space="preserve"> </w:t>
      </w:r>
      <w:proofErr w:type="spellStart"/>
      <w:r w:rsidRPr="00C73FFA">
        <w:rPr>
          <w:rFonts w:ascii="Times New Roman" w:hAnsi="Times New Roman" w:cs="Times New Roman"/>
          <w:bCs/>
          <w:color w:val="70AD47" w:themeColor="accent6"/>
          <w:sz w:val="26"/>
          <w:szCs w:val="26"/>
        </w:rPr>
        <w:t>phiêu</w:t>
      </w:r>
      <w:proofErr w:type="spellEnd"/>
      <w:r w:rsidRPr="00C73FFA">
        <w:rPr>
          <w:rFonts w:ascii="Times New Roman" w:hAnsi="Times New Roman" w:cs="Times New Roman"/>
          <w:bCs/>
          <w:color w:val="70AD47" w:themeColor="accent6"/>
          <w:sz w:val="26"/>
          <w:szCs w:val="26"/>
        </w:rPr>
        <w:t xml:space="preserve"> </w:t>
      </w:r>
      <w:proofErr w:type="spellStart"/>
      <w:r w:rsidRPr="00C73FFA">
        <w:rPr>
          <w:rFonts w:ascii="Times New Roman" w:hAnsi="Times New Roman" w:cs="Times New Roman"/>
          <w:bCs/>
          <w:color w:val="70AD47" w:themeColor="accent6"/>
          <w:sz w:val="26"/>
          <w:szCs w:val="26"/>
        </w:rPr>
        <w:t>lưu</w:t>
      </w:r>
      <w:proofErr w:type="spellEnd"/>
      <w:r w:rsidRPr="00C73FFA">
        <w:rPr>
          <w:rFonts w:ascii="Times New Roman" w:hAnsi="Times New Roman" w:cs="Times New Roman"/>
          <w:bCs/>
          <w:color w:val="70AD47" w:themeColor="accent6"/>
          <w:sz w:val="26"/>
          <w:szCs w:val="26"/>
        </w:rPr>
        <w:t xml:space="preserve"> </w:t>
      </w:r>
      <w:proofErr w:type="spellStart"/>
      <w:r w:rsidRPr="00C73FFA">
        <w:rPr>
          <w:rFonts w:ascii="Times New Roman" w:hAnsi="Times New Roman" w:cs="Times New Roman"/>
          <w:bCs/>
          <w:color w:val="70AD47" w:themeColor="accent6"/>
          <w:sz w:val="26"/>
          <w:szCs w:val="26"/>
        </w:rPr>
        <w:t>kí</w:t>
      </w:r>
      <w:proofErr w:type="spellEnd"/>
      <w:r w:rsidRPr="00C73FFA">
        <w:rPr>
          <w:rFonts w:ascii="Times New Roman" w:hAnsi="Times New Roman" w:cs="Times New Roman"/>
          <w:bCs/>
          <w:color w:val="70AD47" w:themeColor="accent6"/>
          <w:sz w:val="26"/>
          <w:szCs w:val="26"/>
        </w:rPr>
        <w:t xml:space="preserve">, </w:t>
      </w:r>
      <w:proofErr w:type="spellStart"/>
      <w:r w:rsidRPr="00C73FFA">
        <w:rPr>
          <w:rFonts w:ascii="Times New Roman" w:hAnsi="Times New Roman" w:cs="Times New Roman"/>
          <w:bCs/>
          <w:color w:val="70AD47" w:themeColor="accent6"/>
          <w:sz w:val="26"/>
          <w:szCs w:val="26"/>
        </w:rPr>
        <w:t>Tô</w:t>
      </w:r>
      <w:proofErr w:type="spellEnd"/>
      <w:r w:rsidRPr="00C73FFA">
        <w:rPr>
          <w:rFonts w:ascii="Times New Roman" w:hAnsi="Times New Roman" w:cs="Times New Roman"/>
          <w:bCs/>
          <w:color w:val="70AD47" w:themeColor="accent6"/>
          <w:sz w:val="26"/>
          <w:szCs w:val="26"/>
        </w:rPr>
        <w:t xml:space="preserve"> Hoài)</w:t>
      </w:r>
    </w:p>
    <w:p w14:paraId="62B03AD0" w14:textId="77777777" w:rsidR="00C63FF2" w:rsidRPr="00C73FFA" w:rsidRDefault="00C63FF2" w:rsidP="001273D1">
      <w:pPr>
        <w:spacing w:line="360" w:lineRule="auto"/>
        <w:jc w:val="both"/>
        <w:rPr>
          <w:rFonts w:ascii="Times New Roman" w:hAnsi="Times New Roman" w:cs="Times New Roman"/>
          <w:b/>
          <w:bCs/>
          <w:color w:val="FF0000"/>
          <w:sz w:val="26"/>
          <w:szCs w:val="26"/>
        </w:rPr>
      </w:pPr>
      <w:r w:rsidRPr="00C73FFA">
        <w:rPr>
          <w:rFonts w:ascii="Times New Roman" w:hAnsi="Times New Roman" w:cs="Times New Roman"/>
          <w:b/>
          <w:bCs/>
          <w:iCs/>
          <w:color w:val="FF0000"/>
          <w:sz w:val="26"/>
          <w:szCs w:val="26"/>
        </w:rPr>
        <w:t>I. MỤC TIÊU</w:t>
      </w:r>
    </w:p>
    <w:p w14:paraId="1DCD2F75" w14:textId="77777777" w:rsidR="00C63FF2" w:rsidRPr="00C73FFA" w:rsidRDefault="00C63FF2" w:rsidP="001273D1">
      <w:pPr>
        <w:widowControl w:val="0"/>
        <w:numPr>
          <w:ilvl w:val="0"/>
          <w:numId w:val="2"/>
        </w:numPr>
        <w:tabs>
          <w:tab w:val="left" w:pos="142"/>
        </w:tabs>
        <w:spacing w:after="0" w:line="360" w:lineRule="auto"/>
        <w:jc w:val="both"/>
        <w:rPr>
          <w:rFonts w:ascii="Times New Roman" w:hAnsi="Times New Roman" w:cs="Times New Roman"/>
          <w:b/>
          <w:bCs/>
          <w:color w:val="5B9BD5" w:themeColor="accent5"/>
          <w:sz w:val="26"/>
          <w:szCs w:val="26"/>
        </w:rPr>
      </w:pPr>
      <w:proofErr w:type="spellStart"/>
      <w:r w:rsidRPr="00C73FFA">
        <w:rPr>
          <w:rFonts w:ascii="Times New Roman" w:hAnsi="Times New Roman" w:cs="Times New Roman"/>
          <w:b/>
          <w:bCs/>
          <w:color w:val="5B9BD5" w:themeColor="accent5"/>
          <w:sz w:val="26"/>
          <w:szCs w:val="26"/>
        </w:rPr>
        <w:t>Kiến</w:t>
      </w:r>
      <w:proofErr w:type="spellEnd"/>
      <w:r w:rsidRPr="00C73FFA">
        <w:rPr>
          <w:rFonts w:ascii="Times New Roman" w:hAnsi="Times New Roman" w:cs="Times New Roman"/>
          <w:b/>
          <w:bCs/>
          <w:color w:val="5B9BD5" w:themeColor="accent5"/>
          <w:sz w:val="26"/>
          <w:szCs w:val="26"/>
        </w:rPr>
        <w:t xml:space="preserve"> </w:t>
      </w:r>
      <w:proofErr w:type="spellStart"/>
      <w:r w:rsidRPr="00C73FFA">
        <w:rPr>
          <w:rFonts w:ascii="Times New Roman" w:hAnsi="Times New Roman" w:cs="Times New Roman"/>
          <w:b/>
          <w:bCs/>
          <w:color w:val="5B9BD5" w:themeColor="accent5"/>
          <w:sz w:val="26"/>
          <w:szCs w:val="26"/>
        </w:rPr>
        <w:t>thức</w:t>
      </w:r>
      <w:proofErr w:type="spellEnd"/>
    </w:p>
    <w:p w14:paraId="63A25293" w14:textId="246D7B0F" w:rsidR="00C63FF2" w:rsidRPr="00C73FFA" w:rsidRDefault="00C63FF2" w:rsidP="001273D1">
      <w:pPr>
        <w:spacing w:line="360" w:lineRule="auto"/>
        <w:jc w:val="both"/>
        <w:rPr>
          <w:rFonts w:ascii="Times New Roman" w:hAnsi="Times New Roman" w:cs="Times New Roman"/>
          <w:sz w:val="26"/>
          <w:szCs w:val="26"/>
          <w:lang w:val="nl-NL"/>
        </w:rPr>
      </w:pPr>
      <w:r w:rsidRPr="00C73FFA">
        <w:rPr>
          <w:rFonts w:ascii="Times New Roman" w:hAnsi="Times New Roman" w:cs="Times New Roman"/>
          <w:sz w:val="26"/>
          <w:szCs w:val="26"/>
          <w:lang w:val="nl-NL"/>
        </w:rPr>
        <w:t>- Nhân vật, sự kiện, cốt truyện</w:t>
      </w:r>
      <w:r w:rsidR="00181277" w:rsidRPr="00C73FFA">
        <w:rPr>
          <w:rFonts w:ascii="Times New Roman" w:hAnsi="Times New Roman" w:cs="Times New Roman"/>
          <w:sz w:val="26"/>
          <w:szCs w:val="26"/>
          <w:lang w:val="nl-NL"/>
        </w:rPr>
        <w:t>, nghệ thuật</w:t>
      </w:r>
      <w:r w:rsidRPr="00C73FFA">
        <w:rPr>
          <w:rFonts w:ascii="Times New Roman" w:hAnsi="Times New Roman" w:cs="Times New Roman"/>
          <w:sz w:val="26"/>
          <w:szCs w:val="26"/>
          <w:lang w:val="nl-NL"/>
        </w:rPr>
        <w:t xml:space="preserve"> trong một văn bản truyện </w:t>
      </w:r>
      <w:r w:rsidR="00181277" w:rsidRPr="00C73FFA">
        <w:rPr>
          <w:rFonts w:ascii="Times New Roman" w:hAnsi="Times New Roman" w:cs="Times New Roman"/>
          <w:sz w:val="26"/>
          <w:szCs w:val="26"/>
          <w:lang w:val="nl-NL"/>
        </w:rPr>
        <w:t>đồng thoại</w:t>
      </w:r>
      <w:r w:rsidRPr="00C73FFA">
        <w:rPr>
          <w:rFonts w:ascii="Times New Roman" w:hAnsi="Times New Roman" w:cs="Times New Roman"/>
          <w:sz w:val="26"/>
          <w:szCs w:val="26"/>
          <w:lang w:val="nl-NL"/>
        </w:rPr>
        <w:t>.</w:t>
      </w:r>
      <w:r w:rsidRPr="00C73FFA">
        <w:rPr>
          <w:rFonts w:ascii="Times New Roman" w:hAnsi="Times New Roman" w:cs="Times New Roman"/>
          <w:sz w:val="26"/>
          <w:szCs w:val="26"/>
        </w:rPr>
        <w:t xml:space="preserve"> </w:t>
      </w:r>
    </w:p>
    <w:p w14:paraId="6546BEA5" w14:textId="53D6352B" w:rsidR="00C63FF2" w:rsidRPr="00C73FFA" w:rsidRDefault="00C63FF2" w:rsidP="001273D1">
      <w:pPr>
        <w:spacing w:line="360" w:lineRule="auto"/>
        <w:jc w:val="both"/>
        <w:rPr>
          <w:rFonts w:ascii="Times New Roman" w:hAnsi="Times New Roman" w:cs="Times New Roman"/>
          <w:sz w:val="26"/>
          <w:szCs w:val="26"/>
          <w:lang w:val="nl-NL"/>
        </w:rPr>
      </w:pPr>
      <w:r w:rsidRPr="00C73FFA">
        <w:rPr>
          <w:rFonts w:ascii="Times New Roman" w:hAnsi="Times New Roman" w:cs="Times New Roman"/>
          <w:sz w:val="26"/>
          <w:szCs w:val="26"/>
          <w:lang w:val="nl-NL"/>
        </w:rPr>
        <w:t xml:space="preserve">- Dế Mèn: </w:t>
      </w:r>
      <w:r w:rsidR="00F34F64" w:rsidRPr="00C73FFA">
        <w:rPr>
          <w:rFonts w:ascii="Times New Roman" w:hAnsi="Times New Roman" w:cs="Times New Roman"/>
          <w:sz w:val="26"/>
          <w:szCs w:val="26"/>
          <w:lang w:val="nl-NL"/>
        </w:rPr>
        <w:t>M</w:t>
      </w:r>
      <w:r w:rsidRPr="00C73FFA">
        <w:rPr>
          <w:rFonts w:ascii="Times New Roman" w:hAnsi="Times New Roman" w:cs="Times New Roman"/>
          <w:sz w:val="26"/>
          <w:szCs w:val="26"/>
          <w:lang w:val="nl-NL"/>
        </w:rPr>
        <w:t xml:space="preserve">ột hình ảnh đẹp của tuổi trẻ sôi nổi nhưng tính tình </w:t>
      </w:r>
      <w:r w:rsidR="00181277" w:rsidRPr="00C73FFA">
        <w:rPr>
          <w:rFonts w:ascii="Times New Roman" w:hAnsi="Times New Roman" w:cs="Times New Roman"/>
          <w:sz w:val="26"/>
          <w:szCs w:val="26"/>
          <w:lang w:val="nl-NL"/>
        </w:rPr>
        <w:t>hung hăng, xốc nổi</w:t>
      </w:r>
      <w:r w:rsidRPr="00C73FFA">
        <w:rPr>
          <w:rFonts w:ascii="Times New Roman" w:hAnsi="Times New Roman" w:cs="Times New Roman"/>
          <w:sz w:val="26"/>
          <w:szCs w:val="26"/>
          <w:lang w:val="nl-NL"/>
        </w:rPr>
        <w:t>.</w:t>
      </w:r>
    </w:p>
    <w:p w14:paraId="660CB9B3" w14:textId="6AB50396" w:rsidR="00C63FF2" w:rsidRPr="00C73FFA" w:rsidRDefault="00C63FF2" w:rsidP="001273D1">
      <w:pPr>
        <w:spacing w:line="360" w:lineRule="auto"/>
        <w:jc w:val="both"/>
        <w:rPr>
          <w:rFonts w:ascii="Times New Roman" w:hAnsi="Times New Roman" w:cs="Times New Roman"/>
          <w:b/>
          <w:bCs/>
          <w:color w:val="000000"/>
          <w:sz w:val="26"/>
          <w:szCs w:val="26"/>
        </w:rPr>
      </w:pPr>
      <w:r w:rsidRPr="00C73FFA">
        <w:rPr>
          <w:rFonts w:ascii="Times New Roman" w:hAnsi="Times New Roman" w:cs="Times New Roman"/>
          <w:sz w:val="26"/>
          <w:szCs w:val="26"/>
          <w:lang w:val="nl-NL"/>
        </w:rPr>
        <w:t xml:space="preserve">- </w:t>
      </w:r>
      <w:r w:rsidR="00181277" w:rsidRPr="00C73FFA">
        <w:rPr>
          <w:rFonts w:ascii="Times New Roman" w:hAnsi="Times New Roman" w:cs="Times New Roman"/>
          <w:sz w:val="26"/>
          <w:szCs w:val="26"/>
          <w:lang w:val="nl-NL"/>
        </w:rPr>
        <w:t>Bài học đường đời đầu tiên của Dế Mèn</w:t>
      </w:r>
      <w:r w:rsidRPr="00C73FFA">
        <w:rPr>
          <w:rFonts w:ascii="Times New Roman" w:hAnsi="Times New Roman" w:cs="Times New Roman"/>
          <w:sz w:val="26"/>
          <w:szCs w:val="26"/>
          <w:lang w:val="nl-NL"/>
        </w:rPr>
        <w:t>.</w:t>
      </w:r>
    </w:p>
    <w:p w14:paraId="113CE83D" w14:textId="77777777" w:rsidR="00C63FF2" w:rsidRPr="00C73FFA" w:rsidRDefault="00C63FF2" w:rsidP="001273D1">
      <w:pPr>
        <w:spacing w:line="360" w:lineRule="auto"/>
        <w:jc w:val="both"/>
        <w:rPr>
          <w:rFonts w:ascii="Times New Roman" w:eastAsia="Times New Roman" w:hAnsi="Times New Roman" w:cs="Times New Roman"/>
          <w:b/>
          <w:bCs/>
          <w:color w:val="5B9BD5" w:themeColor="accent5"/>
          <w:sz w:val="26"/>
          <w:szCs w:val="26"/>
          <w:lang w:val="nl-NL"/>
        </w:rPr>
      </w:pPr>
      <w:r w:rsidRPr="00C73FFA">
        <w:rPr>
          <w:rFonts w:ascii="Times New Roman" w:eastAsia="Times New Roman" w:hAnsi="Times New Roman" w:cs="Times New Roman"/>
          <w:b/>
          <w:bCs/>
          <w:color w:val="5B9BD5" w:themeColor="accent5"/>
          <w:sz w:val="26"/>
          <w:szCs w:val="26"/>
          <w:lang w:val="nl-NL"/>
        </w:rPr>
        <w:t>2. Năng lực</w:t>
      </w:r>
    </w:p>
    <w:p w14:paraId="68A62853" w14:textId="77777777" w:rsidR="00C63FF2" w:rsidRPr="00C73FFA" w:rsidRDefault="00C63FF2" w:rsidP="001273D1">
      <w:pPr>
        <w:spacing w:line="360" w:lineRule="auto"/>
        <w:jc w:val="both"/>
        <w:rPr>
          <w:rFonts w:ascii="Times New Roman" w:eastAsia="Times New Roman" w:hAnsi="Times New Roman" w:cs="Times New Roman"/>
          <w:b/>
          <w:bCs/>
          <w:color w:val="000000"/>
          <w:sz w:val="26"/>
          <w:szCs w:val="26"/>
          <w:lang w:val="nl-NL"/>
        </w:rPr>
      </w:pPr>
      <w:r w:rsidRPr="00C73FFA">
        <w:rPr>
          <w:rFonts w:ascii="Times New Roman" w:eastAsia="Times New Roman" w:hAnsi="Times New Roman" w:cs="Times New Roman"/>
          <w:b/>
          <w:bCs/>
          <w:color w:val="000000"/>
          <w:sz w:val="26"/>
          <w:szCs w:val="26"/>
          <w:lang w:val="nl-NL"/>
        </w:rPr>
        <w:t xml:space="preserve">a. Năng lực chung: </w:t>
      </w:r>
      <w:r w:rsidRPr="00C73FFA">
        <w:rPr>
          <w:rFonts w:ascii="Times New Roman" w:eastAsia="Times New Roman" w:hAnsi="Times New Roman" w:cs="Times New Roman"/>
          <w:bCs/>
          <w:color w:val="000000"/>
          <w:sz w:val="26"/>
          <w:szCs w:val="26"/>
          <w:lang w:val="nl-NL"/>
        </w:rPr>
        <w:t>Khả năng</w:t>
      </w:r>
      <w:r w:rsidRPr="00C73FFA">
        <w:rPr>
          <w:rFonts w:ascii="Times New Roman" w:eastAsia="Times New Roman" w:hAnsi="Times New Roman" w:cs="Times New Roman"/>
          <w:b/>
          <w:bCs/>
          <w:color w:val="000000"/>
          <w:sz w:val="26"/>
          <w:szCs w:val="26"/>
          <w:lang w:val="nl-NL"/>
        </w:rPr>
        <w:t xml:space="preserve"> </w:t>
      </w:r>
      <w:proofErr w:type="spellStart"/>
      <w:r w:rsidRPr="00C73FFA">
        <w:rPr>
          <w:rFonts w:ascii="Times New Roman" w:eastAsia="Times New Roman" w:hAnsi="Times New Roman" w:cs="Times New Roman"/>
          <w:sz w:val="26"/>
          <w:szCs w:val="26"/>
        </w:rPr>
        <w:t>giải</w:t>
      </w:r>
      <w:proofErr w:type="spellEnd"/>
      <w:r w:rsidRPr="00C73FFA">
        <w:rPr>
          <w:rFonts w:ascii="Times New Roman" w:eastAsia="Times New Roman" w:hAnsi="Times New Roman" w:cs="Times New Roman"/>
          <w:sz w:val="26"/>
          <w:szCs w:val="26"/>
        </w:rPr>
        <w:t xml:space="preserve"> </w:t>
      </w:r>
      <w:proofErr w:type="spellStart"/>
      <w:r w:rsidRPr="00C73FFA">
        <w:rPr>
          <w:rFonts w:ascii="Times New Roman" w:eastAsia="Times New Roman" w:hAnsi="Times New Roman" w:cs="Times New Roman"/>
          <w:sz w:val="26"/>
          <w:szCs w:val="26"/>
        </w:rPr>
        <w:t>quyết</w:t>
      </w:r>
      <w:proofErr w:type="spellEnd"/>
      <w:r w:rsidRPr="00C73FFA">
        <w:rPr>
          <w:rFonts w:ascii="Times New Roman" w:eastAsia="Times New Roman" w:hAnsi="Times New Roman" w:cs="Times New Roman"/>
          <w:sz w:val="26"/>
          <w:szCs w:val="26"/>
        </w:rPr>
        <w:t xml:space="preserve"> </w:t>
      </w:r>
      <w:proofErr w:type="spellStart"/>
      <w:r w:rsidRPr="00C73FFA">
        <w:rPr>
          <w:rFonts w:ascii="Times New Roman" w:eastAsia="Times New Roman" w:hAnsi="Times New Roman" w:cs="Times New Roman"/>
          <w:sz w:val="26"/>
          <w:szCs w:val="26"/>
        </w:rPr>
        <w:t>vấn</w:t>
      </w:r>
      <w:proofErr w:type="spellEnd"/>
      <w:r w:rsidRPr="00C73FFA">
        <w:rPr>
          <w:rFonts w:ascii="Times New Roman" w:eastAsia="Times New Roman" w:hAnsi="Times New Roman" w:cs="Times New Roman"/>
          <w:sz w:val="26"/>
          <w:szCs w:val="26"/>
        </w:rPr>
        <w:t xml:space="preserve"> </w:t>
      </w:r>
      <w:proofErr w:type="spellStart"/>
      <w:r w:rsidRPr="00C73FFA">
        <w:rPr>
          <w:rFonts w:ascii="Times New Roman" w:eastAsia="Times New Roman" w:hAnsi="Times New Roman" w:cs="Times New Roman"/>
          <w:sz w:val="26"/>
          <w:szCs w:val="26"/>
        </w:rPr>
        <w:t>đê</w:t>
      </w:r>
      <w:proofErr w:type="spellEnd"/>
      <w:r w:rsidRPr="00C73FFA">
        <w:rPr>
          <w:rFonts w:ascii="Times New Roman" w:eastAsia="Times New Roman" w:hAnsi="Times New Roman" w:cs="Times New Roman"/>
          <w:sz w:val="26"/>
          <w:szCs w:val="26"/>
        </w:rPr>
        <w:t xml:space="preserve">̀, </w:t>
      </w:r>
      <w:proofErr w:type="spellStart"/>
      <w:r w:rsidRPr="00C73FFA">
        <w:rPr>
          <w:rFonts w:ascii="Times New Roman" w:eastAsia="Times New Roman" w:hAnsi="Times New Roman" w:cs="Times New Roman"/>
          <w:sz w:val="26"/>
          <w:szCs w:val="26"/>
        </w:rPr>
        <w:t>năng</w:t>
      </w:r>
      <w:proofErr w:type="spellEnd"/>
      <w:r w:rsidRPr="00C73FFA">
        <w:rPr>
          <w:rFonts w:ascii="Times New Roman" w:eastAsia="Times New Roman" w:hAnsi="Times New Roman" w:cs="Times New Roman"/>
          <w:sz w:val="26"/>
          <w:szCs w:val="26"/>
        </w:rPr>
        <w:t xml:space="preserve"> </w:t>
      </w:r>
      <w:proofErr w:type="spellStart"/>
      <w:r w:rsidRPr="00C73FFA">
        <w:rPr>
          <w:rFonts w:ascii="Times New Roman" w:eastAsia="Times New Roman" w:hAnsi="Times New Roman" w:cs="Times New Roman"/>
          <w:sz w:val="26"/>
          <w:szCs w:val="26"/>
        </w:rPr>
        <w:t>lực</w:t>
      </w:r>
      <w:proofErr w:type="spellEnd"/>
      <w:r w:rsidRPr="00C73FFA">
        <w:rPr>
          <w:rFonts w:ascii="Times New Roman" w:eastAsia="Times New Roman" w:hAnsi="Times New Roman" w:cs="Times New Roman"/>
          <w:sz w:val="26"/>
          <w:szCs w:val="26"/>
        </w:rPr>
        <w:t xml:space="preserve"> </w:t>
      </w:r>
      <w:proofErr w:type="spellStart"/>
      <w:r w:rsidRPr="00C73FFA">
        <w:rPr>
          <w:rFonts w:ascii="Times New Roman" w:eastAsia="Times New Roman" w:hAnsi="Times New Roman" w:cs="Times New Roman"/>
          <w:sz w:val="26"/>
          <w:szCs w:val="26"/>
        </w:rPr>
        <w:t>tư</w:t>
      </w:r>
      <w:proofErr w:type="spellEnd"/>
      <w:r w:rsidRPr="00C73FFA">
        <w:rPr>
          <w:rFonts w:ascii="Times New Roman" w:eastAsia="Times New Roman" w:hAnsi="Times New Roman" w:cs="Times New Roman"/>
          <w:sz w:val="26"/>
          <w:szCs w:val="26"/>
        </w:rPr>
        <w:t xml:space="preserve">̣ </w:t>
      </w:r>
      <w:proofErr w:type="spellStart"/>
      <w:r w:rsidRPr="00C73FFA">
        <w:rPr>
          <w:rFonts w:ascii="Times New Roman" w:eastAsia="Times New Roman" w:hAnsi="Times New Roman" w:cs="Times New Roman"/>
          <w:sz w:val="26"/>
          <w:szCs w:val="26"/>
        </w:rPr>
        <w:t>quản</w:t>
      </w:r>
      <w:proofErr w:type="spellEnd"/>
      <w:r w:rsidRPr="00C73FFA">
        <w:rPr>
          <w:rFonts w:ascii="Times New Roman" w:eastAsia="Times New Roman" w:hAnsi="Times New Roman" w:cs="Times New Roman"/>
          <w:sz w:val="26"/>
          <w:szCs w:val="26"/>
        </w:rPr>
        <w:t xml:space="preserve"> </w:t>
      </w:r>
      <w:proofErr w:type="spellStart"/>
      <w:r w:rsidRPr="00C73FFA">
        <w:rPr>
          <w:rFonts w:ascii="Times New Roman" w:eastAsia="Times New Roman" w:hAnsi="Times New Roman" w:cs="Times New Roman"/>
          <w:sz w:val="26"/>
          <w:szCs w:val="26"/>
        </w:rPr>
        <w:t>bản</w:t>
      </w:r>
      <w:proofErr w:type="spellEnd"/>
      <w:r w:rsidRPr="00C73FFA">
        <w:rPr>
          <w:rFonts w:ascii="Times New Roman" w:eastAsia="Times New Roman" w:hAnsi="Times New Roman" w:cs="Times New Roman"/>
          <w:sz w:val="26"/>
          <w:szCs w:val="26"/>
        </w:rPr>
        <w:t xml:space="preserve"> </w:t>
      </w:r>
      <w:proofErr w:type="spellStart"/>
      <w:r w:rsidRPr="00C73FFA">
        <w:rPr>
          <w:rFonts w:ascii="Times New Roman" w:eastAsia="Times New Roman" w:hAnsi="Times New Roman" w:cs="Times New Roman"/>
          <w:sz w:val="26"/>
          <w:szCs w:val="26"/>
        </w:rPr>
        <w:t>thân</w:t>
      </w:r>
      <w:proofErr w:type="spellEnd"/>
      <w:r w:rsidRPr="00C73FFA">
        <w:rPr>
          <w:rFonts w:ascii="Times New Roman" w:eastAsia="Times New Roman" w:hAnsi="Times New Roman" w:cs="Times New Roman"/>
          <w:sz w:val="26"/>
          <w:szCs w:val="26"/>
        </w:rPr>
        <w:t xml:space="preserve">, </w:t>
      </w:r>
      <w:proofErr w:type="spellStart"/>
      <w:r w:rsidRPr="00C73FFA">
        <w:rPr>
          <w:rFonts w:ascii="Times New Roman" w:eastAsia="Times New Roman" w:hAnsi="Times New Roman" w:cs="Times New Roman"/>
          <w:sz w:val="26"/>
          <w:szCs w:val="26"/>
        </w:rPr>
        <w:t>năng</w:t>
      </w:r>
      <w:proofErr w:type="spellEnd"/>
      <w:r w:rsidRPr="00C73FFA">
        <w:rPr>
          <w:rFonts w:ascii="Times New Roman" w:eastAsia="Times New Roman" w:hAnsi="Times New Roman" w:cs="Times New Roman"/>
          <w:sz w:val="26"/>
          <w:szCs w:val="26"/>
        </w:rPr>
        <w:t xml:space="preserve"> </w:t>
      </w:r>
      <w:proofErr w:type="spellStart"/>
      <w:r w:rsidRPr="00C73FFA">
        <w:rPr>
          <w:rFonts w:ascii="Times New Roman" w:eastAsia="Times New Roman" w:hAnsi="Times New Roman" w:cs="Times New Roman"/>
          <w:sz w:val="26"/>
          <w:szCs w:val="26"/>
        </w:rPr>
        <w:t>lực</w:t>
      </w:r>
      <w:proofErr w:type="spellEnd"/>
      <w:r w:rsidRPr="00C73FFA">
        <w:rPr>
          <w:rFonts w:ascii="Times New Roman" w:eastAsia="Times New Roman" w:hAnsi="Times New Roman" w:cs="Times New Roman"/>
          <w:sz w:val="26"/>
          <w:szCs w:val="26"/>
        </w:rPr>
        <w:t xml:space="preserve"> </w:t>
      </w:r>
      <w:proofErr w:type="spellStart"/>
      <w:r w:rsidRPr="00C73FFA">
        <w:rPr>
          <w:rFonts w:ascii="Times New Roman" w:eastAsia="Times New Roman" w:hAnsi="Times New Roman" w:cs="Times New Roman"/>
          <w:sz w:val="26"/>
          <w:szCs w:val="26"/>
        </w:rPr>
        <w:t>giao</w:t>
      </w:r>
      <w:proofErr w:type="spellEnd"/>
      <w:r w:rsidRPr="00C73FFA">
        <w:rPr>
          <w:rFonts w:ascii="Times New Roman" w:eastAsia="Times New Roman" w:hAnsi="Times New Roman" w:cs="Times New Roman"/>
          <w:sz w:val="26"/>
          <w:szCs w:val="26"/>
        </w:rPr>
        <w:t xml:space="preserve"> </w:t>
      </w:r>
      <w:proofErr w:type="spellStart"/>
      <w:r w:rsidRPr="00C73FFA">
        <w:rPr>
          <w:rFonts w:ascii="Times New Roman" w:eastAsia="Times New Roman" w:hAnsi="Times New Roman" w:cs="Times New Roman"/>
          <w:sz w:val="26"/>
          <w:szCs w:val="26"/>
        </w:rPr>
        <w:t>tiếp</w:t>
      </w:r>
      <w:proofErr w:type="spellEnd"/>
      <w:r w:rsidRPr="00C73FFA">
        <w:rPr>
          <w:rFonts w:ascii="Times New Roman" w:eastAsia="Times New Roman" w:hAnsi="Times New Roman" w:cs="Times New Roman"/>
          <w:sz w:val="26"/>
          <w:szCs w:val="26"/>
        </w:rPr>
        <w:t xml:space="preserve">, </w:t>
      </w:r>
      <w:proofErr w:type="spellStart"/>
      <w:r w:rsidRPr="00C73FFA">
        <w:rPr>
          <w:rFonts w:ascii="Times New Roman" w:eastAsia="Times New Roman" w:hAnsi="Times New Roman" w:cs="Times New Roman"/>
          <w:sz w:val="26"/>
          <w:szCs w:val="26"/>
        </w:rPr>
        <w:t>năng</w:t>
      </w:r>
      <w:proofErr w:type="spellEnd"/>
      <w:r w:rsidRPr="00C73FFA">
        <w:rPr>
          <w:rFonts w:ascii="Times New Roman" w:eastAsia="Times New Roman" w:hAnsi="Times New Roman" w:cs="Times New Roman"/>
          <w:sz w:val="26"/>
          <w:szCs w:val="26"/>
        </w:rPr>
        <w:t xml:space="preserve"> </w:t>
      </w:r>
      <w:proofErr w:type="spellStart"/>
      <w:r w:rsidRPr="00C73FFA">
        <w:rPr>
          <w:rFonts w:ascii="Times New Roman" w:eastAsia="Times New Roman" w:hAnsi="Times New Roman" w:cs="Times New Roman"/>
          <w:sz w:val="26"/>
          <w:szCs w:val="26"/>
        </w:rPr>
        <w:t>lực</w:t>
      </w:r>
      <w:proofErr w:type="spellEnd"/>
      <w:r w:rsidRPr="00C73FFA">
        <w:rPr>
          <w:rFonts w:ascii="Times New Roman" w:eastAsia="Times New Roman" w:hAnsi="Times New Roman" w:cs="Times New Roman"/>
          <w:sz w:val="26"/>
          <w:szCs w:val="26"/>
        </w:rPr>
        <w:t xml:space="preserve"> </w:t>
      </w:r>
      <w:proofErr w:type="spellStart"/>
      <w:r w:rsidRPr="00C73FFA">
        <w:rPr>
          <w:rFonts w:ascii="Times New Roman" w:eastAsia="Times New Roman" w:hAnsi="Times New Roman" w:cs="Times New Roman"/>
          <w:sz w:val="26"/>
          <w:szCs w:val="26"/>
        </w:rPr>
        <w:t>hợp</w:t>
      </w:r>
      <w:proofErr w:type="spellEnd"/>
      <w:r w:rsidRPr="00C73FFA">
        <w:rPr>
          <w:rFonts w:ascii="Times New Roman" w:eastAsia="Times New Roman" w:hAnsi="Times New Roman" w:cs="Times New Roman"/>
          <w:sz w:val="26"/>
          <w:szCs w:val="26"/>
        </w:rPr>
        <w:t xml:space="preserve"> </w:t>
      </w:r>
      <w:proofErr w:type="spellStart"/>
      <w:r w:rsidRPr="00C73FFA">
        <w:rPr>
          <w:rFonts w:ascii="Times New Roman" w:eastAsia="Times New Roman" w:hAnsi="Times New Roman" w:cs="Times New Roman"/>
          <w:sz w:val="26"/>
          <w:szCs w:val="26"/>
        </w:rPr>
        <w:t>tác</w:t>
      </w:r>
      <w:proofErr w:type="spellEnd"/>
      <w:r w:rsidRPr="00C73FFA">
        <w:rPr>
          <w:rFonts w:ascii="Times New Roman" w:eastAsia="Times New Roman" w:hAnsi="Times New Roman" w:cs="Times New Roman"/>
          <w:sz w:val="26"/>
          <w:szCs w:val="26"/>
        </w:rPr>
        <w:t>...</w:t>
      </w:r>
    </w:p>
    <w:p w14:paraId="4965F2E2" w14:textId="77777777" w:rsidR="00C63FF2" w:rsidRPr="00C73FFA" w:rsidRDefault="00C63FF2" w:rsidP="001273D1">
      <w:pPr>
        <w:spacing w:line="360" w:lineRule="auto"/>
        <w:jc w:val="both"/>
        <w:rPr>
          <w:rFonts w:ascii="Times New Roman" w:eastAsia="Times New Roman" w:hAnsi="Times New Roman" w:cs="Times New Roman"/>
          <w:b/>
          <w:bCs/>
          <w:color w:val="000000"/>
          <w:sz w:val="26"/>
          <w:szCs w:val="26"/>
          <w:lang w:val="nl-NL"/>
        </w:rPr>
      </w:pPr>
      <w:r w:rsidRPr="00C73FFA">
        <w:rPr>
          <w:rFonts w:ascii="Times New Roman" w:eastAsia="Times New Roman" w:hAnsi="Times New Roman" w:cs="Times New Roman"/>
          <w:b/>
          <w:bCs/>
          <w:color w:val="000000"/>
          <w:sz w:val="26"/>
          <w:szCs w:val="26"/>
          <w:lang w:val="nl-NL"/>
        </w:rPr>
        <w:t>b. Năng lực riêng biệt:</w:t>
      </w:r>
    </w:p>
    <w:p w14:paraId="6723B62B" w14:textId="5495B9E1" w:rsidR="00C63FF2" w:rsidRPr="00C73FFA" w:rsidRDefault="00C63FF2" w:rsidP="001273D1">
      <w:pPr>
        <w:spacing w:line="360" w:lineRule="auto"/>
        <w:jc w:val="both"/>
        <w:rPr>
          <w:rFonts w:ascii="Times New Roman" w:hAnsi="Times New Roman" w:cs="Times New Roman"/>
          <w:sz w:val="26"/>
          <w:szCs w:val="26"/>
        </w:rPr>
      </w:pPr>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biết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được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một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số</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yếu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tố</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của</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truyện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đổng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thoại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cốt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truyện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nhân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vật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lời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người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kể</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chuyện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lời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nhân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vật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và</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người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kể</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chuyện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ngôi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thứ</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nhất</w:t>
      </w:r>
      <w:proofErr w:type="spellEnd"/>
      <w:r w:rsidR="00F34F64" w:rsidRPr="00C73FFA">
        <w:rPr>
          <w:rFonts w:ascii="Times New Roman" w:hAnsi="Times New Roman" w:cs="Times New Roman"/>
          <w:color w:val="000000"/>
          <w:sz w:val="26"/>
          <w:szCs w:val="26"/>
        </w:rPr>
        <w:t>.</w:t>
      </w:r>
    </w:p>
    <w:p w14:paraId="6010894E" w14:textId="5FDC203F"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biết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và</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phân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tích</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được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đặc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điểm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nhân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vật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thể</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hiện</w:t>
      </w:r>
      <w:proofErr w:type="spellEnd"/>
      <w:r w:rsidRPr="00C73FFA">
        <w:rPr>
          <w:rFonts w:ascii="Times New Roman" w:hAnsi="Times New Roman" w:cs="Times New Roman"/>
          <w:color w:val="000000"/>
          <w:sz w:val="26"/>
          <w:szCs w:val="26"/>
        </w:rPr>
        <w:t xml:space="preserve"> qua </w:t>
      </w:r>
      <w:proofErr w:type="spellStart"/>
      <w:r w:rsidRPr="00C73FFA">
        <w:rPr>
          <w:rFonts w:ascii="Times New Roman" w:hAnsi="Times New Roman" w:cs="Times New Roman"/>
          <w:color w:val="000000"/>
          <w:sz w:val="26"/>
          <w:szCs w:val="26"/>
        </w:rPr>
        <w:t>hình</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dáng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cử</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chỉ</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hành</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động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ngôn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ngữ</w:t>
      </w:r>
      <w:proofErr w:type="spellEnd"/>
      <w:r w:rsidRPr="00C73FFA">
        <w:rPr>
          <w:rFonts w:ascii="Times New Roman" w:hAnsi="Times New Roman" w:cs="Times New Roman"/>
          <w:color w:val="000000"/>
          <w:sz w:val="26"/>
          <w:szCs w:val="26"/>
        </w:rPr>
        <w:t xml:space="preserve">, ý </w:t>
      </w:r>
      <w:proofErr w:type="spellStart"/>
      <w:r w:rsidRPr="00C73FFA">
        <w:rPr>
          <w:rFonts w:ascii="Times New Roman" w:hAnsi="Times New Roman" w:cs="Times New Roman"/>
          <w:color w:val="000000"/>
          <w:sz w:val="26"/>
          <w:szCs w:val="26"/>
        </w:rPr>
        <w:t>nghĩ</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của</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nhân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vật</w:t>
      </w:r>
      <w:proofErr w:type="spellEnd"/>
      <w:r w:rsidR="00F34F64" w:rsidRPr="00C73FFA">
        <w:rPr>
          <w:rFonts w:ascii="Times New Roman" w:hAnsi="Times New Roman" w:cs="Times New Roman"/>
          <w:color w:val="000000"/>
          <w:sz w:val="26"/>
          <w:szCs w:val="26"/>
        </w:rPr>
        <w:t>.</w:t>
      </w:r>
    </w:p>
    <w:p w14:paraId="75704E93" w14:textId="68E0B12C"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Kể</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được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một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trải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nghiệm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đáng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nhớ</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đối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với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bản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thân</w:t>
      </w:r>
      <w:proofErr w:type="spellEnd"/>
      <w:r w:rsidR="00F34F64" w:rsidRPr="00C73FFA">
        <w:rPr>
          <w:rFonts w:ascii="Times New Roman" w:hAnsi="Times New Roman" w:cs="Times New Roman"/>
          <w:color w:val="000000"/>
          <w:sz w:val="26"/>
          <w:szCs w:val="26"/>
        </w:rPr>
        <w:t>.</w:t>
      </w:r>
    </w:p>
    <w:p w14:paraId="7083440D" w14:textId="77777777" w:rsidR="00C63FF2" w:rsidRPr="00C73FFA" w:rsidRDefault="00C63FF2" w:rsidP="001273D1">
      <w:pPr>
        <w:tabs>
          <w:tab w:val="left" w:pos="142"/>
        </w:tabs>
        <w:spacing w:line="360" w:lineRule="auto"/>
        <w:jc w:val="both"/>
        <w:rPr>
          <w:rFonts w:ascii="Times New Roman" w:hAnsi="Times New Roman" w:cs="Times New Roman"/>
          <w:color w:val="5B9BD5" w:themeColor="accent5"/>
          <w:sz w:val="26"/>
          <w:szCs w:val="26"/>
        </w:rPr>
      </w:pPr>
      <w:r w:rsidRPr="00C73FFA">
        <w:rPr>
          <w:rFonts w:ascii="Times New Roman" w:hAnsi="Times New Roman" w:cs="Times New Roman"/>
          <w:b/>
          <w:color w:val="5B9BD5" w:themeColor="accent5"/>
          <w:sz w:val="26"/>
          <w:szCs w:val="26"/>
        </w:rPr>
        <w:t xml:space="preserve">3. </w:t>
      </w:r>
      <w:proofErr w:type="spellStart"/>
      <w:r w:rsidRPr="00C73FFA">
        <w:rPr>
          <w:rFonts w:ascii="Times New Roman" w:hAnsi="Times New Roman" w:cs="Times New Roman"/>
          <w:b/>
          <w:color w:val="5B9BD5" w:themeColor="accent5"/>
          <w:sz w:val="26"/>
          <w:szCs w:val="26"/>
        </w:rPr>
        <w:t>Phẩm</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chất</w:t>
      </w:r>
      <w:proofErr w:type="spellEnd"/>
      <w:r w:rsidRPr="00C73FFA">
        <w:rPr>
          <w:rFonts w:ascii="Times New Roman" w:hAnsi="Times New Roman" w:cs="Times New Roman"/>
          <w:b/>
          <w:color w:val="5B9BD5" w:themeColor="accent5"/>
          <w:sz w:val="26"/>
          <w:szCs w:val="26"/>
        </w:rPr>
        <w:t>:</w:t>
      </w:r>
    </w:p>
    <w:p w14:paraId="22F42DAD" w14:textId="0EF9C92B" w:rsidR="00C63FF2" w:rsidRPr="00C73FFA" w:rsidRDefault="00C63FF2" w:rsidP="001273D1">
      <w:pPr>
        <w:tabs>
          <w:tab w:val="left" w:pos="142"/>
          <w:tab w:val="left" w:pos="284"/>
        </w:tabs>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Giúp</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học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sinh</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rèn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luyện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bản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thân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phát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triển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các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phẩm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chất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tốt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đẹp</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Nhân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ái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chan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hoà</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khiêm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tốn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trân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trọng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tình</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bạn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tôn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trọng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sự</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khác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biệt</w:t>
      </w:r>
      <w:proofErr w:type="spellEnd"/>
      <w:r w:rsidRPr="00C73FFA">
        <w:rPr>
          <w:rFonts w:ascii="Times New Roman" w:hAnsi="Times New Roman" w:cs="Times New Roman"/>
          <w:color w:val="000000"/>
          <w:sz w:val="26"/>
          <w:szCs w:val="26"/>
        </w:rPr>
        <w:t>.</w:t>
      </w:r>
    </w:p>
    <w:p w14:paraId="0C890637" w14:textId="77777777" w:rsidR="00C63FF2" w:rsidRPr="00C73FFA" w:rsidRDefault="00C63FF2" w:rsidP="001273D1">
      <w:pPr>
        <w:spacing w:line="360" w:lineRule="auto"/>
        <w:jc w:val="both"/>
        <w:rPr>
          <w:rFonts w:ascii="Times New Roman" w:hAnsi="Times New Roman" w:cs="Times New Roman"/>
          <w:b/>
          <w:bCs/>
          <w:color w:val="FF0000"/>
          <w:sz w:val="26"/>
          <w:szCs w:val="26"/>
        </w:rPr>
      </w:pPr>
      <w:r w:rsidRPr="00C73FFA">
        <w:rPr>
          <w:rFonts w:ascii="Times New Roman" w:hAnsi="Times New Roman" w:cs="Times New Roman"/>
          <w:b/>
          <w:bCs/>
          <w:color w:val="FF0000"/>
          <w:sz w:val="26"/>
          <w:szCs w:val="26"/>
        </w:rPr>
        <w:t>II. THIẾT BỊ DẠY HỌC VÀ HỌC LIỆU</w:t>
      </w:r>
    </w:p>
    <w:p w14:paraId="7FC02094"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KHBD, SGK, SGV, SBT</w:t>
      </w:r>
    </w:p>
    <w:p w14:paraId="08AEBB3D"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PHT </w:t>
      </w:r>
      <w:proofErr w:type="spellStart"/>
      <w:r w:rsidRPr="00C73FFA">
        <w:rPr>
          <w:rFonts w:ascii="Times New Roman" w:hAnsi="Times New Roman" w:cs="Times New Roman"/>
          <w:color w:val="000000"/>
          <w:sz w:val="26"/>
          <w:szCs w:val="26"/>
        </w:rPr>
        <w:t>số</w:t>
      </w:r>
      <w:proofErr w:type="spellEnd"/>
      <w:r w:rsidRPr="00C73FFA">
        <w:rPr>
          <w:rFonts w:ascii="Times New Roman" w:hAnsi="Times New Roman" w:cs="Times New Roman"/>
          <w:color w:val="000000"/>
          <w:sz w:val="26"/>
          <w:szCs w:val="26"/>
        </w:rPr>
        <w:t xml:space="preserve"> 1,2</w:t>
      </w:r>
    </w:p>
    <w:p w14:paraId="3251D52C" w14:textId="59E2669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lastRenderedPageBreak/>
        <w:t xml:space="preserve">- Tranh </w:t>
      </w:r>
      <w:proofErr w:type="spellStart"/>
      <w:r w:rsidRPr="00C73FFA">
        <w:rPr>
          <w:rFonts w:ascii="Times New Roman" w:hAnsi="Times New Roman" w:cs="Times New Roman"/>
          <w:color w:val="000000"/>
          <w:sz w:val="26"/>
          <w:szCs w:val="26"/>
        </w:rPr>
        <w:t>ảnh</w:t>
      </w:r>
      <w:proofErr w:type="spellEnd"/>
    </w:p>
    <w:p w14:paraId="086BD3CD" w14:textId="1857A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Máy</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tính</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phần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mềm</w:t>
      </w:r>
      <w:proofErr w:type="spellEnd"/>
      <w:r w:rsidRPr="00C73FFA">
        <w:rPr>
          <w:rFonts w:ascii="Times New Roman" w:hAnsi="Times New Roman" w:cs="Times New Roman"/>
          <w:color w:val="000000"/>
          <w:sz w:val="26"/>
          <w:szCs w:val="26"/>
        </w:rPr>
        <w:t xml:space="preserve"> Shub classroom; </w:t>
      </w:r>
      <w:proofErr w:type="spellStart"/>
      <w:r w:rsidRPr="00C73FFA">
        <w:rPr>
          <w:rFonts w:ascii="Times New Roman" w:hAnsi="Times New Roman" w:cs="Times New Roman"/>
          <w:color w:val="000000"/>
          <w:sz w:val="26"/>
          <w:szCs w:val="26"/>
        </w:rPr>
        <w:t>Phần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mềm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isping</w:t>
      </w:r>
      <w:proofErr w:type="spellEnd"/>
      <w:r w:rsidR="00FB4ED0" w:rsidRPr="00C73FFA">
        <w:rPr>
          <w:rFonts w:ascii="Times New Roman" w:hAnsi="Times New Roman" w:cs="Times New Roman"/>
          <w:color w:val="000000"/>
          <w:sz w:val="26"/>
          <w:szCs w:val="26"/>
        </w:rPr>
        <w:t>,</w:t>
      </w:r>
      <w:r w:rsidR="00555424" w:rsidRPr="00C73FFA">
        <w:rPr>
          <w:rFonts w:ascii="Times New Roman" w:hAnsi="Times New Roman" w:cs="Times New Roman"/>
          <w:color w:val="000000"/>
          <w:sz w:val="26"/>
          <w:szCs w:val="26"/>
        </w:rPr>
        <w:t xml:space="preserve"> </w:t>
      </w:r>
      <w:proofErr w:type="spellStart"/>
      <w:r w:rsidR="00555424" w:rsidRPr="00C73FFA">
        <w:rPr>
          <w:rFonts w:ascii="Times New Roman" w:hAnsi="Times New Roman" w:cs="Times New Roman"/>
          <w:color w:val="000000"/>
          <w:sz w:val="26"/>
          <w:szCs w:val="26"/>
        </w:rPr>
        <w:t>phần</w:t>
      </w:r>
      <w:proofErr w:type="spellEnd"/>
      <w:r w:rsidR="00555424" w:rsidRPr="00C73FFA">
        <w:rPr>
          <w:rFonts w:ascii="Times New Roman" w:hAnsi="Times New Roman" w:cs="Times New Roman"/>
          <w:color w:val="000000"/>
          <w:sz w:val="26"/>
          <w:szCs w:val="26"/>
        </w:rPr>
        <w:t xml:space="preserve"> </w:t>
      </w:r>
      <w:proofErr w:type="spellStart"/>
      <w:r w:rsidR="00555424" w:rsidRPr="00C73FFA">
        <w:rPr>
          <w:rFonts w:ascii="Times New Roman" w:hAnsi="Times New Roman" w:cs="Times New Roman"/>
          <w:color w:val="000000"/>
          <w:sz w:val="26"/>
          <w:szCs w:val="26"/>
        </w:rPr>
        <w:t>mềm</w:t>
      </w:r>
      <w:proofErr w:type="spellEnd"/>
      <w:r w:rsidR="00555424" w:rsidRPr="00C73FFA">
        <w:rPr>
          <w:rFonts w:ascii="Times New Roman" w:hAnsi="Times New Roman" w:cs="Times New Roman"/>
          <w:color w:val="000000"/>
          <w:sz w:val="26"/>
          <w:szCs w:val="26"/>
        </w:rPr>
        <w:t xml:space="preserve"> </w:t>
      </w:r>
      <w:proofErr w:type="spellStart"/>
      <w:r w:rsidR="00555424" w:rsidRPr="00C73FFA">
        <w:rPr>
          <w:rFonts w:ascii="Times New Roman" w:hAnsi="Times New Roman" w:cs="Times New Roman"/>
          <w:color w:val="000000"/>
          <w:sz w:val="26"/>
          <w:szCs w:val="26"/>
        </w:rPr>
        <w:t>caxamita</w:t>
      </w:r>
      <w:proofErr w:type="spellEnd"/>
      <w:r w:rsidR="00555424" w:rsidRPr="00C73FFA">
        <w:rPr>
          <w:rFonts w:ascii="Times New Roman" w:hAnsi="Times New Roman" w:cs="Times New Roman"/>
          <w:color w:val="000000"/>
          <w:sz w:val="26"/>
          <w:szCs w:val="26"/>
        </w:rPr>
        <w:t xml:space="preserve">; </w:t>
      </w:r>
      <w:r w:rsidR="00FB4ED0" w:rsidRPr="00C73FFA">
        <w:rPr>
          <w:rFonts w:ascii="Times New Roman" w:hAnsi="Times New Roman" w:cs="Times New Roman"/>
          <w:color w:val="000000"/>
          <w:sz w:val="26"/>
          <w:szCs w:val="26"/>
        </w:rPr>
        <w:t>Quiz…</w:t>
      </w:r>
    </w:p>
    <w:p w14:paraId="2BA918A5" w14:textId="77777777" w:rsidR="00C63FF2" w:rsidRPr="00C73FFA" w:rsidRDefault="00C63FF2" w:rsidP="001273D1">
      <w:pPr>
        <w:spacing w:line="360" w:lineRule="auto"/>
        <w:jc w:val="both"/>
        <w:rPr>
          <w:rFonts w:ascii="Times New Roman" w:hAnsi="Times New Roman" w:cs="Times New Roman"/>
          <w:b/>
          <w:color w:val="FF0000"/>
          <w:sz w:val="26"/>
          <w:szCs w:val="26"/>
        </w:rPr>
      </w:pPr>
      <w:r w:rsidRPr="00C73FFA">
        <w:rPr>
          <w:rFonts w:ascii="Times New Roman" w:hAnsi="Times New Roman" w:cs="Times New Roman"/>
          <w:b/>
          <w:color w:val="FF0000"/>
          <w:sz w:val="26"/>
          <w:szCs w:val="26"/>
        </w:rPr>
        <w:t>III. TIẾN TRÌNH DẠY HỌC</w:t>
      </w:r>
    </w:p>
    <w:p w14:paraId="11233C20" w14:textId="12B145F5" w:rsidR="00C63FF2" w:rsidRPr="00C73FFA" w:rsidRDefault="00C63FF2" w:rsidP="001273D1">
      <w:pPr>
        <w:tabs>
          <w:tab w:val="left" w:pos="142"/>
          <w:tab w:val="left" w:pos="284"/>
        </w:tabs>
        <w:spacing w:line="360" w:lineRule="auto"/>
        <w:jc w:val="both"/>
        <w:rPr>
          <w:rFonts w:ascii="Times New Roman" w:hAnsi="Times New Roman" w:cs="Times New Roman"/>
          <w:b/>
          <w:color w:val="5B9BD5" w:themeColor="accent5"/>
          <w:sz w:val="26"/>
          <w:szCs w:val="26"/>
        </w:rPr>
      </w:pPr>
      <w:r w:rsidRPr="00C73FFA">
        <w:rPr>
          <w:rFonts w:ascii="Times New Roman" w:hAnsi="Times New Roman" w:cs="Times New Roman"/>
          <w:b/>
          <w:color w:val="5B9BD5" w:themeColor="accent5"/>
          <w:sz w:val="26"/>
          <w:szCs w:val="26"/>
        </w:rPr>
        <w:t>A. HOẠT ĐỘNG MỞ ĐẦU</w:t>
      </w:r>
      <w:r w:rsidR="00373898" w:rsidRPr="00C73FFA">
        <w:rPr>
          <w:rFonts w:ascii="Times New Roman" w:hAnsi="Times New Roman" w:cs="Times New Roman"/>
          <w:b/>
          <w:color w:val="5B9BD5" w:themeColor="accent5"/>
          <w:sz w:val="26"/>
          <w:szCs w:val="26"/>
        </w:rPr>
        <w:t xml:space="preserve"> (5p)</w:t>
      </w:r>
    </w:p>
    <w:p w14:paraId="0FC6445C" w14:textId="3D578D46" w:rsidR="00C63FF2" w:rsidRPr="00C73FFA" w:rsidRDefault="00C63FF2" w:rsidP="001273D1">
      <w:pPr>
        <w:tabs>
          <w:tab w:val="left" w:pos="142"/>
          <w:tab w:val="left" w:pos="284"/>
        </w:tabs>
        <w:spacing w:line="360" w:lineRule="auto"/>
        <w:jc w:val="both"/>
        <w:rPr>
          <w:rFonts w:ascii="Times New Roman" w:hAnsi="Times New Roman" w:cs="Times New Roman"/>
          <w:iCs/>
          <w:color w:val="000000"/>
          <w:sz w:val="26"/>
          <w:szCs w:val="26"/>
        </w:rPr>
      </w:pPr>
      <w:r w:rsidRPr="00C73FFA">
        <w:rPr>
          <w:rFonts w:ascii="Times New Roman" w:hAnsi="Times New Roman" w:cs="Times New Roman"/>
          <w:b/>
          <w:iCs/>
          <w:color w:val="5B9BD5" w:themeColor="accent5"/>
          <w:sz w:val="26"/>
          <w:szCs w:val="26"/>
        </w:rPr>
        <w:t xml:space="preserve">a. </w:t>
      </w:r>
      <w:proofErr w:type="spellStart"/>
      <w:r w:rsidRPr="00C73FFA">
        <w:rPr>
          <w:rFonts w:ascii="Times New Roman" w:hAnsi="Times New Roman" w:cs="Times New Roman"/>
          <w:b/>
          <w:iCs/>
          <w:color w:val="5B9BD5" w:themeColor="accent5"/>
          <w:sz w:val="26"/>
          <w:szCs w:val="26"/>
        </w:rPr>
        <w:t>Mục</w:t>
      </w:r>
      <w:proofErr w:type="spellEnd"/>
      <w:r w:rsidRPr="00C73FFA">
        <w:rPr>
          <w:rFonts w:ascii="Times New Roman" w:hAnsi="Times New Roman" w:cs="Times New Roman"/>
          <w:b/>
          <w:iCs/>
          <w:color w:val="5B9BD5" w:themeColor="accent5"/>
          <w:sz w:val="26"/>
          <w:szCs w:val="26"/>
        </w:rPr>
        <w:t xml:space="preserve"> </w:t>
      </w:r>
      <w:proofErr w:type="spellStart"/>
      <w:r w:rsidRPr="00C73FFA">
        <w:rPr>
          <w:rFonts w:ascii="Times New Roman" w:hAnsi="Times New Roman" w:cs="Times New Roman"/>
          <w:b/>
          <w:iCs/>
          <w:color w:val="5B9BD5" w:themeColor="accent5"/>
          <w:sz w:val="26"/>
          <w:szCs w:val="26"/>
        </w:rPr>
        <w:t>tiêu</w:t>
      </w:r>
      <w:proofErr w:type="spellEnd"/>
      <w:r w:rsidRPr="00C73FFA">
        <w:rPr>
          <w:rFonts w:ascii="Times New Roman" w:hAnsi="Times New Roman" w:cs="Times New Roman"/>
          <w:b/>
          <w:iCs/>
          <w:color w:val="5B9BD5" w:themeColor="accent5"/>
          <w:sz w:val="26"/>
          <w:szCs w:val="26"/>
        </w:rPr>
        <w:t>:</w:t>
      </w:r>
      <w:r w:rsidRPr="00C73FFA">
        <w:rPr>
          <w:rFonts w:ascii="Times New Roman" w:hAnsi="Times New Roman" w:cs="Times New Roman"/>
          <w:iCs/>
          <w:color w:val="5B9BD5" w:themeColor="accent5"/>
          <w:sz w:val="26"/>
          <w:szCs w:val="26"/>
        </w:rPr>
        <w:t xml:space="preserve"> </w:t>
      </w:r>
      <w:proofErr w:type="spellStart"/>
      <w:r w:rsidRPr="00C73FFA">
        <w:rPr>
          <w:rFonts w:ascii="Times New Roman" w:hAnsi="Times New Roman" w:cs="Times New Roman"/>
          <w:color w:val="000000"/>
          <w:sz w:val="26"/>
          <w:szCs w:val="26"/>
        </w:rPr>
        <w:t>Tạo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hứng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thú</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cho</w:t>
      </w:r>
      <w:proofErr w:type="spellEnd"/>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thu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hút</w:t>
      </w:r>
      <w:proofErr w:type="spellEnd"/>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sẵn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sàng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thực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hiện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nhiệm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vụ</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học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tập</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của</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mình</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Dẫn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dắt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vào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bài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mới</w:t>
      </w:r>
      <w:proofErr w:type="spellEnd"/>
      <w:r w:rsidR="00181277" w:rsidRPr="00C73FFA">
        <w:rPr>
          <w:rFonts w:ascii="Times New Roman" w:hAnsi="Times New Roman" w:cs="Times New Roman"/>
          <w:color w:val="000000"/>
          <w:sz w:val="26"/>
          <w:szCs w:val="26"/>
        </w:rPr>
        <w:t>.</w:t>
      </w:r>
    </w:p>
    <w:p w14:paraId="443941C2" w14:textId="77777777" w:rsidR="00C63FF2" w:rsidRPr="00C73FFA" w:rsidRDefault="00C63FF2" w:rsidP="001273D1">
      <w:pPr>
        <w:tabs>
          <w:tab w:val="left" w:pos="142"/>
          <w:tab w:val="left" w:pos="284"/>
        </w:tabs>
        <w:spacing w:line="360" w:lineRule="auto"/>
        <w:jc w:val="both"/>
        <w:rPr>
          <w:rFonts w:ascii="Times New Roman" w:hAnsi="Times New Roman" w:cs="Times New Roman"/>
          <w:iCs/>
          <w:color w:val="000000"/>
          <w:sz w:val="26"/>
          <w:szCs w:val="26"/>
        </w:rPr>
      </w:pPr>
      <w:r w:rsidRPr="00C73FFA">
        <w:rPr>
          <w:rFonts w:ascii="Times New Roman" w:hAnsi="Times New Roman" w:cs="Times New Roman"/>
          <w:b/>
          <w:iCs/>
          <w:color w:val="5B9BD5" w:themeColor="accent5"/>
          <w:sz w:val="26"/>
          <w:szCs w:val="26"/>
        </w:rPr>
        <w:t xml:space="preserve">b. </w:t>
      </w:r>
      <w:proofErr w:type="spellStart"/>
      <w:r w:rsidRPr="00C73FFA">
        <w:rPr>
          <w:rFonts w:ascii="Times New Roman" w:hAnsi="Times New Roman" w:cs="Times New Roman"/>
          <w:b/>
          <w:iCs/>
          <w:color w:val="5B9BD5" w:themeColor="accent5"/>
          <w:sz w:val="26"/>
          <w:szCs w:val="26"/>
        </w:rPr>
        <w:t>Nội</w:t>
      </w:r>
      <w:proofErr w:type="spellEnd"/>
      <w:r w:rsidRPr="00C73FFA">
        <w:rPr>
          <w:rFonts w:ascii="Times New Roman" w:hAnsi="Times New Roman" w:cs="Times New Roman"/>
          <w:b/>
          <w:iCs/>
          <w:color w:val="5B9BD5" w:themeColor="accent5"/>
          <w:sz w:val="26"/>
          <w:szCs w:val="26"/>
        </w:rPr>
        <w:t xml:space="preserve"> dung:</w:t>
      </w:r>
      <w:r w:rsidRPr="00C73FFA">
        <w:rPr>
          <w:rFonts w:ascii="Times New Roman" w:hAnsi="Times New Roman" w:cs="Times New Roman"/>
          <w:iCs/>
          <w:color w:val="5B9BD5" w:themeColor="accent5"/>
          <w:sz w:val="26"/>
          <w:szCs w:val="26"/>
        </w:rPr>
        <w:t xml:space="preserve"> </w:t>
      </w:r>
      <w:r w:rsidRPr="00C73FFA">
        <w:rPr>
          <w:rFonts w:ascii="Times New Roman" w:hAnsi="Times New Roman" w:cs="Times New Roman"/>
          <w:iCs/>
          <w:color w:val="000000"/>
          <w:sz w:val="26"/>
          <w:szCs w:val="26"/>
        </w:rPr>
        <w:t xml:space="preserve">GV </w:t>
      </w:r>
      <w:proofErr w:type="spellStart"/>
      <w:r w:rsidRPr="00C73FFA">
        <w:rPr>
          <w:rFonts w:ascii="Times New Roman" w:hAnsi="Times New Roman" w:cs="Times New Roman"/>
          <w:iCs/>
          <w:color w:val="000000"/>
          <w:sz w:val="26"/>
          <w:szCs w:val="26"/>
        </w:rPr>
        <w:t>đặt</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cho</w:t>
      </w:r>
      <w:proofErr w:type="spellEnd"/>
      <w:r w:rsidRPr="00C73FFA">
        <w:rPr>
          <w:rFonts w:ascii="Times New Roman" w:hAnsi="Times New Roman" w:cs="Times New Roman"/>
          <w:iCs/>
          <w:color w:val="000000"/>
          <w:sz w:val="26"/>
          <w:szCs w:val="26"/>
        </w:rPr>
        <w:t xml:space="preserve"> HS </w:t>
      </w:r>
      <w:proofErr w:type="spellStart"/>
      <w:r w:rsidRPr="00C73FFA">
        <w:rPr>
          <w:rFonts w:ascii="Times New Roman" w:hAnsi="Times New Roman" w:cs="Times New Roman"/>
          <w:iCs/>
          <w:color w:val="000000"/>
          <w:sz w:val="26"/>
          <w:szCs w:val="26"/>
        </w:rPr>
        <w:t>những</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câu</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hỏi</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gợi</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mở</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vấn</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đề</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Tổ</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chức</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hoạt</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động</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trải</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nghiệm</w:t>
      </w:r>
      <w:proofErr w:type="spellEnd"/>
      <w:r w:rsidRPr="00C73FFA">
        <w:rPr>
          <w:rFonts w:ascii="Times New Roman" w:hAnsi="Times New Roman" w:cs="Times New Roman"/>
          <w:iCs/>
          <w:color w:val="000000"/>
          <w:sz w:val="26"/>
          <w:szCs w:val="26"/>
        </w:rPr>
        <w:t xml:space="preserve"> </w:t>
      </w:r>
    </w:p>
    <w:p w14:paraId="639C7C20" w14:textId="77777777" w:rsidR="00C63FF2" w:rsidRPr="00C73FFA" w:rsidRDefault="00C63FF2" w:rsidP="001273D1">
      <w:pPr>
        <w:tabs>
          <w:tab w:val="left" w:pos="142"/>
          <w:tab w:val="left" w:pos="284"/>
        </w:tabs>
        <w:spacing w:line="360" w:lineRule="auto"/>
        <w:jc w:val="both"/>
        <w:rPr>
          <w:rFonts w:ascii="Times New Roman" w:hAnsi="Times New Roman" w:cs="Times New Roman"/>
          <w:iCs/>
          <w:color w:val="000000"/>
          <w:sz w:val="26"/>
          <w:szCs w:val="26"/>
        </w:rPr>
      </w:pPr>
      <w:r w:rsidRPr="00C73FFA">
        <w:rPr>
          <w:rFonts w:ascii="Times New Roman" w:hAnsi="Times New Roman" w:cs="Times New Roman"/>
          <w:b/>
          <w:iCs/>
          <w:color w:val="5B9BD5" w:themeColor="accent5"/>
          <w:sz w:val="26"/>
          <w:szCs w:val="26"/>
        </w:rPr>
        <w:t xml:space="preserve">c. </w:t>
      </w:r>
      <w:proofErr w:type="spellStart"/>
      <w:r w:rsidRPr="00C73FFA">
        <w:rPr>
          <w:rFonts w:ascii="Times New Roman" w:hAnsi="Times New Roman" w:cs="Times New Roman"/>
          <w:b/>
          <w:iCs/>
          <w:color w:val="5B9BD5" w:themeColor="accent5"/>
          <w:sz w:val="26"/>
          <w:szCs w:val="26"/>
        </w:rPr>
        <w:t>Sản</w:t>
      </w:r>
      <w:proofErr w:type="spellEnd"/>
      <w:r w:rsidRPr="00C73FFA">
        <w:rPr>
          <w:rFonts w:ascii="Times New Roman" w:hAnsi="Times New Roman" w:cs="Times New Roman"/>
          <w:b/>
          <w:iCs/>
          <w:color w:val="5B9BD5" w:themeColor="accent5"/>
          <w:sz w:val="26"/>
          <w:szCs w:val="26"/>
        </w:rPr>
        <w:t xml:space="preserve"> </w:t>
      </w:r>
      <w:proofErr w:type="spellStart"/>
      <w:r w:rsidRPr="00C73FFA">
        <w:rPr>
          <w:rFonts w:ascii="Times New Roman" w:hAnsi="Times New Roman" w:cs="Times New Roman"/>
          <w:b/>
          <w:iCs/>
          <w:color w:val="5B9BD5" w:themeColor="accent5"/>
          <w:sz w:val="26"/>
          <w:szCs w:val="26"/>
        </w:rPr>
        <w:t>phẩm</w:t>
      </w:r>
      <w:proofErr w:type="spellEnd"/>
      <w:r w:rsidRPr="00C73FFA">
        <w:rPr>
          <w:rFonts w:ascii="Times New Roman" w:hAnsi="Times New Roman" w:cs="Times New Roman"/>
          <w:b/>
          <w:iCs/>
          <w:color w:val="000000"/>
          <w:sz w:val="26"/>
          <w:szCs w:val="26"/>
        </w:rPr>
        <w:t>:</w:t>
      </w:r>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Nhận</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thức</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và</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thái</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độ</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học</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tập</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của</w:t>
      </w:r>
      <w:proofErr w:type="spellEnd"/>
      <w:r w:rsidRPr="00C73FFA">
        <w:rPr>
          <w:rFonts w:ascii="Times New Roman" w:hAnsi="Times New Roman" w:cs="Times New Roman"/>
          <w:iCs/>
          <w:color w:val="000000"/>
          <w:sz w:val="26"/>
          <w:szCs w:val="26"/>
        </w:rPr>
        <w:t xml:space="preserve"> HS, </w:t>
      </w:r>
      <w:proofErr w:type="spellStart"/>
      <w:r w:rsidRPr="00C73FFA">
        <w:rPr>
          <w:rFonts w:ascii="Times New Roman" w:hAnsi="Times New Roman" w:cs="Times New Roman"/>
          <w:iCs/>
          <w:color w:val="000000"/>
          <w:sz w:val="26"/>
          <w:szCs w:val="26"/>
        </w:rPr>
        <w:t>câu</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trả</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lời</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của</w:t>
      </w:r>
      <w:proofErr w:type="spellEnd"/>
      <w:r w:rsidRPr="00C73FFA">
        <w:rPr>
          <w:rFonts w:ascii="Times New Roman" w:hAnsi="Times New Roman" w:cs="Times New Roman"/>
          <w:iCs/>
          <w:color w:val="000000"/>
          <w:sz w:val="26"/>
          <w:szCs w:val="26"/>
        </w:rPr>
        <w:t xml:space="preserve"> HS</w:t>
      </w:r>
    </w:p>
    <w:p w14:paraId="0552D0DD" w14:textId="77777777" w:rsidR="00C63FF2" w:rsidRPr="00C73FFA" w:rsidRDefault="00C63FF2" w:rsidP="001273D1">
      <w:pPr>
        <w:tabs>
          <w:tab w:val="left" w:pos="142"/>
          <w:tab w:val="left" w:pos="284"/>
        </w:tabs>
        <w:spacing w:line="360" w:lineRule="auto"/>
        <w:jc w:val="both"/>
        <w:rPr>
          <w:rFonts w:ascii="Times New Roman" w:hAnsi="Times New Roman" w:cs="Times New Roman"/>
          <w:b/>
          <w:iCs/>
          <w:color w:val="5B9BD5" w:themeColor="accent5"/>
          <w:sz w:val="26"/>
          <w:szCs w:val="26"/>
        </w:rPr>
      </w:pPr>
      <w:r w:rsidRPr="00C73FFA">
        <w:rPr>
          <w:rFonts w:ascii="Times New Roman" w:hAnsi="Times New Roman" w:cs="Times New Roman"/>
          <w:b/>
          <w:iCs/>
          <w:color w:val="5B9BD5" w:themeColor="accent5"/>
          <w:sz w:val="26"/>
          <w:szCs w:val="26"/>
        </w:rPr>
        <w:t xml:space="preserve">d. </w:t>
      </w:r>
      <w:proofErr w:type="spellStart"/>
      <w:r w:rsidRPr="00C73FFA">
        <w:rPr>
          <w:rFonts w:ascii="Times New Roman" w:hAnsi="Times New Roman" w:cs="Times New Roman"/>
          <w:b/>
          <w:iCs/>
          <w:color w:val="5B9BD5" w:themeColor="accent5"/>
          <w:sz w:val="26"/>
          <w:szCs w:val="26"/>
        </w:rPr>
        <w:t>Tổ</w:t>
      </w:r>
      <w:proofErr w:type="spellEnd"/>
      <w:r w:rsidRPr="00C73FFA">
        <w:rPr>
          <w:rFonts w:ascii="Times New Roman" w:hAnsi="Times New Roman" w:cs="Times New Roman"/>
          <w:b/>
          <w:iCs/>
          <w:color w:val="5B9BD5" w:themeColor="accent5"/>
          <w:sz w:val="26"/>
          <w:szCs w:val="26"/>
        </w:rPr>
        <w:t xml:space="preserve"> </w:t>
      </w:r>
      <w:proofErr w:type="spellStart"/>
      <w:r w:rsidRPr="00C73FFA">
        <w:rPr>
          <w:rFonts w:ascii="Times New Roman" w:hAnsi="Times New Roman" w:cs="Times New Roman"/>
          <w:b/>
          <w:iCs/>
          <w:color w:val="5B9BD5" w:themeColor="accent5"/>
          <w:sz w:val="26"/>
          <w:szCs w:val="26"/>
        </w:rPr>
        <w:t>chức</w:t>
      </w:r>
      <w:proofErr w:type="spellEnd"/>
      <w:r w:rsidRPr="00C73FFA">
        <w:rPr>
          <w:rFonts w:ascii="Times New Roman" w:hAnsi="Times New Roman" w:cs="Times New Roman"/>
          <w:b/>
          <w:iCs/>
          <w:color w:val="5B9BD5" w:themeColor="accent5"/>
          <w:sz w:val="26"/>
          <w:szCs w:val="26"/>
        </w:rPr>
        <w:t xml:space="preserve"> </w:t>
      </w:r>
      <w:proofErr w:type="spellStart"/>
      <w:r w:rsidRPr="00C73FFA">
        <w:rPr>
          <w:rFonts w:ascii="Times New Roman" w:hAnsi="Times New Roman" w:cs="Times New Roman"/>
          <w:b/>
          <w:iCs/>
          <w:color w:val="5B9BD5" w:themeColor="accent5"/>
          <w:sz w:val="26"/>
          <w:szCs w:val="26"/>
        </w:rPr>
        <w:t>thực</w:t>
      </w:r>
      <w:proofErr w:type="spellEnd"/>
      <w:r w:rsidRPr="00C73FFA">
        <w:rPr>
          <w:rFonts w:ascii="Times New Roman" w:hAnsi="Times New Roman" w:cs="Times New Roman"/>
          <w:b/>
          <w:iCs/>
          <w:color w:val="5B9BD5" w:themeColor="accent5"/>
          <w:sz w:val="26"/>
          <w:szCs w:val="26"/>
        </w:rPr>
        <w:t xml:space="preserve"> </w:t>
      </w:r>
      <w:proofErr w:type="spellStart"/>
      <w:r w:rsidRPr="00C73FFA">
        <w:rPr>
          <w:rFonts w:ascii="Times New Roman" w:hAnsi="Times New Roman" w:cs="Times New Roman"/>
          <w:b/>
          <w:iCs/>
          <w:color w:val="5B9BD5" w:themeColor="accent5"/>
          <w:sz w:val="26"/>
          <w:szCs w:val="26"/>
        </w:rPr>
        <w:t>hiện</w:t>
      </w:r>
      <w:proofErr w:type="spellEnd"/>
      <w:r w:rsidRPr="00C73FFA">
        <w:rPr>
          <w:rFonts w:ascii="Times New Roman" w:hAnsi="Times New Roman" w:cs="Times New Roman"/>
          <w:b/>
          <w:iCs/>
          <w:color w:val="5B9BD5" w:themeColor="accent5"/>
          <w:sz w:val="26"/>
          <w:szCs w:val="26"/>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7"/>
        <w:gridCol w:w="4677"/>
      </w:tblGrid>
      <w:tr w:rsidR="00C63FF2" w:rsidRPr="00C73FFA" w14:paraId="4A6BEFE2" w14:textId="77777777" w:rsidTr="00531D77">
        <w:tc>
          <w:tcPr>
            <w:tcW w:w="4957" w:type="dxa"/>
          </w:tcPr>
          <w:p w14:paraId="55235DB7" w14:textId="77777777" w:rsidR="00C63FF2" w:rsidRPr="00C73FFA" w:rsidRDefault="00C63FF2" w:rsidP="001273D1">
            <w:pPr>
              <w:spacing w:line="360" w:lineRule="auto"/>
              <w:jc w:val="center"/>
              <w:rPr>
                <w:rFonts w:ascii="Times New Roman" w:hAnsi="Times New Roman" w:cs="Times New Roman"/>
                <w:b/>
                <w:bCs/>
                <w:sz w:val="26"/>
                <w:szCs w:val="26"/>
              </w:rPr>
            </w:pPr>
            <w:r w:rsidRPr="00C73FFA">
              <w:rPr>
                <w:rFonts w:ascii="Times New Roman" w:hAnsi="Times New Roman" w:cs="Times New Roman"/>
                <w:b/>
                <w:bCs/>
                <w:color w:val="5B9BD5" w:themeColor="accent5"/>
                <w:sz w:val="26"/>
                <w:szCs w:val="26"/>
              </w:rPr>
              <w:t>HOẠT ĐỘNG CỦA GV VÀ HS</w:t>
            </w:r>
          </w:p>
        </w:tc>
        <w:tc>
          <w:tcPr>
            <w:tcW w:w="4677" w:type="dxa"/>
          </w:tcPr>
          <w:p w14:paraId="48CF0E7F" w14:textId="77777777" w:rsidR="00C63FF2" w:rsidRPr="00C73FFA" w:rsidRDefault="00C63FF2" w:rsidP="001273D1">
            <w:pPr>
              <w:spacing w:line="360" w:lineRule="auto"/>
              <w:jc w:val="center"/>
              <w:rPr>
                <w:rFonts w:ascii="Times New Roman" w:hAnsi="Times New Roman" w:cs="Times New Roman"/>
                <w:b/>
                <w:bCs/>
                <w:sz w:val="26"/>
                <w:szCs w:val="26"/>
              </w:rPr>
            </w:pPr>
            <w:r w:rsidRPr="00C73FFA">
              <w:rPr>
                <w:rFonts w:ascii="Times New Roman" w:hAnsi="Times New Roman" w:cs="Times New Roman"/>
                <w:b/>
                <w:bCs/>
                <w:color w:val="5B9BD5" w:themeColor="accent5"/>
                <w:sz w:val="26"/>
                <w:szCs w:val="26"/>
              </w:rPr>
              <w:t>DỰ KIẾN SẢN PHẨM</w:t>
            </w:r>
          </w:p>
        </w:tc>
      </w:tr>
      <w:tr w:rsidR="00C63FF2" w:rsidRPr="00C73FFA" w14:paraId="65ED5554" w14:textId="77777777" w:rsidTr="00531D77">
        <w:tc>
          <w:tcPr>
            <w:tcW w:w="4957" w:type="dxa"/>
          </w:tcPr>
          <w:p w14:paraId="29DE9176"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1: </w:t>
            </w:r>
            <w:proofErr w:type="spellStart"/>
            <w:r w:rsidRPr="00C73FFA">
              <w:rPr>
                <w:rFonts w:ascii="Times New Roman" w:hAnsi="Times New Roman" w:cs="Times New Roman"/>
                <w:b/>
                <w:color w:val="000000"/>
                <w:sz w:val="26"/>
                <w:szCs w:val="26"/>
              </w:rPr>
              <w:t>Chuyển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giao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5A7F25F8" w14:textId="77777777" w:rsidR="00C63FF2" w:rsidRPr="00C73FFA" w:rsidRDefault="00C63FF2" w:rsidP="001273D1">
            <w:pPr>
              <w:spacing w:line="360" w:lineRule="auto"/>
              <w:jc w:val="both"/>
              <w:rPr>
                <w:rFonts w:ascii="Times New Roman" w:hAnsi="Times New Roman" w:cs="Times New Roman"/>
                <w:iCs/>
                <w:color w:val="000000"/>
                <w:sz w:val="26"/>
                <w:szCs w:val="26"/>
              </w:rPr>
            </w:pPr>
            <w:r w:rsidRPr="00C73FFA">
              <w:rPr>
                <w:rFonts w:ascii="Times New Roman" w:hAnsi="Times New Roman" w:cs="Times New Roman"/>
                <w:iCs/>
                <w:color w:val="000000"/>
                <w:sz w:val="26"/>
                <w:szCs w:val="26"/>
              </w:rPr>
              <w:t xml:space="preserve">- GV </w:t>
            </w:r>
            <w:proofErr w:type="spellStart"/>
            <w:r w:rsidRPr="00C73FFA">
              <w:rPr>
                <w:rFonts w:ascii="Times New Roman" w:hAnsi="Times New Roman" w:cs="Times New Roman"/>
                <w:iCs/>
                <w:color w:val="000000"/>
                <w:sz w:val="26"/>
                <w:szCs w:val="26"/>
              </w:rPr>
              <w:t>chuyển</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giao</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nhiệm</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vụ</w:t>
            </w:r>
            <w:proofErr w:type="spellEnd"/>
          </w:p>
          <w:p w14:paraId="5AE08D95" w14:textId="77777777" w:rsidR="00C63FF2" w:rsidRPr="00C73FFA" w:rsidRDefault="00C63FF2" w:rsidP="001273D1">
            <w:pPr>
              <w:tabs>
                <w:tab w:val="left" w:pos="142"/>
                <w:tab w:val="left" w:pos="284"/>
                <w:tab w:val="left" w:pos="426"/>
              </w:tabs>
              <w:spacing w:line="360" w:lineRule="auto"/>
              <w:jc w:val="both"/>
              <w:rPr>
                <w:rFonts w:ascii="Times New Roman" w:hAnsi="Times New Roman" w:cs="Times New Roman"/>
                <w:i/>
                <w:iCs/>
                <w:color w:val="000000"/>
                <w:sz w:val="26"/>
                <w:szCs w:val="26"/>
              </w:rPr>
            </w:pPr>
            <w:proofErr w:type="spellStart"/>
            <w:r w:rsidRPr="00C73FFA">
              <w:rPr>
                <w:rFonts w:ascii="Times New Roman" w:hAnsi="Times New Roman" w:cs="Times New Roman"/>
                <w:i/>
                <w:iCs/>
                <w:color w:val="000000"/>
                <w:sz w:val="26"/>
                <w:szCs w:val="26"/>
              </w:rPr>
              <w:t>Cách</w:t>
            </w:r>
            <w:proofErr w:type="spellEnd"/>
            <w:r w:rsidRPr="00C73FFA">
              <w:rPr>
                <w:rFonts w:ascii="Times New Roman" w:hAnsi="Times New Roman" w:cs="Times New Roman"/>
                <w:i/>
                <w:iCs/>
                <w:color w:val="000000"/>
                <w:sz w:val="26"/>
                <w:szCs w:val="26"/>
              </w:rPr>
              <w:t xml:space="preserve"> 1: </w:t>
            </w:r>
            <w:proofErr w:type="spellStart"/>
            <w:r w:rsidRPr="00C73FFA">
              <w:rPr>
                <w:rFonts w:ascii="Times New Roman" w:hAnsi="Times New Roman" w:cs="Times New Roman"/>
                <w:i/>
                <w:iCs/>
                <w:color w:val="000000"/>
                <w:sz w:val="26"/>
                <w:szCs w:val="26"/>
              </w:rPr>
              <w:t>Hãy</w:t>
            </w:r>
            <w:proofErr w:type="spellEnd"/>
            <w:r w:rsidRPr="00C73FFA">
              <w:rPr>
                <w:rFonts w:ascii="Times New Roman" w:hAnsi="Times New Roman" w:cs="Times New Roman"/>
                <w:i/>
                <w:iCs/>
                <w:color w:val="000000"/>
                <w:sz w:val="26"/>
                <w:szCs w:val="26"/>
              </w:rPr>
              <w:t xml:space="preserve"> chia </w:t>
            </w:r>
            <w:proofErr w:type="spellStart"/>
            <w:r w:rsidRPr="00C73FFA">
              <w:rPr>
                <w:rFonts w:ascii="Times New Roman" w:hAnsi="Times New Roman" w:cs="Times New Roman"/>
                <w:i/>
                <w:iCs/>
                <w:color w:val="000000"/>
                <w:sz w:val="26"/>
                <w:szCs w:val="26"/>
              </w:rPr>
              <w:t>sẻ</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với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bạn</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về</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lỗi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lầm</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mà</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em</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từng</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gây</w:t>
            </w:r>
            <w:proofErr w:type="spellEnd"/>
            <w:r w:rsidRPr="00C73FFA">
              <w:rPr>
                <w:rFonts w:ascii="Times New Roman" w:hAnsi="Times New Roman" w:cs="Times New Roman"/>
                <w:i/>
                <w:iCs/>
                <w:color w:val="000000"/>
                <w:sz w:val="26"/>
                <w:szCs w:val="26"/>
              </w:rPr>
              <w:t xml:space="preserve"> ra </w:t>
            </w:r>
            <w:proofErr w:type="spellStart"/>
            <w:r w:rsidRPr="00C73FFA">
              <w:rPr>
                <w:rFonts w:ascii="Times New Roman" w:hAnsi="Times New Roman" w:cs="Times New Roman"/>
                <w:i/>
                <w:iCs/>
                <w:color w:val="000000"/>
                <w:sz w:val="26"/>
                <w:szCs w:val="26"/>
              </w:rPr>
              <w:t>cho</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người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khác</w:t>
            </w:r>
            <w:proofErr w:type="spellEnd"/>
            <w:r w:rsidRPr="00C73FFA">
              <w:rPr>
                <w:rFonts w:ascii="Times New Roman" w:hAnsi="Times New Roman" w:cs="Times New Roman"/>
                <w:i/>
                <w:iCs/>
                <w:color w:val="000000"/>
                <w:sz w:val="26"/>
                <w:szCs w:val="26"/>
              </w:rPr>
              <w:t xml:space="preserve">? </w:t>
            </w:r>
          </w:p>
          <w:p w14:paraId="4F4D9E18" w14:textId="5D8686BF" w:rsidR="00C63FF2" w:rsidRPr="00C73FFA" w:rsidRDefault="00C63FF2" w:rsidP="001273D1">
            <w:pPr>
              <w:tabs>
                <w:tab w:val="left" w:pos="142"/>
                <w:tab w:val="left" w:pos="284"/>
                <w:tab w:val="left" w:pos="426"/>
              </w:tabs>
              <w:spacing w:line="360" w:lineRule="auto"/>
              <w:jc w:val="both"/>
              <w:rPr>
                <w:rFonts w:ascii="Times New Roman" w:hAnsi="Times New Roman" w:cs="Times New Roman"/>
                <w:i/>
                <w:iCs/>
                <w:color w:val="000000"/>
                <w:sz w:val="26"/>
                <w:szCs w:val="26"/>
              </w:rPr>
            </w:pPr>
            <w:proofErr w:type="spellStart"/>
            <w:r w:rsidRPr="00C73FFA">
              <w:rPr>
                <w:rFonts w:ascii="Times New Roman" w:hAnsi="Times New Roman" w:cs="Times New Roman"/>
                <w:i/>
                <w:iCs/>
                <w:color w:val="000000"/>
                <w:sz w:val="26"/>
                <w:szCs w:val="26"/>
              </w:rPr>
              <w:t>Cách</w:t>
            </w:r>
            <w:proofErr w:type="spellEnd"/>
            <w:r w:rsidRPr="00C73FFA">
              <w:rPr>
                <w:rFonts w:ascii="Times New Roman" w:hAnsi="Times New Roman" w:cs="Times New Roman"/>
                <w:i/>
                <w:iCs/>
                <w:color w:val="000000"/>
                <w:sz w:val="26"/>
                <w:szCs w:val="26"/>
              </w:rPr>
              <w:t xml:space="preserve"> 2: </w:t>
            </w:r>
            <w:proofErr w:type="spellStart"/>
            <w:r w:rsidRPr="00C73FFA">
              <w:rPr>
                <w:rFonts w:ascii="Times New Roman" w:hAnsi="Times New Roman" w:cs="Times New Roman"/>
                <w:i/>
                <w:iCs/>
                <w:color w:val="000000"/>
                <w:sz w:val="26"/>
                <w:szCs w:val="26"/>
              </w:rPr>
              <w:t>Gv</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đưa</w:t>
            </w:r>
            <w:proofErr w:type="spellEnd"/>
            <w:r w:rsidRPr="00C73FFA">
              <w:rPr>
                <w:rFonts w:ascii="Times New Roman" w:hAnsi="Times New Roman" w:cs="Times New Roman"/>
                <w:i/>
                <w:iCs/>
                <w:color w:val="000000"/>
                <w:sz w:val="26"/>
                <w:szCs w:val="26"/>
              </w:rPr>
              <w:t xml:space="preserve"> ra </w:t>
            </w:r>
            <w:proofErr w:type="spellStart"/>
            <w:r w:rsidRPr="00C73FFA">
              <w:rPr>
                <w:rFonts w:ascii="Times New Roman" w:hAnsi="Times New Roman" w:cs="Times New Roman"/>
                <w:i/>
                <w:iCs/>
                <w:color w:val="000000"/>
                <w:sz w:val="26"/>
                <w:szCs w:val="26"/>
              </w:rPr>
              <w:t>một</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câu</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dẫn</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và</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dẫn</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dắt</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học</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sinh</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đi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vào</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chủ</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đề</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của</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bài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học</w:t>
            </w:r>
            <w:proofErr w:type="spellEnd"/>
            <w:r w:rsidRPr="00C73FFA">
              <w:rPr>
                <w:rFonts w:ascii="Times New Roman" w:hAnsi="Times New Roman" w:cs="Times New Roman"/>
                <w:i/>
                <w:iCs/>
                <w:color w:val="000000"/>
                <w:sz w:val="26"/>
                <w:szCs w:val="26"/>
              </w:rPr>
              <w:t>.</w:t>
            </w:r>
          </w:p>
          <w:p w14:paraId="6FB6DACE" w14:textId="77777777" w:rsidR="00C63FF2" w:rsidRPr="00C73FFA" w:rsidRDefault="00C63FF2"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color w:val="000000"/>
                <w:sz w:val="26"/>
                <w:szCs w:val="26"/>
              </w:rPr>
              <w:t xml:space="preserve">HS </w:t>
            </w:r>
            <w:proofErr w:type="spellStart"/>
            <w:r w:rsidRPr="00C73FFA">
              <w:rPr>
                <w:rFonts w:ascii="Times New Roman" w:hAnsi="Times New Roman" w:cs="Times New Roman"/>
                <w:color w:val="000000"/>
                <w:sz w:val="26"/>
                <w:szCs w:val="26"/>
              </w:rPr>
              <w:t>tiếp</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nhiệm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vụ</w:t>
            </w:r>
            <w:proofErr w:type="spellEnd"/>
            <w:r w:rsidRPr="00C73FFA">
              <w:rPr>
                <w:rFonts w:ascii="Times New Roman" w:hAnsi="Times New Roman" w:cs="Times New Roman"/>
                <w:color w:val="000000"/>
                <w:sz w:val="26"/>
                <w:szCs w:val="26"/>
              </w:rPr>
              <w:t>.</w:t>
            </w:r>
          </w:p>
          <w:p w14:paraId="54F4F3BE" w14:textId="77777777" w:rsidR="00C63FF2" w:rsidRPr="00C73FFA" w:rsidRDefault="00C63FF2" w:rsidP="001273D1">
            <w:pPr>
              <w:pStyle w:val="msonormal0"/>
              <w:shd w:val="clear" w:color="auto" w:fill="FFFFFF"/>
              <w:spacing w:before="0" w:beforeAutospacing="0" w:after="0" w:afterAutospacing="0" w:line="360" w:lineRule="auto"/>
              <w:ind w:right="48"/>
              <w:jc w:val="both"/>
              <w:rPr>
                <w:color w:val="000000"/>
                <w:sz w:val="26"/>
                <w:szCs w:val="26"/>
              </w:rPr>
            </w:pPr>
            <w:proofErr w:type="spellStart"/>
            <w:r w:rsidRPr="00C73FFA">
              <w:rPr>
                <w:b/>
                <w:color w:val="000000"/>
                <w:sz w:val="26"/>
                <w:szCs w:val="26"/>
              </w:rPr>
              <w:t>Bước</w:t>
            </w:r>
            <w:proofErr w:type="spellEnd"/>
            <w:r w:rsidRPr="00C73FFA">
              <w:rPr>
                <w:b/>
                <w:color w:val="000000"/>
                <w:sz w:val="26"/>
                <w:szCs w:val="26"/>
              </w:rPr>
              <w:t xml:space="preserve"> 2: HS </w:t>
            </w:r>
            <w:proofErr w:type="spellStart"/>
            <w:r w:rsidRPr="00C73FFA">
              <w:rPr>
                <w:b/>
                <w:color w:val="000000"/>
                <w:sz w:val="26"/>
                <w:szCs w:val="26"/>
              </w:rPr>
              <w:t>trao</w:t>
            </w:r>
            <w:proofErr w:type="spellEnd"/>
            <w:r w:rsidRPr="00C73FFA">
              <w:rPr>
                <w:b/>
                <w:color w:val="000000"/>
                <w:sz w:val="26"/>
                <w:szCs w:val="26"/>
              </w:rPr>
              <w:t xml:space="preserve"> </w:t>
            </w:r>
            <w:proofErr w:type="spellStart"/>
            <w:r w:rsidRPr="00C73FFA">
              <w:rPr>
                <w:b/>
                <w:color w:val="000000"/>
                <w:sz w:val="26"/>
                <w:szCs w:val="26"/>
              </w:rPr>
              <w:t>đổi</w:t>
            </w:r>
            <w:proofErr w:type="spellEnd"/>
            <w:r w:rsidRPr="00C73FFA">
              <w:rPr>
                <w:b/>
                <w:color w:val="000000"/>
                <w:sz w:val="26"/>
                <w:szCs w:val="26"/>
              </w:rPr>
              <w:t xml:space="preserve"> </w:t>
            </w:r>
            <w:proofErr w:type="spellStart"/>
            <w:r w:rsidRPr="00C73FFA">
              <w:rPr>
                <w:b/>
                <w:color w:val="000000"/>
                <w:sz w:val="26"/>
                <w:szCs w:val="26"/>
              </w:rPr>
              <w:t>thảo</w:t>
            </w:r>
            <w:proofErr w:type="spellEnd"/>
            <w:r w:rsidRPr="00C73FFA">
              <w:rPr>
                <w:b/>
                <w:color w:val="000000"/>
                <w:sz w:val="26"/>
                <w:szCs w:val="26"/>
              </w:rPr>
              <w:t xml:space="preserve"> </w:t>
            </w:r>
            <w:proofErr w:type="spellStart"/>
            <w:r w:rsidRPr="00C73FFA">
              <w:rPr>
                <w:b/>
                <w:color w:val="000000"/>
                <w:sz w:val="26"/>
                <w:szCs w:val="26"/>
              </w:rPr>
              <w:t>luận</w:t>
            </w:r>
            <w:proofErr w:type="spellEnd"/>
            <w:r w:rsidRPr="00C73FFA">
              <w:rPr>
                <w:b/>
                <w:color w:val="000000"/>
                <w:sz w:val="26"/>
                <w:szCs w:val="26"/>
              </w:rPr>
              <w:t xml:space="preserve">, </w:t>
            </w:r>
            <w:proofErr w:type="spellStart"/>
            <w:r w:rsidRPr="00C73FFA">
              <w:rPr>
                <w:b/>
                <w:color w:val="000000"/>
                <w:sz w:val="26"/>
                <w:szCs w:val="26"/>
              </w:rPr>
              <w:t>thực</w:t>
            </w:r>
            <w:proofErr w:type="spellEnd"/>
            <w:r w:rsidRPr="00C73FFA">
              <w:rPr>
                <w:b/>
                <w:color w:val="000000"/>
                <w:sz w:val="26"/>
                <w:szCs w:val="26"/>
              </w:rPr>
              <w:t xml:space="preserve"> </w:t>
            </w:r>
            <w:proofErr w:type="spellStart"/>
            <w:r w:rsidRPr="00C73FFA">
              <w:rPr>
                <w:b/>
                <w:color w:val="000000"/>
                <w:sz w:val="26"/>
                <w:szCs w:val="26"/>
              </w:rPr>
              <w:t>hiện</w:t>
            </w:r>
            <w:proofErr w:type="spellEnd"/>
            <w:r w:rsidRPr="00C73FFA">
              <w:rPr>
                <w:b/>
                <w:color w:val="000000"/>
                <w:sz w:val="26"/>
                <w:szCs w:val="26"/>
              </w:rPr>
              <w:t xml:space="preserve"> </w:t>
            </w:r>
            <w:proofErr w:type="spellStart"/>
            <w:r w:rsidRPr="00C73FFA">
              <w:rPr>
                <w:b/>
                <w:color w:val="000000"/>
                <w:sz w:val="26"/>
                <w:szCs w:val="26"/>
              </w:rPr>
              <w:t>nhiệm</w:t>
            </w:r>
            <w:proofErr w:type="spellEnd"/>
            <w:r w:rsidRPr="00C73FFA">
              <w:rPr>
                <w:b/>
                <w:color w:val="000000"/>
                <w:sz w:val="26"/>
                <w:szCs w:val="26"/>
              </w:rPr>
              <w:t xml:space="preserve"> </w:t>
            </w:r>
            <w:proofErr w:type="spellStart"/>
            <w:r w:rsidRPr="00C73FFA">
              <w:rPr>
                <w:b/>
                <w:color w:val="000000"/>
                <w:sz w:val="26"/>
                <w:szCs w:val="26"/>
              </w:rPr>
              <w:t>vụ</w:t>
            </w:r>
            <w:proofErr w:type="spellEnd"/>
          </w:p>
          <w:p w14:paraId="543790DF" w14:textId="77777777" w:rsidR="00C63FF2" w:rsidRPr="00C73FFA" w:rsidRDefault="00C63FF2" w:rsidP="001273D1">
            <w:pPr>
              <w:tabs>
                <w:tab w:val="left" w:pos="649"/>
              </w:tabs>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nghe</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quan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sát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hoạt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động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nhóm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thảo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luận</w:t>
            </w:r>
            <w:proofErr w:type="spellEnd"/>
          </w:p>
          <w:p w14:paraId="72BD9479" w14:textId="77777777" w:rsidR="00C63FF2" w:rsidRPr="00C73FFA" w:rsidRDefault="00C63FF2" w:rsidP="001273D1">
            <w:pPr>
              <w:tabs>
                <w:tab w:val="left" w:pos="649"/>
              </w:tabs>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GV </w:t>
            </w:r>
            <w:proofErr w:type="spellStart"/>
            <w:r w:rsidRPr="00C73FFA">
              <w:rPr>
                <w:rFonts w:ascii="Times New Roman" w:hAnsi="Times New Roman" w:cs="Times New Roman"/>
                <w:color w:val="000000"/>
                <w:sz w:val="26"/>
                <w:szCs w:val="26"/>
              </w:rPr>
              <w:t>quan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sát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lắng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nghe</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gợi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mở</w:t>
            </w:r>
            <w:proofErr w:type="spellEnd"/>
          </w:p>
          <w:p w14:paraId="6DF5E183"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lastRenderedPageBreak/>
              <w:t>Bước</w:t>
            </w:r>
            <w:proofErr w:type="spellEnd"/>
            <w:r w:rsidRPr="00C73FFA">
              <w:rPr>
                <w:rFonts w:ascii="Times New Roman" w:hAnsi="Times New Roman" w:cs="Times New Roman"/>
                <w:b/>
                <w:color w:val="000000"/>
                <w:sz w:val="26"/>
                <w:szCs w:val="26"/>
              </w:rPr>
              <w:t xml:space="preserve"> 3: Báo </w:t>
            </w:r>
            <w:proofErr w:type="spellStart"/>
            <w:r w:rsidRPr="00C73FFA">
              <w:rPr>
                <w:rFonts w:ascii="Times New Roman" w:hAnsi="Times New Roman" w:cs="Times New Roman"/>
                <w:b/>
                <w:color w:val="000000"/>
                <w:sz w:val="26"/>
                <w:szCs w:val="26"/>
              </w:rPr>
              <w:t>cáo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kết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quả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hoạt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động</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và</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thảo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luận</w:t>
            </w:r>
            <w:proofErr w:type="spellEnd"/>
          </w:p>
          <w:p w14:paraId="0CD94CAA" w14:textId="77777777" w:rsidR="00C63FF2" w:rsidRPr="00C73FFA" w:rsidRDefault="00C63FF2" w:rsidP="001273D1">
            <w:pPr>
              <w:spacing w:line="360" w:lineRule="auto"/>
              <w:jc w:val="both"/>
              <w:rPr>
                <w:rFonts w:ascii="Times New Roman" w:hAnsi="Times New Roman" w:cs="Times New Roman"/>
                <w:bCs/>
                <w:color w:val="000000"/>
                <w:sz w:val="26"/>
                <w:szCs w:val="26"/>
              </w:rPr>
            </w:pPr>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Gv</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tổ</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chức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hoạt</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động</w:t>
            </w:r>
            <w:proofErr w:type="spellEnd"/>
          </w:p>
          <w:p w14:paraId="075EC2CB"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báo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cáo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kết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quả</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xét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bổ</w:t>
            </w:r>
            <w:proofErr w:type="spellEnd"/>
            <w:r w:rsidRPr="00C73FFA">
              <w:rPr>
                <w:rFonts w:ascii="Times New Roman" w:hAnsi="Times New Roman" w:cs="Times New Roman"/>
                <w:color w:val="000000"/>
                <w:sz w:val="26"/>
                <w:szCs w:val="26"/>
              </w:rPr>
              <w:t xml:space="preserve"> sung </w:t>
            </w:r>
            <w:proofErr w:type="spellStart"/>
            <w:r w:rsidRPr="00C73FFA">
              <w:rPr>
                <w:rFonts w:ascii="Times New Roman" w:hAnsi="Times New Roman" w:cs="Times New Roman"/>
                <w:color w:val="000000"/>
                <w:sz w:val="26"/>
                <w:szCs w:val="26"/>
              </w:rPr>
              <w:t>câu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trả</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lời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của</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bạn</w:t>
            </w:r>
            <w:proofErr w:type="spellEnd"/>
            <w:r w:rsidRPr="00C73FFA">
              <w:rPr>
                <w:rFonts w:ascii="Times New Roman" w:hAnsi="Times New Roman" w:cs="Times New Roman"/>
                <w:color w:val="000000"/>
                <w:sz w:val="26"/>
                <w:szCs w:val="26"/>
              </w:rPr>
              <w:t>.</w:t>
            </w:r>
          </w:p>
          <w:p w14:paraId="59639F97"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4: </w:t>
            </w:r>
            <w:proofErr w:type="spellStart"/>
            <w:r w:rsidRPr="00C73FFA">
              <w:rPr>
                <w:rFonts w:ascii="Times New Roman" w:hAnsi="Times New Roman" w:cs="Times New Roman"/>
                <w:b/>
                <w:color w:val="000000"/>
                <w:sz w:val="26"/>
                <w:szCs w:val="26"/>
              </w:rPr>
              <w:t>Đánh</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giá</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kết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quả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thực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hiện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5DEE4662" w14:textId="77777777" w:rsidR="00C63FF2" w:rsidRPr="00C73FFA" w:rsidRDefault="00C63FF2" w:rsidP="001273D1">
            <w:pPr>
              <w:spacing w:line="360" w:lineRule="auto"/>
              <w:jc w:val="both"/>
              <w:rPr>
                <w:rFonts w:ascii="Times New Roman" w:hAnsi="Times New Roman" w:cs="Times New Roman"/>
                <w:bCs/>
                <w:color w:val="000000"/>
                <w:sz w:val="26"/>
                <w:szCs w:val="26"/>
              </w:rPr>
            </w:pPr>
            <w:r w:rsidRPr="00C73FFA">
              <w:rPr>
                <w:rFonts w:ascii="Times New Roman" w:hAnsi="Times New Roman" w:cs="Times New Roman"/>
                <w:bCs/>
                <w:color w:val="000000"/>
                <w:sz w:val="26"/>
                <w:szCs w:val="26"/>
              </w:rPr>
              <w:t xml:space="preserve">- GV </w:t>
            </w:r>
            <w:proofErr w:type="spellStart"/>
            <w:r w:rsidRPr="00C73FFA">
              <w:rPr>
                <w:rFonts w:ascii="Times New Roman" w:hAnsi="Times New Roman" w:cs="Times New Roman"/>
                <w:bCs/>
                <w:color w:val="000000"/>
                <w:sz w:val="26"/>
                <w:szCs w:val="26"/>
              </w:rPr>
              <w:t>nhận</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xét</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bổ</w:t>
            </w:r>
            <w:proofErr w:type="spellEnd"/>
            <w:r w:rsidRPr="00C73FFA">
              <w:rPr>
                <w:rFonts w:ascii="Times New Roman" w:hAnsi="Times New Roman" w:cs="Times New Roman"/>
                <w:bCs/>
                <w:color w:val="000000"/>
                <w:sz w:val="26"/>
                <w:szCs w:val="26"/>
              </w:rPr>
              <w:t xml:space="preserve"> sung, </w:t>
            </w:r>
            <w:proofErr w:type="spellStart"/>
            <w:r w:rsidRPr="00C73FFA">
              <w:rPr>
                <w:rFonts w:ascii="Times New Roman" w:hAnsi="Times New Roman" w:cs="Times New Roman"/>
                <w:bCs/>
                <w:color w:val="000000"/>
                <w:sz w:val="26"/>
                <w:szCs w:val="26"/>
              </w:rPr>
              <w:t>dẫn</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dắt</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vào</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bài</w:t>
            </w:r>
            <w:proofErr w:type="spellEnd"/>
            <w:r w:rsidRPr="00C73FFA">
              <w:rPr>
                <w:rFonts w:ascii="Times New Roman" w:hAnsi="Times New Roman" w:cs="Times New Roman"/>
                <w:bCs/>
                <w:color w:val="000000"/>
                <w:sz w:val="26"/>
                <w:szCs w:val="26"/>
              </w:rPr>
              <w:t>:</w:t>
            </w:r>
          </w:p>
          <w:p w14:paraId="732562F2" w14:textId="45CF5582" w:rsidR="00C63FF2" w:rsidRPr="00C73FFA" w:rsidRDefault="006733D6" w:rsidP="001273D1">
            <w:pPr>
              <w:spacing w:line="360" w:lineRule="auto"/>
              <w:ind w:rightChars="-40" w:right="-88"/>
              <w:jc w:val="both"/>
              <w:rPr>
                <w:rFonts w:ascii="Times New Roman" w:hAnsi="Times New Roman" w:cs="Times New Roman"/>
                <w:sz w:val="26"/>
                <w:szCs w:val="26"/>
              </w:rPr>
            </w:pPr>
            <w:r w:rsidRPr="00C73FFA">
              <w:rPr>
                <w:rFonts w:ascii="Times New Roman" w:hAnsi="Times New Roman" w:cs="Times New Roman"/>
                <w:sz w:val="26"/>
                <w:szCs w:val="26"/>
              </w:rPr>
              <w:t xml:space="preserve">   </w:t>
            </w:r>
            <w:r w:rsidR="00C63FF2" w:rsidRPr="00C73FFA">
              <w:rPr>
                <w:rFonts w:ascii="Times New Roman" w:hAnsi="Times New Roman" w:cs="Times New Roman"/>
                <w:sz w:val="26"/>
                <w:szCs w:val="26"/>
              </w:rPr>
              <w:t xml:space="preserve">Các </w:t>
            </w:r>
            <w:proofErr w:type="spellStart"/>
            <w:r w:rsidR="00C63FF2" w:rsidRPr="00C73FFA">
              <w:rPr>
                <w:rFonts w:ascii="Times New Roman" w:hAnsi="Times New Roman" w:cs="Times New Roman"/>
                <w:sz w:val="26"/>
                <w:szCs w:val="26"/>
              </w:rPr>
              <w:t>em</w:t>
            </w:r>
            <w:proofErr w:type="spellEnd"/>
            <w:r w:rsidR="00C63FF2" w:rsidRPr="00C73FFA">
              <w:rPr>
                <w:rFonts w:ascii="Times New Roman" w:hAnsi="Times New Roman" w:cs="Times New Roman"/>
                <w:sz w:val="26"/>
                <w:szCs w:val="26"/>
              </w:rPr>
              <w:t xml:space="preserve"> ạ, </w:t>
            </w:r>
            <w:proofErr w:type="spellStart"/>
            <w:r w:rsidR="00C63FF2" w:rsidRPr="00C73FFA">
              <w:rPr>
                <w:rFonts w:ascii="Times New Roman" w:hAnsi="Times New Roman" w:cs="Times New Roman"/>
                <w:sz w:val="26"/>
                <w:szCs w:val="26"/>
              </w:rPr>
              <w:t>cuộc</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sống</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là</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một</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chuỗi</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màu</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sắc</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thi</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vị</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với</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đủ</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cung</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bậc</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cảm</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xúc</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Những</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câu</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nói</w:t>
            </w:r>
            <w:proofErr w:type="spellEnd"/>
            <w:r w:rsidR="00C63FF2" w:rsidRPr="00C73FFA">
              <w:rPr>
                <w:rFonts w:ascii="Times New Roman" w:hAnsi="Times New Roman" w:cs="Times New Roman"/>
                <w:sz w:val="26"/>
                <w:szCs w:val="26"/>
              </w:rPr>
              <w:t xml:space="preserve"> hay </w:t>
            </w:r>
            <w:proofErr w:type="spellStart"/>
            <w:r w:rsidR="00C63FF2" w:rsidRPr="00C73FFA">
              <w:rPr>
                <w:rFonts w:ascii="Times New Roman" w:hAnsi="Times New Roman" w:cs="Times New Roman"/>
                <w:sz w:val="26"/>
                <w:szCs w:val="26"/>
              </w:rPr>
              <w:t>và</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thú</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vị</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đôi</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khi</w:t>
            </w:r>
            <w:proofErr w:type="spellEnd"/>
            <w:r w:rsidR="00C63FF2" w:rsidRPr="00C73FFA">
              <w:rPr>
                <w:rFonts w:ascii="Times New Roman" w:hAnsi="Times New Roman" w:cs="Times New Roman"/>
                <w:sz w:val="26"/>
                <w:szCs w:val="26"/>
              </w:rPr>
              <w:t xml:space="preserve"> ta </w:t>
            </w:r>
            <w:proofErr w:type="spellStart"/>
            <w:r w:rsidR="00C63FF2" w:rsidRPr="00C73FFA">
              <w:rPr>
                <w:rFonts w:ascii="Times New Roman" w:hAnsi="Times New Roman" w:cs="Times New Roman"/>
                <w:sz w:val="26"/>
                <w:szCs w:val="26"/>
              </w:rPr>
              <w:t>bắt</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gặp</w:t>
            </w:r>
            <w:proofErr w:type="spellEnd"/>
            <w:r w:rsidR="00C63FF2" w:rsidRPr="00C73FFA">
              <w:rPr>
                <w:rFonts w:ascii="Times New Roman" w:hAnsi="Times New Roman" w:cs="Times New Roman"/>
                <w:sz w:val="26"/>
                <w:szCs w:val="26"/>
              </w:rPr>
              <w:t xml:space="preserve"> hay </w:t>
            </w:r>
            <w:proofErr w:type="spellStart"/>
            <w:r w:rsidR="00C63FF2" w:rsidRPr="00C73FFA">
              <w:rPr>
                <w:rFonts w:ascii="Times New Roman" w:hAnsi="Times New Roman" w:cs="Times New Roman"/>
                <w:sz w:val="26"/>
                <w:szCs w:val="26"/>
              </w:rPr>
              <w:t>lượm</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lặt</w:t>
            </w:r>
            <w:proofErr w:type="spellEnd"/>
            <w:r w:rsidR="00C63FF2" w:rsidRPr="00C73FFA">
              <w:rPr>
                <w:rFonts w:ascii="Times New Roman" w:hAnsi="Times New Roman" w:cs="Times New Roman"/>
                <w:sz w:val="26"/>
                <w:szCs w:val="26"/>
              </w:rPr>
              <w:t xml:space="preserve"> ở </w:t>
            </w:r>
            <w:proofErr w:type="spellStart"/>
            <w:r w:rsidR="00C63FF2" w:rsidRPr="00C73FFA">
              <w:rPr>
                <w:rFonts w:ascii="Times New Roman" w:hAnsi="Times New Roman" w:cs="Times New Roman"/>
                <w:sz w:val="26"/>
                <w:szCs w:val="26"/>
              </w:rPr>
              <w:t>đâu</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đó</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thường</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gợi</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cho</w:t>
            </w:r>
            <w:proofErr w:type="spellEnd"/>
            <w:r w:rsidR="00C63FF2" w:rsidRPr="00C73FFA">
              <w:rPr>
                <w:rFonts w:ascii="Times New Roman" w:hAnsi="Times New Roman" w:cs="Times New Roman"/>
                <w:sz w:val="26"/>
                <w:szCs w:val="26"/>
              </w:rPr>
              <w:t xml:space="preserve"> ta </w:t>
            </w:r>
            <w:proofErr w:type="spellStart"/>
            <w:r w:rsidR="00C63FF2" w:rsidRPr="00C73FFA">
              <w:rPr>
                <w:rFonts w:ascii="Times New Roman" w:hAnsi="Times New Roman" w:cs="Times New Roman"/>
                <w:sz w:val="26"/>
                <w:szCs w:val="26"/>
              </w:rPr>
              <w:t>nhiều</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chiêm</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nghiệm</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Cô</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đọc</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được</w:t>
            </w:r>
            <w:proofErr w:type="spellEnd"/>
            <w:r w:rsidR="00C63FF2" w:rsidRPr="00C73FFA">
              <w:rPr>
                <w:rFonts w:ascii="Times New Roman" w:hAnsi="Times New Roman" w:cs="Times New Roman"/>
                <w:sz w:val="26"/>
                <w:szCs w:val="26"/>
              </w:rPr>
              <w:t xml:space="preserve"> ở </w:t>
            </w:r>
            <w:proofErr w:type="spellStart"/>
            <w:r w:rsidR="00C63FF2" w:rsidRPr="00C73FFA">
              <w:rPr>
                <w:rFonts w:ascii="Times New Roman" w:hAnsi="Times New Roman" w:cs="Times New Roman"/>
                <w:sz w:val="26"/>
                <w:szCs w:val="26"/>
              </w:rPr>
              <w:t>đâu</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đó</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một</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câu</w:t>
            </w:r>
            <w:proofErr w:type="spellEnd"/>
            <w:r w:rsidR="00C63FF2" w:rsidRPr="00C73FFA">
              <w:rPr>
                <w:rFonts w:ascii="Times New Roman" w:hAnsi="Times New Roman" w:cs="Times New Roman"/>
                <w:sz w:val="26"/>
                <w:szCs w:val="26"/>
              </w:rPr>
              <w:t xml:space="preserve"> </w:t>
            </w:r>
            <w:proofErr w:type="spellStart"/>
            <w:r w:rsidR="00C63FF2" w:rsidRPr="00C73FFA">
              <w:rPr>
                <w:rFonts w:ascii="Times New Roman" w:hAnsi="Times New Roman" w:cs="Times New Roman"/>
                <w:sz w:val="26"/>
                <w:szCs w:val="26"/>
              </w:rPr>
              <w:t>nói</w:t>
            </w:r>
            <w:proofErr w:type="spellEnd"/>
            <w:r w:rsidR="00776344" w:rsidRPr="00C73FFA">
              <w:rPr>
                <w:rFonts w:ascii="Times New Roman" w:hAnsi="Times New Roman" w:cs="Times New Roman"/>
                <w:sz w:val="26"/>
                <w:szCs w:val="26"/>
              </w:rPr>
              <w:t xml:space="preserve"> </w:t>
            </w:r>
            <w:proofErr w:type="spellStart"/>
            <w:r w:rsidR="00776344" w:rsidRPr="00C73FFA">
              <w:rPr>
                <w:rFonts w:ascii="Times New Roman" w:hAnsi="Times New Roman" w:cs="Times New Roman"/>
                <w:sz w:val="26"/>
                <w:szCs w:val="26"/>
              </w:rPr>
              <w:t>về</w:t>
            </w:r>
            <w:proofErr w:type="spellEnd"/>
            <w:r w:rsidR="00776344" w:rsidRPr="00C73FFA">
              <w:rPr>
                <w:rFonts w:ascii="Times New Roman" w:hAnsi="Times New Roman" w:cs="Times New Roman"/>
                <w:sz w:val="26"/>
                <w:szCs w:val="26"/>
              </w:rPr>
              <w:t xml:space="preserve"> </w:t>
            </w:r>
            <w:proofErr w:type="spellStart"/>
            <w:r w:rsidR="00776344" w:rsidRPr="00C73FFA">
              <w:rPr>
                <w:rFonts w:ascii="Times New Roman" w:hAnsi="Times New Roman" w:cs="Times New Roman"/>
                <w:sz w:val="26"/>
                <w:szCs w:val="26"/>
              </w:rPr>
              <w:t>trải</w:t>
            </w:r>
            <w:proofErr w:type="spellEnd"/>
            <w:r w:rsidR="00776344" w:rsidRPr="00C73FFA">
              <w:rPr>
                <w:rFonts w:ascii="Times New Roman" w:hAnsi="Times New Roman" w:cs="Times New Roman"/>
                <w:sz w:val="26"/>
                <w:szCs w:val="26"/>
              </w:rPr>
              <w:t xml:space="preserve"> </w:t>
            </w:r>
            <w:proofErr w:type="spellStart"/>
            <w:r w:rsidR="00776344" w:rsidRPr="00C73FFA">
              <w:rPr>
                <w:rFonts w:ascii="Times New Roman" w:hAnsi="Times New Roman" w:cs="Times New Roman"/>
                <w:sz w:val="26"/>
                <w:szCs w:val="26"/>
              </w:rPr>
              <w:t>nghiệm</w:t>
            </w:r>
            <w:proofErr w:type="spellEnd"/>
            <w:r w:rsidR="00776344" w:rsidRPr="00C73FFA">
              <w:rPr>
                <w:rFonts w:ascii="Times New Roman" w:hAnsi="Times New Roman" w:cs="Times New Roman"/>
                <w:sz w:val="26"/>
                <w:szCs w:val="26"/>
              </w:rPr>
              <w:t xml:space="preserve"> </w:t>
            </w:r>
            <w:proofErr w:type="spellStart"/>
            <w:r w:rsidR="00776344" w:rsidRPr="00C73FFA">
              <w:rPr>
                <w:rFonts w:ascii="Times New Roman" w:hAnsi="Times New Roman" w:cs="Times New Roman"/>
                <w:sz w:val="26"/>
                <w:szCs w:val="26"/>
              </w:rPr>
              <w:t>mà</w:t>
            </w:r>
            <w:proofErr w:type="spellEnd"/>
            <w:r w:rsidR="00776344" w:rsidRPr="00C73FFA">
              <w:rPr>
                <w:rFonts w:ascii="Times New Roman" w:hAnsi="Times New Roman" w:cs="Times New Roman"/>
                <w:sz w:val="26"/>
                <w:szCs w:val="26"/>
              </w:rPr>
              <w:t xml:space="preserve"> </w:t>
            </w:r>
            <w:proofErr w:type="spellStart"/>
            <w:r w:rsidR="00776344" w:rsidRPr="00C73FFA">
              <w:rPr>
                <w:rFonts w:ascii="Times New Roman" w:hAnsi="Times New Roman" w:cs="Times New Roman"/>
                <w:sz w:val="26"/>
                <w:szCs w:val="26"/>
              </w:rPr>
              <w:t>cô</w:t>
            </w:r>
            <w:proofErr w:type="spellEnd"/>
            <w:r w:rsidR="00776344" w:rsidRPr="00C73FFA">
              <w:rPr>
                <w:rFonts w:ascii="Times New Roman" w:hAnsi="Times New Roman" w:cs="Times New Roman"/>
                <w:sz w:val="26"/>
                <w:szCs w:val="26"/>
              </w:rPr>
              <w:t xml:space="preserve"> </w:t>
            </w:r>
            <w:proofErr w:type="spellStart"/>
            <w:r w:rsidR="00776344" w:rsidRPr="00C73FFA">
              <w:rPr>
                <w:rFonts w:ascii="Times New Roman" w:hAnsi="Times New Roman" w:cs="Times New Roman"/>
                <w:sz w:val="26"/>
                <w:szCs w:val="26"/>
              </w:rPr>
              <w:t>rất</w:t>
            </w:r>
            <w:proofErr w:type="spellEnd"/>
            <w:r w:rsidR="00776344" w:rsidRPr="00C73FFA">
              <w:rPr>
                <w:rFonts w:ascii="Times New Roman" w:hAnsi="Times New Roman" w:cs="Times New Roman"/>
                <w:sz w:val="26"/>
                <w:szCs w:val="26"/>
              </w:rPr>
              <w:t xml:space="preserve"> </w:t>
            </w:r>
            <w:proofErr w:type="spellStart"/>
            <w:r w:rsidR="00776344" w:rsidRPr="00C73FFA">
              <w:rPr>
                <w:rFonts w:ascii="Times New Roman" w:hAnsi="Times New Roman" w:cs="Times New Roman"/>
                <w:sz w:val="26"/>
                <w:szCs w:val="26"/>
              </w:rPr>
              <w:t>tâm</w:t>
            </w:r>
            <w:proofErr w:type="spellEnd"/>
            <w:r w:rsidR="00776344" w:rsidRPr="00C73FFA">
              <w:rPr>
                <w:rFonts w:ascii="Times New Roman" w:hAnsi="Times New Roman" w:cs="Times New Roman"/>
                <w:sz w:val="26"/>
                <w:szCs w:val="26"/>
              </w:rPr>
              <w:t xml:space="preserve"> </w:t>
            </w:r>
            <w:proofErr w:type="spellStart"/>
            <w:r w:rsidR="00776344" w:rsidRPr="00C73FFA">
              <w:rPr>
                <w:rFonts w:ascii="Times New Roman" w:hAnsi="Times New Roman" w:cs="Times New Roman"/>
                <w:sz w:val="26"/>
                <w:szCs w:val="26"/>
              </w:rPr>
              <w:t>đắc</w:t>
            </w:r>
            <w:proofErr w:type="spellEnd"/>
            <w:r w:rsidR="00C63FF2" w:rsidRPr="00C73FFA">
              <w:rPr>
                <w:rFonts w:ascii="Times New Roman" w:hAnsi="Times New Roman" w:cs="Times New Roman"/>
                <w:sz w:val="26"/>
                <w:szCs w:val="26"/>
              </w:rPr>
              <w:t xml:space="preserve">: </w:t>
            </w:r>
            <w:r w:rsidR="00C63FF2" w:rsidRPr="00C73FFA">
              <w:rPr>
                <w:rFonts w:ascii="Times New Roman" w:hAnsi="Times New Roman" w:cs="Times New Roman"/>
                <w:i/>
                <w:iCs/>
                <w:sz w:val="26"/>
                <w:szCs w:val="26"/>
              </w:rPr>
              <w:t>“</w:t>
            </w:r>
            <w:proofErr w:type="spellStart"/>
            <w:r w:rsidR="00C63FF2" w:rsidRPr="00C73FFA">
              <w:rPr>
                <w:rFonts w:ascii="Times New Roman" w:hAnsi="Times New Roman" w:cs="Times New Roman"/>
                <w:i/>
                <w:iCs/>
                <w:sz w:val="26"/>
                <w:szCs w:val="26"/>
              </w:rPr>
              <w:t>Chúng</w:t>
            </w:r>
            <w:proofErr w:type="spellEnd"/>
            <w:r w:rsidR="00C63FF2" w:rsidRPr="00C73FFA">
              <w:rPr>
                <w:rFonts w:ascii="Times New Roman" w:hAnsi="Times New Roman" w:cs="Times New Roman"/>
                <w:i/>
                <w:iCs/>
                <w:sz w:val="26"/>
                <w:szCs w:val="26"/>
              </w:rPr>
              <w:t xml:space="preserve"> ta </w:t>
            </w:r>
            <w:proofErr w:type="spellStart"/>
            <w:r w:rsidR="00C63FF2" w:rsidRPr="00C73FFA">
              <w:rPr>
                <w:rFonts w:ascii="Times New Roman" w:hAnsi="Times New Roman" w:cs="Times New Roman"/>
                <w:i/>
                <w:iCs/>
                <w:sz w:val="26"/>
                <w:szCs w:val="26"/>
              </w:rPr>
              <w:t>không</w:t>
            </w:r>
            <w:proofErr w:type="spellEnd"/>
            <w:r w:rsidR="00C63FF2" w:rsidRPr="00C73FFA">
              <w:rPr>
                <w:rFonts w:ascii="Times New Roman" w:hAnsi="Times New Roman" w:cs="Times New Roman"/>
                <w:i/>
                <w:iCs/>
                <w:sz w:val="26"/>
                <w:szCs w:val="26"/>
              </w:rPr>
              <w:t xml:space="preserve"> </w:t>
            </w:r>
            <w:proofErr w:type="spellStart"/>
            <w:r w:rsidR="00C63FF2" w:rsidRPr="00C73FFA">
              <w:rPr>
                <w:rFonts w:ascii="Times New Roman" w:hAnsi="Times New Roman" w:cs="Times New Roman"/>
                <w:i/>
                <w:iCs/>
                <w:sz w:val="26"/>
                <w:szCs w:val="26"/>
              </w:rPr>
              <w:t>học</w:t>
            </w:r>
            <w:proofErr w:type="spellEnd"/>
            <w:r w:rsidR="00C63FF2" w:rsidRPr="00C73FFA">
              <w:rPr>
                <w:rFonts w:ascii="Times New Roman" w:hAnsi="Times New Roman" w:cs="Times New Roman"/>
                <w:i/>
                <w:iCs/>
                <w:sz w:val="26"/>
                <w:szCs w:val="26"/>
              </w:rPr>
              <w:t xml:space="preserve"> </w:t>
            </w:r>
            <w:proofErr w:type="spellStart"/>
            <w:r w:rsidR="00C63FF2" w:rsidRPr="00C73FFA">
              <w:rPr>
                <w:rFonts w:ascii="Times New Roman" w:hAnsi="Times New Roman" w:cs="Times New Roman"/>
                <w:i/>
                <w:iCs/>
                <w:sz w:val="26"/>
                <w:szCs w:val="26"/>
              </w:rPr>
              <w:t>được</w:t>
            </w:r>
            <w:proofErr w:type="spellEnd"/>
            <w:r w:rsidR="00C63FF2" w:rsidRPr="00C73FFA">
              <w:rPr>
                <w:rFonts w:ascii="Times New Roman" w:hAnsi="Times New Roman" w:cs="Times New Roman"/>
                <w:i/>
                <w:iCs/>
                <w:sz w:val="26"/>
                <w:szCs w:val="26"/>
              </w:rPr>
              <w:t xml:space="preserve"> </w:t>
            </w:r>
            <w:proofErr w:type="spellStart"/>
            <w:r w:rsidR="00C63FF2" w:rsidRPr="00C73FFA">
              <w:rPr>
                <w:rFonts w:ascii="Times New Roman" w:hAnsi="Times New Roman" w:cs="Times New Roman"/>
                <w:i/>
                <w:iCs/>
                <w:sz w:val="26"/>
                <w:szCs w:val="26"/>
              </w:rPr>
              <w:t>từ</w:t>
            </w:r>
            <w:proofErr w:type="spellEnd"/>
            <w:r w:rsidR="00C63FF2" w:rsidRPr="00C73FFA">
              <w:rPr>
                <w:rFonts w:ascii="Times New Roman" w:hAnsi="Times New Roman" w:cs="Times New Roman"/>
                <w:i/>
                <w:iCs/>
                <w:sz w:val="26"/>
                <w:szCs w:val="26"/>
              </w:rPr>
              <w:t xml:space="preserve"> </w:t>
            </w:r>
            <w:proofErr w:type="spellStart"/>
            <w:r w:rsidR="00C63FF2" w:rsidRPr="00C73FFA">
              <w:rPr>
                <w:rFonts w:ascii="Times New Roman" w:hAnsi="Times New Roman" w:cs="Times New Roman"/>
                <w:i/>
                <w:iCs/>
                <w:sz w:val="26"/>
                <w:szCs w:val="26"/>
              </w:rPr>
              <w:t>trải</w:t>
            </w:r>
            <w:proofErr w:type="spellEnd"/>
            <w:r w:rsidR="00C63FF2" w:rsidRPr="00C73FFA">
              <w:rPr>
                <w:rFonts w:ascii="Times New Roman" w:hAnsi="Times New Roman" w:cs="Times New Roman"/>
                <w:i/>
                <w:iCs/>
                <w:sz w:val="26"/>
                <w:szCs w:val="26"/>
              </w:rPr>
              <w:t xml:space="preserve"> </w:t>
            </w:r>
            <w:proofErr w:type="spellStart"/>
            <w:r w:rsidR="00C63FF2" w:rsidRPr="00C73FFA">
              <w:rPr>
                <w:rFonts w:ascii="Times New Roman" w:hAnsi="Times New Roman" w:cs="Times New Roman"/>
                <w:i/>
                <w:iCs/>
                <w:sz w:val="26"/>
                <w:szCs w:val="26"/>
              </w:rPr>
              <w:t>nghiệm</w:t>
            </w:r>
            <w:proofErr w:type="spellEnd"/>
            <w:r w:rsidR="00C63FF2" w:rsidRPr="00C73FFA">
              <w:rPr>
                <w:rFonts w:ascii="Times New Roman" w:hAnsi="Times New Roman" w:cs="Times New Roman"/>
                <w:i/>
                <w:iCs/>
                <w:sz w:val="26"/>
                <w:szCs w:val="26"/>
              </w:rPr>
              <w:t>…</w:t>
            </w:r>
            <w:proofErr w:type="spellStart"/>
            <w:r w:rsidR="00C63FF2" w:rsidRPr="00C73FFA">
              <w:rPr>
                <w:rFonts w:ascii="Times New Roman" w:hAnsi="Times New Roman" w:cs="Times New Roman"/>
                <w:i/>
                <w:iCs/>
                <w:sz w:val="26"/>
                <w:szCs w:val="26"/>
              </w:rPr>
              <w:t>chúng</w:t>
            </w:r>
            <w:proofErr w:type="spellEnd"/>
            <w:r w:rsidR="00C63FF2" w:rsidRPr="00C73FFA">
              <w:rPr>
                <w:rFonts w:ascii="Times New Roman" w:hAnsi="Times New Roman" w:cs="Times New Roman"/>
                <w:i/>
                <w:iCs/>
                <w:sz w:val="26"/>
                <w:szCs w:val="26"/>
              </w:rPr>
              <w:t xml:space="preserve"> ta </w:t>
            </w:r>
            <w:proofErr w:type="spellStart"/>
            <w:r w:rsidR="00C63FF2" w:rsidRPr="00C73FFA">
              <w:rPr>
                <w:rFonts w:ascii="Times New Roman" w:hAnsi="Times New Roman" w:cs="Times New Roman"/>
                <w:i/>
                <w:iCs/>
                <w:sz w:val="26"/>
                <w:szCs w:val="26"/>
              </w:rPr>
              <w:t>học</w:t>
            </w:r>
            <w:proofErr w:type="spellEnd"/>
            <w:r w:rsidR="00C63FF2" w:rsidRPr="00C73FFA">
              <w:rPr>
                <w:rFonts w:ascii="Times New Roman" w:hAnsi="Times New Roman" w:cs="Times New Roman"/>
                <w:i/>
                <w:iCs/>
                <w:sz w:val="26"/>
                <w:szCs w:val="26"/>
              </w:rPr>
              <w:t xml:space="preserve"> </w:t>
            </w:r>
            <w:proofErr w:type="spellStart"/>
            <w:r w:rsidR="00C63FF2" w:rsidRPr="00C73FFA">
              <w:rPr>
                <w:rFonts w:ascii="Times New Roman" w:hAnsi="Times New Roman" w:cs="Times New Roman"/>
                <w:i/>
                <w:iCs/>
                <w:sz w:val="26"/>
                <w:szCs w:val="26"/>
              </w:rPr>
              <w:t>được</w:t>
            </w:r>
            <w:proofErr w:type="spellEnd"/>
            <w:r w:rsidR="00C63FF2" w:rsidRPr="00C73FFA">
              <w:rPr>
                <w:rFonts w:ascii="Times New Roman" w:hAnsi="Times New Roman" w:cs="Times New Roman"/>
                <w:i/>
                <w:iCs/>
                <w:sz w:val="26"/>
                <w:szCs w:val="26"/>
              </w:rPr>
              <w:t xml:space="preserve"> </w:t>
            </w:r>
            <w:proofErr w:type="spellStart"/>
            <w:r w:rsidR="00C63FF2" w:rsidRPr="00C73FFA">
              <w:rPr>
                <w:rFonts w:ascii="Times New Roman" w:hAnsi="Times New Roman" w:cs="Times New Roman"/>
                <w:i/>
                <w:iCs/>
                <w:sz w:val="26"/>
                <w:szCs w:val="26"/>
              </w:rPr>
              <w:t>từ</w:t>
            </w:r>
            <w:proofErr w:type="spellEnd"/>
            <w:r w:rsidR="00C63FF2" w:rsidRPr="00C73FFA">
              <w:rPr>
                <w:rFonts w:ascii="Times New Roman" w:hAnsi="Times New Roman" w:cs="Times New Roman"/>
                <w:i/>
                <w:iCs/>
                <w:sz w:val="26"/>
                <w:szCs w:val="26"/>
              </w:rPr>
              <w:t xml:space="preserve"> </w:t>
            </w:r>
            <w:proofErr w:type="spellStart"/>
            <w:r w:rsidR="00C63FF2" w:rsidRPr="00C73FFA">
              <w:rPr>
                <w:rFonts w:ascii="Times New Roman" w:hAnsi="Times New Roman" w:cs="Times New Roman"/>
                <w:i/>
                <w:iCs/>
                <w:sz w:val="26"/>
                <w:szCs w:val="26"/>
              </w:rPr>
              <w:t>v</w:t>
            </w:r>
            <w:r w:rsidR="000B5E76" w:rsidRPr="00C73FFA">
              <w:rPr>
                <w:rFonts w:ascii="Times New Roman" w:hAnsi="Times New Roman" w:cs="Times New Roman"/>
                <w:i/>
                <w:iCs/>
                <w:sz w:val="26"/>
                <w:szCs w:val="26"/>
              </w:rPr>
              <w:t>i</w:t>
            </w:r>
            <w:r w:rsidR="00C63FF2" w:rsidRPr="00C73FFA">
              <w:rPr>
                <w:rFonts w:ascii="Times New Roman" w:hAnsi="Times New Roman" w:cs="Times New Roman"/>
                <w:i/>
                <w:iCs/>
                <w:sz w:val="26"/>
                <w:szCs w:val="26"/>
              </w:rPr>
              <w:t>ệc</w:t>
            </w:r>
            <w:proofErr w:type="spellEnd"/>
            <w:r w:rsidR="00C63FF2" w:rsidRPr="00C73FFA">
              <w:rPr>
                <w:rFonts w:ascii="Times New Roman" w:hAnsi="Times New Roman" w:cs="Times New Roman"/>
                <w:i/>
                <w:iCs/>
                <w:sz w:val="26"/>
                <w:szCs w:val="26"/>
              </w:rPr>
              <w:t xml:space="preserve"> </w:t>
            </w:r>
            <w:proofErr w:type="spellStart"/>
            <w:r w:rsidR="00C63FF2" w:rsidRPr="00C73FFA">
              <w:rPr>
                <w:rFonts w:ascii="Times New Roman" w:hAnsi="Times New Roman" w:cs="Times New Roman"/>
                <w:i/>
                <w:iCs/>
                <w:sz w:val="26"/>
                <w:szCs w:val="26"/>
              </w:rPr>
              <w:t>suy</w:t>
            </w:r>
            <w:proofErr w:type="spellEnd"/>
            <w:r w:rsidR="00C63FF2" w:rsidRPr="00C73FFA">
              <w:rPr>
                <w:rFonts w:ascii="Times New Roman" w:hAnsi="Times New Roman" w:cs="Times New Roman"/>
                <w:i/>
                <w:iCs/>
                <w:sz w:val="26"/>
                <w:szCs w:val="26"/>
              </w:rPr>
              <w:t xml:space="preserve"> </w:t>
            </w:r>
            <w:proofErr w:type="spellStart"/>
            <w:r w:rsidR="00C63FF2" w:rsidRPr="00C73FFA">
              <w:rPr>
                <w:rFonts w:ascii="Times New Roman" w:hAnsi="Times New Roman" w:cs="Times New Roman"/>
                <w:i/>
                <w:iCs/>
                <w:sz w:val="26"/>
                <w:szCs w:val="26"/>
              </w:rPr>
              <w:t>ngẫm</w:t>
            </w:r>
            <w:proofErr w:type="spellEnd"/>
            <w:r w:rsidR="00C63FF2" w:rsidRPr="00C73FFA">
              <w:rPr>
                <w:rFonts w:ascii="Times New Roman" w:hAnsi="Times New Roman" w:cs="Times New Roman"/>
                <w:i/>
                <w:iCs/>
                <w:sz w:val="26"/>
                <w:szCs w:val="26"/>
              </w:rPr>
              <w:t xml:space="preserve"> </w:t>
            </w:r>
            <w:proofErr w:type="spellStart"/>
            <w:r w:rsidR="00C63FF2" w:rsidRPr="00C73FFA">
              <w:rPr>
                <w:rFonts w:ascii="Times New Roman" w:hAnsi="Times New Roman" w:cs="Times New Roman"/>
                <w:i/>
                <w:iCs/>
                <w:sz w:val="26"/>
                <w:szCs w:val="26"/>
              </w:rPr>
              <w:t>về</w:t>
            </w:r>
            <w:proofErr w:type="spellEnd"/>
            <w:r w:rsidR="00C63FF2" w:rsidRPr="00C73FFA">
              <w:rPr>
                <w:rFonts w:ascii="Times New Roman" w:hAnsi="Times New Roman" w:cs="Times New Roman"/>
                <w:i/>
                <w:iCs/>
                <w:sz w:val="26"/>
                <w:szCs w:val="26"/>
              </w:rPr>
              <w:t xml:space="preserve"> </w:t>
            </w:r>
            <w:proofErr w:type="spellStart"/>
            <w:r w:rsidR="00C63FF2" w:rsidRPr="00C73FFA">
              <w:rPr>
                <w:rFonts w:ascii="Times New Roman" w:hAnsi="Times New Roman" w:cs="Times New Roman"/>
                <w:i/>
                <w:iCs/>
                <w:sz w:val="26"/>
                <w:szCs w:val="26"/>
              </w:rPr>
              <w:t>trải</w:t>
            </w:r>
            <w:proofErr w:type="spellEnd"/>
            <w:r w:rsidR="00C63FF2" w:rsidRPr="00C73FFA">
              <w:rPr>
                <w:rFonts w:ascii="Times New Roman" w:hAnsi="Times New Roman" w:cs="Times New Roman"/>
                <w:i/>
                <w:iCs/>
                <w:sz w:val="26"/>
                <w:szCs w:val="26"/>
              </w:rPr>
              <w:t xml:space="preserve"> </w:t>
            </w:r>
            <w:proofErr w:type="spellStart"/>
            <w:r w:rsidR="00C63FF2" w:rsidRPr="00C73FFA">
              <w:rPr>
                <w:rFonts w:ascii="Times New Roman" w:hAnsi="Times New Roman" w:cs="Times New Roman"/>
                <w:i/>
                <w:iCs/>
                <w:sz w:val="26"/>
                <w:szCs w:val="26"/>
              </w:rPr>
              <w:t>nghiệm</w:t>
            </w:r>
            <w:proofErr w:type="spellEnd"/>
            <w:r w:rsidR="00C63FF2" w:rsidRPr="00C73FFA">
              <w:rPr>
                <w:rFonts w:ascii="Times New Roman" w:hAnsi="Times New Roman" w:cs="Times New Roman"/>
                <w:i/>
                <w:iCs/>
                <w:sz w:val="26"/>
                <w:szCs w:val="26"/>
              </w:rPr>
              <w:t>”</w:t>
            </w:r>
            <w:r w:rsidR="00A002AC" w:rsidRPr="00C73FFA">
              <w:rPr>
                <w:rFonts w:ascii="Times New Roman" w:hAnsi="Times New Roman" w:cs="Times New Roman"/>
                <w:i/>
                <w:iCs/>
                <w:sz w:val="26"/>
                <w:szCs w:val="26"/>
              </w:rPr>
              <w:t>.</w:t>
            </w:r>
            <w:r w:rsidR="00C63FF2" w:rsidRPr="00C73FFA">
              <w:rPr>
                <w:rFonts w:ascii="Times New Roman" w:hAnsi="Times New Roman" w:cs="Times New Roman"/>
                <w:i/>
                <w:iCs/>
                <w:sz w:val="26"/>
                <w:szCs w:val="26"/>
              </w:rPr>
              <w:t xml:space="preserve"> </w:t>
            </w:r>
            <w:r w:rsidR="00816DCB" w:rsidRPr="00C73FFA">
              <w:rPr>
                <w:rFonts w:ascii="Times New Roman" w:hAnsi="Times New Roman" w:cs="Times New Roman"/>
                <w:sz w:val="26"/>
                <w:szCs w:val="26"/>
              </w:rPr>
              <w:t xml:space="preserve">Các </w:t>
            </w:r>
            <w:proofErr w:type="spellStart"/>
            <w:r w:rsidR="00816DCB" w:rsidRPr="00C73FFA">
              <w:rPr>
                <w:rFonts w:ascii="Times New Roman" w:hAnsi="Times New Roman" w:cs="Times New Roman"/>
                <w:sz w:val="26"/>
                <w:szCs w:val="26"/>
              </w:rPr>
              <w:t>em</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có</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thể</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hiểu</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câu</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nói</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này</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theo</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cách</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đơn</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giản</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như</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sau</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Trải</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nghiệm</w:t>
            </w:r>
            <w:proofErr w:type="spellEnd"/>
            <w:r w:rsidR="00816DCB" w:rsidRPr="00C73FFA">
              <w:rPr>
                <w:rFonts w:ascii="Times New Roman" w:hAnsi="Times New Roman" w:cs="Times New Roman"/>
                <w:sz w:val="26"/>
                <w:szCs w:val="26"/>
              </w:rPr>
              <w:t xml:space="preserve"> </w:t>
            </w:r>
            <w:proofErr w:type="spellStart"/>
            <w:r w:rsidR="00A04C6C" w:rsidRPr="00C73FFA">
              <w:rPr>
                <w:rFonts w:ascii="Times New Roman" w:hAnsi="Times New Roman" w:cs="Times New Roman"/>
                <w:sz w:val="26"/>
                <w:szCs w:val="26"/>
              </w:rPr>
              <w:t>l</w:t>
            </w:r>
            <w:r w:rsidR="00816DCB" w:rsidRPr="00C73FFA">
              <w:rPr>
                <w:rFonts w:ascii="Times New Roman" w:hAnsi="Times New Roman" w:cs="Times New Roman"/>
                <w:sz w:val="26"/>
                <w:szCs w:val="26"/>
              </w:rPr>
              <w:t>à</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tổng</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hợp</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những</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sự</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vật</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sự</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việc</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hiện</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tượng</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mà</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chúng</w:t>
            </w:r>
            <w:proofErr w:type="spellEnd"/>
            <w:r w:rsidR="00816DCB" w:rsidRPr="00C73FFA">
              <w:rPr>
                <w:rFonts w:ascii="Times New Roman" w:hAnsi="Times New Roman" w:cs="Times New Roman"/>
                <w:sz w:val="26"/>
                <w:szCs w:val="26"/>
              </w:rPr>
              <w:t xml:space="preserve"> ta </w:t>
            </w:r>
            <w:proofErr w:type="spellStart"/>
            <w:r w:rsidR="00816DCB" w:rsidRPr="00C73FFA">
              <w:rPr>
                <w:rFonts w:ascii="Times New Roman" w:hAnsi="Times New Roman" w:cs="Times New Roman"/>
                <w:sz w:val="26"/>
                <w:szCs w:val="26"/>
              </w:rPr>
              <w:t>quan</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sát</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tiếp</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xúc</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và</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trải</w:t>
            </w:r>
            <w:proofErr w:type="spellEnd"/>
            <w:r w:rsidR="00816DCB" w:rsidRPr="00C73FFA">
              <w:rPr>
                <w:rFonts w:ascii="Times New Roman" w:hAnsi="Times New Roman" w:cs="Times New Roman"/>
                <w:sz w:val="26"/>
                <w:szCs w:val="26"/>
              </w:rPr>
              <w:t xml:space="preserve"> qua. </w:t>
            </w:r>
            <w:proofErr w:type="spellStart"/>
            <w:r w:rsidR="00816DCB" w:rsidRPr="00C73FFA">
              <w:rPr>
                <w:rFonts w:ascii="Times New Roman" w:hAnsi="Times New Roman" w:cs="Times New Roman"/>
                <w:sz w:val="26"/>
                <w:szCs w:val="26"/>
              </w:rPr>
              <w:t>Và</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sau</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mỗi</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trải</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nghiệm</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đã</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trải</w:t>
            </w:r>
            <w:proofErr w:type="spellEnd"/>
            <w:r w:rsidR="00816DCB" w:rsidRPr="00C73FFA">
              <w:rPr>
                <w:rFonts w:ascii="Times New Roman" w:hAnsi="Times New Roman" w:cs="Times New Roman"/>
                <w:sz w:val="26"/>
                <w:szCs w:val="26"/>
              </w:rPr>
              <w:t xml:space="preserve"> qua </w:t>
            </w:r>
            <w:proofErr w:type="spellStart"/>
            <w:r w:rsidR="00816DCB" w:rsidRPr="00C73FFA">
              <w:rPr>
                <w:rFonts w:ascii="Times New Roman" w:hAnsi="Times New Roman" w:cs="Times New Roman"/>
                <w:sz w:val="26"/>
                <w:szCs w:val="26"/>
              </w:rPr>
              <w:t>chúng</w:t>
            </w:r>
            <w:proofErr w:type="spellEnd"/>
            <w:r w:rsidR="00816DCB" w:rsidRPr="00C73FFA">
              <w:rPr>
                <w:rFonts w:ascii="Times New Roman" w:hAnsi="Times New Roman" w:cs="Times New Roman"/>
                <w:sz w:val="26"/>
                <w:szCs w:val="26"/>
              </w:rPr>
              <w:t xml:space="preserve"> ta </w:t>
            </w:r>
            <w:proofErr w:type="spellStart"/>
            <w:r w:rsidR="00816DCB" w:rsidRPr="00C73FFA">
              <w:rPr>
                <w:rFonts w:ascii="Times New Roman" w:hAnsi="Times New Roman" w:cs="Times New Roman"/>
                <w:sz w:val="26"/>
                <w:szCs w:val="26"/>
              </w:rPr>
              <w:t>sẽ</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rút</w:t>
            </w:r>
            <w:proofErr w:type="spellEnd"/>
            <w:r w:rsidR="00816DCB" w:rsidRPr="00C73FFA">
              <w:rPr>
                <w:rFonts w:ascii="Times New Roman" w:hAnsi="Times New Roman" w:cs="Times New Roman"/>
                <w:sz w:val="26"/>
                <w:szCs w:val="26"/>
              </w:rPr>
              <w:t xml:space="preserve"> ra </w:t>
            </w:r>
            <w:proofErr w:type="spellStart"/>
            <w:r w:rsidR="00816DCB" w:rsidRPr="00C73FFA">
              <w:rPr>
                <w:rFonts w:ascii="Times New Roman" w:hAnsi="Times New Roman" w:cs="Times New Roman"/>
                <w:sz w:val="26"/>
                <w:szCs w:val="26"/>
              </w:rPr>
              <w:t>cho</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mình</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được</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những</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bài</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học</w:t>
            </w:r>
            <w:proofErr w:type="spellEnd"/>
            <w:r w:rsidR="00816DCB" w:rsidRPr="00C73FFA">
              <w:rPr>
                <w:rFonts w:ascii="Times New Roman" w:hAnsi="Times New Roman" w:cs="Times New Roman"/>
                <w:sz w:val="26"/>
                <w:szCs w:val="26"/>
              </w:rPr>
              <w:t xml:space="preserve"> ý </w:t>
            </w:r>
            <w:proofErr w:type="spellStart"/>
            <w:r w:rsidR="00816DCB" w:rsidRPr="00C73FFA">
              <w:rPr>
                <w:rFonts w:ascii="Times New Roman" w:hAnsi="Times New Roman" w:cs="Times New Roman"/>
                <w:sz w:val="26"/>
                <w:szCs w:val="26"/>
              </w:rPr>
              <w:t>nghĩa</w:t>
            </w:r>
            <w:proofErr w:type="spellEnd"/>
            <w:r w:rsidR="00A04C6C" w:rsidRPr="00C73FFA">
              <w:rPr>
                <w:rFonts w:ascii="Times New Roman" w:hAnsi="Times New Roman" w:cs="Times New Roman"/>
                <w:sz w:val="26"/>
                <w:szCs w:val="26"/>
              </w:rPr>
              <w:t>,</w:t>
            </w:r>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khi</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chúng</w:t>
            </w:r>
            <w:proofErr w:type="spellEnd"/>
            <w:r w:rsidR="00816DCB" w:rsidRPr="00C73FFA">
              <w:rPr>
                <w:rFonts w:ascii="Times New Roman" w:hAnsi="Times New Roman" w:cs="Times New Roman"/>
                <w:sz w:val="26"/>
                <w:szCs w:val="26"/>
              </w:rPr>
              <w:t xml:space="preserve"> ta </w:t>
            </w:r>
            <w:proofErr w:type="spellStart"/>
            <w:r w:rsidR="00816DCB" w:rsidRPr="00C73FFA">
              <w:rPr>
                <w:rFonts w:ascii="Times New Roman" w:hAnsi="Times New Roman" w:cs="Times New Roman"/>
                <w:sz w:val="26"/>
                <w:szCs w:val="26"/>
              </w:rPr>
              <w:t>suy</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ngẫm</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lại</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những</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trải</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nghiệm</w:t>
            </w:r>
            <w:proofErr w:type="spellEnd"/>
            <w:r w:rsidR="00816DCB" w:rsidRPr="00C73FFA">
              <w:rPr>
                <w:rFonts w:ascii="Times New Roman" w:hAnsi="Times New Roman" w:cs="Times New Roman"/>
                <w:sz w:val="26"/>
                <w:szCs w:val="26"/>
              </w:rPr>
              <w:t xml:space="preserve"> </w:t>
            </w:r>
            <w:proofErr w:type="spellStart"/>
            <w:r w:rsidR="00816DCB" w:rsidRPr="00C73FFA">
              <w:rPr>
                <w:rFonts w:ascii="Times New Roman" w:hAnsi="Times New Roman" w:cs="Times New Roman"/>
                <w:sz w:val="26"/>
                <w:szCs w:val="26"/>
              </w:rPr>
              <w:t>đó</w:t>
            </w:r>
            <w:proofErr w:type="spellEnd"/>
            <w:r w:rsidR="00816DCB" w:rsidRPr="00C73FFA">
              <w:rPr>
                <w:rFonts w:ascii="Times New Roman" w:hAnsi="Times New Roman" w:cs="Times New Roman"/>
                <w:sz w:val="26"/>
                <w:szCs w:val="26"/>
              </w:rPr>
              <w:t>.</w:t>
            </w:r>
          </w:p>
          <w:p w14:paraId="7C51D798" w14:textId="50E0A223" w:rsidR="00C63FF2" w:rsidRPr="00C73FFA" w:rsidRDefault="00C63FF2" w:rsidP="001273D1">
            <w:pPr>
              <w:spacing w:line="360" w:lineRule="auto"/>
              <w:ind w:rightChars="-40" w:right="-88"/>
              <w:jc w:val="both"/>
              <w:rPr>
                <w:rFonts w:ascii="Times New Roman" w:hAnsi="Times New Roman" w:cs="Times New Roman"/>
                <w:i/>
                <w:iCs/>
                <w:sz w:val="26"/>
                <w:szCs w:val="26"/>
              </w:rPr>
            </w:pPr>
            <w:r w:rsidRPr="00C73FFA">
              <w:rPr>
                <w:rFonts w:ascii="Times New Roman" w:hAnsi="Times New Roman" w:cs="Times New Roman"/>
                <w:i/>
                <w:iCs/>
                <w:sz w:val="26"/>
                <w:szCs w:val="26"/>
              </w:rPr>
              <w:t xml:space="preserve">- </w:t>
            </w:r>
            <w:proofErr w:type="spellStart"/>
            <w:r w:rsidR="000E1AC5" w:rsidRPr="00C73FFA">
              <w:rPr>
                <w:rFonts w:ascii="Times New Roman" w:hAnsi="Times New Roman" w:cs="Times New Roman"/>
                <w:i/>
                <w:iCs/>
                <w:sz w:val="26"/>
                <w:szCs w:val="26"/>
              </w:rPr>
              <w:t>Vậy</w:t>
            </w:r>
            <w:proofErr w:type="spellEnd"/>
            <w:r w:rsidR="000E1AC5" w:rsidRPr="00C73FFA">
              <w:rPr>
                <w:rFonts w:ascii="Times New Roman" w:hAnsi="Times New Roman" w:cs="Times New Roman"/>
                <w:i/>
                <w:iCs/>
                <w:sz w:val="26"/>
                <w:szCs w:val="26"/>
              </w:rPr>
              <w:t xml:space="preserve"> </w:t>
            </w:r>
            <w:proofErr w:type="spellStart"/>
            <w:r w:rsidR="000E1AC5" w:rsidRPr="00C73FFA">
              <w:rPr>
                <w:rFonts w:ascii="Times New Roman" w:hAnsi="Times New Roman" w:cs="Times New Roman"/>
                <w:i/>
                <w:iCs/>
                <w:sz w:val="26"/>
                <w:szCs w:val="26"/>
              </w:rPr>
              <w:t>m</w:t>
            </w:r>
            <w:r w:rsidRPr="00C73FFA">
              <w:rPr>
                <w:rFonts w:ascii="Times New Roman" w:hAnsi="Times New Roman" w:cs="Times New Roman"/>
                <w:i/>
                <w:iCs/>
                <w:sz w:val="26"/>
                <w:szCs w:val="26"/>
              </w:rPr>
              <w:t>ỗi</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một</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trải</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nghiệm</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trôi</w:t>
            </w:r>
            <w:proofErr w:type="spellEnd"/>
            <w:r w:rsidRPr="00C73FFA">
              <w:rPr>
                <w:rFonts w:ascii="Times New Roman" w:hAnsi="Times New Roman" w:cs="Times New Roman"/>
                <w:i/>
                <w:iCs/>
                <w:sz w:val="26"/>
                <w:szCs w:val="26"/>
              </w:rPr>
              <w:t xml:space="preserve"> qua </w:t>
            </w:r>
            <w:proofErr w:type="spellStart"/>
            <w:r w:rsidRPr="00C73FFA">
              <w:rPr>
                <w:rFonts w:ascii="Times New Roman" w:hAnsi="Times New Roman" w:cs="Times New Roman"/>
                <w:i/>
                <w:iCs/>
                <w:sz w:val="26"/>
                <w:szCs w:val="26"/>
              </w:rPr>
              <w:t>chúng</w:t>
            </w:r>
            <w:proofErr w:type="spellEnd"/>
            <w:r w:rsidRPr="00C73FFA">
              <w:rPr>
                <w:rFonts w:ascii="Times New Roman" w:hAnsi="Times New Roman" w:cs="Times New Roman"/>
                <w:i/>
                <w:iCs/>
                <w:sz w:val="26"/>
                <w:szCs w:val="26"/>
              </w:rPr>
              <w:t xml:space="preserve"> ta </w:t>
            </w:r>
            <w:proofErr w:type="spellStart"/>
            <w:r w:rsidRPr="00C73FFA">
              <w:rPr>
                <w:rFonts w:ascii="Times New Roman" w:hAnsi="Times New Roman" w:cs="Times New Roman"/>
                <w:i/>
                <w:iCs/>
                <w:sz w:val="26"/>
                <w:szCs w:val="26"/>
              </w:rPr>
              <w:t>đã</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dừng</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lại</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để</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suy</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nghĩ</w:t>
            </w:r>
            <w:proofErr w:type="spellEnd"/>
            <w:r w:rsidR="000B5E76" w:rsidRPr="00C73FFA">
              <w:rPr>
                <w:rFonts w:ascii="Times New Roman" w:hAnsi="Times New Roman" w:cs="Times New Roman"/>
                <w:i/>
                <w:iCs/>
                <w:sz w:val="26"/>
                <w:szCs w:val="26"/>
              </w:rPr>
              <w:t xml:space="preserve"> hay </w:t>
            </w:r>
            <w:proofErr w:type="spellStart"/>
            <w:r w:rsidR="000B5E76" w:rsidRPr="00C73FFA">
              <w:rPr>
                <w:rFonts w:ascii="Times New Roman" w:hAnsi="Times New Roman" w:cs="Times New Roman"/>
                <w:i/>
                <w:iCs/>
                <w:sz w:val="26"/>
                <w:szCs w:val="26"/>
              </w:rPr>
              <w:t>chưa</w:t>
            </w:r>
            <w:proofErr w:type="spellEnd"/>
            <w:r w:rsidRPr="00C73FFA">
              <w:rPr>
                <w:rFonts w:ascii="Times New Roman" w:hAnsi="Times New Roman" w:cs="Times New Roman"/>
                <w:i/>
                <w:iCs/>
                <w:sz w:val="26"/>
                <w:szCs w:val="26"/>
              </w:rPr>
              <w:t>?</w:t>
            </w:r>
          </w:p>
          <w:p w14:paraId="6AC8E1D2" w14:textId="77777777" w:rsidR="00C63FF2" w:rsidRPr="00C73FFA" w:rsidRDefault="00C63FF2" w:rsidP="001273D1">
            <w:pPr>
              <w:tabs>
                <w:tab w:val="left" w:pos="142"/>
                <w:tab w:val="left" w:pos="284"/>
                <w:tab w:val="left" w:pos="426"/>
              </w:tabs>
              <w:spacing w:line="360" w:lineRule="auto"/>
              <w:jc w:val="both"/>
              <w:rPr>
                <w:rFonts w:ascii="Times New Roman" w:hAnsi="Times New Roman" w:cs="Times New Roman"/>
                <w:i/>
                <w:iCs/>
                <w:sz w:val="26"/>
                <w:szCs w:val="26"/>
              </w:rPr>
            </w:pPr>
            <w:r w:rsidRPr="00C73FFA">
              <w:rPr>
                <w:rFonts w:ascii="Times New Roman" w:hAnsi="Times New Roman" w:cs="Times New Roman"/>
                <w:i/>
                <w:iCs/>
                <w:sz w:val="26"/>
                <w:szCs w:val="26"/>
              </w:rPr>
              <w:lastRenderedPageBreak/>
              <w:t xml:space="preserve">- Khi </w:t>
            </w:r>
            <w:proofErr w:type="spellStart"/>
            <w:r w:rsidRPr="00C73FFA">
              <w:rPr>
                <w:rFonts w:ascii="Times New Roman" w:hAnsi="Times New Roman" w:cs="Times New Roman"/>
                <w:i/>
                <w:iCs/>
                <w:sz w:val="26"/>
                <w:szCs w:val="26"/>
              </w:rPr>
              <w:t>suy</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ngẫm</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về</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trải</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nghiệm</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của</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bản</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thân</w:t>
            </w:r>
            <w:proofErr w:type="spellEnd"/>
            <w:r w:rsidRPr="00C73FFA">
              <w:rPr>
                <w:rFonts w:ascii="Times New Roman" w:hAnsi="Times New Roman" w:cs="Times New Roman"/>
                <w:i/>
                <w:iCs/>
                <w:sz w:val="26"/>
                <w:szCs w:val="26"/>
              </w:rPr>
              <w:t xml:space="preserve">, ta </w:t>
            </w:r>
            <w:proofErr w:type="spellStart"/>
            <w:r w:rsidRPr="00C73FFA">
              <w:rPr>
                <w:rFonts w:ascii="Times New Roman" w:hAnsi="Times New Roman" w:cs="Times New Roman"/>
                <w:i/>
                <w:iCs/>
                <w:sz w:val="26"/>
                <w:szCs w:val="26"/>
              </w:rPr>
              <w:t>có</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được</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gì</w:t>
            </w:r>
            <w:proofErr w:type="spellEnd"/>
            <w:r w:rsidRPr="00C73FFA">
              <w:rPr>
                <w:rFonts w:ascii="Times New Roman" w:hAnsi="Times New Roman" w:cs="Times New Roman"/>
                <w:i/>
                <w:iCs/>
                <w:sz w:val="26"/>
                <w:szCs w:val="26"/>
              </w:rPr>
              <w:t>?</w:t>
            </w:r>
          </w:p>
          <w:p w14:paraId="378C1C04" w14:textId="7F884109" w:rsidR="00C63FF2" w:rsidRPr="00C73FFA" w:rsidRDefault="00C63FF2" w:rsidP="001273D1">
            <w:pPr>
              <w:tabs>
                <w:tab w:val="left" w:pos="142"/>
                <w:tab w:val="left" w:pos="284"/>
                <w:tab w:val="left" w:pos="426"/>
              </w:tabs>
              <w:spacing w:line="360" w:lineRule="auto"/>
              <w:jc w:val="both"/>
              <w:rPr>
                <w:rFonts w:ascii="Times New Roman" w:hAnsi="Times New Roman" w:cs="Times New Roman"/>
                <w:color w:val="000000"/>
                <w:sz w:val="26"/>
                <w:szCs w:val="26"/>
              </w:rPr>
            </w:pPr>
            <w:proofErr w:type="spellStart"/>
            <w:r w:rsidRPr="00C73FFA">
              <w:rPr>
                <w:rFonts w:ascii="Times New Roman" w:hAnsi="Times New Roman" w:cs="Times New Roman"/>
                <w:sz w:val="26"/>
                <w:szCs w:val="26"/>
              </w:rPr>
              <w:t>Hôm</w:t>
            </w:r>
            <w:proofErr w:type="spellEnd"/>
            <w:r w:rsidRPr="00C73FFA">
              <w:rPr>
                <w:rFonts w:ascii="Times New Roman" w:hAnsi="Times New Roman" w:cs="Times New Roman"/>
                <w:sz w:val="26"/>
                <w:szCs w:val="26"/>
              </w:rPr>
              <w:t xml:space="preserve"> nay </w:t>
            </w:r>
            <w:proofErr w:type="spellStart"/>
            <w:r w:rsidRPr="00C73FFA">
              <w:rPr>
                <w:rFonts w:ascii="Times New Roman" w:hAnsi="Times New Roman" w:cs="Times New Roman"/>
                <w:sz w:val="26"/>
                <w:szCs w:val="26"/>
              </w:rPr>
              <w:t>chúng</w:t>
            </w:r>
            <w:proofErr w:type="spellEnd"/>
            <w:r w:rsidRPr="00C73FFA">
              <w:rPr>
                <w:rFonts w:ascii="Times New Roman" w:hAnsi="Times New Roman" w:cs="Times New Roman"/>
                <w:sz w:val="26"/>
                <w:szCs w:val="26"/>
              </w:rPr>
              <w:t xml:space="preserve"> ta </w:t>
            </w:r>
            <w:proofErr w:type="spellStart"/>
            <w:r w:rsidRPr="00C73FFA">
              <w:rPr>
                <w:rFonts w:ascii="Times New Roman" w:hAnsi="Times New Roman" w:cs="Times New Roman"/>
                <w:sz w:val="26"/>
                <w:szCs w:val="26"/>
              </w:rPr>
              <w:t>cùng</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đi</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vào</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tìm</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hiểu</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bài</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Bài</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học</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đường</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đời</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đầu</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tiên</w:t>
            </w:r>
            <w:proofErr w:type="spellEnd"/>
            <w:r w:rsidRPr="00C73FFA">
              <w:rPr>
                <w:rFonts w:ascii="Times New Roman" w:hAnsi="Times New Roman" w:cs="Times New Roman"/>
                <w:sz w:val="26"/>
                <w:szCs w:val="26"/>
              </w:rPr>
              <w:t>”</w:t>
            </w:r>
            <w:r w:rsidR="000E1AC5" w:rsidRPr="00C73FFA">
              <w:rPr>
                <w:rFonts w:ascii="Times New Roman" w:hAnsi="Times New Roman" w:cs="Times New Roman"/>
                <w:sz w:val="26"/>
                <w:szCs w:val="26"/>
              </w:rPr>
              <w:t xml:space="preserve"> </w:t>
            </w:r>
            <w:proofErr w:type="spellStart"/>
            <w:r w:rsidR="000E1AC5" w:rsidRPr="00C73FFA">
              <w:rPr>
                <w:rFonts w:ascii="Times New Roman" w:hAnsi="Times New Roman" w:cs="Times New Roman"/>
                <w:sz w:val="26"/>
                <w:szCs w:val="26"/>
              </w:rPr>
              <w:t>của</w:t>
            </w:r>
            <w:proofErr w:type="spellEnd"/>
            <w:r w:rsidR="000E1AC5" w:rsidRPr="00C73FFA">
              <w:rPr>
                <w:rFonts w:ascii="Times New Roman" w:hAnsi="Times New Roman" w:cs="Times New Roman"/>
                <w:sz w:val="26"/>
                <w:szCs w:val="26"/>
              </w:rPr>
              <w:t xml:space="preserve"> </w:t>
            </w:r>
            <w:proofErr w:type="spellStart"/>
            <w:r w:rsidR="000E1AC5" w:rsidRPr="00C73FFA">
              <w:rPr>
                <w:rFonts w:ascii="Times New Roman" w:hAnsi="Times New Roman" w:cs="Times New Roman"/>
                <w:sz w:val="26"/>
                <w:szCs w:val="26"/>
              </w:rPr>
              <w:t>tác</w:t>
            </w:r>
            <w:proofErr w:type="spellEnd"/>
            <w:r w:rsidR="000E1AC5" w:rsidRPr="00C73FFA">
              <w:rPr>
                <w:rFonts w:ascii="Times New Roman" w:hAnsi="Times New Roman" w:cs="Times New Roman"/>
                <w:sz w:val="26"/>
                <w:szCs w:val="26"/>
              </w:rPr>
              <w:t xml:space="preserve"> </w:t>
            </w:r>
            <w:proofErr w:type="spellStart"/>
            <w:r w:rsidR="000E1AC5" w:rsidRPr="00C73FFA">
              <w:rPr>
                <w:rFonts w:ascii="Times New Roman" w:hAnsi="Times New Roman" w:cs="Times New Roman"/>
                <w:sz w:val="26"/>
                <w:szCs w:val="26"/>
              </w:rPr>
              <w:t>giả</w:t>
            </w:r>
            <w:proofErr w:type="spellEnd"/>
            <w:r w:rsidR="000E1AC5" w:rsidRPr="00C73FFA">
              <w:rPr>
                <w:rFonts w:ascii="Times New Roman" w:hAnsi="Times New Roman" w:cs="Times New Roman"/>
                <w:sz w:val="26"/>
                <w:szCs w:val="26"/>
              </w:rPr>
              <w:t xml:space="preserve"> </w:t>
            </w:r>
            <w:proofErr w:type="spellStart"/>
            <w:r w:rsidR="000E1AC5" w:rsidRPr="00C73FFA">
              <w:rPr>
                <w:rFonts w:ascii="Times New Roman" w:hAnsi="Times New Roman" w:cs="Times New Roman"/>
                <w:sz w:val="26"/>
                <w:szCs w:val="26"/>
              </w:rPr>
              <w:t>Tô</w:t>
            </w:r>
            <w:proofErr w:type="spellEnd"/>
            <w:r w:rsidR="000E1AC5" w:rsidRPr="00C73FFA">
              <w:rPr>
                <w:rFonts w:ascii="Times New Roman" w:hAnsi="Times New Roman" w:cs="Times New Roman"/>
                <w:sz w:val="26"/>
                <w:szCs w:val="26"/>
              </w:rPr>
              <w:t xml:space="preserve"> Hoài</w:t>
            </w:r>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để</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tìm</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cho</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mình</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câu</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trả</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lời</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trên</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nhé</w:t>
            </w:r>
            <w:proofErr w:type="spellEnd"/>
            <w:r w:rsidRPr="00C73FFA">
              <w:rPr>
                <w:rFonts w:ascii="Times New Roman" w:hAnsi="Times New Roman" w:cs="Times New Roman"/>
                <w:sz w:val="26"/>
                <w:szCs w:val="26"/>
              </w:rPr>
              <w:t>.</w:t>
            </w:r>
          </w:p>
        </w:tc>
        <w:tc>
          <w:tcPr>
            <w:tcW w:w="4677" w:type="dxa"/>
          </w:tcPr>
          <w:p w14:paraId="151BA07E" w14:textId="23B28875" w:rsidR="00C63FF2" w:rsidRPr="00C73FFA" w:rsidRDefault="00C63FF2" w:rsidP="001273D1">
            <w:pPr>
              <w:spacing w:line="360" w:lineRule="auto"/>
              <w:ind w:rightChars="-148" w:right="-326"/>
              <w:jc w:val="both"/>
              <w:rPr>
                <w:rFonts w:ascii="Times New Roman" w:hAnsi="Times New Roman" w:cs="Times New Roman"/>
                <w:sz w:val="26"/>
                <w:szCs w:val="26"/>
              </w:rPr>
            </w:pPr>
            <w:r w:rsidRPr="00C73FFA">
              <w:rPr>
                <w:rFonts w:ascii="Times New Roman" w:hAnsi="Times New Roman" w:cs="Times New Roman"/>
                <w:sz w:val="26"/>
                <w:szCs w:val="26"/>
              </w:rPr>
              <w:lastRenderedPageBreak/>
              <w:t xml:space="preserve">- HS chia </w:t>
            </w:r>
            <w:proofErr w:type="spellStart"/>
            <w:r w:rsidRPr="00C73FFA">
              <w:rPr>
                <w:rFonts w:ascii="Times New Roman" w:hAnsi="Times New Roman" w:cs="Times New Roman"/>
                <w:sz w:val="26"/>
                <w:szCs w:val="26"/>
              </w:rPr>
              <w:t>sẻ</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suy</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nghĩ</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cảm</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xúc</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trải</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nghiệm</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cá</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nhân</w:t>
            </w:r>
            <w:proofErr w:type="spellEnd"/>
            <w:r w:rsidR="0039344F" w:rsidRPr="00C73FFA">
              <w:rPr>
                <w:rFonts w:ascii="Times New Roman" w:hAnsi="Times New Roman" w:cs="Times New Roman"/>
                <w:sz w:val="26"/>
                <w:szCs w:val="26"/>
              </w:rPr>
              <w:t>.</w:t>
            </w:r>
          </w:p>
          <w:p w14:paraId="5FE8CFD9" w14:textId="77777777" w:rsidR="00C63FF2" w:rsidRPr="00C73FFA" w:rsidRDefault="00C63FF2" w:rsidP="001273D1">
            <w:pPr>
              <w:spacing w:line="360" w:lineRule="auto"/>
              <w:ind w:rightChars="-40" w:right="-88"/>
              <w:jc w:val="both"/>
              <w:rPr>
                <w:rFonts w:ascii="Times New Roman" w:hAnsi="Times New Roman" w:cs="Times New Roman"/>
                <w:sz w:val="26"/>
                <w:szCs w:val="26"/>
              </w:rPr>
            </w:pPr>
          </w:p>
          <w:p w14:paraId="0747BB69" w14:textId="01687352" w:rsidR="00C63FF2" w:rsidRPr="00C73FFA" w:rsidRDefault="00C63FF2" w:rsidP="001273D1">
            <w:pPr>
              <w:spacing w:line="360" w:lineRule="auto"/>
              <w:ind w:rightChars="-40" w:right="-88"/>
              <w:jc w:val="both"/>
              <w:rPr>
                <w:rFonts w:ascii="Times New Roman" w:hAnsi="Times New Roman" w:cs="Times New Roman"/>
                <w:sz w:val="26"/>
                <w:szCs w:val="26"/>
              </w:rPr>
            </w:pPr>
          </w:p>
        </w:tc>
      </w:tr>
    </w:tbl>
    <w:p w14:paraId="5CEF5B78" w14:textId="63CDDE37" w:rsidR="00C63FF2" w:rsidRPr="00C73FFA" w:rsidRDefault="00C63FF2" w:rsidP="001273D1">
      <w:pPr>
        <w:tabs>
          <w:tab w:val="left" w:pos="142"/>
          <w:tab w:val="left" w:pos="284"/>
        </w:tabs>
        <w:spacing w:line="360" w:lineRule="auto"/>
        <w:jc w:val="both"/>
        <w:rPr>
          <w:rFonts w:ascii="Times New Roman" w:hAnsi="Times New Roman" w:cs="Times New Roman"/>
          <w:b/>
          <w:color w:val="5B9BD5" w:themeColor="accent5"/>
          <w:sz w:val="26"/>
          <w:szCs w:val="26"/>
        </w:rPr>
      </w:pPr>
      <w:r w:rsidRPr="00C73FFA">
        <w:rPr>
          <w:rFonts w:ascii="Times New Roman" w:hAnsi="Times New Roman" w:cs="Times New Roman"/>
          <w:b/>
          <w:color w:val="5B9BD5" w:themeColor="accent5"/>
          <w:sz w:val="26"/>
          <w:szCs w:val="26"/>
        </w:rPr>
        <w:lastRenderedPageBreak/>
        <w:t>B. HÌNH THÀNH KIẾN THỨC</w:t>
      </w:r>
      <w:r w:rsidR="00373898" w:rsidRPr="00C73FFA">
        <w:rPr>
          <w:rFonts w:ascii="Times New Roman" w:hAnsi="Times New Roman" w:cs="Times New Roman"/>
          <w:b/>
          <w:color w:val="5B9BD5" w:themeColor="accent5"/>
          <w:sz w:val="26"/>
          <w:szCs w:val="26"/>
        </w:rPr>
        <w:t xml:space="preserve"> (30)</w:t>
      </w:r>
    </w:p>
    <w:p w14:paraId="6594F045" w14:textId="4133163E" w:rsidR="00C63FF2" w:rsidRPr="00C73FFA" w:rsidRDefault="00C63FF2" w:rsidP="001273D1">
      <w:pPr>
        <w:tabs>
          <w:tab w:val="left" w:pos="142"/>
          <w:tab w:val="left" w:pos="284"/>
        </w:tabs>
        <w:spacing w:line="360" w:lineRule="auto"/>
        <w:jc w:val="both"/>
        <w:rPr>
          <w:rFonts w:ascii="Times New Roman" w:hAnsi="Times New Roman" w:cs="Times New Roman"/>
          <w:b/>
          <w:color w:val="5B9BD5" w:themeColor="accent5"/>
          <w:sz w:val="26"/>
          <w:szCs w:val="26"/>
        </w:rPr>
      </w:pPr>
      <w:proofErr w:type="spellStart"/>
      <w:r w:rsidRPr="00C73FFA">
        <w:rPr>
          <w:rFonts w:ascii="Times New Roman" w:hAnsi="Times New Roman" w:cs="Times New Roman"/>
          <w:b/>
          <w:color w:val="5B9BD5" w:themeColor="accent5"/>
          <w:sz w:val="26"/>
          <w:szCs w:val="26"/>
        </w:rPr>
        <w:t>Hoạt</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động</w:t>
      </w:r>
      <w:proofErr w:type="spellEnd"/>
      <w:r w:rsidRPr="00C73FFA">
        <w:rPr>
          <w:rFonts w:ascii="Times New Roman" w:hAnsi="Times New Roman" w:cs="Times New Roman"/>
          <w:b/>
          <w:color w:val="5B9BD5" w:themeColor="accent5"/>
          <w:sz w:val="26"/>
          <w:szCs w:val="26"/>
        </w:rPr>
        <w:t xml:space="preserve"> 1: Tri </w:t>
      </w:r>
      <w:proofErr w:type="spellStart"/>
      <w:r w:rsidRPr="00C73FFA">
        <w:rPr>
          <w:rFonts w:ascii="Times New Roman" w:hAnsi="Times New Roman" w:cs="Times New Roman"/>
          <w:b/>
          <w:color w:val="5B9BD5" w:themeColor="accent5"/>
          <w:sz w:val="26"/>
          <w:szCs w:val="26"/>
        </w:rPr>
        <w:t>thức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đọc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hiểu</w:t>
      </w:r>
      <w:proofErr w:type="spellEnd"/>
      <w:r w:rsidR="00373898" w:rsidRPr="00C73FFA">
        <w:rPr>
          <w:rFonts w:ascii="Times New Roman" w:hAnsi="Times New Roman" w:cs="Times New Roman"/>
          <w:b/>
          <w:color w:val="5B9BD5" w:themeColor="accent5"/>
          <w:sz w:val="26"/>
          <w:szCs w:val="26"/>
        </w:rPr>
        <w:t xml:space="preserve"> (5p)</w:t>
      </w:r>
    </w:p>
    <w:p w14:paraId="1DD27391" w14:textId="169525D8" w:rsidR="00C63FF2" w:rsidRPr="00C73FFA" w:rsidRDefault="00C63FF2" w:rsidP="001273D1">
      <w:pPr>
        <w:tabs>
          <w:tab w:val="left" w:pos="142"/>
          <w:tab w:val="left" w:pos="284"/>
        </w:tabs>
        <w:spacing w:line="360" w:lineRule="auto"/>
        <w:jc w:val="both"/>
        <w:rPr>
          <w:rFonts w:ascii="Times New Roman" w:hAnsi="Times New Roman" w:cs="Times New Roman"/>
          <w:sz w:val="26"/>
          <w:szCs w:val="26"/>
        </w:rPr>
      </w:pPr>
      <w:r w:rsidRPr="00C73FFA">
        <w:rPr>
          <w:rFonts w:ascii="Times New Roman" w:hAnsi="Times New Roman" w:cs="Times New Roman"/>
          <w:b/>
          <w:color w:val="5B9BD5" w:themeColor="accent5"/>
          <w:sz w:val="26"/>
          <w:szCs w:val="26"/>
        </w:rPr>
        <w:t xml:space="preserve">a. </w:t>
      </w:r>
      <w:proofErr w:type="spellStart"/>
      <w:r w:rsidRPr="00C73FFA">
        <w:rPr>
          <w:rFonts w:ascii="Times New Roman" w:hAnsi="Times New Roman" w:cs="Times New Roman"/>
          <w:b/>
          <w:color w:val="5B9BD5" w:themeColor="accent5"/>
          <w:sz w:val="26"/>
          <w:szCs w:val="26"/>
        </w:rPr>
        <w:t>Mục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tiêu</w:t>
      </w:r>
      <w:proofErr w:type="spellEnd"/>
      <w:r w:rsidRPr="00C73FFA">
        <w:rPr>
          <w:rFonts w:ascii="Times New Roman" w:hAnsi="Times New Roman" w:cs="Times New Roman"/>
          <w:b/>
          <w:color w:val="5B9BD5" w:themeColor="accent5"/>
          <w:sz w:val="26"/>
          <w:szCs w:val="26"/>
        </w:rPr>
        <w:t>:</w:t>
      </w:r>
      <w:r w:rsidRPr="00C73FFA">
        <w:rPr>
          <w:rFonts w:ascii="Times New Roman" w:hAnsi="Times New Roman" w:cs="Times New Roman"/>
          <w:bCs/>
          <w:color w:val="5B9BD5" w:themeColor="accent5"/>
          <w:sz w:val="26"/>
          <w:szCs w:val="26"/>
        </w:rPr>
        <w:t xml:space="preserve"> </w:t>
      </w:r>
      <w:proofErr w:type="spellStart"/>
      <w:r w:rsidRPr="00C73FFA">
        <w:rPr>
          <w:rFonts w:ascii="Times New Roman" w:hAnsi="Times New Roman" w:cs="Times New Roman"/>
          <w:bCs/>
          <w:color w:val="000000"/>
          <w:sz w:val="26"/>
          <w:szCs w:val="26"/>
        </w:rPr>
        <w:t>Nắm</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được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đặc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trưng</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của</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truyện</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đồng</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thoại</w:t>
      </w:r>
      <w:proofErr w:type="spellEnd"/>
      <w:r w:rsidR="00A04C6C" w:rsidRPr="00C73FFA">
        <w:rPr>
          <w:rFonts w:ascii="Times New Roman" w:hAnsi="Times New Roman" w:cs="Times New Roman"/>
          <w:bCs/>
          <w:color w:val="000000"/>
          <w:sz w:val="26"/>
          <w:szCs w:val="26"/>
        </w:rPr>
        <w:t>.</w:t>
      </w:r>
    </w:p>
    <w:p w14:paraId="2DA835C1" w14:textId="77777777" w:rsidR="00C63FF2" w:rsidRPr="00C73FFA" w:rsidRDefault="00C63FF2" w:rsidP="001273D1">
      <w:pPr>
        <w:tabs>
          <w:tab w:val="left" w:pos="142"/>
          <w:tab w:val="left" w:pos="284"/>
        </w:tabs>
        <w:spacing w:line="360" w:lineRule="auto"/>
        <w:jc w:val="both"/>
        <w:rPr>
          <w:rFonts w:ascii="Times New Roman" w:hAnsi="Times New Roman" w:cs="Times New Roman"/>
          <w:sz w:val="26"/>
          <w:szCs w:val="26"/>
        </w:rPr>
      </w:pPr>
      <w:r w:rsidRPr="00C73FFA">
        <w:rPr>
          <w:rFonts w:ascii="Times New Roman" w:hAnsi="Times New Roman" w:cs="Times New Roman"/>
          <w:b/>
          <w:color w:val="5B9BD5" w:themeColor="accent5"/>
          <w:sz w:val="26"/>
          <w:szCs w:val="26"/>
        </w:rPr>
        <w:t xml:space="preserve">b. </w:t>
      </w:r>
      <w:proofErr w:type="spellStart"/>
      <w:r w:rsidRPr="00C73FFA">
        <w:rPr>
          <w:rFonts w:ascii="Times New Roman" w:hAnsi="Times New Roman" w:cs="Times New Roman"/>
          <w:b/>
          <w:color w:val="5B9BD5" w:themeColor="accent5"/>
          <w:sz w:val="26"/>
          <w:szCs w:val="26"/>
        </w:rPr>
        <w:t>Nội</w:t>
      </w:r>
      <w:proofErr w:type="spellEnd"/>
      <w:r w:rsidRPr="00C73FFA">
        <w:rPr>
          <w:rFonts w:ascii="Times New Roman" w:hAnsi="Times New Roman" w:cs="Times New Roman"/>
          <w:b/>
          <w:color w:val="5B9BD5" w:themeColor="accent5"/>
          <w:sz w:val="26"/>
          <w:szCs w:val="26"/>
        </w:rPr>
        <w:t xml:space="preserve"> dung:</w:t>
      </w:r>
      <w:r w:rsidRPr="00C73FFA">
        <w:rPr>
          <w:rFonts w:ascii="Times New Roman" w:hAnsi="Times New Roman" w:cs="Times New Roman"/>
          <w:iCs/>
          <w:color w:val="5B9BD5" w:themeColor="accent5"/>
          <w:sz w:val="26"/>
          <w:szCs w:val="26"/>
        </w:rPr>
        <w:t xml:space="preserve"> </w:t>
      </w:r>
      <w:r w:rsidRPr="00C73FFA">
        <w:rPr>
          <w:rFonts w:ascii="Times New Roman" w:hAnsi="Times New Roman" w:cs="Times New Roman"/>
          <w:iCs/>
          <w:color w:val="000000"/>
          <w:sz w:val="26"/>
          <w:szCs w:val="26"/>
        </w:rPr>
        <w:t xml:space="preserve">HS </w:t>
      </w:r>
      <w:proofErr w:type="spellStart"/>
      <w:r w:rsidRPr="00C73FFA">
        <w:rPr>
          <w:rFonts w:ascii="Times New Roman" w:hAnsi="Times New Roman" w:cs="Times New Roman"/>
          <w:iCs/>
          <w:color w:val="000000"/>
          <w:sz w:val="26"/>
          <w:szCs w:val="26"/>
        </w:rPr>
        <w:t>sử</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dụng</w:t>
      </w:r>
      <w:proofErr w:type="spellEnd"/>
      <w:r w:rsidRPr="00C73FFA">
        <w:rPr>
          <w:rFonts w:ascii="Times New Roman" w:hAnsi="Times New Roman" w:cs="Times New Roman"/>
          <w:iCs/>
          <w:color w:val="000000"/>
          <w:sz w:val="26"/>
          <w:szCs w:val="26"/>
        </w:rPr>
        <w:t xml:space="preserve"> SGK, </w:t>
      </w:r>
      <w:proofErr w:type="spellStart"/>
      <w:r w:rsidRPr="00C73FFA">
        <w:rPr>
          <w:rFonts w:ascii="Times New Roman" w:hAnsi="Times New Roman" w:cs="Times New Roman"/>
          <w:iCs/>
          <w:color w:val="000000"/>
          <w:sz w:val="26"/>
          <w:szCs w:val="26"/>
        </w:rPr>
        <w:t>chắt</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lọc</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kiến</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thức</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để</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tiến</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hành</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trả</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lời</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phiếu</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học</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tập</w:t>
      </w:r>
      <w:proofErr w:type="spellEnd"/>
      <w:r w:rsidRPr="00C73FFA">
        <w:rPr>
          <w:rFonts w:ascii="Times New Roman" w:hAnsi="Times New Roman" w:cs="Times New Roman"/>
          <w:iCs/>
          <w:color w:val="000000"/>
          <w:sz w:val="26"/>
          <w:szCs w:val="26"/>
        </w:rPr>
        <w:t>.</w:t>
      </w:r>
    </w:p>
    <w:p w14:paraId="2922E9CF" w14:textId="77777777" w:rsidR="00C63FF2" w:rsidRPr="00C73FFA" w:rsidRDefault="00C63FF2" w:rsidP="001273D1">
      <w:pPr>
        <w:tabs>
          <w:tab w:val="left" w:pos="142"/>
          <w:tab w:val="left" w:pos="284"/>
        </w:tabs>
        <w:spacing w:line="360" w:lineRule="auto"/>
        <w:jc w:val="both"/>
        <w:rPr>
          <w:rFonts w:ascii="Times New Roman" w:hAnsi="Times New Roman" w:cs="Times New Roman"/>
          <w:color w:val="000000"/>
          <w:sz w:val="26"/>
          <w:szCs w:val="26"/>
        </w:rPr>
      </w:pPr>
      <w:r w:rsidRPr="00C73FFA">
        <w:rPr>
          <w:rFonts w:ascii="Times New Roman" w:hAnsi="Times New Roman" w:cs="Times New Roman"/>
          <w:b/>
          <w:color w:val="5B9BD5" w:themeColor="accent5"/>
          <w:sz w:val="26"/>
          <w:szCs w:val="26"/>
        </w:rPr>
        <w:t xml:space="preserve">c. </w:t>
      </w:r>
      <w:proofErr w:type="spellStart"/>
      <w:r w:rsidRPr="00C73FFA">
        <w:rPr>
          <w:rFonts w:ascii="Times New Roman" w:hAnsi="Times New Roman" w:cs="Times New Roman"/>
          <w:b/>
          <w:color w:val="5B9BD5" w:themeColor="accent5"/>
          <w:sz w:val="26"/>
          <w:szCs w:val="26"/>
        </w:rPr>
        <w:t>Sản</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phẩm</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học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tập</w:t>
      </w:r>
      <w:proofErr w:type="spellEnd"/>
      <w:r w:rsidRPr="00C73FFA">
        <w:rPr>
          <w:rFonts w:ascii="Times New Roman" w:hAnsi="Times New Roman" w:cs="Times New Roman"/>
          <w:b/>
          <w:color w:val="5B9BD5" w:themeColor="accent5"/>
          <w:sz w:val="26"/>
          <w:szCs w:val="26"/>
        </w:rPr>
        <w:t xml:space="preserve">: </w:t>
      </w:r>
      <w:r w:rsidRPr="00C73FFA">
        <w:rPr>
          <w:rFonts w:ascii="Times New Roman" w:hAnsi="Times New Roman" w:cs="Times New Roman"/>
          <w:color w:val="000000"/>
          <w:sz w:val="26"/>
          <w:szCs w:val="26"/>
        </w:rPr>
        <w:t xml:space="preserve">HS </w:t>
      </w:r>
      <w:proofErr w:type="spellStart"/>
      <w:r w:rsidRPr="00C73FFA">
        <w:rPr>
          <w:rFonts w:ascii="Times New Roman" w:hAnsi="Times New Roman" w:cs="Times New Roman"/>
          <w:color w:val="000000"/>
          <w:sz w:val="26"/>
          <w:szCs w:val="26"/>
        </w:rPr>
        <w:t>tiếp</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kiến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thức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và</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câu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trả</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lời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của</w:t>
      </w:r>
      <w:proofErr w:type="spellEnd"/>
      <w:r w:rsidRPr="00C73FFA">
        <w:rPr>
          <w:rFonts w:ascii="Times New Roman" w:hAnsi="Times New Roman" w:cs="Times New Roman"/>
          <w:color w:val="000000"/>
          <w:sz w:val="26"/>
          <w:szCs w:val="26"/>
        </w:rPr>
        <w:t xml:space="preserve"> HS.</w:t>
      </w:r>
    </w:p>
    <w:p w14:paraId="7491F26F" w14:textId="67971C27" w:rsidR="00776344" w:rsidRPr="00C73FFA" w:rsidRDefault="00C63FF2" w:rsidP="001273D1">
      <w:pPr>
        <w:tabs>
          <w:tab w:val="left" w:pos="142"/>
          <w:tab w:val="left" w:pos="284"/>
        </w:tabs>
        <w:spacing w:line="360" w:lineRule="auto"/>
        <w:jc w:val="both"/>
        <w:rPr>
          <w:rFonts w:ascii="Times New Roman" w:hAnsi="Times New Roman" w:cs="Times New Roman"/>
          <w:b/>
          <w:color w:val="5B9BD5" w:themeColor="accent5"/>
          <w:sz w:val="26"/>
          <w:szCs w:val="26"/>
        </w:rPr>
      </w:pPr>
      <w:r w:rsidRPr="00C73FFA">
        <w:rPr>
          <w:rFonts w:ascii="Times New Roman" w:hAnsi="Times New Roman" w:cs="Times New Roman"/>
          <w:b/>
          <w:color w:val="5B9BD5" w:themeColor="accent5"/>
          <w:sz w:val="26"/>
          <w:szCs w:val="26"/>
        </w:rPr>
        <w:t xml:space="preserve">d. </w:t>
      </w:r>
      <w:proofErr w:type="spellStart"/>
      <w:r w:rsidRPr="00C73FFA">
        <w:rPr>
          <w:rFonts w:ascii="Times New Roman" w:hAnsi="Times New Roman" w:cs="Times New Roman"/>
          <w:b/>
          <w:color w:val="5B9BD5" w:themeColor="accent5"/>
          <w:sz w:val="26"/>
          <w:szCs w:val="26"/>
        </w:rPr>
        <w:t>Tổ</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chức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thực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hiện</w:t>
      </w:r>
      <w:proofErr w:type="spellEnd"/>
      <w:r w:rsidRPr="00C73FFA">
        <w:rPr>
          <w:rFonts w:ascii="Times New Roman" w:hAnsi="Times New Roman" w:cs="Times New Roman"/>
          <w:b/>
          <w:color w:val="5B9BD5" w:themeColor="accent5"/>
          <w:sz w:val="26"/>
          <w:szCs w:val="26"/>
        </w:rPr>
        <w:t>:</w:t>
      </w:r>
    </w:p>
    <w:tbl>
      <w:tblPr>
        <w:tblStyle w:val="TableGrid"/>
        <w:tblpPr w:leftFromText="180" w:rightFromText="180" w:vertAnchor="text" w:tblpY="1"/>
        <w:tblOverlap w:val="never"/>
        <w:tblW w:w="9776" w:type="dxa"/>
        <w:tblLook w:val="04A0" w:firstRow="1" w:lastRow="0" w:firstColumn="1" w:lastColumn="0" w:noHBand="0" w:noVBand="1"/>
      </w:tblPr>
      <w:tblGrid>
        <w:gridCol w:w="5676"/>
        <w:gridCol w:w="4776"/>
      </w:tblGrid>
      <w:tr w:rsidR="00776344" w:rsidRPr="00C73FFA" w14:paraId="5E0C7DEE" w14:textId="77777777" w:rsidTr="00DC1F4E">
        <w:trPr>
          <w:trHeight w:val="624"/>
        </w:trPr>
        <w:tc>
          <w:tcPr>
            <w:tcW w:w="5076" w:type="dxa"/>
          </w:tcPr>
          <w:p w14:paraId="1C158580" w14:textId="34BB813F" w:rsidR="00776344" w:rsidRPr="00C73FFA" w:rsidRDefault="00776344" w:rsidP="001273D1">
            <w:pPr>
              <w:tabs>
                <w:tab w:val="left" w:pos="142"/>
                <w:tab w:val="left" w:pos="284"/>
              </w:tabs>
              <w:spacing w:line="360" w:lineRule="auto"/>
              <w:jc w:val="both"/>
              <w:rPr>
                <w:rFonts w:ascii="Times New Roman" w:hAnsi="Times New Roman" w:cs="Times New Roman"/>
                <w:b/>
                <w:color w:val="5B9BD5" w:themeColor="accent5"/>
                <w:sz w:val="26"/>
                <w:szCs w:val="26"/>
              </w:rPr>
            </w:pPr>
            <w:r w:rsidRPr="00C73FFA">
              <w:rPr>
                <w:rFonts w:ascii="Times New Roman" w:hAnsi="Times New Roman" w:cs="Times New Roman"/>
                <w:b/>
                <w:color w:val="5B9BD5" w:themeColor="accent5"/>
                <w:sz w:val="26"/>
                <w:szCs w:val="26"/>
              </w:rPr>
              <w:t>HOẠT ĐỘNG CỦA GV - HS</w:t>
            </w:r>
          </w:p>
        </w:tc>
        <w:tc>
          <w:tcPr>
            <w:tcW w:w="4700" w:type="dxa"/>
          </w:tcPr>
          <w:p w14:paraId="00AF3EE5" w14:textId="699BAE37" w:rsidR="00776344" w:rsidRPr="00C73FFA" w:rsidRDefault="00776344" w:rsidP="001273D1">
            <w:pPr>
              <w:tabs>
                <w:tab w:val="left" w:pos="142"/>
                <w:tab w:val="left" w:pos="284"/>
              </w:tabs>
              <w:spacing w:line="360" w:lineRule="auto"/>
              <w:jc w:val="both"/>
              <w:rPr>
                <w:rFonts w:ascii="Times New Roman" w:hAnsi="Times New Roman" w:cs="Times New Roman"/>
                <w:b/>
                <w:color w:val="5B9BD5" w:themeColor="accent5"/>
                <w:sz w:val="26"/>
                <w:szCs w:val="26"/>
              </w:rPr>
            </w:pPr>
            <w:r w:rsidRPr="00C73FFA">
              <w:rPr>
                <w:rFonts w:ascii="Times New Roman" w:hAnsi="Times New Roman" w:cs="Times New Roman"/>
                <w:b/>
                <w:color w:val="5B9BD5" w:themeColor="accent5"/>
                <w:sz w:val="26"/>
                <w:szCs w:val="26"/>
              </w:rPr>
              <w:t>DỰ KIẾN SẢN PHẨM</w:t>
            </w:r>
          </w:p>
        </w:tc>
      </w:tr>
      <w:tr w:rsidR="00776344" w:rsidRPr="00C73FFA" w14:paraId="18BD12B0" w14:textId="77777777" w:rsidTr="00116973">
        <w:tc>
          <w:tcPr>
            <w:tcW w:w="5076" w:type="dxa"/>
          </w:tcPr>
          <w:p w14:paraId="300087E4" w14:textId="7800BD01" w:rsidR="00776344" w:rsidRPr="00C73FFA" w:rsidRDefault="00776344" w:rsidP="001273D1">
            <w:pPr>
              <w:spacing w:line="360" w:lineRule="auto"/>
              <w:jc w:val="both"/>
              <w:rPr>
                <w:rFonts w:ascii="Times New Roman" w:hAnsi="Times New Roman" w:cs="Times New Roman"/>
                <w:b/>
                <w:color w:val="000000"/>
                <w:sz w:val="26"/>
                <w:szCs w:val="26"/>
              </w:rPr>
            </w:pPr>
            <w:r w:rsidRPr="00C73FFA">
              <w:rPr>
                <w:rFonts w:ascii="Times New Roman" w:hAnsi="Times New Roman" w:cs="Times New Roman"/>
                <w:b/>
                <w:color w:val="000000"/>
                <w:sz w:val="26"/>
                <w:szCs w:val="26"/>
              </w:rPr>
              <w:lastRenderedPageBreak/>
              <w:t xml:space="preserve">NV1: </w:t>
            </w:r>
            <w:proofErr w:type="spellStart"/>
            <w:r w:rsidRPr="00C73FFA">
              <w:rPr>
                <w:rFonts w:ascii="Times New Roman" w:hAnsi="Times New Roman" w:cs="Times New Roman"/>
                <w:b/>
                <w:color w:val="000000"/>
                <w:sz w:val="26"/>
                <w:szCs w:val="26"/>
              </w:rPr>
              <w:t>Hướng</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dẫn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học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sinh</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tìm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hiểu</w:t>
            </w:r>
            <w:proofErr w:type="spellEnd"/>
            <w:r w:rsidRPr="00C73FFA">
              <w:rPr>
                <w:rFonts w:ascii="Times New Roman" w:hAnsi="Times New Roman" w:cs="Times New Roman"/>
                <w:b/>
                <w:color w:val="000000"/>
                <w:sz w:val="26"/>
                <w:szCs w:val="26"/>
              </w:rPr>
              <w:t xml:space="preserve"> tri </w:t>
            </w:r>
            <w:proofErr w:type="spellStart"/>
            <w:r w:rsidRPr="00C73FFA">
              <w:rPr>
                <w:rFonts w:ascii="Times New Roman" w:hAnsi="Times New Roman" w:cs="Times New Roman"/>
                <w:b/>
                <w:color w:val="000000"/>
                <w:sz w:val="26"/>
                <w:szCs w:val="26"/>
              </w:rPr>
              <w:t>thức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đọc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hiểu</w:t>
            </w:r>
            <w:proofErr w:type="spellEnd"/>
          </w:p>
          <w:p w14:paraId="1F69F765" w14:textId="74EF2C16" w:rsidR="00776344" w:rsidRPr="00C73FFA" w:rsidRDefault="00776344"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1: </w:t>
            </w:r>
            <w:proofErr w:type="spellStart"/>
            <w:r w:rsidRPr="00C73FFA">
              <w:rPr>
                <w:rFonts w:ascii="Times New Roman" w:hAnsi="Times New Roman" w:cs="Times New Roman"/>
                <w:b/>
                <w:color w:val="000000"/>
                <w:sz w:val="26"/>
                <w:szCs w:val="26"/>
              </w:rPr>
              <w:t>Chuyển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giao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3F448EB2" w14:textId="4419FA85" w:rsidR="00776344" w:rsidRPr="00C73FFA" w:rsidRDefault="00776344" w:rsidP="001273D1">
            <w:pPr>
              <w:spacing w:line="360" w:lineRule="auto"/>
              <w:jc w:val="both"/>
              <w:rPr>
                <w:rFonts w:ascii="Times New Roman" w:hAnsi="Times New Roman" w:cs="Times New Roman"/>
                <w:bCs/>
                <w:color w:val="000000"/>
                <w:sz w:val="26"/>
                <w:szCs w:val="26"/>
              </w:rPr>
            </w:pPr>
            <w:r w:rsidRPr="00C73FFA">
              <w:rPr>
                <w:rFonts w:ascii="Times New Roman" w:hAnsi="Times New Roman" w:cs="Times New Roman"/>
                <w:bCs/>
                <w:color w:val="000000"/>
                <w:sz w:val="26"/>
                <w:szCs w:val="26"/>
              </w:rPr>
              <w:t xml:space="preserve">- GV </w:t>
            </w:r>
            <w:proofErr w:type="spellStart"/>
            <w:r w:rsidRPr="00C73FFA">
              <w:rPr>
                <w:rFonts w:ascii="Times New Roman" w:hAnsi="Times New Roman" w:cs="Times New Roman"/>
                <w:bCs/>
                <w:color w:val="000000"/>
                <w:sz w:val="26"/>
                <w:szCs w:val="26"/>
              </w:rPr>
              <w:t>chuyển</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giao</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nhiệm</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vụ</w:t>
            </w:r>
            <w:proofErr w:type="spellEnd"/>
          </w:p>
          <w:p w14:paraId="44231490" w14:textId="33AC88FF" w:rsidR="00776344" w:rsidRPr="00C73FFA" w:rsidRDefault="00116973"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bCs/>
                <w:noProof/>
                <w:color w:val="000000"/>
                <w:sz w:val="26"/>
                <w:szCs w:val="26"/>
              </w:rPr>
              <mc:AlternateContent>
                <mc:Choice Requires="wps">
                  <w:drawing>
                    <wp:anchor distT="45720" distB="45720" distL="114300" distR="114300" simplePos="0" relativeHeight="251669504" behindDoc="0" locked="0" layoutInCell="1" allowOverlap="1" wp14:anchorId="467DED03" wp14:editId="3BD6CACB">
                      <wp:simplePos x="0" y="0"/>
                      <wp:positionH relativeFrom="column">
                        <wp:posOffset>-3175</wp:posOffset>
                      </wp:positionH>
                      <wp:positionV relativeFrom="paragraph">
                        <wp:posOffset>613410</wp:posOffset>
                      </wp:positionV>
                      <wp:extent cx="3451860" cy="2148840"/>
                      <wp:effectExtent l="0" t="0" r="1524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2148840"/>
                              </a:xfrm>
                              <a:prstGeom prst="rect">
                                <a:avLst/>
                              </a:prstGeom>
                              <a:solidFill>
                                <a:srgbClr val="FFFFFF"/>
                              </a:solidFill>
                              <a:ln w="9525">
                                <a:solidFill>
                                  <a:srgbClr val="000000"/>
                                </a:solidFill>
                                <a:miter lim="800000"/>
                                <a:headEnd/>
                                <a:tailEnd/>
                              </a:ln>
                            </wps:spPr>
                            <wps:txbx>
                              <w:txbxContent>
                                <w:tbl>
                                  <w:tblPr>
                                    <w:tblW w:w="5418" w:type="dxa"/>
                                    <w:tblInd w:w="-10" w:type="dxa"/>
                                    <w:tblLayout w:type="fixed"/>
                                    <w:tblCellMar>
                                      <w:left w:w="0" w:type="dxa"/>
                                      <w:right w:w="0" w:type="dxa"/>
                                    </w:tblCellMar>
                                    <w:tblLook w:val="04A0" w:firstRow="1" w:lastRow="0" w:firstColumn="1" w:lastColumn="0" w:noHBand="0" w:noVBand="1"/>
                                  </w:tblPr>
                                  <w:tblGrid>
                                    <w:gridCol w:w="1568"/>
                                    <w:gridCol w:w="3850"/>
                                  </w:tblGrid>
                                  <w:tr w:rsidR="00776344" w:rsidRPr="00BC18B6" w14:paraId="6F8C91FE" w14:textId="77777777" w:rsidTr="00C82B77">
                                    <w:trPr>
                                      <w:trHeight w:val="351"/>
                                    </w:trPr>
                                    <w:tc>
                                      <w:tcPr>
                                        <w:tcW w:w="5418" w:type="dxa"/>
                                        <w:gridSpan w:val="2"/>
                                        <w:tcBorders>
                                          <w:top w:val="single" w:sz="8" w:space="0" w:color="EFE9E1"/>
                                          <w:left w:val="single" w:sz="8" w:space="0" w:color="EFE9E1"/>
                                          <w:bottom w:val="single" w:sz="18" w:space="0" w:color="3A2120"/>
                                          <w:right w:val="single" w:sz="8" w:space="0" w:color="EFE9E1"/>
                                        </w:tcBorders>
                                        <w:shd w:val="clear" w:color="auto" w:fill="A8D08D" w:themeFill="accent6" w:themeFillTint="99"/>
                                        <w:tcMar>
                                          <w:top w:w="15" w:type="dxa"/>
                                          <w:left w:w="108" w:type="dxa"/>
                                          <w:bottom w:w="0" w:type="dxa"/>
                                          <w:right w:w="108" w:type="dxa"/>
                                        </w:tcMar>
                                        <w:hideMark/>
                                      </w:tcPr>
                                      <w:p w14:paraId="5B51E35F" w14:textId="77777777" w:rsidR="00776344" w:rsidRPr="00BC18B6" w:rsidRDefault="00776344" w:rsidP="00C82B77">
                                        <w:pPr>
                                          <w:jc w:val="center"/>
                                          <w:rPr>
                                            <w:rFonts w:ascii="Times New Roman" w:hAnsi="Times New Roman" w:cs="Times New Roman"/>
                                            <w:sz w:val="26"/>
                                            <w:szCs w:val="26"/>
                                          </w:rPr>
                                        </w:pPr>
                                        <w:r w:rsidRPr="00883F2E">
                                          <w:rPr>
                                            <w:rFonts w:ascii="Times New Roman" w:hAnsi="Times New Roman" w:cs="Times New Roman"/>
                                            <w:b/>
                                            <w:bCs/>
                                            <w:sz w:val="26"/>
                                            <w:szCs w:val="26"/>
                                          </w:rPr>
                                          <w:t>TRUYỆN ĐỒNG THOẠI</w:t>
                                        </w:r>
                                      </w:p>
                                    </w:tc>
                                  </w:tr>
                                  <w:tr w:rsidR="00776344" w:rsidRPr="00BC18B6" w14:paraId="5803BB01" w14:textId="77777777" w:rsidTr="00C82B77">
                                    <w:trPr>
                                      <w:trHeight w:val="527"/>
                                    </w:trPr>
                                    <w:tc>
                                      <w:tcPr>
                                        <w:tcW w:w="1568" w:type="dxa"/>
                                        <w:tcBorders>
                                          <w:top w:val="single" w:sz="18" w:space="0" w:color="3A2120"/>
                                          <w:left w:val="single" w:sz="8" w:space="0" w:color="EFE9E1"/>
                                          <w:bottom w:val="single" w:sz="18" w:space="0" w:color="3A2120"/>
                                          <w:right w:val="single" w:sz="18" w:space="0" w:color="3A2120"/>
                                        </w:tcBorders>
                                        <w:shd w:val="clear" w:color="auto" w:fill="A8D08D" w:themeFill="accent6" w:themeFillTint="99"/>
                                        <w:tcMar>
                                          <w:top w:w="15" w:type="dxa"/>
                                          <w:left w:w="108" w:type="dxa"/>
                                          <w:bottom w:w="0" w:type="dxa"/>
                                          <w:right w:w="108" w:type="dxa"/>
                                        </w:tcMar>
                                        <w:hideMark/>
                                      </w:tcPr>
                                      <w:p w14:paraId="7EC9BF58" w14:textId="77777777" w:rsidR="00776344" w:rsidRPr="00BC18B6" w:rsidRDefault="00776344" w:rsidP="00C82B77">
                                        <w:pPr>
                                          <w:rPr>
                                            <w:rFonts w:ascii="Times New Roman" w:hAnsi="Times New Roman" w:cs="Times New Roman"/>
                                            <w:sz w:val="26"/>
                                            <w:szCs w:val="26"/>
                                          </w:rPr>
                                        </w:pPr>
                                        <w:proofErr w:type="spellStart"/>
                                        <w:r w:rsidRPr="00BC18B6">
                                          <w:rPr>
                                            <w:rFonts w:ascii="Times New Roman" w:hAnsi="Times New Roman" w:cs="Times New Roman"/>
                                            <w:b/>
                                            <w:bCs/>
                                            <w:sz w:val="26"/>
                                            <w:szCs w:val="26"/>
                                          </w:rPr>
                                          <w:t>Khái</w:t>
                                        </w:r>
                                        <w:proofErr w:type="spellEnd"/>
                                        <w:r w:rsidRPr="00BC18B6">
                                          <w:rPr>
                                            <w:rFonts w:ascii="Times New Roman" w:hAnsi="Times New Roman" w:cs="Times New Roman"/>
                                            <w:b/>
                                            <w:bCs/>
                                            <w:sz w:val="26"/>
                                            <w:szCs w:val="26"/>
                                          </w:rPr>
                                          <w:t xml:space="preserve"> </w:t>
                                        </w:r>
                                        <w:proofErr w:type="spellStart"/>
                                        <w:r w:rsidRPr="00BC18B6">
                                          <w:rPr>
                                            <w:rFonts w:ascii="Times New Roman" w:hAnsi="Times New Roman" w:cs="Times New Roman"/>
                                            <w:b/>
                                            <w:bCs/>
                                            <w:sz w:val="26"/>
                                            <w:szCs w:val="26"/>
                                          </w:rPr>
                                          <w:t>niệm</w:t>
                                        </w:r>
                                        <w:proofErr w:type="spellEnd"/>
                                      </w:p>
                                    </w:tc>
                                    <w:tc>
                                      <w:tcPr>
                                        <w:tcW w:w="3850" w:type="dxa"/>
                                        <w:tcBorders>
                                          <w:top w:val="single" w:sz="18" w:space="0" w:color="3A2120"/>
                                          <w:left w:val="single" w:sz="18" w:space="0" w:color="3A2120"/>
                                          <w:bottom w:val="single" w:sz="18" w:space="0" w:color="3A2120"/>
                                          <w:right w:val="single" w:sz="8" w:space="0" w:color="EFE9E1"/>
                                        </w:tcBorders>
                                        <w:shd w:val="clear" w:color="auto" w:fill="A8D08D" w:themeFill="accent6" w:themeFillTint="99"/>
                                        <w:tcMar>
                                          <w:top w:w="15" w:type="dxa"/>
                                          <w:left w:w="108" w:type="dxa"/>
                                          <w:bottom w:w="0" w:type="dxa"/>
                                          <w:right w:w="108" w:type="dxa"/>
                                        </w:tcMar>
                                        <w:hideMark/>
                                      </w:tcPr>
                                      <w:p w14:paraId="1CBE9FC3" w14:textId="77777777" w:rsidR="00776344" w:rsidRPr="00BC18B6" w:rsidRDefault="00776344" w:rsidP="00C82B77">
                                        <w:pPr>
                                          <w:rPr>
                                            <w:rFonts w:ascii="Times New Roman" w:hAnsi="Times New Roman" w:cs="Times New Roman"/>
                                            <w:sz w:val="26"/>
                                            <w:szCs w:val="26"/>
                                          </w:rPr>
                                        </w:pPr>
                                      </w:p>
                                    </w:tc>
                                  </w:tr>
                                  <w:tr w:rsidR="00776344" w:rsidRPr="00BC18B6" w14:paraId="3D7ACFD0" w14:textId="77777777" w:rsidTr="00C82B77">
                                    <w:trPr>
                                      <w:trHeight w:val="373"/>
                                    </w:trPr>
                                    <w:tc>
                                      <w:tcPr>
                                        <w:tcW w:w="1568" w:type="dxa"/>
                                        <w:tcBorders>
                                          <w:top w:val="single" w:sz="18" w:space="0" w:color="3A2120"/>
                                          <w:left w:val="single" w:sz="8" w:space="0" w:color="EFE9E1"/>
                                          <w:bottom w:val="single" w:sz="18" w:space="0" w:color="3A2120"/>
                                          <w:right w:val="single" w:sz="18" w:space="0" w:color="3A2120"/>
                                        </w:tcBorders>
                                        <w:shd w:val="clear" w:color="auto" w:fill="A8D08D" w:themeFill="accent6" w:themeFillTint="99"/>
                                        <w:tcMar>
                                          <w:top w:w="15" w:type="dxa"/>
                                          <w:left w:w="108" w:type="dxa"/>
                                          <w:bottom w:w="0" w:type="dxa"/>
                                          <w:right w:w="108" w:type="dxa"/>
                                        </w:tcMar>
                                        <w:hideMark/>
                                      </w:tcPr>
                                      <w:p w14:paraId="2229F3ED" w14:textId="77777777" w:rsidR="00776344" w:rsidRPr="00BC18B6" w:rsidRDefault="00776344" w:rsidP="00C82B77">
                                        <w:pPr>
                                          <w:rPr>
                                            <w:rFonts w:ascii="Times New Roman" w:hAnsi="Times New Roman" w:cs="Times New Roman"/>
                                            <w:sz w:val="26"/>
                                            <w:szCs w:val="26"/>
                                          </w:rPr>
                                        </w:pPr>
                                        <w:proofErr w:type="spellStart"/>
                                        <w:r w:rsidRPr="00BC18B6">
                                          <w:rPr>
                                            <w:rFonts w:ascii="Times New Roman" w:hAnsi="Times New Roman" w:cs="Times New Roman"/>
                                            <w:b/>
                                            <w:bCs/>
                                            <w:sz w:val="26"/>
                                            <w:szCs w:val="26"/>
                                          </w:rPr>
                                          <w:t>Cốt</w:t>
                                        </w:r>
                                        <w:proofErr w:type="spellEnd"/>
                                        <w:r w:rsidRPr="00BC18B6">
                                          <w:rPr>
                                            <w:rFonts w:ascii="Times New Roman" w:hAnsi="Times New Roman" w:cs="Times New Roman"/>
                                            <w:b/>
                                            <w:bCs/>
                                            <w:sz w:val="26"/>
                                            <w:szCs w:val="26"/>
                                          </w:rPr>
                                          <w:t xml:space="preserve"> </w:t>
                                        </w:r>
                                        <w:proofErr w:type="spellStart"/>
                                        <w:r w:rsidRPr="00BC18B6">
                                          <w:rPr>
                                            <w:rFonts w:ascii="Times New Roman" w:hAnsi="Times New Roman" w:cs="Times New Roman"/>
                                            <w:b/>
                                            <w:bCs/>
                                            <w:sz w:val="26"/>
                                            <w:szCs w:val="26"/>
                                          </w:rPr>
                                          <w:t>truyện</w:t>
                                        </w:r>
                                        <w:proofErr w:type="spellEnd"/>
                                      </w:p>
                                    </w:tc>
                                    <w:tc>
                                      <w:tcPr>
                                        <w:tcW w:w="3850" w:type="dxa"/>
                                        <w:tcBorders>
                                          <w:top w:val="single" w:sz="18" w:space="0" w:color="3A2120"/>
                                          <w:left w:val="single" w:sz="18" w:space="0" w:color="3A2120"/>
                                          <w:bottom w:val="single" w:sz="18" w:space="0" w:color="3A2120"/>
                                          <w:right w:val="single" w:sz="8" w:space="0" w:color="EFE9E1"/>
                                        </w:tcBorders>
                                        <w:shd w:val="clear" w:color="auto" w:fill="A8D08D" w:themeFill="accent6" w:themeFillTint="99"/>
                                        <w:tcMar>
                                          <w:top w:w="15" w:type="dxa"/>
                                          <w:left w:w="108" w:type="dxa"/>
                                          <w:bottom w:w="0" w:type="dxa"/>
                                          <w:right w:w="108" w:type="dxa"/>
                                        </w:tcMar>
                                        <w:hideMark/>
                                      </w:tcPr>
                                      <w:p w14:paraId="3E7F876A" w14:textId="77777777" w:rsidR="00776344" w:rsidRPr="00BC18B6" w:rsidRDefault="00776344" w:rsidP="00C82B77">
                                        <w:pPr>
                                          <w:rPr>
                                            <w:rFonts w:ascii="Times New Roman" w:hAnsi="Times New Roman" w:cs="Times New Roman"/>
                                            <w:sz w:val="26"/>
                                            <w:szCs w:val="26"/>
                                          </w:rPr>
                                        </w:pPr>
                                      </w:p>
                                    </w:tc>
                                  </w:tr>
                                  <w:tr w:rsidR="00776344" w:rsidRPr="00BC18B6" w14:paraId="645B0F40" w14:textId="77777777" w:rsidTr="00C82B77">
                                    <w:trPr>
                                      <w:trHeight w:val="439"/>
                                    </w:trPr>
                                    <w:tc>
                                      <w:tcPr>
                                        <w:tcW w:w="1568" w:type="dxa"/>
                                        <w:tcBorders>
                                          <w:top w:val="single" w:sz="18" w:space="0" w:color="3A2120"/>
                                          <w:left w:val="single" w:sz="8" w:space="0" w:color="EFE9E1"/>
                                          <w:bottom w:val="single" w:sz="18" w:space="0" w:color="3A2120"/>
                                          <w:right w:val="single" w:sz="18" w:space="0" w:color="3A2120"/>
                                        </w:tcBorders>
                                        <w:shd w:val="clear" w:color="auto" w:fill="A8D08D" w:themeFill="accent6" w:themeFillTint="99"/>
                                        <w:tcMar>
                                          <w:top w:w="15" w:type="dxa"/>
                                          <w:left w:w="108" w:type="dxa"/>
                                          <w:bottom w:w="0" w:type="dxa"/>
                                          <w:right w:w="108" w:type="dxa"/>
                                        </w:tcMar>
                                        <w:hideMark/>
                                      </w:tcPr>
                                      <w:p w14:paraId="2B834464" w14:textId="77777777" w:rsidR="00776344" w:rsidRPr="00BC18B6" w:rsidRDefault="00776344" w:rsidP="00C82B77">
                                        <w:pPr>
                                          <w:rPr>
                                            <w:rFonts w:ascii="Times New Roman" w:hAnsi="Times New Roman" w:cs="Times New Roman"/>
                                            <w:sz w:val="26"/>
                                            <w:szCs w:val="26"/>
                                          </w:rPr>
                                        </w:pPr>
                                        <w:proofErr w:type="spellStart"/>
                                        <w:r w:rsidRPr="00BC18B6">
                                          <w:rPr>
                                            <w:rFonts w:ascii="Times New Roman" w:hAnsi="Times New Roman" w:cs="Times New Roman"/>
                                            <w:b/>
                                            <w:bCs/>
                                            <w:sz w:val="26"/>
                                            <w:szCs w:val="26"/>
                                          </w:rPr>
                                          <w:t>Nhân</w:t>
                                        </w:r>
                                        <w:proofErr w:type="spellEnd"/>
                                        <w:r w:rsidRPr="00BC18B6">
                                          <w:rPr>
                                            <w:rFonts w:ascii="Times New Roman" w:hAnsi="Times New Roman" w:cs="Times New Roman"/>
                                            <w:b/>
                                            <w:bCs/>
                                            <w:sz w:val="26"/>
                                            <w:szCs w:val="26"/>
                                          </w:rPr>
                                          <w:t xml:space="preserve"> </w:t>
                                        </w:r>
                                        <w:proofErr w:type="spellStart"/>
                                        <w:r w:rsidRPr="00BC18B6">
                                          <w:rPr>
                                            <w:rFonts w:ascii="Times New Roman" w:hAnsi="Times New Roman" w:cs="Times New Roman"/>
                                            <w:b/>
                                            <w:bCs/>
                                            <w:sz w:val="26"/>
                                            <w:szCs w:val="26"/>
                                          </w:rPr>
                                          <w:t>vật</w:t>
                                        </w:r>
                                        <w:proofErr w:type="spellEnd"/>
                                      </w:p>
                                    </w:tc>
                                    <w:tc>
                                      <w:tcPr>
                                        <w:tcW w:w="3850" w:type="dxa"/>
                                        <w:tcBorders>
                                          <w:top w:val="single" w:sz="18" w:space="0" w:color="3A2120"/>
                                          <w:left w:val="single" w:sz="18" w:space="0" w:color="3A2120"/>
                                          <w:bottom w:val="single" w:sz="18" w:space="0" w:color="3A2120"/>
                                          <w:right w:val="single" w:sz="8" w:space="0" w:color="EFE9E1"/>
                                        </w:tcBorders>
                                        <w:shd w:val="clear" w:color="auto" w:fill="A8D08D" w:themeFill="accent6" w:themeFillTint="99"/>
                                        <w:tcMar>
                                          <w:top w:w="15" w:type="dxa"/>
                                          <w:left w:w="108" w:type="dxa"/>
                                          <w:bottom w:w="0" w:type="dxa"/>
                                          <w:right w:w="108" w:type="dxa"/>
                                        </w:tcMar>
                                        <w:hideMark/>
                                      </w:tcPr>
                                      <w:p w14:paraId="65E38465" w14:textId="77777777" w:rsidR="00776344" w:rsidRPr="00BC18B6" w:rsidRDefault="00776344" w:rsidP="00C82B77">
                                        <w:pPr>
                                          <w:rPr>
                                            <w:rFonts w:ascii="Times New Roman" w:hAnsi="Times New Roman" w:cs="Times New Roman"/>
                                            <w:sz w:val="26"/>
                                            <w:szCs w:val="26"/>
                                          </w:rPr>
                                        </w:pPr>
                                      </w:p>
                                    </w:tc>
                                  </w:tr>
                                  <w:tr w:rsidR="00776344" w:rsidRPr="00BC18B6" w14:paraId="402EA164" w14:textId="77777777" w:rsidTr="00C82B77">
                                    <w:trPr>
                                      <w:trHeight w:val="439"/>
                                    </w:trPr>
                                    <w:tc>
                                      <w:tcPr>
                                        <w:tcW w:w="1568" w:type="dxa"/>
                                        <w:tcBorders>
                                          <w:top w:val="single" w:sz="18" w:space="0" w:color="3A2120"/>
                                          <w:left w:val="single" w:sz="8" w:space="0" w:color="EFE9E1"/>
                                          <w:bottom w:val="single" w:sz="18" w:space="0" w:color="3A2120"/>
                                          <w:right w:val="single" w:sz="18" w:space="0" w:color="3A2120"/>
                                        </w:tcBorders>
                                        <w:shd w:val="clear" w:color="auto" w:fill="A8D08D" w:themeFill="accent6" w:themeFillTint="99"/>
                                        <w:tcMar>
                                          <w:top w:w="15" w:type="dxa"/>
                                          <w:left w:w="108" w:type="dxa"/>
                                          <w:bottom w:w="0" w:type="dxa"/>
                                          <w:right w:w="108" w:type="dxa"/>
                                        </w:tcMar>
                                        <w:hideMark/>
                                      </w:tcPr>
                                      <w:p w14:paraId="1464EE0F" w14:textId="77777777" w:rsidR="00776344" w:rsidRPr="00BC18B6" w:rsidRDefault="00776344" w:rsidP="00C82B77">
                                        <w:pPr>
                                          <w:rPr>
                                            <w:rFonts w:ascii="Times New Roman" w:hAnsi="Times New Roman" w:cs="Times New Roman"/>
                                            <w:sz w:val="26"/>
                                            <w:szCs w:val="26"/>
                                          </w:rPr>
                                        </w:pPr>
                                        <w:proofErr w:type="spellStart"/>
                                        <w:r w:rsidRPr="00BC18B6">
                                          <w:rPr>
                                            <w:rFonts w:ascii="Times New Roman" w:hAnsi="Times New Roman" w:cs="Times New Roman"/>
                                            <w:b/>
                                            <w:bCs/>
                                            <w:sz w:val="26"/>
                                            <w:szCs w:val="26"/>
                                          </w:rPr>
                                          <w:t>Ngôi</w:t>
                                        </w:r>
                                        <w:proofErr w:type="spellEnd"/>
                                        <w:r w:rsidRPr="00BC18B6">
                                          <w:rPr>
                                            <w:rFonts w:ascii="Times New Roman" w:hAnsi="Times New Roman" w:cs="Times New Roman"/>
                                            <w:b/>
                                            <w:bCs/>
                                            <w:sz w:val="26"/>
                                            <w:szCs w:val="26"/>
                                          </w:rPr>
                                          <w:t xml:space="preserve"> </w:t>
                                        </w:r>
                                        <w:proofErr w:type="spellStart"/>
                                        <w:r w:rsidRPr="00BC18B6">
                                          <w:rPr>
                                            <w:rFonts w:ascii="Times New Roman" w:hAnsi="Times New Roman" w:cs="Times New Roman"/>
                                            <w:b/>
                                            <w:bCs/>
                                            <w:sz w:val="26"/>
                                            <w:szCs w:val="26"/>
                                          </w:rPr>
                                          <w:t>kể</w:t>
                                        </w:r>
                                        <w:proofErr w:type="spellEnd"/>
                                      </w:p>
                                    </w:tc>
                                    <w:tc>
                                      <w:tcPr>
                                        <w:tcW w:w="3850" w:type="dxa"/>
                                        <w:tcBorders>
                                          <w:top w:val="single" w:sz="18" w:space="0" w:color="3A2120"/>
                                          <w:left w:val="single" w:sz="18" w:space="0" w:color="3A2120"/>
                                          <w:bottom w:val="single" w:sz="18" w:space="0" w:color="3A2120"/>
                                          <w:right w:val="single" w:sz="8" w:space="0" w:color="EFE9E1"/>
                                        </w:tcBorders>
                                        <w:shd w:val="clear" w:color="auto" w:fill="A8D08D" w:themeFill="accent6" w:themeFillTint="99"/>
                                        <w:tcMar>
                                          <w:top w:w="15" w:type="dxa"/>
                                          <w:left w:w="108" w:type="dxa"/>
                                          <w:bottom w:w="0" w:type="dxa"/>
                                          <w:right w:w="108" w:type="dxa"/>
                                        </w:tcMar>
                                        <w:hideMark/>
                                      </w:tcPr>
                                      <w:p w14:paraId="7F0D66D3" w14:textId="77777777" w:rsidR="00776344" w:rsidRPr="00BC18B6" w:rsidRDefault="00776344" w:rsidP="00C82B77">
                                        <w:pPr>
                                          <w:rPr>
                                            <w:rFonts w:ascii="Times New Roman" w:hAnsi="Times New Roman" w:cs="Times New Roman"/>
                                            <w:sz w:val="26"/>
                                            <w:szCs w:val="26"/>
                                          </w:rPr>
                                        </w:pPr>
                                      </w:p>
                                    </w:tc>
                                  </w:tr>
                                  <w:tr w:rsidR="00776344" w:rsidRPr="00BC18B6" w14:paraId="2E9398A3" w14:textId="77777777" w:rsidTr="00C82B77">
                                    <w:trPr>
                                      <w:trHeight w:val="439"/>
                                    </w:trPr>
                                    <w:tc>
                                      <w:tcPr>
                                        <w:tcW w:w="1568" w:type="dxa"/>
                                        <w:tcBorders>
                                          <w:top w:val="single" w:sz="18" w:space="0" w:color="3A2120"/>
                                          <w:left w:val="single" w:sz="8" w:space="0" w:color="EFE9E1"/>
                                          <w:bottom w:val="single" w:sz="8" w:space="0" w:color="EFE9E1"/>
                                          <w:right w:val="single" w:sz="18" w:space="0" w:color="3A2120"/>
                                        </w:tcBorders>
                                        <w:shd w:val="clear" w:color="auto" w:fill="A8D08D" w:themeFill="accent6" w:themeFillTint="99"/>
                                        <w:tcMar>
                                          <w:top w:w="15" w:type="dxa"/>
                                          <w:left w:w="108" w:type="dxa"/>
                                          <w:bottom w:w="0" w:type="dxa"/>
                                          <w:right w:w="108" w:type="dxa"/>
                                        </w:tcMar>
                                        <w:hideMark/>
                                      </w:tcPr>
                                      <w:p w14:paraId="57F2532A" w14:textId="77777777" w:rsidR="00776344" w:rsidRPr="00BC18B6" w:rsidRDefault="00776344" w:rsidP="00C82B77">
                                        <w:pPr>
                                          <w:rPr>
                                            <w:rFonts w:ascii="Times New Roman" w:hAnsi="Times New Roman" w:cs="Times New Roman"/>
                                            <w:sz w:val="26"/>
                                            <w:szCs w:val="26"/>
                                          </w:rPr>
                                        </w:pPr>
                                        <w:proofErr w:type="spellStart"/>
                                        <w:r w:rsidRPr="00BC18B6">
                                          <w:rPr>
                                            <w:rFonts w:ascii="Times New Roman" w:hAnsi="Times New Roman" w:cs="Times New Roman"/>
                                            <w:b/>
                                            <w:bCs/>
                                            <w:sz w:val="26"/>
                                            <w:szCs w:val="26"/>
                                          </w:rPr>
                                          <w:t>Nghệ</w:t>
                                        </w:r>
                                        <w:proofErr w:type="spellEnd"/>
                                        <w:r w:rsidRPr="00BC18B6">
                                          <w:rPr>
                                            <w:rFonts w:ascii="Times New Roman" w:hAnsi="Times New Roman" w:cs="Times New Roman"/>
                                            <w:b/>
                                            <w:bCs/>
                                            <w:sz w:val="26"/>
                                            <w:szCs w:val="26"/>
                                          </w:rPr>
                                          <w:t xml:space="preserve"> </w:t>
                                        </w:r>
                                        <w:proofErr w:type="spellStart"/>
                                        <w:r w:rsidRPr="00BC18B6">
                                          <w:rPr>
                                            <w:rFonts w:ascii="Times New Roman" w:hAnsi="Times New Roman" w:cs="Times New Roman"/>
                                            <w:b/>
                                            <w:bCs/>
                                            <w:sz w:val="26"/>
                                            <w:szCs w:val="26"/>
                                          </w:rPr>
                                          <w:t>thuật</w:t>
                                        </w:r>
                                        <w:proofErr w:type="spellEnd"/>
                                      </w:p>
                                    </w:tc>
                                    <w:tc>
                                      <w:tcPr>
                                        <w:tcW w:w="3850" w:type="dxa"/>
                                        <w:tcBorders>
                                          <w:top w:val="single" w:sz="18" w:space="0" w:color="3A2120"/>
                                          <w:left w:val="single" w:sz="18" w:space="0" w:color="3A2120"/>
                                          <w:bottom w:val="single" w:sz="8" w:space="0" w:color="EFE9E1"/>
                                          <w:right w:val="single" w:sz="8" w:space="0" w:color="EFE9E1"/>
                                        </w:tcBorders>
                                        <w:shd w:val="clear" w:color="auto" w:fill="A8D08D" w:themeFill="accent6" w:themeFillTint="99"/>
                                        <w:tcMar>
                                          <w:top w:w="15" w:type="dxa"/>
                                          <w:left w:w="108" w:type="dxa"/>
                                          <w:bottom w:w="0" w:type="dxa"/>
                                          <w:right w:w="108" w:type="dxa"/>
                                        </w:tcMar>
                                        <w:hideMark/>
                                      </w:tcPr>
                                      <w:p w14:paraId="066D6A4C" w14:textId="77777777" w:rsidR="00776344" w:rsidRPr="00BC18B6" w:rsidRDefault="00776344" w:rsidP="00C82B77">
                                        <w:pPr>
                                          <w:rPr>
                                            <w:rFonts w:ascii="Times New Roman" w:hAnsi="Times New Roman" w:cs="Times New Roman"/>
                                            <w:sz w:val="26"/>
                                            <w:szCs w:val="26"/>
                                          </w:rPr>
                                        </w:pPr>
                                      </w:p>
                                    </w:tc>
                                  </w:tr>
                                </w:tbl>
                                <w:p w14:paraId="6F537370" w14:textId="77777777" w:rsidR="00776344" w:rsidRDefault="00776344" w:rsidP="007763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7DED03" id="_x0000_t202" coordsize="21600,21600" o:spt="202" path="m,l,21600r21600,l21600,xe">
                      <v:stroke joinstyle="miter"/>
                      <v:path gradientshapeok="t" o:connecttype="rect"/>
                    </v:shapetype>
                    <v:shape id="Text Box 2" o:spid="_x0000_s1026" type="#_x0000_t202" style="position:absolute;left:0;text-align:left;margin-left:-.25pt;margin-top:48.3pt;width:271.8pt;height:169.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">
                      <v:textbox>
                        <w:txbxContent>
                          <w:tbl>
                            <w:tblPr>
                              <w:tblW w:w="5418" w:type="dxa"/>
                              <w:tblInd w:w="-10" w:type="dxa"/>
                              <w:tblLayout w:type="fixed"/>
                              <w:tblCellMar>
                                <w:left w:w="0" w:type="dxa"/>
                                <w:right w:w="0" w:type="dxa"/>
                              </w:tblCellMar>
                              <w:tblLook w:val="04A0" w:firstRow="1" w:lastRow="0" w:firstColumn="1" w:lastColumn="0" w:noHBand="0" w:noVBand="1"/>
                            </w:tblPr>
                            <w:tblGrid>
                              <w:gridCol w:w="1568"/>
                              <w:gridCol w:w="3850"/>
                            </w:tblGrid>
                            <w:tr w:rsidR="00776344" w:rsidRPr="00BC18B6" w14:paraId="6F8C91FE" w14:textId="77777777" w:rsidTr="00C82B77">
                              <w:trPr>
                                <w:trHeight w:val="351"/>
                              </w:trPr>
                              <w:tc>
                                <w:tcPr>
                                  <w:tcW w:w="5418" w:type="dxa"/>
                                  <w:gridSpan w:val="2"/>
                                  <w:tcBorders>
                                    <w:top w:val="single" w:sz="8" w:space="0" w:color="EFE9E1"/>
                                    <w:left w:val="single" w:sz="8" w:space="0" w:color="EFE9E1"/>
                                    <w:bottom w:val="single" w:sz="18" w:space="0" w:color="3A2120"/>
                                    <w:right w:val="single" w:sz="8" w:space="0" w:color="EFE9E1"/>
                                  </w:tcBorders>
                                  <w:shd w:val="clear" w:color="auto" w:fill="A8D08D" w:themeFill="accent6" w:themeFillTint="99"/>
                                  <w:tcMar>
                                    <w:top w:w="15" w:type="dxa"/>
                                    <w:left w:w="108" w:type="dxa"/>
                                    <w:bottom w:w="0" w:type="dxa"/>
                                    <w:right w:w="108" w:type="dxa"/>
                                  </w:tcMar>
                                  <w:hideMark/>
                                </w:tcPr>
                                <w:p w14:paraId="5B51E35F" w14:textId="77777777" w:rsidR="00776344" w:rsidRPr="00BC18B6" w:rsidRDefault="00776344" w:rsidP="00C82B77">
                                  <w:pPr>
                                    <w:jc w:val="center"/>
                                    <w:rPr>
                                      <w:rFonts w:ascii="Times New Roman" w:hAnsi="Times New Roman" w:cs="Times New Roman"/>
                                      <w:sz w:val="26"/>
                                      <w:szCs w:val="26"/>
                                    </w:rPr>
                                  </w:pPr>
                                  <w:r w:rsidRPr="00883F2E">
                                    <w:rPr>
                                      <w:rFonts w:ascii="Times New Roman" w:hAnsi="Times New Roman" w:cs="Times New Roman"/>
                                      <w:b/>
                                      <w:bCs/>
                                      <w:sz w:val="26"/>
                                      <w:szCs w:val="26"/>
                                    </w:rPr>
                                    <w:t>TRUYỆN ĐỒNG THOẠI</w:t>
                                  </w:r>
                                </w:p>
                              </w:tc>
                            </w:tr>
                            <w:tr w:rsidR="00776344" w:rsidRPr="00BC18B6" w14:paraId="5803BB01" w14:textId="77777777" w:rsidTr="00C82B77">
                              <w:trPr>
                                <w:trHeight w:val="527"/>
                              </w:trPr>
                              <w:tc>
                                <w:tcPr>
                                  <w:tcW w:w="1568" w:type="dxa"/>
                                  <w:tcBorders>
                                    <w:top w:val="single" w:sz="18" w:space="0" w:color="3A2120"/>
                                    <w:left w:val="single" w:sz="8" w:space="0" w:color="EFE9E1"/>
                                    <w:bottom w:val="single" w:sz="18" w:space="0" w:color="3A2120"/>
                                    <w:right w:val="single" w:sz="18" w:space="0" w:color="3A2120"/>
                                  </w:tcBorders>
                                  <w:shd w:val="clear" w:color="auto" w:fill="A8D08D" w:themeFill="accent6" w:themeFillTint="99"/>
                                  <w:tcMar>
                                    <w:top w:w="15" w:type="dxa"/>
                                    <w:left w:w="108" w:type="dxa"/>
                                    <w:bottom w:w="0" w:type="dxa"/>
                                    <w:right w:w="108" w:type="dxa"/>
                                  </w:tcMar>
                                  <w:hideMark/>
                                </w:tcPr>
                                <w:p w14:paraId="7EC9BF58" w14:textId="77777777" w:rsidR="00776344" w:rsidRPr="00BC18B6" w:rsidRDefault="00776344" w:rsidP="00C82B77">
                                  <w:pPr>
                                    <w:rPr>
                                      <w:rFonts w:ascii="Times New Roman" w:hAnsi="Times New Roman" w:cs="Times New Roman"/>
                                      <w:sz w:val="26"/>
                                      <w:szCs w:val="26"/>
                                    </w:rPr>
                                  </w:pPr>
                                  <w:proofErr w:type="spellStart"/>
                                  <w:r w:rsidRPr="00BC18B6">
                                    <w:rPr>
                                      <w:rFonts w:ascii="Times New Roman" w:hAnsi="Times New Roman" w:cs="Times New Roman"/>
                                      <w:b/>
                                      <w:bCs/>
                                      <w:sz w:val="26"/>
                                      <w:szCs w:val="26"/>
                                    </w:rPr>
                                    <w:t>Khái</w:t>
                                  </w:r>
                                  <w:proofErr w:type="spellEnd"/>
                                  <w:r w:rsidRPr="00BC18B6">
                                    <w:rPr>
                                      <w:rFonts w:ascii="Times New Roman" w:hAnsi="Times New Roman" w:cs="Times New Roman"/>
                                      <w:b/>
                                      <w:bCs/>
                                      <w:sz w:val="26"/>
                                      <w:szCs w:val="26"/>
                                    </w:rPr>
                                    <w:t xml:space="preserve"> </w:t>
                                  </w:r>
                                  <w:proofErr w:type="spellStart"/>
                                  <w:r w:rsidRPr="00BC18B6">
                                    <w:rPr>
                                      <w:rFonts w:ascii="Times New Roman" w:hAnsi="Times New Roman" w:cs="Times New Roman"/>
                                      <w:b/>
                                      <w:bCs/>
                                      <w:sz w:val="26"/>
                                      <w:szCs w:val="26"/>
                                    </w:rPr>
                                    <w:t>niệm</w:t>
                                  </w:r>
                                  <w:proofErr w:type="spellEnd"/>
                                </w:p>
                              </w:tc>
                              <w:tc>
                                <w:tcPr>
                                  <w:tcW w:w="3850" w:type="dxa"/>
                                  <w:tcBorders>
                                    <w:top w:val="single" w:sz="18" w:space="0" w:color="3A2120"/>
                                    <w:left w:val="single" w:sz="18" w:space="0" w:color="3A2120"/>
                                    <w:bottom w:val="single" w:sz="18" w:space="0" w:color="3A2120"/>
                                    <w:right w:val="single" w:sz="8" w:space="0" w:color="EFE9E1"/>
                                  </w:tcBorders>
                                  <w:shd w:val="clear" w:color="auto" w:fill="A8D08D" w:themeFill="accent6" w:themeFillTint="99"/>
                                  <w:tcMar>
                                    <w:top w:w="15" w:type="dxa"/>
                                    <w:left w:w="108" w:type="dxa"/>
                                    <w:bottom w:w="0" w:type="dxa"/>
                                    <w:right w:w="108" w:type="dxa"/>
                                  </w:tcMar>
                                  <w:hideMark/>
                                </w:tcPr>
                                <w:p w14:paraId="1CBE9FC3" w14:textId="77777777" w:rsidR="00776344" w:rsidRPr="00BC18B6" w:rsidRDefault="00776344" w:rsidP="00C82B77">
                                  <w:pPr>
                                    <w:rPr>
                                      <w:rFonts w:ascii="Times New Roman" w:hAnsi="Times New Roman" w:cs="Times New Roman"/>
                                      <w:sz w:val="26"/>
                                      <w:szCs w:val="26"/>
                                    </w:rPr>
                                  </w:pPr>
                                </w:p>
                              </w:tc>
                            </w:tr>
                            <w:tr w:rsidR="00776344" w:rsidRPr="00BC18B6" w14:paraId="3D7ACFD0" w14:textId="77777777" w:rsidTr="00C82B77">
                              <w:trPr>
                                <w:trHeight w:val="373"/>
                              </w:trPr>
                              <w:tc>
                                <w:tcPr>
                                  <w:tcW w:w="1568" w:type="dxa"/>
                                  <w:tcBorders>
                                    <w:top w:val="single" w:sz="18" w:space="0" w:color="3A2120"/>
                                    <w:left w:val="single" w:sz="8" w:space="0" w:color="EFE9E1"/>
                                    <w:bottom w:val="single" w:sz="18" w:space="0" w:color="3A2120"/>
                                    <w:right w:val="single" w:sz="18" w:space="0" w:color="3A2120"/>
                                  </w:tcBorders>
                                  <w:shd w:val="clear" w:color="auto" w:fill="A8D08D" w:themeFill="accent6" w:themeFillTint="99"/>
                                  <w:tcMar>
                                    <w:top w:w="15" w:type="dxa"/>
                                    <w:left w:w="108" w:type="dxa"/>
                                    <w:bottom w:w="0" w:type="dxa"/>
                                    <w:right w:w="108" w:type="dxa"/>
                                  </w:tcMar>
                                  <w:hideMark/>
                                </w:tcPr>
                                <w:p w14:paraId="2229F3ED" w14:textId="77777777" w:rsidR="00776344" w:rsidRPr="00BC18B6" w:rsidRDefault="00776344" w:rsidP="00C82B77">
                                  <w:pPr>
                                    <w:rPr>
                                      <w:rFonts w:ascii="Times New Roman" w:hAnsi="Times New Roman" w:cs="Times New Roman"/>
                                      <w:sz w:val="26"/>
                                      <w:szCs w:val="26"/>
                                    </w:rPr>
                                  </w:pPr>
                                  <w:proofErr w:type="spellStart"/>
                                  <w:r w:rsidRPr="00BC18B6">
                                    <w:rPr>
                                      <w:rFonts w:ascii="Times New Roman" w:hAnsi="Times New Roman" w:cs="Times New Roman"/>
                                      <w:b/>
                                      <w:bCs/>
                                      <w:sz w:val="26"/>
                                      <w:szCs w:val="26"/>
                                    </w:rPr>
                                    <w:t>Cốt</w:t>
                                  </w:r>
                                  <w:proofErr w:type="spellEnd"/>
                                  <w:r w:rsidRPr="00BC18B6">
                                    <w:rPr>
                                      <w:rFonts w:ascii="Times New Roman" w:hAnsi="Times New Roman" w:cs="Times New Roman"/>
                                      <w:b/>
                                      <w:bCs/>
                                      <w:sz w:val="26"/>
                                      <w:szCs w:val="26"/>
                                    </w:rPr>
                                    <w:t xml:space="preserve"> </w:t>
                                  </w:r>
                                  <w:proofErr w:type="spellStart"/>
                                  <w:r w:rsidRPr="00BC18B6">
                                    <w:rPr>
                                      <w:rFonts w:ascii="Times New Roman" w:hAnsi="Times New Roman" w:cs="Times New Roman"/>
                                      <w:b/>
                                      <w:bCs/>
                                      <w:sz w:val="26"/>
                                      <w:szCs w:val="26"/>
                                    </w:rPr>
                                    <w:t>truyện</w:t>
                                  </w:r>
                                  <w:proofErr w:type="spellEnd"/>
                                </w:p>
                              </w:tc>
                              <w:tc>
                                <w:tcPr>
                                  <w:tcW w:w="3850" w:type="dxa"/>
                                  <w:tcBorders>
                                    <w:top w:val="single" w:sz="18" w:space="0" w:color="3A2120"/>
                                    <w:left w:val="single" w:sz="18" w:space="0" w:color="3A2120"/>
                                    <w:bottom w:val="single" w:sz="18" w:space="0" w:color="3A2120"/>
                                    <w:right w:val="single" w:sz="8" w:space="0" w:color="EFE9E1"/>
                                  </w:tcBorders>
                                  <w:shd w:val="clear" w:color="auto" w:fill="A8D08D" w:themeFill="accent6" w:themeFillTint="99"/>
                                  <w:tcMar>
                                    <w:top w:w="15" w:type="dxa"/>
                                    <w:left w:w="108" w:type="dxa"/>
                                    <w:bottom w:w="0" w:type="dxa"/>
                                    <w:right w:w="108" w:type="dxa"/>
                                  </w:tcMar>
                                  <w:hideMark/>
                                </w:tcPr>
                                <w:p w14:paraId="3E7F876A" w14:textId="77777777" w:rsidR="00776344" w:rsidRPr="00BC18B6" w:rsidRDefault="00776344" w:rsidP="00C82B77">
                                  <w:pPr>
                                    <w:rPr>
                                      <w:rFonts w:ascii="Times New Roman" w:hAnsi="Times New Roman" w:cs="Times New Roman"/>
                                      <w:sz w:val="26"/>
                                      <w:szCs w:val="26"/>
                                    </w:rPr>
                                  </w:pPr>
                                </w:p>
                              </w:tc>
                            </w:tr>
                            <w:tr w:rsidR="00776344" w:rsidRPr="00BC18B6" w14:paraId="645B0F40" w14:textId="77777777" w:rsidTr="00C82B77">
                              <w:trPr>
                                <w:trHeight w:val="439"/>
                              </w:trPr>
                              <w:tc>
                                <w:tcPr>
                                  <w:tcW w:w="1568" w:type="dxa"/>
                                  <w:tcBorders>
                                    <w:top w:val="single" w:sz="18" w:space="0" w:color="3A2120"/>
                                    <w:left w:val="single" w:sz="8" w:space="0" w:color="EFE9E1"/>
                                    <w:bottom w:val="single" w:sz="18" w:space="0" w:color="3A2120"/>
                                    <w:right w:val="single" w:sz="18" w:space="0" w:color="3A2120"/>
                                  </w:tcBorders>
                                  <w:shd w:val="clear" w:color="auto" w:fill="A8D08D" w:themeFill="accent6" w:themeFillTint="99"/>
                                  <w:tcMar>
                                    <w:top w:w="15" w:type="dxa"/>
                                    <w:left w:w="108" w:type="dxa"/>
                                    <w:bottom w:w="0" w:type="dxa"/>
                                    <w:right w:w="108" w:type="dxa"/>
                                  </w:tcMar>
                                  <w:hideMark/>
                                </w:tcPr>
                                <w:p w14:paraId="2B834464" w14:textId="77777777" w:rsidR="00776344" w:rsidRPr="00BC18B6" w:rsidRDefault="00776344" w:rsidP="00C82B77">
                                  <w:pPr>
                                    <w:rPr>
                                      <w:rFonts w:ascii="Times New Roman" w:hAnsi="Times New Roman" w:cs="Times New Roman"/>
                                      <w:sz w:val="26"/>
                                      <w:szCs w:val="26"/>
                                    </w:rPr>
                                  </w:pPr>
                                  <w:proofErr w:type="spellStart"/>
                                  <w:r w:rsidRPr="00BC18B6">
                                    <w:rPr>
                                      <w:rFonts w:ascii="Times New Roman" w:hAnsi="Times New Roman" w:cs="Times New Roman"/>
                                      <w:b/>
                                      <w:bCs/>
                                      <w:sz w:val="26"/>
                                      <w:szCs w:val="26"/>
                                    </w:rPr>
                                    <w:t>Nhân</w:t>
                                  </w:r>
                                  <w:proofErr w:type="spellEnd"/>
                                  <w:r w:rsidRPr="00BC18B6">
                                    <w:rPr>
                                      <w:rFonts w:ascii="Times New Roman" w:hAnsi="Times New Roman" w:cs="Times New Roman"/>
                                      <w:b/>
                                      <w:bCs/>
                                      <w:sz w:val="26"/>
                                      <w:szCs w:val="26"/>
                                    </w:rPr>
                                    <w:t xml:space="preserve"> </w:t>
                                  </w:r>
                                  <w:proofErr w:type="spellStart"/>
                                  <w:r w:rsidRPr="00BC18B6">
                                    <w:rPr>
                                      <w:rFonts w:ascii="Times New Roman" w:hAnsi="Times New Roman" w:cs="Times New Roman"/>
                                      <w:b/>
                                      <w:bCs/>
                                      <w:sz w:val="26"/>
                                      <w:szCs w:val="26"/>
                                    </w:rPr>
                                    <w:t>vật</w:t>
                                  </w:r>
                                  <w:proofErr w:type="spellEnd"/>
                                </w:p>
                              </w:tc>
                              <w:tc>
                                <w:tcPr>
                                  <w:tcW w:w="3850" w:type="dxa"/>
                                  <w:tcBorders>
                                    <w:top w:val="single" w:sz="18" w:space="0" w:color="3A2120"/>
                                    <w:left w:val="single" w:sz="18" w:space="0" w:color="3A2120"/>
                                    <w:bottom w:val="single" w:sz="18" w:space="0" w:color="3A2120"/>
                                    <w:right w:val="single" w:sz="8" w:space="0" w:color="EFE9E1"/>
                                  </w:tcBorders>
                                  <w:shd w:val="clear" w:color="auto" w:fill="A8D08D" w:themeFill="accent6" w:themeFillTint="99"/>
                                  <w:tcMar>
                                    <w:top w:w="15" w:type="dxa"/>
                                    <w:left w:w="108" w:type="dxa"/>
                                    <w:bottom w:w="0" w:type="dxa"/>
                                    <w:right w:w="108" w:type="dxa"/>
                                  </w:tcMar>
                                  <w:hideMark/>
                                </w:tcPr>
                                <w:p w14:paraId="65E38465" w14:textId="77777777" w:rsidR="00776344" w:rsidRPr="00BC18B6" w:rsidRDefault="00776344" w:rsidP="00C82B77">
                                  <w:pPr>
                                    <w:rPr>
                                      <w:rFonts w:ascii="Times New Roman" w:hAnsi="Times New Roman" w:cs="Times New Roman"/>
                                      <w:sz w:val="26"/>
                                      <w:szCs w:val="26"/>
                                    </w:rPr>
                                  </w:pPr>
                                </w:p>
                              </w:tc>
                            </w:tr>
                            <w:tr w:rsidR="00776344" w:rsidRPr="00BC18B6" w14:paraId="402EA164" w14:textId="77777777" w:rsidTr="00C82B77">
                              <w:trPr>
                                <w:trHeight w:val="439"/>
                              </w:trPr>
                              <w:tc>
                                <w:tcPr>
                                  <w:tcW w:w="1568" w:type="dxa"/>
                                  <w:tcBorders>
                                    <w:top w:val="single" w:sz="18" w:space="0" w:color="3A2120"/>
                                    <w:left w:val="single" w:sz="8" w:space="0" w:color="EFE9E1"/>
                                    <w:bottom w:val="single" w:sz="18" w:space="0" w:color="3A2120"/>
                                    <w:right w:val="single" w:sz="18" w:space="0" w:color="3A2120"/>
                                  </w:tcBorders>
                                  <w:shd w:val="clear" w:color="auto" w:fill="A8D08D" w:themeFill="accent6" w:themeFillTint="99"/>
                                  <w:tcMar>
                                    <w:top w:w="15" w:type="dxa"/>
                                    <w:left w:w="108" w:type="dxa"/>
                                    <w:bottom w:w="0" w:type="dxa"/>
                                    <w:right w:w="108" w:type="dxa"/>
                                  </w:tcMar>
                                  <w:hideMark/>
                                </w:tcPr>
                                <w:p w14:paraId="1464EE0F" w14:textId="77777777" w:rsidR="00776344" w:rsidRPr="00BC18B6" w:rsidRDefault="00776344" w:rsidP="00C82B77">
                                  <w:pPr>
                                    <w:rPr>
                                      <w:rFonts w:ascii="Times New Roman" w:hAnsi="Times New Roman" w:cs="Times New Roman"/>
                                      <w:sz w:val="26"/>
                                      <w:szCs w:val="26"/>
                                    </w:rPr>
                                  </w:pPr>
                                  <w:proofErr w:type="spellStart"/>
                                  <w:r w:rsidRPr="00BC18B6">
                                    <w:rPr>
                                      <w:rFonts w:ascii="Times New Roman" w:hAnsi="Times New Roman" w:cs="Times New Roman"/>
                                      <w:b/>
                                      <w:bCs/>
                                      <w:sz w:val="26"/>
                                      <w:szCs w:val="26"/>
                                    </w:rPr>
                                    <w:t>Ngôi</w:t>
                                  </w:r>
                                  <w:proofErr w:type="spellEnd"/>
                                  <w:r w:rsidRPr="00BC18B6">
                                    <w:rPr>
                                      <w:rFonts w:ascii="Times New Roman" w:hAnsi="Times New Roman" w:cs="Times New Roman"/>
                                      <w:b/>
                                      <w:bCs/>
                                      <w:sz w:val="26"/>
                                      <w:szCs w:val="26"/>
                                    </w:rPr>
                                    <w:t xml:space="preserve"> </w:t>
                                  </w:r>
                                  <w:proofErr w:type="spellStart"/>
                                  <w:r w:rsidRPr="00BC18B6">
                                    <w:rPr>
                                      <w:rFonts w:ascii="Times New Roman" w:hAnsi="Times New Roman" w:cs="Times New Roman"/>
                                      <w:b/>
                                      <w:bCs/>
                                      <w:sz w:val="26"/>
                                      <w:szCs w:val="26"/>
                                    </w:rPr>
                                    <w:t>kể</w:t>
                                  </w:r>
                                  <w:proofErr w:type="spellEnd"/>
                                </w:p>
                              </w:tc>
                              <w:tc>
                                <w:tcPr>
                                  <w:tcW w:w="3850" w:type="dxa"/>
                                  <w:tcBorders>
                                    <w:top w:val="single" w:sz="18" w:space="0" w:color="3A2120"/>
                                    <w:left w:val="single" w:sz="18" w:space="0" w:color="3A2120"/>
                                    <w:bottom w:val="single" w:sz="18" w:space="0" w:color="3A2120"/>
                                    <w:right w:val="single" w:sz="8" w:space="0" w:color="EFE9E1"/>
                                  </w:tcBorders>
                                  <w:shd w:val="clear" w:color="auto" w:fill="A8D08D" w:themeFill="accent6" w:themeFillTint="99"/>
                                  <w:tcMar>
                                    <w:top w:w="15" w:type="dxa"/>
                                    <w:left w:w="108" w:type="dxa"/>
                                    <w:bottom w:w="0" w:type="dxa"/>
                                    <w:right w:w="108" w:type="dxa"/>
                                  </w:tcMar>
                                  <w:hideMark/>
                                </w:tcPr>
                                <w:p w14:paraId="7F0D66D3" w14:textId="77777777" w:rsidR="00776344" w:rsidRPr="00BC18B6" w:rsidRDefault="00776344" w:rsidP="00C82B77">
                                  <w:pPr>
                                    <w:rPr>
                                      <w:rFonts w:ascii="Times New Roman" w:hAnsi="Times New Roman" w:cs="Times New Roman"/>
                                      <w:sz w:val="26"/>
                                      <w:szCs w:val="26"/>
                                    </w:rPr>
                                  </w:pPr>
                                </w:p>
                              </w:tc>
                            </w:tr>
                            <w:tr w:rsidR="00776344" w:rsidRPr="00BC18B6" w14:paraId="2E9398A3" w14:textId="77777777" w:rsidTr="00C82B77">
                              <w:trPr>
                                <w:trHeight w:val="439"/>
                              </w:trPr>
                              <w:tc>
                                <w:tcPr>
                                  <w:tcW w:w="1568" w:type="dxa"/>
                                  <w:tcBorders>
                                    <w:top w:val="single" w:sz="18" w:space="0" w:color="3A2120"/>
                                    <w:left w:val="single" w:sz="8" w:space="0" w:color="EFE9E1"/>
                                    <w:bottom w:val="single" w:sz="8" w:space="0" w:color="EFE9E1"/>
                                    <w:right w:val="single" w:sz="18" w:space="0" w:color="3A2120"/>
                                  </w:tcBorders>
                                  <w:shd w:val="clear" w:color="auto" w:fill="A8D08D" w:themeFill="accent6" w:themeFillTint="99"/>
                                  <w:tcMar>
                                    <w:top w:w="15" w:type="dxa"/>
                                    <w:left w:w="108" w:type="dxa"/>
                                    <w:bottom w:w="0" w:type="dxa"/>
                                    <w:right w:w="108" w:type="dxa"/>
                                  </w:tcMar>
                                  <w:hideMark/>
                                </w:tcPr>
                                <w:p w14:paraId="57F2532A" w14:textId="77777777" w:rsidR="00776344" w:rsidRPr="00BC18B6" w:rsidRDefault="00776344" w:rsidP="00C82B77">
                                  <w:pPr>
                                    <w:rPr>
                                      <w:rFonts w:ascii="Times New Roman" w:hAnsi="Times New Roman" w:cs="Times New Roman"/>
                                      <w:sz w:val="26"/>
                                      <w:szCs w:val="26"/>
                                    </w:rPr>
                                  </w:pPr>
                                  <w:proofErr w:type="spellStart"/>
                                  <w:r w:rsidRPr="00BC18B6">
                                    <w:rPr>
                                      <w:rFonts w:ascii="Times New Roman" w:hAnsi="Times New Roman" w:cs="Times New Roman"/>
                                      <w:b/>
                                      <w:bCs/>
                                      <w:sz w:val="26"/>
                                      <w:szCs w:val="26"/>
                                    </w:rPr>
                                    <w:t>Nghệ</w:t>
                                  </w:r>
                                  <w:proofErr w:type="spellEnd"/>
                                  <w:r w:rsidRPr="00BC18B6">
                                    <w:rPr>
                                      <w:rFonts w:ascii="Times New Roman" w:hAnsi="Times New Roman" w:cs="Times New Roman"/>
                                      <w:b/>
                                      <w:bCs/>
                                      <w:sz w:val="26"/>
                                      <w:szCs w:val="26"/>
                                    </w:rPr>
                                    <w:t xml:space="preserve"> </w:t>
                                  </w:r>
                                  <w:proofErr w:type="spellStart"/>
                                  <w:r w:rsidRPr="00BC18B6">
                                    <w:rPr>
                                      <w:rFonts w:ascii="Times New Roman" w:hAnsi="Times New Roman" w:cs="Times New Roman"/>
                                      <w:b/>
                                      <w:bCs/>
                                      <w:sz w:val="26"/>
                                      <w:szCs w:val="26"/>
                                    </w:rPr>
                                    <w:t>thuật</w:t>
                                  </w:r>
                                  <w:proofErr w:type="spellEnd"/>
                                </w:p>
                              </w:tc>
                              <w:tc>
                                <w:tcPr>
                                  <w:tcW w:w="3850" w:type="dxa"/>
                                  <w:tcBorders>
                                    <w:top w:val="single" w:sz="18" w:space="0" w:color="3A2120"/>
                                    <w:left w:val="single" w:sz="18" w:space="0" w:color="3A2120"/>
                                    <w:bottom w:val="single" w:sz="8" w:space="0" w:color="EFE9E1"/>
                                    <w:right w:val="single" w:sz="8" w:space="0" w:color="EFE9E1"/>
                                  </w:tcBorders>
                                  <w:shd w:val="clear" w:color="auto" w:fill="A8D08D" w:themeFill="accent6" w:themeFillTint="99"/>
                                  <w:tcMar>
                                    <w:top w:w="15" w:type="dxa"/>
                                    <w:left w:w="108" w:type="dxa"/>
                                    <w:bottom w:w="0" w:type="dxa"/>
                                    <w:right w:w="108" w:type="dxa"/>
                                  </w:tcMar>
                                  <w:hideMark/>
                                </w:tcPr>
                                <w:p w14:paraId="066D6A4C" w14:textId="77777777" w:rsidR="00776344" w:rsidRPr="00BC18B6" w:rsidRDefault="00776344" w:rsidP="00C82B77">
                                  <w:pPr>
                                    <w:rPr>
                                      <w:rFonts w:ascii="Times New Roman" w:hAnsi="Times New Roman" w:cs="Times New Roman"/>
                                      <w:sz w:val="26"/>
                                      <w:szCs w:val="26"/>
                                    </w:rPr>
                                  </w:pPr>
                                </w:p>
                              </w:tc>
                            </w:tr>
                          </w:tbl>
                          <w:p w14:paraId="6F537370" w14:textId="77777777" w:rsidR="00776344" w:rsidRDefault="00776344" w:rsidP="00776344"/>
                        </w:txbxContent>
                      </v:textbox>
                      <w10:wrap type="square"/>
                    </v:shape>
                  </w:pict>
                </mc:Fallback>
              </mc:AlternateContent>
            </w:r>
            <w:r w:rsidR="00776344" w:rsidRPr="00C73FFA">
              <w:rPr>
                <w:rFonts w:ascii="Times New Roman" w:hAnsi="Times New Roman" w:cs="Times New Roman"/>
                <w:bCs/>
                <w:color w:val="000000"/>
                <w:sz w:val="26"/>
                <w:szCs w:val="26"/>
              </w:rPr>
              <w:t>+</w:t>
            </w:r>
            <w:r w:rsidR="00776344" w:rsidRPr="00C73FFA">
              <w:rPr>
                <w:rFonts w:ascii="Times New Roman" w:hAnsi="Times New Roman" w:cs="Times New Roman"/>
                <w:i/>
                <w:color w:val="000000"/>
                <w:sz w:val="26"/>
                <w:szCs w:val="26"/>
              </w:rPr>
              <w:t xml:space="preserve"> </w:t>
            </w:r>
            <w:proofErr w:type="spellStart"/>
            <w:r w:rsidR="00776344" w:rsidRPr="00C73FFA">
              <w:rPr>
                <w:rFonts w:ascii="Times New Roman" w:hAnsi="Times New Roman" w:cs="Times New Roman"/>
                <w:i/>
                <w:color w:val="000000"/>
                <w:sz w:val="26"/>
                <w:szCs w:val="26"/>
              </w:rPr>
              <w:t>Hướng</w:t>
            </w:r>
            <w:proofErr w:type="spellEnd"/>
            <w:r w:rsidR="00776344" w:rsidRPr="00C73FFA">
              <w:rPr>
                <w:rFonts w:ascii="Times New Roman" w:hAnsi="Times New Roman" w:cs="Times New Roman"/>
                <w:i/>
                <w:color w:val="000000"/>
                <w:sz w:val="26"/>
                <w:szCs w:val="26"/>
              </w:rPr>
              <w:t xml:space="preserve"> </w:t>
            </w:r>
            <w:proofErr w:type="spellStart"/>
            <w:r w:rsidR="00776344" w:rsidRPr="00C73FFA">
              <w:rPr>
                <w:rFonts w:ascii="Times New Roman" w:hAnsi="Times New Roman" w:cs="Times New Roman"/>
                <w:i/>
                <w:color w:val="000000"/>
                <w:sz w:val="26"/>
                <w:szCs w:val="26"/>
              </w:rPr>
              <w:t>dẫn</w:t>
            </w:r>
            <w:proofErr w:type="spellEnd"/>
            <w:r w:rsidR="00776344" w:rsidRPr="00C73FFA">
              <w:rPr>
                <w:rFonts w:ascii="Times New Roman" w:hAnsi="Times New Roman" w:cs="Times New Roman"/>
                <w:i/>
                <w:color w:val="000000"/>
                <w:sz w:val="26"/>
                <w:szCs w:val="26"/>
              </w:rPr>
              <w:t xml:space="preserve"> </w:t>
            </w:r>
            <w:proofErr w:type="spellStart"/>
            <w:r w:rsidR="00776344" w:rsidRPr="00C73FFA">
              <w:rPr>
                <w:rFonts w:ascii="Times New Roman" w:hAnsi="Times New Roman" w:cs="Times New Roman"/>
                <w:i/>
                <w:color w:val="000000"/>
                <w:sz w:val="26"/>
                <w:szCs w:val="26"/>
              </w:rPr>
              <w:t>hs</w:t>
            </w:r>
            <w:proofErr w:type="spellEnd"/>
            <w:r w:rsidR="00776344" w:rsidRPr="00C73FFA">
              <w:rPr>
                <w:rFonts w:ascii="Times New Roman" w:hAnsi="Times New Roman" w:cs="Times New Roman"/>
                <w:i/>
                <w:color w:val="000000"/>
                <w:sz w:val="26"/>
                <w:szCs w:val="26"/>
              </w:rPr>
              <w:t xml:space="preserve"> </w:t>
            </w:r>
            <w:proofErr w:type="spellStart"/>
            <w:r w:rsidR="00776344" w:rsidRPr="00C73FFA">
              <w:rPr>
                <w:rFonts w:ascii="Times New Roman" w:hAnsi="Times New Roman" w:cs="Times New Roman"/>
                <w:i/>
                <w:color w:val="000000"/>
                <w:sz w:val="26"/>
                <w:szCs w:val="26"/>
              </w:rPr>
              <w:t>sử</w:t>
            </w:r>
            <w:proofErr w:type="spellEnd"/>
            <w:r w:rsidR="00776344" w:rsidRPr="00C73FFA">
              <w:rPr>
                <w:rFonts w:ascii="Times New Roman" w:hAnsi="Times New Roman" w:cs="Times New Roman"/>
                <w:i/>
                <w:color w:val="000000"/>
                <w:sz w:val="26"/>
                <w:szCs w:val="26"/>
              </w:rPr>
              <w:t xml:space="preserve"> </w:t>
            </w:r>
            <w:proofErr w:type="spellStart"/>
            <w:r w:rsidR="00776344" w:rsidRPr="00C73FFA">
              <w:rPr>
                <w:rFonts w:ascii="Times New Roman" w:hAnsi="Times New Roman" w:cs="Times New Roman"/>
                <w:i/>
                <w:color w:val="000000"/>
                <w:sz w:val="26"/>
                <w:szCs w:val="26"/>
              </w:rPr>
              <w:t>dụng</w:t>
            </w:r>
            <w:proofErr w:type="spellEnd"/>
            <w:r w:rsidR="00776344" w:rsidRPr="00C73FFA">
              <w:rPr>
                <w:rFonts w:ascii="Times New Roman" w:hAnsi="Times New Roman" w:cs="Times New Roman"/>
                <w:i/>
                <w:color w:val="000000"/>
                <w:sz w:val="26"/>
                <w:szCs w:val="26"/>
              </w:rPr>
              <w:t xml:space="preserve"> </w:t>
            </w:r>
            <w:proofErr w:type="spellStart"/>
            <w:r w:rsidR="00776344" w:rsidRPr="00C73FFA">
              <w:rPr>
                <w:rFonts w:ascii="Times New Roman" w:hAnsi="Times New Roman" w:cs="Times New Roman"/>
                <w:i/>
                <w:color w:val="000000"/>
                <w:sz w:val="26"/>
                <w:szCs w:val="26"/>
              </w:rPr>
              <w:t>sgk</w:t>
            </w:r>
            <w:proofErr w:type="spellEnd"/>
            <w:r w:rsidR="00776344" w:rsidRPr="00C73FFA">
              <w:rPr>
                <w:rFonts w:ascii="Times New Roman" w:hAnsi="Times New Roman" w:cs="Times New Roman"/>
                <w:i/>
                <w:color w:val="000000"/>
                <w:sz w:val="26"/>
                <w:szCs w:val="26"/>
              </w:rPr>
              <w:t xml:space="preserve"> </w:t>
            </w:r>
            <w:proofErr w:type="spellStart"/>
            <w:r w:rsidR="00776344" w:rsidRPr="00C73FFA">
              <w:rPr>
                <w:rFonts w:ascii="Times New Roman" w:hAnsi="Times New Roman" w:cs="Times New Roman"/>
                <w:i/>
                <w:color w:val="000000"/>
                <w:sz w:val="26"/>
                <w:szCs w:val="26"/>
              </w:rPr>
              <w:t>để</w:t>
            </w:r>
            <w:proofErr w:type="spellEnd"/>
            <w:r w:rsidR="00776344" w:rsidRPr="00C73FFA">
              <w:rPr>
                <w:rFonts w:ascii="Times New Roman" w:hAnsi="Times New Roman" w:cs="Times New Roman"/>
                <w:i/>
                <w:color w:val="000000"/>
                <w:sz w:val="26"/>
                <w:szCs w:val="26"/>
              </w:rPr>
              <w:t xml:space="preserve"> </w:t>
            </w:r>
            <w:proofErr w:type="spellStart"/>
            <w:r w:rsidR="00776344" w:rsidRPr="00C73FFA">
              <w:rPr>
                <w:rFonts w:ascii="Times New Roman" w:hAnsi="Times New Roman" w:cs="Times New Roman"/>
                <w:i/>
                <w:color w:val="000000"/>
                <w:sz w:val="26"/>
                <w:szCs w:val="26"/>
              </w:rPr>
              <w:t>thực</w:t>
            </w:r>
            <w:proofErr w:type="spellEnd"/>
            <w:r w:rsidR="00776344" w:rsidRPr="00C73FFA">
              <w:rPr>
                <w:rFonts w:ascii="Times New Roman" w:hAnsi="Times New Roman" w:cs="Times New Roman"/>
                <w:i/>
                <w:color w:val="000000"/>
                <w:sz w:val="26"/>
                <w:szCs w:val="26"/>
              </w:rPr>
              <w:t xml:space="preserve"> </w:t>
            </w:r>
            <w:proofErr w:type="spellStart"/>
            <w:r w:rsidR="00776344" w:rsidRPr="00C73FFA">
              <w:rPr>
                <w:rFonts w:ascii="Times New Roman" w:hAnsi="Times New Roman" w:cs="Times New Roman"/>
                <w:i/>
                <w:color w:val="000000"/>
                <w:sz w:val="26"/>
                <w:szCs w:val="26"/>
              </w:rPr>
              <w:t>hiện</w:t>
            </w:r>
            <w:proofErr w:type="spellEnd"/>
            <w:r w:rsidR="00776344" w:rsidRPr="00C73FFA">
              <w:rPr>
                <w:rFonts w:ascii="Times New Roman" w:hAnsi="Times New Roman" w:cs="Times New Roman"/>
                <w:i/>
                <w:color w:val="000000"/>
                <w:sz w:val="26"/>
                <w:szCs w:val="26"/>
              </w:rPr>
              <w:t xml:space="preserve"> </w:t>
            </w:r>
            <w:proofErr w:type="spellStart"/>
            <w:r w:rsidR="00776344" w:rsidRPr="00C73FFA">
              <w:rPr>
                <w:rFonts w:ascii="Times New Roman" w:hAnsi="Times New Roman" w:cs="Times New Roman"/>
                <w:i/>
                <w:color w:val="000000"/>
                <w:sz w:val="26"/>
                <w:szCs w:val="26"/>
              </w:rPr>
              <w:t>phiếu</w:t>
            </w:r>
            <w:proofErr w:type="spellEnd"/>
            <w:r w:rsidR="00776344" w:rsidRPr="00C73FFA">
              <w:rPr>
                <w:rFonts w:ascii="Times New Roman" w:hAnsi="Times New Roman" w:cs="Times New Roman"/>
                <w:i/>
                <w:color w:val="000000"/>
                <w:sz w:val="26"/>
                <w:szCs w:val="26"/>
              </w:rPr>
              <w:t xml:space="preserve"> </w:t>
            </w:r>
            <w:proofErr w:type="spellStart"/>
            <w:r w:rsidR="00776344" w:rsidRPr="00C73FFA">
              <w:rPr>
                <w:rFonts w:ascii="Times New Roman" w:hAnsi="Times New Roman" w:cs="Times New Roman"/>
                <w:i/>
                <w:color w:val="000000"/>
                <w:sz w:val="26"/>
                <w:szCs w:val="26"/>
              </w:rPr>
              <w:t>học</w:t>
            </w:r>
            <w:proofErr w:type="spellEnd"/>
            <w:r w:rsidR="00776344" w:rsidRPr="00C73FFA">
              <w:rPr>
                <w:rFonts w:ascii="Times New Roman" w:hAnsi="Times New Roman" w:cs="Times New Roman"/>
                <w:i/>
                <w:color w:val="000000"/>
                <w:sz w:val="26"/>
                <w:szCs w:val="26"/>
              </w:rPr>
              <w:t xml:space="preserve"> </w:t>
            </w:r>
            <w:proofErr w:type="spellStart"/>
            <w:r w:rsidR="00776344" w:rsidRPr="00C73FFA">
              <w:rPr>
                <w:rFonts w:ascii="Times New Roman" w:hAnsi="Times New Roman" w:cs="Times New Roman"/>
                <w:i/>
                <w:color w:val="000000"/>
                <w:sz w:val="26"/>
                <w:szCs w:val="26"/>
              </w:rPr>
              <w:t>tập</w:t>
            </w:r>
            <w:proofErr w:type="spellEnd"/>
            <w:r w:rsidR="00776344" w:rsidRPr="00C73FFA">
              <w:rPr>
                <w:rFonts w:ascii="Times New Roman" w:hAnsi="Times New Roman" w:cs="Times New Roman"/>
                <w:i/>
                <w:color w:val="000000"/>
                <w:sz w:val="26"/>
                <w:szCs w:val="26"/>
              </w:rPr>
              <w:t xml:space="preserve">: </w:t>
            </w:r>
          </w:p>
          <w:p w14:paraId="10D8A03F" w14:textId="35AF9D44" w:rsidR="00776344" w:rsidRPr="00C73FFA" w:rsidRDefault="00776344"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tiếp</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nhiệm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vụ</w:t>
            </w:r>
            <w:proofErr w:type="spellEnd"/>
          </w:p>
          <w:p w14:paraId="618852BF" w14:textId="77777777" w:rsidR="00776344" w:rsidRPr="00C73FFA" w:rsidRDefault="00776344" w:rsidP="001273D1">
            <w:pPr>
              <w:pStyle w:val="msonormal0"/>
              <w:shd w:val="clear" w:color="auto" w:fill="FFFFFF"/>
              <w:spacing w:before="0" w:beforeAutospacing="0" w:after="0" w:afterAutospacing="0" w:line="360" w:lineRule="auto"/>
              <w:ind w:right="48"/>
              <w:jc w:val="both"/>
              <w:rPr>
                <w:color w:val="000000"/>
                <w:sz w:val="26"/>
                <w:szCs w:val="26"/>
              </w:rPr>
            </w:pPr>
            <w:proofErr w:type="spellStart"/>
            <w:r w:rsidRPr="00C73FFA">
              <w:rPr>
                <w:b/>
                <w:color w:val="000000"/>
                <w:sz w:val="26"/>
                <w:szCs w:val="26"/>
              </w:rPr>
              <w:t>Bước</w:t>
            </w:r>
            <w:proofErr w:type="spellEnd"/>
            <w:r w:rsidRPr="00C73FFA">
              <w:rPr>
                <w:b/>
                <w:color w:val="000000"/>
                <w:sz w:val="26"/>
                <w:szCs w:val="26"/>
              </w:rPr>
              <w:t xml:space="preserve"> 2: HS </w:t>
            </w:r>
            <w:proofErr w:type="spellStart"/>
            <w:r w:rsidRPr="00C73FFA">
              <w:rPr>
                <w:b/>
                <w:color w:val="000000"/>
                <w:sz w:val="26"/>
                <w:szCs w:val="26"/>
              </w:rPr>
              <w:t>trao</w:t>
            </w:r>
            <w:proofErr w:type="spellEnd"/>
            <w:r w:rsidRPr="00C73FFA">
              <w:rPr>
                <w:b/>
                <w:color w:val="000000"/>
                <w:sz w:val="26"/>
                <w:szCs w:val="26"/>
              </w:rPr>
              <w:t xml:space="preserve"> </w:t>
            </w:r>
            <w:proofErr w:type="spellStart"/>
            <w:r w:rsidRPr="00C73FFA">
              <w:rPr>
                <w:b/>
                <w:color w:val="000000"/>
                <w:sz w:val="26"/>
                <w:szCs w:val="26"/>
              </w:rPr>
              <w:t>đổi</w:t>
            </w:r>
            <w:proofErr w:type="spellEnd"/>
            <w:r w:rsidRPr="00C73FFA">
              <w:rPr>
                <w:b/>
                <w:color w:val="000000"/>
                <w:sz w:val="26"/>
                <w:szCs w:val="26"/>
              </w:rPr>
              <w:t xml:space="preserve"> </w:t>
            </w:r>
            <w:proofErr w:type="spellStart"/>
            <w:r w:rsidRPr="00C73FFA">
              <w:rPr>
                <w:b/>
                <w:color w:val="000000"/>
                <w:sz w:val="26"/>
                <w:szCs w:val="26"/>
              </w:rPr>
              <w:t>thảo</w:t>
            </w:r>
            <w:proofErr w:type="spellEnd"/>
            <w:r w:rsidRPr="00C73FFA">
              <w:rPr>
                <w:b/>
                <w:color w:val="000000"/>
                <w:sz w:val="26"/>
                <w:szCs w:val="26"/>
              </w:rPr>
              <w:t xml:space="preserve"> </w:t>
            </w:r>
            <w:proofErr w:type="spellStart"/>
            <w:r w:rsidRPr="00C73FFA">
              <w:rPr>
                <w:b/>
                <w:color w:val="000000"/>
                <w:sz w:val="26"/>
                <w:szCs w:val="26"/>
              </w:rPr>
              <w:t>luận</w:t>
            </w:r>
            <w:proofErr w:type="spellEnd"/>
            <w:r w:rsidRPr="00C73FFA">
              <w:rPr>
                <w:b/>
                <w:color w:val="000000"/>
                <w:sz w:val="26"/>
                <w:szCs w:val="26"/>
              </w:rPr>
              <w:t xml:space="preserve">, </w:t>
            </w:r>
            <w:proofErr w:type="spellStart"/>
            <w:r w:rsidRPr="00C73FFA">
              <w:rPr>
                <w:b/>
                <w:color w:val="000000"/>
                <w:sz w:val="26"/>
                <w:szCs w:val="26"/>
              </w:rPr>
              <w:t>thực</w:t>
            </w:r>
            <w:proofErr w:type="spellEnd"/>
            <w:r w:rsidRPr="00C73FFA">
              <w:rPr>
                <w:b/>
                <w:color w:val="000000"/>
                <w:sz w:val="26"/>
                <w:szCs w:val="26"/>
              </w:rPr>
              <w:t xml:space="preserve"> </w:t>
            </w:r>
            <w:proofErr w:type="spellStart"/>
            <w:r w:rsidRPr="00C73FFA">
              <w:rPr>
                <w:b/>
                <w:color w:val="000000"/>
                <w:sz w:val="26"/>
                <w:szCs w:val="26"/>
              </w:rPr>
              <w:t>hiện</w:t>
            </w:r>
            <w:proofErr w:type="spellEnd"/>
            <w:r w:rsidRPr="00C73FFA">
              <w:rPr>
                <w:b/>
                <w:color w:val="000000"/>
                <w:sz w:val="26"/>
                <w:szCs w:val="26"/>
              </w:rPr>
              <w:t xml:space="preserve"> </w:t>
            </w:r>
            <w:proofErr w:type="spellStart"/>
            <w:r w:rsidRPr="00C73FFA">
              <w:rPr>
                <w:b/>
                <w:color w:val="000000"/>
                <w:sz w:val="26"/>
                <w:szCs w:val="26"/>
              </w:rPr>
              <w:t>nhiệm</w:t>
            </w:r>
            <w:proofErr w:type="spellEnd"/>
            <w:r w:rsidRPr="00C73FFA">
              <w:rPr>
                <w:b/>
                <w:color w:val="000000"/>
                <w:sz w:val="26"/>
                <w:szCs w:val="26"/>
              </w:rPr>
              <w:t xml:space="preserve"> </w:t>
            </w:r>
            <w:proofErr w:type="spellStart"/>
            <w:r w:rsidRPr="00C73FFA">
              <w:rPr>
                <w:b/>
                <w:color w:val="000000"/>
                <w:sz w:val="26"/>
                <w:szCs w:val="26"/>
              </w:rPr>
              <w:t>vụ</w:t>
            </w:r>
            <w:proofErr w:type="spellEnd"/>
          </w:p>
          <w:p w14:paraId="45DB5CA0" w14:textId="77777777" w:rsidR="00776344" w:rsidRPr="00C73FFA" w:rsidRDefault="00776344" w:rsidP="001273D1">
            <w:pPr>
              <w:tabs>
                <w:tab w:val="left" w:pos="649"/>
              </w:tabs>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phiếu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học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tập</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và</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thực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hiện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nhiệm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vụ</w:t>
            </w:r>
            <w:proofErr w:type="spellEnd"/>
            <w:r w:rsidRPr="00C73FFA">
              <w:rPr>
                <w:rFonts w:ascii="Times New Roman" w:hAnsi="Times New Roman" w:cs="Times New Roman"/>
                <w:color w:val="000000"/>
                <w:sz w:val="26"/>
                <w:szCs w:val="26"/>
              </w:rPr>
              <w:t>.</w:t>
            </w:r>
          </w:p>
          <w:p w14:paraId="0B7D4DE7" w14:textId="77777777" w:rsidR="00776344" w:rsidRPr="00C73FFA" w:rsidRDefault="00776344"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3: Báo </w:t>
            </w:r>
            <w:proofErr w:type="spellStart"/>
            <w:r w:rsidRPr="00C73FFA">
              <w:rPr>
                <w:rFonts w:ascii="Times New Roman" w:hAnsi="Times New Roman" w:cs="Times New Roman"/>
                <w:b/>
                <w:color w:val="000000"/>
                <w:sz w:val="26"/>
                <w:szCs w:val="26"/>
              </w:rPr>
              <w:t>cáo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kết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quả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hoạt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động</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và</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thảo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luận</w:t>
            </w:r>
            <w:proofErr w:type="spellEnd"/>
          </w:p>
          <w:p w14:paraId="61226059" w14:textId="77777777" w:rsidR="00776344" w:rsidRPr="00C73FFA" w:rsidRDefault="00776344"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suy</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ngẫm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và</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làm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bài</w:t>
            </w:r>
            <w:proofErr w:type="spellEnd"/>
            <w:r w:rsidRPr="00C73FFA">
              <w:rPr>
                <w:rFonts w:ascii="Times New Roman" w:hAnsi="Times New Roman" w:cs="Times New Roman"/>
                <w:color w:val="000000"/>
                <w:sz w:val="26"/>
                <w:szCs w:val="26"/>
              </w:rPr>
              <w:t>.</w:t>
            </w:r>
          </w:p>
          <w:p w14:paraId="7ED71078" w14:textId="77777777" w:rsidR="00776344" w:rsidRPr="00C73FFA" w:rsidRDefault="00776344"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GV </w:t>
            </w:r>
            <w:proofErr w:type="spellStart"/>
            <w:r w:rsidRPr="00C73FFA">
              <w:rPr>
                <w:rFonts w:ascii="Times New Roman" w:hAnsi="Times New Roman" w:cs="Times New Roman"/>
                <w:color w:val="000000"/>
                <w:sz w:val="26"/>
                <w:szCs w:val="26"/>
              </w:rPr>
              <w:t>quan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sát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hỗ</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trợ</w:t>
            </w:r>
            <w:proofErr w:type="spellEnd"/>
          </w:p>
          <w:p w14:paraId="1B9FB924" w14:textId="77777777" w:rsidR="00776344" w:rsidRPr="00C73FFA" w:rsidRDefault="00776344"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4: </w:t>
            </w:r>
            <w:proofErr w:type="spellStart"/>
            <w:r w:rsidRPr="00C73FFA">
              <w:rPr>
                <w:rFonts w:ascii="Times New Roman" w:hAnsi="Times New Roman" w:cs="Times New Roman"/>
                <w:b/>
                <w:color w:val="000000"/>
                <w:sz w:val="26"/>
                <w:szCs w:val="26"/>
              </w:rPr>
              <w:t>Đánh</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giá</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kết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quả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thực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hiện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2047E9C8" w14:textId="598E6322" w:rsidR="00776344" w:rsidRPr="00C73FFA" w:rsidRDefault="00776344" w:rsidP="001273D1">
            <w:pPr>
              <w:tabs>
                <w:tab w:val="left" w:pos="142"/>
                <w:tab w:val="left" w:pos="284"/>
              </w:tabs>
              <w:spacing w:line="360" w:lineRule="auto"/>
              <w:jc w:val="both"/>
              <w:rPr>
                <w:rFonts w:ascii="Times New Roman" w:hAnsi="Times New Roman" w:cs="Times New Roman"/>
                <w:b/>
                <w:color w:val="5B9BD5" w:themeColor="accent5"/>
                <w:sz w:val="26"/>
                <w:szCs w:val="26"/>
              </w:rPr>
            </w:pPr>
            <w:r w:rsidRPr="00C73FFA">
              <w:rPr>
                <w:rFonts w:ascii="Times New Roman" w:hAnsi="Times New Roman" w:cs="Times New Roman"/>
                <w:color w:val="000000"/>
                <w:sz w:val="26"/>
                <w:szCs w:val="26"/>
              </w:rPr>
              <w:t xml:space="preserve">- GV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xét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bổ</w:t>
            </w:r>
            <w:proofErr w:type="spellEnd"/>
            <w:r w:rsidRPr="00C73FFA">
              <w:rPr>
                <w:rFonts w:ascii="Times New Roman" w:hAnsi="Times New Roman" w:cs="Times New Roman"/>
                <w:color w:val="000000"/>
                <w:sz w:val="26"/>
                <w:szCs w:val="26"/>
              </w:rPr>
              <w:t xml:space="preserve"> sung, </w:t>
            </w:r>
            <w:proofErr w:type="spellStart"/>
            <w:r w:rsidRPr="00C73FFA">
              <w:rPr>
                <w:rFonts w:ascii="Times New Roman" w:hAnsi="Times New Roman" w:cs="Times New Roman"/>
                <w:color w:val="000000"/>
                <w:sz w:val="26"/>
                <w:szCs w:val="26"/>
              </w:rPr>
              <w:t>chốt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lại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kiến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thức</w:t>
            </w:r>
            <w:proofErr w:type="spellEnd"/>
            <w:r w:rsidRPr="00C73FFA">
              <w:rPr>
                <w:rFonts w:ascii="Times New Roman" w:hAnsi="Times New Roman" w:cs="Times New Roman"/>
                <w:color w:val="000000"/>
                <w:sz w:val="26"/>
                <w:szCs w:val="26"/>
              </w:rPr>
              <w:t>.</w:t>
            </w:r>
          </w:p>
        </w:tc>
        <w:tc>
          <w:tcPr>
            <w:tcW w:w="4700" w:type="dxa"/>
          </w:tcPr>
          <w:p w14:paraId="37A23DF2" w14:textId="77777777" w:rsidR="00776344" w:rsidRPr="00C73FFA" w:rsidRDefault="00776344" w:rsidP="001273D1">
            <w:pPr>
              <w:spacing w:line="360" w:lineRule="auto"/>
              <w:jc w:val="both"/>
              <w:rPr>
                <w:rFonts w:ascii="Times New Roman" w:hAnsi="Times New Roman" w:cs="Times New Roman"/>
                <w:b/>
                <w:color w:val="000000"/>
                <w:sz w:val="26"/>
                <w:szCs w:val="26"/>
                <w:u w:val="single"/>
              </w:rPr>
            </w:pPr>
            <w:r w:rsidRPr="00C73FFA">
              <w:rPr>
                <w:rFonts w:ascii="Times New Roman" w:hAnsi="Times New Roman" w:cs="Times New Roman"/>
                <w:b/>
                <w:noProof/>
                <w:color w:val="000000"/>
                <w:sz w:val="26"/>
                <w:szCs w:val="26"/>
                <w:u w:val="single"/>
              </w:rPr>
              <mc:AlternateContent>
                <mc:Choice Requires="wps">
                  <w:drawing>
                    <wp:anchor distT="45720" distB="45720" distL="114300" distR="114300" simplePos="0" relativeHeight="251671552" behindDoc="0" locked="0" layoutInCell="1" allowOverlap="1" wp14:anchorId="662F39B7" wp14:editId="7BD268DA">
                      <wp:simplePos x="0" y="0"/>
                      <wp:positionH relativeFrom="column">
                        <wp:posOffset>-4445</wp:posOffset>
                      </wp:positionH>
                      <wp:positionV relativeFrom="paragraph">
                        <wp:posOffset>321310</wp:posOffset>
                      </wp:positionV>
                      <wp:extent cx="2880360" cy="6004560"/>
                      <wp:effectExtent l="0" t="0" r="1524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6004560"/>
                              </a:xfrm>
                              <a:prstGeom prst="rect">
                                <a:avLst/>
                              </a:prstGeom>
                              <a:solidFill>
                                <a:srgbClr val="FFFFFF"/>
                              </a:solidFill>
                              <a:ln w="9525">
                                <a:solidFill>
                                  <a:srgbClr val="000000"/>
                                </a:solidFill>
                                <a:miter lim="800000"/>
                                <a:headEnd/>
                                <a:tailEnd/>
                              </a:ln>
                            </wps:spPr>
                            <wps:txbx>
                              <w:txbxContent>
                                <w:tbl>
                                  <w:tblPr>
                                    <w:tblOverlap w:val="never"/>
                                    <w:tblW w:w="4537" w:type="dxa"/>
                                    <w:tblInd w:w="-152" w:type="dxa"/>
                                    <w:tblLayout w:type="fixed"/>
                                    <w:tblCellMar>
                                      <w:left w:w="0" w:type="dxa"/>
                                      <w:right w:w="0" w:type="dxa"/>
                                    </w:tblCellMar>
                                    <w:tblLook w:val="04A0" w:firstRow="1" w:lastRow="0" w:firstColumn="1" w:lastColumn="0" w:noHBand="0" w:noVBand="1"/>
                                  </w:tblPr>
                                  <w:tblGrid>
                                    <w:gridCol w:w="1135"/>
                                    <w:gridCol w:w="3402"/>
                                  </w:tblGrid>
                                  <w:tr w:rsidR="00776344" w:rsidRPr="00E65BFB" w14:paraId="54A749B2" w14:textId="77777777" w:rsidTr="00C82B77">
                                    <w:trPr>
                                      <w:trHeight w:val="166"/>
                                    </w:trPr>
                                    <w:tc>
                                      <w:tcPr>
                                        <w:tcW w:w="4537" w:type="dxa"/>
                                        <w:gridSpan w:val="2"/>
                                        <w:tcBorders>
                                          <w:top w:val="single" w:sz="8" w:space="0" w:color="EFE9E1"/>
                                          <w:left w:val="single" w:sz="8" w:space="0" w:color="EFE9E1"/>
                                          <w:bottom w:val="single" w:sz="18" w:space="0" w:color="3A2120"/>
                                          <w:right w:val="single" w:sz="8" w:space="0" w:color="EFE9E1"/>
                                        </w:tcBorders>
                                        <w:shd w:val="clear" w:color="auto" w:fill="A8D08D" w:themeFill="accent6" w:themeFillTint="99"/>
                                        <w:tcMar>
                                          <w:top w:w="15" w:type="dxa"/>
                                          <w:left w:w="108" w:type="dxa"/>
                                          <w:bottom w:w="0" w:type="dxa"/>
                                          <w:right w:w="108" w:type="dxa"/>
                                        </w:tcMar>
                                        <w:hideMark/>
                                      </w:tcPr>
                                      <w:p w14:paraId="151B5562" w14:textId="77777777" w:rsidR="00776344" w:rsidRPr="00550BD0" w:rsidRDefault="00776344" w:rsidP="00C82B77">
                                        <w:pPr>
                                          <w:jc w:val="center"/>
                                          <w:rPr>
                                            <w:rFonts w:ascii="Times New Roman" w:hAnsi="Times New Roman" w:cs="Times New Roman"/>
                                            <w:sz w:val="26"/>
                                            <w:szCs w:val="26"/>
                                          </w:rPr>
                                        </w:pPr>
                                        <w:r w:rsidRPr="00550BD0">
                                          <w:rPr>
                                            <w:rFonts w:ascii="Times New Roman" w:hAnsi="Times New Roman" w:cs="Times New Roman"/>
                                            <w:b/>
                                            <w:bCs/>
                                            <w:sz w:val="26"/>
                                            <w:szCs w:val="26"/>
                                          </w:rPr>
                                          <w:t>TRUYỆN ĐỒNG THOẠI</w:t>
                                        </w:r>
                                      </w:p>
                                    </w:tc>
                                  </w:tr>
                                  <w:tr w:rsidR="00776344" w:rsidRPr="00E65BFB" w14:paraId="2E78AF33" w14:textId="77777777" w:rsidTr="00C82B77">
                                    <w:trPr>
                                      <w:trHeight w:val="306"/>
                                    </w:trPr>
                                    <w:tc>
                                      <w:tcPr>
                                        <w:tcW w:w="1135" w:type="dxa"/>
                                        <w:tcBorders>
                                          <w:top w:val="single" w:sz="18" w:space="0" w:color="3A2120"/>
                                          <w:left w:val="single" w:sz="8" w:space="0" w:color="EFE9E1"/>
                                          <w:bottom w:val="single" w:sz="18" w:space="0" w:color="3A2120"/>
                                          <w:right w:val="single" w:sz="18" w:space="0" w:color="3A2120"/>
                                        </w:tcBorders>
                                        <w:shd w:val="clear" w:color="auto" w:fill="A8D08D" w:themeFill="accent6" w:themeFillTint="99"/>
                                        <w:tcMar>
                                          <w:top w:w="15" w:type="dxa"/>
                                          <w:left w:w="108" w:type="dxa"/>
                                          <w:bottom w:w="0" w:type="dxa"/>
                                          <w:right w:w="108" w:type="dxa"/>
                                        </w:tcMar>
                                        <w:hideMark/>
                                      </w:tcPr>
                                      <w:p w14:paraId="30C31B3D" w14:textId="77777777" w:rsidR="00776344" w:rsidRPr="00550BD0" w:rsidRDefault="00776344" w:rsidP="00C82B77">
                                        <w:pPr>
                                          <w:rPr>
                                            <w:rFonts w:ascii="Times New Roman" w:hAnsi="Times New Roman" w:cs="Times New Roman"/>
                                            <w:sz w:val="26"/>
                                            <w:szCs w:val="26"/>
                                          </w:rPr>
                                        </w:pPr>
                                        <w:proofErr w:type="spellStart"/>
                                        <w:r w:rsidRPr="00550BD0">
                                          <w:rPr>
                                            <w:rFonts w:ascii="Times New Roman" w:hAnsi="Times New Roman" w:cs="Times New Roman"/>
                                            <w:b/>
                                            <w:bCs/>
                                            <w:sz w:val="26"/>
                                            <w:szCs w:val="26"/>
                                          </w:rPr>
                                          <w:t>Khái</w:t>
                                        </w:r>
                                        <w:proofErr w:type="spellEnd"/>
                                        <w:r w:rsidRPr="00550BD0">
                                          <w:rPr>
                                            <w:rFonts w:ascii="Times New Roman" w:hAnsi="Times New Roman" w:cs="Times New Roman"/>
                                            <w:b/>
                                            <w:bCs/>
                                            <w:sz w:val="26"/>
                                            <w:szCs w:val="26"/>
                                          </w:rPr>
                                          <w:t xml:space="preserve"> </w:t>
                                        </w:r>
                                        <w:proofErr w:type="spellStart"/>
                                        <w:r w:rsidRPr="00550BD0">
                                          <w:rPr>
                                            <w:rFonts w:ascii="Times New Roman" w:hAnsi="Times New Roman" w:cs="Times New Roman"/>
                                            <w:b/>
                                            <w:bCs/>
                                            <w:sz w:val="26"/>
                                            <w:szCs w:val="26"/>
                                          </w:rPr>
                                          <w:t>niệm</w:t>
                                        </w:r>
                                        <w:proofErr w:type="spellEnd"/>
                                      </w:p>
                                    </w:tc>
                                    <w:tc>
                                      <w:tcPr>
                                        <w:tcW w:w="3402" w:type="dxa"/>
                                        <w:tcBorders>
                                          <w:top w:val="single" w:sz="18" w:space="0" w:color="3A2120"/>
                                          <w:left w:val="single" w:sz="18" w:space="0" w:color="3A2120"/>
                                          <w:bottom w:val="single" w:sz="18" w:space="0" w:color="3A2120"/>
                                          <w:right w:val="single" w:sz="8" w:space="0" w:color="EFE9E1"/>
                                        </w:tcBorders>
                                        <w:shd w:val="clear" w:color="auto" w:fill="A8D08D" w:themeFill="accent6" w:themeFillTint="99"/>
                                        <w:tcMar>
                                          <w:top w:w="15" w:type="dxa"/>
                                          <w:left w:w="108" w:type="dxa"/>
                                          <w:bottom w:w="0" w:type="dxa"/>
                                          <w:right w:w="108" w:type="dxa"/>
                                        </w:tcMar>
                                        <w:hideMark/>
                                      </w:tcPr>
                                      <w:p w14:paraId="47F8CA60" w14:textId="77777777" w:rsidR="00776344" w:rsidRPr="00550BD0" w:rsidRDefault="00776344" w:rsidP="00C82B77">
                                        <w:pPr>
                                          <w:rPr>
                                            <w:rFonts w:ascii="Times New Roman" w:hAnsi="Times New Roman" w:cs="Times New Roman"/>
                                            <w:sz w:val="26"/>
                                            <w:szCs w:val="26"/>
                                          </w:rPr>
                                        </w:pPr>
                                        <w:proofErr w:type="spellStart"/>
                                        <w:r w:rsidRPr="00550BD0">
                                          <w:rPr>
                                            <w:rFonts w:ascii="Times New Roman" w:hAnsi="Times New Roman" w:cs="Times New Roman"/>
                                            <w:sz w:val="26"/>
                                            <w:szCs w:val="26"/>
                                          </w:rPr>
                                          <w:t>Truyện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đồng</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thoại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là</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thể</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loại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văn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học</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dành</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cho</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thiếu</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nhi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Nhân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vật</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trong</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truyện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đồng</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thoại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thường</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là</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loài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vật</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hoặc</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đồ</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vật</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được</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nhân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hóa</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Vì</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thế</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chúng</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vừa</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phản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ánh</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đặc</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điểm</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sinh</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hoạt</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của</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loài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vật</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vừa</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thể</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hiện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đặc</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điểm</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của</w:t>
                                        </w:r>
                                        <w:proofErr w:type="spellEnd"/>
                                        <w:r w:rsidRPr="00550BD0">
                                          <w:rPr>
                                            <w:rFonts w:ascii="Times New Roman" w:hAnsi="Times New Roman" w:cs="Times New Roman"/>
                                            <w:sz w:val="26"/>
                                            <w:szCs w:val="26"/>
                                          </w:rPr>
                                          <w:t xml:space="preserve"> con </w:t>
                                        </w:r>
                                        <w:proofErr w:type="spellStart"/>
                                        <w:r w:rsidRPr="00550BD0">
                                          <w:rPr>
                                            <w:rFonts w:ascii="Times New Roman" w:hAnsi="Times New Roman" w:cs="Times New Roman"/>
                                            <w:sz w:val="26"/>
                                            <w:szCs w:val="26"/>
                                          </w:rPr>
                                          <w:t>người</w:t>
                                        </w:r>
                                        <w:proofErr w:type="spellEnd"/>
                                        <w:r w:rsidRPr="00550BD0">
                                          <w:rPr>
                                            <w:rFonts w:ascii="Times New Roman" w:hAnsi="Times New Roman" w:cs="Times New Roman"/>
                                            <w:sz w:val="26"/>
                                            <w:szCs w:val="26"/>
                                          </w:rPr>
                                          <w:t>.</w:t>
                                        </w:r>
                                      </w:p>
                                    </w:tc>
                                  </w:tr>
                                  <w:tr w:rsidR="00776344" w:rsidRPr="00E65BFB" w14:paraId="25429848" w14:textId="77777777" w:rsidTr="00C82B77">
                                    <w:trPr>
                                      <w:trHeight w:val="169"/>
                                    </w:trPr>
                                    <w:tc>
                                      <w:tcPr>
                                        <w:tcW w:w="1135" w:type="dxa"/>
                                        <w:tcBorders>
                                          <w:top w:val="single" w:sz="18" w:space="0" w:color="3A2120"/>
                                          <w:left w:val="single" w:sz="8" w:space="0" w:color="EFE9E1"/>
                                          <w:bottom w:val="single" w:sz="18" w:space="0" w:color="3A2120"/>
                                          <w:right w:val="single" w:sz="18" w:space="0" w:color="3A2120"/>
                                        </w:tcBorders>
                                        <w:shd w:val="clear" w:color="auto" w:fill="A8D08D" w:themeFill="accent6" w:themeFillTint="99"/>
                                        <w:tcMar>
                                          <w:top w:w="15" w:type="dxa"/>
                                          <w:left w:w="108" w:type="dxa"/>
                                          <w:bottom w:w="0" w:type="dxa"/>
                                          <w:right w:w="108" w:type="dxa"/>
                                        </w:tcMar>
                                        <w:hideMark/>
                                      </w:tcPr>
                                      <w:p w14:paraId="66E607B3" w14:textId="77777777" w:rsidR="00776344" w:rsidRPr="00550BD0" w:rsidRDefault="00776344" w:rsidP="00C82B77">
                                        <w:pPr>
                                          <w:rPr>
                                            <w:rFonts w:ascii="Times New Roman" w:hAnsi="Times New Roman" w:cs="Times New Roman"/>
                                            <w:sz w:val="26"/>
                                            <w:szCs w:val="26"/>
                                          </w:rPr>
                                        </w:pPr>
                                        <w:proofErr w:type="spellStart"/>
                                        <w:r w:rsidRPr="00550BD0">
                                          <w:rPr>
                                            <w:rFonts w:ascii="Times New Roman" w:hAnsi="Times New Roman" w:cs="Times New Roman"/>
                                            <w:b/>
                                            <w:bCs/>
                                            <w:sz w:val="26"/>
                                            <w:szCs w:val="26"/>
                                          </w:rPr>
                                          <w:t>Cốt</w:t>
                                        </w:r>
                                        <w:proofErr w:type="spellEnd"/>
                                        <w:r w:rsidRPr="00550BD0">
                                          <w:rPr>
                                            <w:rFonts w:ascii="Times New Roman" w:hAnsi="Times New Roman" w:cs="Times New Roman"/>
                                            <w:b/>
                                            <w:bCs/>
                                            <w:sz w:val="26"/>
                                            <w:szCs w:val="26"/>
                                          </w:rPr>
                                          <w:t xml:space="preserve"> </w:t>
                                        </w:r>
                                        <w:proofErr w:type="spellStart"/>
                                        <w:r w:rsidRPr="00550BD0">
                                          <w:rPr>
                                            <w:rFonts w:ascii="Times New Roman" w:hAnsi="Times New Roman" w:cs="Times New Roman"/>
                                            <w:b/>
                                            <w:bCs/>
                                            <w:sz w:val="26"/>
                                            <w:szCs w:val="26"/>
                                          </w:rPr>
                                          <w:t>truyện</w:t>
                                        </w:r>
                                        <w:proofErr w:type="spellEnd"/>
                                      </w:p>
                                    </w:tc>
                                    <w:tc>
                                      <w:tcPr>
                                        <w:tcW w:w="3402" w:type="dxa"/>
                                        <w:tcBorders>
                                          <w:top w:val="single" w:sz="18" w:space="0" w:color="3A2120"/>
                                          <w:left w:val="single" w:sz="18" w:space="0" w:color="3A2120"/>
                                          <w:bottom w:val="single" w:sz="18" w:space="0" w:color="3A2120"/>
                                          <w:right w:val="single" w:sz="8" w:space="0" w:color="EFE9E1"/>
                                        </w:tcBorders>
                                        <w:shd w:val="clear" w:color="auto" w:fill="A8D08D" w:themeFill="accent6" w:themeFillTint="99"/>
                                        <w:tcMar>
                                          <w:top w:w="15" w:type="dxa"/>
                                          <w:left w:w="108" w:type="dxa"/>
                                          <w:bottom w:w="0" w:type="dxa"/>
                                          <w:right w:w="108" w:type="dxa"/>
                                        </w:tcMar>
                                        <w:hideMark/>
                                      </w:tcPr>
                                      <w:p w14:paraId="21C24581" w14:textId="77777777" w:rsidR="00776344" w:rsidRPr="00550BD0" w:rsidRDefault="00776344" w:rsidP="00C82B77">
                                        <w:pPr>
                                          <w:rPr>
                                            <w:rFonts w:ascii="Times New Roman" w:hAnsi="Times New Roman" w:cs="Times New Roman"/>
                                            <w:sz w:val="26"/>
                                            <w:szCs w:val="26"/>
                                          </w:rPr>
                                        </w:pPr>
                                        <w:r w:rsidRPr="00550BD0">
                                          <w:rPr>
                                            <w:rFonts w:ascii="Times New Roman" w:hAnsi="Times New Roman" w:cs="Times New Roman"/>
                                            <w:sz w:val="26"/>
                                            <w:szCs w:val="26"/>
                                          </w:rPr>
                                          <w:t xml:space="preserve">- Mang </w:t>
                                        </w:r>
                                        <w:proofErr w:type="spellStart"/>
                                        <w:r w:rsidRPr="00550BD0">
                                          <w:rPr>
                                            <w:rFonts w:ascii="Times New Roman" w:hAnsi="Times New Roman" w:cs="Times New Roman"/>
                                            <w:sz w:val="26"/>
                                            <w:szCs w:val="26"/>
                                          </w:rPr>
                                          <w:t>thông</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điệp</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giáo</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dục</w:t>
                                        </w:r>
                                        <w:proofErr w:type="spellEnd"/>
                                        <w:r w:rsidRPr="00550BD0">
                                          <w:rPr>
                                            <w:rFonts w:ascii="Times New Roman" w:hAnsi="Times New Roman" w:cs="Times New Roman"/>
                                            <w:sz w:val="26"/>
                                            <w:szCs w:val="26"/>
                                          </w:rPr>
                                          <w:t xml:space="preserve">. </w:t>
                                        </w:r>
                                      </w:p>
                                      <w:p w14:paraId="34F139C9" w14:textId="77777777" w:rsidR="00776344" w:rsidRPr="00550BD0" w:rsidRDefault="00776344" w:rsidP="00C82B77">
                                        <w:pPr>
                                          <w:rPr>
                                            <w:rFonts w:ascii="Times New Roman" w:hAnsi="Times New Roman" w:cs="Times New Roman"/>
                                            <w:sz w:val="26"/>
                                            <w:szCs w:val="26"/>
                                          </w:rPr>
                                        </w:pPr>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Tạo</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được</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dư</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âm</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cho</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người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đọc</w:t>
                                        </w:r>
                                        <w:proofErr w:type="spellEnd"/>
                                        <w:r w:rsidRPr="00550BD0">
                                          <w:rPr>
                                            <w:rFonts w:ascii="Times New Roman" w:hAnsi="Times New Roman" w:cs="Times New Roman"/>
                                            <w:sz w:val="26"/>
                                            <w:szCs w:val="26"/>
                                          </w:rPr>
                                          <w:t>.</w:t>
                                        </w:r>
                                      </w:p>
                                    </w:tc>
                                  </w:tr>
                                  <w:tr w:rsidR="00776344" w:rsidRPr="00E65BFB" w14:paraId="6841349F" w14:textId="77777777" w:rsidTr="00C82B77">
                                    <w:trPr>
                                      <w:trHeight w:val="1017"/>
                                    </w:trPr>
                                    <w:tc>
                                      <w:tcPr>
                                        <w:tcW w:w="1135" w:type="dxa"/>
                                        <w:tcBorders>
                                          <w:top w:val="single" w:sz="18" w:space="0" w:color="3A2120"/>
                                          <w:left w:val="single" w:sz="8" w:space="0" w:color="EFE9E1"/>
                                          <w:bottom w:val="single" w:sz="18" w:space="0" w:color="3A2120"/>
                                          <w:right w:val="single" w:sz="18" w:space="0" w:color="3A2120"/>
                                        </w:tcBorders>
                                        <w:shd w:val="clear" w:color="auto" w:fill="A8D08D" w:themeFill="accent6" w:themeFillTint="99"/>
                                        <w:tcMar>
                                          <w:top w:w="15" w:type="dxa"/>
                                          <w:left w:w="108" w:type="dxa"/>
                                          <w:bottom w:w="0" w:type="dxa"/>
                                          <w:right w:w="108" w:type="dxa"/>
                                        </w:tcMar>
                                        <w:hideMark/>
                                      </w:tcPr>
                                      <w:p w14:paraId="06D8C7D8" w14:textId="77777777" w:rsidR="00776344" w:rsidRPr="00550BD0" w:rsidRDefault="00776344" w:rsidP="00C82B77">
                                        <w:pPr>
                                          <w:rPr>
                                            <w:rFonts w:ascii="Times New Roman" w:hAnsi="Times New Roman" w:cs="Times New Roman"/>
                                            <w:sz w:val="26"/>
                                            <w:szCs w:val="26"/>
                                          </w:rPr>
                                        </w:pPr>
                                        <w:proofErr w:type="spellStart"/>
                                        <w:r w:rsidRPr="00550BD0">
                                          <w:rPr>
                                            <w:rFonts w:ascii="Times New Roman" w:hAnsi="Times New Roman" w:cs="Times New Roman"/>
                                            <w:b/>
                                            <w:bCs/>
                                            <w:sz w:val="26"/>
                                            <w:szCs w:val="26"/>
                                          </w:rPr>
                                          <w:t>Nhân</w:t>
                                        </w:r>
                                        <w:proofErr w:type="spellEnd"/>
                                        <w:r w:rsidRPr="00550BD0">
                                          <w:rPr>
                                            <w:rFonts w:ascii="Times New Roman" w:hAnsi="Times New Roman" w:cs="Times New Roman"/>
                                            <w:b/>
                                            <w:bCs/>
                                            <w:sz w:val="26"/>
                                            <w:szCs w:val="26"/>
                                          </w:rPr>
                                          <w:t xml:space="preserve"> </w:t>
                                        </w:r>
                                        <w:proofErr w:type="spellStart"/>
                                        <w:r w:rsidRPr="00550BD0">
                                          <w:rPr>
                                            <w:rFonts w:ascii="Times New Roman" w:hAnsi="Times New Roman" w:cs="Times New Roman"/>
                                            <w:b/>
                                            <w:bCs/>
                                            <w:sz w:val="26"/>
                                            <w:szCs w:val="26"/>
                                          </w:rPr>
                                          <w:t>vật</w:t>
                                        </w:r>
                                        <w:proofErr w:type="spellEnd"/>
                                      </w:p>
                                    </w:tc>
                                    <w:tc>
                                      <w:tcPr>
                                        <w:tcW w:w="3402" w:type="dxa"/>
                                        <w:tcBorders>
                                          <w:top w:val="single" w:sz="18" w:space="0" w:color="3A2120"/>
                                          <w:left w:val="single" w:sz="18" w:space="0" w:color="3A2120"/>
                                          <w:bottom w:val="single" w:sz="18" w:space="0" w:color="3A2120"/>
                                          <w:right w:val="single" w:sz="8" w:space="0" w:color="EFE9E1"/>
                                        </w:tcBorders>
                                        <w:shd w:val="clear" w:color="auto" w:fill="A8D08D" w:themeFill="accent6" w:themeFillTint="99"/>
                                        <w:tcMar>
                                          <w:top w:w="15" w:type="dxa"/>
                                          <w:left w:w="108" w:type="dxa"/>
                                          <w:bottom w:w="0" w:type="dxa"/>
                                          <w:right w:w="108" w:type="dxa"/>
                                        </w:tcMar>
                                        <w:hideMark/>
                                      </w:tcPr>
                                      <w:p w14:paraId="45775A19" w14:textId="77777777" w:rsidR="00776344" w:rsidRPr="00E65BFB" w:rsidRDefault="00776344" w:rsidP="00C82B77">
                                        <w:pPr>
                                          <w:numPr>
                                            <w:ilvl w:val="0"/>
                                            <w:numId w:val="1"/>
                                          </w:numPr>
                                          <w:rPr>
                                            <w:rFonts w:ascii="Times New Roman" w:hAnsi="Times New Roman" w:cs="Times New Roman"/>
                                            <w:sz w:val="26"/>
                                            <w:szCs w:val="26"/>
                                          </w:rPr>
                                        </w:pPr>
                                        <w:r w:rsidRPr="00550BD0">
                                          <w:rPr>
                                            <w:rFonts w:ascii="Times New Roman" w:hAnsi="Times New Roman" w:cs="Times New Roman"/>
                                            <w:sz w:val="26"/>
                                            <w:szCs w:val="26"/>
                                          </w:rPr>
                                          <w:t xml:space="preserve">Thường con </w:t>
                                        </w:r>
                                        <w:proofErr w:type="spellStart"/>
                                        <w:r w:rsidRPr="00550BD0">
                                          <w:rPr>
                                            <w:rFonts w:ascii="Times New Roman" w:hAnsi="Times New Roman" w:cs="Times New Roman"/>
                                            <w:sz w:val="26"/>
                                            <w:szCs w:val="26"/>
                                          </w:rPr>
                                          <w:t>vật</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loài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vật</w:t>
                                        </w:r>
                                        <w:proofErr w:type="spellEnd"/>
                                      </w:p>
                                      <w:p w14:paraId="0EC84681" w14:textId="77777777" w:rsidR="00776344" w:rsidRPr="00550BD0" w:rsidRDefault="00776344" w:rsidP="00C82B77">
                                        <w:pPr>
                                          <w:numPr>
                                            <w:ilvl w:val="0"/>
                                            <w:numId w:val="1"/>
                                          </w:numPr>
                                          <w:rPr>
                                            <w:rFonts w:ascii="Times New Roman" w:hAnsi="Times New Roman" w:cs="Times New Roman"/>
                                            <w:sz w:val="26"/>
                                            <w:szCs w:val="26"/>
                                          </w:rPr>
                                        </w:pPr>
                                        <w:proofErr w:type="spellStart"/>
                                        <w:r w:rsidRPr="00550BD0">
                                          <w:rPr>
                                            <w:rFonts w:ascii="Times New Roman" w:hAnsi="Times New Roman" w:cs="Times New Roman"/>
                                            <w:sz w:val="26"/>
                                            <w:szCs w:val="26"/>
                                          </w:rPr>
                                          <w:t>Được</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đặt</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tên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theo</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danh</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từ</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chung</w:t>
                                        </w:r>
                                        <w:proofErr w:type="spellEnd"/>
                                      </w:p>
                                      <w:p w14:paraId="3445790A" w14:textId="77777777" w:rsidR="00776344" w:rsidRPr="00550BD0" w:rsidRDefault="00776344" w:rsidP="00C82B77">
                                        <w:pPr>
                                          <w:numPr>
                                            <w:ilvl w:val="0"/>
                                            <w:numId w:val="1"/>
                                          </w:numPr>
                                          <w:rPr>
                                            <w:rFonts w:ascii="Times New Roman" w:hAnsi="Times New Roman" w:cs="Times New Roman"/>
                                            <w:sz w:val="26"/>
                                            <w:szCs w:val="26"/>
                                          </w:rPr>
                                        </w:pPr>
                                        <w:r w:rsidRPr="00550BD0">
                                          <w:rPr>
                                            <w:rFonts w:ascii="Times New Roman" w:hAnsi="Times New Roman" w:cs="Times New Roman"/>
                                            <w:sz w:val="26"/>
                                            <w:szCs w:val="26"/>
                                          </w:rPr>
                                          <w:t xml:space="preserve">Tính </w:t>
                                        </w:r>
                                        <w:proofErr w:type="spellStart"/>
                                        <w:r w:rsidRPr="00550BD0">
                                          <w:rPr>
                                            <w:rFonts w:ascii="Times New Roman" w:hAnsi="Times New Roman" w:cs="Times New Roman"/>
                                            <w:sz w:val="26"/>
                                            <w:szCs w:val="26"/>
                                          </w:rPr>
                                          <w:t>cách</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được</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khắc</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họa</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bằng</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hành</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động</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lời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nói</w:t>
                                        </w:r>
                                        <w:proofErr w:type="spellEnd"/>
                                        <w:r w:rsidRPr="00550BD0">
                                          <w:rPr>
                                            <w:rFonts w:ascii="Times New Roman" w:hAnsi="Times New Roman" w:cs="Times New Roman"/>
                                            <w:sz w:val="26"/>
                                            <w:szCs w:val="26"/>
                                          </w:rPr>
                                          <w:t>.</w:t>
                                        </w:r>
                                      </w:p>
                                    </w:tc>
                                  </w:tr>
                                  <w:tr w:rsidR="00776344" w:rsidRPr="00E65BFB" w14:paraId="4CA53602" w14:textId="77777777" w:rsidTr="00C82B77">
                                    <w:trPr>
                                      <w:trHeight w:val="169"/>
                                    </w:trPr>
                                    <w:tc>
                                      <w:tcPr>
                                        <w:tcW w:w="1135" w:type="dxa"/>
                                        <w:tcBorders>
                                          <w:top w:val="single" w:sz="18" w:space="0" w:color="3A2120"/>
                                          <w:left w:val="single" w:sz="8" w:space="0" w:color="EFE9E1"/>
                                          <w:bottom w:val="single" w:sz="18" w:space="0" w:color="3A2120"/>
                                          <w:right w:val="single" w:sz="18" w:space="0" w:color="3A2120"/>
                                        </w:tcBorders>
                                        <w:shd w:val="clear" w:color="auto" w:fill="A8D08D" w:themeFill="accent6" w:themeFillTint="99"/>
                                        <w:tcMar>
                                          <w:top w:w="15" w:type="dxa"/>
                                          <w:left w:w="108" w:type="dxa"/>
                                          <w:bottom w:w="0" w:type="dxa"/>
                                          <w:right w:w="108" w:type="dxa"/>
                                        </w:tcMar>
                                        <w:hideMark/>
                                      </w:tcPr>
                                      <w:p w14:paraId="288C9640" w14:textId="77777777" w:rsidR="00776344" w:rsidRPr="00550BD0" w:rsidRDefault="00776344" w:rsidP="00C82B77">
                                        <w:pPr>
                                          <w:rPr>
                                            <w:rFonts w:ascii="Times New Roman" w:hAnsi="Times New Roman" w:cs="Times New Roman"/>
                                            <w:sz w:val="26"/>
                                            <w:szCs w:val="26"/>
                                          </w:rPr>
                                        </w:pPr>
                                        <w:proofErr w:type="spellStart"/>
                                        <w:r w:rsidRPr="00550BD0">
                                          <w:rPr>
                                            <w:rFonts w:ascii="Times New Roman" w:hAnsi="Times New Roman" w:cs="Times New Roman"/>
                                            <w:b/>
                                            <w:bCs/>
                                            <w:sz w:val="26"/>
                                            <w:szCs w:val="26"/>
                                          </w:rPr>
                                          <w:t>Ngôi</w:t>
                                        </w:r>
                                        <w:proofErr w:type="spellEnd"/>
                                        <w:r w:rsidRPr="00550BD0">
                                          <w:rPr>
                                            <w:rFonts w:ascii="Times New Roman" w:hAnsi="Times New Roman" w:cs="Times New Roman"/>
                                            <w:b/>
                                            <w:bCs/>
                                            <w:sz w:val="26"/>
                                            <w:szCs w:val="26"/>
                                          </w:rPr>
                                          <w:t xml:space="preserve"> </w:t>
                                        </w:r>
                                        <w:proofErr w:type="spellStart"/>
                                        <w:r w:rsidRPr="00550BD0">
                                          <w:rPr>
                                            <w:rFonts w:ascii="Times New Roman" w:hAnsi="Times New Roman" w:cs="Times New Roman"/>
                                            <w:b/>
                                            <w:bCs/>
                                            <w:sz w:val="26"/>
                                            <w:szCs w:val="26"/>
                                          </w:rPr>
                                          <w:t>kể</w:t>
                                        </w:r>
                                        <w:proofErr w:type="spellEnd"/>
                                      </w:p>
                                    </w:tc>
                                    <w:tc>
                                      <w:tcPr>
                                        <w:tcW w:w="3402" w:type="dxa"/>
                                        <w:tcBorders>
                                          <w:top w:val="single" w:sz="18" w:space="0" w:color="3A2120"/>
                                          <w:left w:val="single" w:sz="18" w:space="0" w:color="3A2120"/>
                                          <w:bottom w:val="single" w:sz="18" w:space="0" w:color="3A2120"/>
                                          <w:right w:val="single" w:sz="8" w:space="0" w:color="EFE9E1"/>
                                        </w:tcBorders>
                                        <w:shd w:val="clear" w:color="auto" w:fill="A8D08D" w:themeFill="accent6" w:themeFillTint="99"/>
                                        <w:tcMar>
                                          <w:top w:w="15" w:type="dxa"/>
                                          <w:left w:w="108" w:type="dxa"/>
                                          <w:bottom w:w="0" w:type="dxa"/>
                                          <w:right w:w="108" w:type="dxa"/>
                                        </w:tcMar>
                                        <w:hideMark/>
                                      </w:tcPr>
                                      <w:p w14:paraId="346CCA9A" w14:textId="77777777" w:rsidR="00776344" w:rsidRPr="00550BD0" w:rsidRDefault="00776344" w:rsidP="00C82B77">
                                        <w:pPr>
                                          <w:rPr>
                                            <w:rFonts w:ascii="Times New Roman" w:hAnsi="Times New Roman" w:cs="Times New Roman"/>
                                            <w:sz w:val="26"/>
                                            <w:szCs w:val="26"/>
                                          </w:rPr>
                                        </w:pPr>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Ngôi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thứ</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nhất</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hoặc</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ngôi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thứ</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ba</w:t>
                                        </w:r>
                                        <w:proofErr w:type="spellEnd"/>
                                      </w:p>
                                    </w:tc>
                                  </w:tr>
                                  <w:tr w:rsidR="00776344" w:rsidRPr="00E65BFB" w14:paraId="3BDC0CDA" w14:textId="77777777" w:rsidTr="00C82B77">
                                    <w:trPr>
                                      <w:trHeight w:val="591"/>
                                    </w:trPr>
                                    <w:tc>
                                      <w:tcPr>
                                        <w:tcW w:w="1135" w:type="dxa"/>
                                        <w:tcBorders>
                                          <w:top w:val="single" w:sz="18" w:space="0" w:color="3A2120"/>
                                          <w:left w:val="single" w:sz="8" w:space="0" w:color="EFE9E1"/>
                                          <w:bottom w:val="single" w:sz="8" w:space="0" w:color="EFE9E1"/>
                                          <w:right w:val="single" w:sz="18" w:space="0" w:color="3A2120"/>
                                        </w:tcBorders>
                                        <w:shd w:val="clear" w:color="auto" w:fill="A8D08D" w:themeFill="accent6" w:themeFillTint="99"/>
                                        <w:tcMar>
                                          <w:top w:w="15" w:type="dxa"/>
                                          <w:left w:w="108" w:type="dxa"/>
                                          <w:bottom w:w="0" w:type="dxa"/>
                                          <w:right w:w="108" w:type="dxa"/>
                                        </w:tcMar>
                                        <w:hideMark/>
                                      </w:tcPr>
                                      <w:p w14:paraId="7915D02D" w14:textId="77777777" w:rsidR="00776344" w:rsidRPr="00550BD0" w:rsidRDefault="00776344" w:rsidP="00C82B77">
                                        <w:pPr>
                                          <w:rPr>
                                            <w:rFonts w:ascii="Times New Roman" w:hAnsi="Times New Roman" w:cs="Times New Roman"/>
                                            <w:sz w:val="26"/>
                                            <w:szCs w:val="26"/>
                                          </w:rPr>
                                        </w:pPr>
                                        <w:proofErr w:type="spellStart"/>
                                        <w:r w:rsidRPr="00550BD0">
                                          <w:rPr>
                                            <w:rFonts w:ascii="Times New Roman" w:hAnsi="Times New Roman" w:cs="Times New Roman"/>
                                            <w:b/>
                                            <w:bCs/>
                                            <w:sz w:val="26"/>
                                            <w:szCs w:val="26"/>
                                          </w:rPr>
                                          <w:t>Nghệ</w:t>
                                        </w:r>
                                        <w:proofErr w:type="spellEnd"/>
                                        <w:r w:rsidRPr="00550BD0">
                                          <w:rPr>
                                            <w:rFonts w:ascii="Times New Roman" w:hAnsi="Times New Roman" w:cs="Times New Roman"/>
                                            <w:b/>
                                            <w:bCs/>
                                            <w:sz w:val="26"/>
                                            <w:szCs w:val="26"/>
                                          </w:rPr>
                                          <w:t xml:space="preserve"> </w:t>
                                        </w:r>
                                        <w:proofErr w:type="spellStart"/>
                                        <w:r w:rsidRPr="00550BD0">
                                          <w:rPr>
                                            <w:rFonts w:ascii="Times New Roman" w:hAnsi="Times New Roman" w:cs="Times New Roman"/>
                                            <w:b/>
                                            <w:bCs/>
                                            <w:sz w:val="26"/>
                                            <w:szCs w:val="26"/>
                                          </w:rPr>
                                          <w:t>thuật</w:t>
                                        </w:r>
                                        <w:proofErr w:type="spellEnd"/>
                                      </w:p>
                                    </w:tc>
                                    <w:tc>
                                      <w:tcPr>
                                        <w:tcW w:w="3402" w:type="dxa"/>
                                        <w:tcBorders>
                                          <w:top w:val="single" w:sz="18" w:space="0" w:color="3A2120"/>
                                          <w:left w:val="single" w:sz="18" w:space="0" w:color="3A2120"/>
                                          <w:bottom w:val="single" w:sz="8" w:space="0" w:color="EFE9E1"/>
                                          <w:right w:val="single" w:sz="8" w:space="0" w:color="EFE9E1"/>
                                        </w:tcBorders>
                                        <w:shd w:val="clear" w:color="auto" w:fill="A8D08D" w:themeFill="accent6" w:themeFillTint="99"/>
                                        <w:tcMar>
                                          <w:top w:w="15" w:type="dxa"/>
                                          <w:left w:w="108" w:type="dxa"/>
                                          <w:bottom w:w="0" w:type="dxa"/>
                                          <w:right w:w="108" w:type="dxa"/>
                                        </w:tcMar>
                                        <w:hideMark/>
                                      </w:tcPr>
                                      <w:p w14:paraId="54E04C4D" w14:textId="77777777" w:rsidR="00776344" w:rsidRPr="00550BD0" w:rsidRDefault="00776344" w:rsidP="00C82B77">
                                        <w:pPr>
                                          <w:rPr>
                                            <w:rFonts w:ascii="Times New Roman" w:hAnsi="Times New Roman" w:cs="Times New Roman"/>
                                            <w:sz w:val="26"/>
                                            <w:szCs w:val="26"/>
                                          </w:rPr>
                                        </w:pPr>
                                        <w:proofErr w:type="spellStart"/>
                                        <w:r w:rsidRPr="00550BD0">
                                          <w:rPr>
                                            <w:rFonts w:ascii="Times New Roman" w:hAnsi="Times New Roman" w:cs="Times New Roman"/>
                                            <w:sz w:val="26"/>
                                            <w:szCs w:val="26"/>
                                          </w:rPr>
                                          <w:t>Nhân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cách</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hóa</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nhân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vật</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Nhân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hóa</w:t>
                                        </w:r>
                                        <w:proofErr w:type="spellEnd"/>
                                        <w:r w:rsidRPr="00550BD0">
                                          <w:rPr>
                                            <w:rFonts w:ascii="Times New Roman" w:hAnsi="Times New Roman" w:cs="Times New Roman"/>
                                            <w:sz w:val="26"/>
                                            <w:szCs w:val="26"/>
                                          </w:rPr>
                                          <w:t>)</w:t>
                                        </w:r>
                                      </w:p>
                                    </w:tc>
                                  </w:tr>
                                </w:tbl>
                                <w:p w14:paraId="03E5C9BC" w14:textId="77777777" w:rsidR="00776344" w:rsidRDefault="00776344" w:rsidP="007763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F39B7" id="_x0000_s1027" type="#_x0000_t202" style="position:absolute;left:0;text-align:left;margin-left:-.35pt;margin-top:25.3pt;width:226.8pt;height:472.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">
                      <v:textbox>
                        <w:txbxContent>
                          <w:tbl>
                            <w:tblPr>
                              <w:tblOverlap w:val="never"/>
                              <w:tblW w:w="4537" w:type="dxa"/>
                              <w:tblInd w:w="-152" w:type="dxa"/>
                              <w:tblLayout w:type="fixed"/>
                              <w:tblCellMar>
                                <w:left w:w="0" w:type="dxa"/>
                                <w:right w:w="0" w:type="dxa"/>
                              </w:tblCellMar>
                              <w:tblLook w:val="04A0" w:firstRow="1" w:lastRow="0" w:firstColumn="1" w:lastColumn="0" w:noHBand="0" w:noVBand="1"/>
                            </w:tblPr>
                            <w:tblGrid>
                              <w:gridCol w:w="1135"/>
                              <w:gridCol w:w="3402"/>
                            </w:tblGrid>
                            <w:tr w:rsidR="00776344" w:rsidRPr="00E65BFB" w14:paraId="54A749B2" w14:textId="77777777" w:rsidTr="00C82B77">
                              <w:trPr>
                                <w:trHeight w:val="166"/>
                              </w:trPr>
                              <w:tc>
                                <w:tcPr>
                                  <w:tcW w:w="4537" w:type="dxa"/>
                                  <w:gridSpan w:val="2"/>
                                  <w:tcBorders>
                                    <w:top w:val="single" w:sz="8" w:space="0" w:color="EFE9E1"/>
                                    <w:left w:val="single" w:sz="8" w:space="0" w:color="EFE9E1"/>
                                    <w:bottom w:val="single" w:sz="18" w:space="0" w:color="3A2120"/>
                                    <w:right w:val="single" w:sz="8" w:space="0" w:color="EFE9E1"/>
                                  </w:tcBorders>
                                  <w:shd w:val="clear" w:color="auto" w:fill="A8D08D" w:themeFill="accent6" w:themeFillTint="99"/>
                                  <w:tcMar>
                                    <w:top w:w="15" w:type="dxa"/>
                                    <w:left w:w="108" w:type="dxa"/>
                                    <w:bottom w:w="0" w:type="dxa"/>
                                    <w:right w:w="108" w:type="dxa"/>
                                  </w:tcMar>
                                  <w:hideMark/>
                                </w:tcPr>
                                <w:p w14:paraId="151B5562" w14:textId="77777777" w:rsidR="00776344" w:rsidRPr="00550BD0" w:rsidRDefault="00776344" w:rsidP="00C82B77">
                                  <w:pPr>
                                    <w:jc w:val="center"/>
                                    <w:rPr>
                                      <w:rFonts w:ascii="Times New Roman" w:hAnsi="Times New Roman" w:cs="Times New Roman"/>
                                      <w:sz w:val="26"/>
                                      <w:szCs w:val="26"/>
                                    </w:rPr>
                                  </w:pPr>
                                  <w:r w:rsidRPr="00550BD0">
                                    <w:rPr>
                                      <w:rFonts w:ascii="Times New Roman" w:hAnsi="Times New Roman" w:cs="Times New Roman"/>
                                      <w:b/>
                                      <w:bCs/>
                                      <w:sz w:val="26"/>
                                      <w:szCs w:val="26"/>
                                    </w:rPr>
                                    <w:t>TRUYỆN ĐỒNG THOẠI</w:t>
                                  </w:r>
                                </w:p>
                              </w:tc>
                            </w:tr>
                            <w:tr w:rsidR="00776344" w:rsidRPr="00E65BFB" w14:paraId="2E78AF33" w14:textId="77777777" w:rsidTr="00C82B77">
                              <w:trPr>
                                <w:trHeight w:val="306"/>
                              </w:trPr>
                              <w:tc>
                                <w:tcPr>
                                  <w:tcW w:w="1135" w:type="dxa"/>
                                  <w:tcBorders>
                                    <w:top w:val="single" w:sz="18" w:space="0" w:color="3A2120"/>
                                    <w:left w:val="single" w:sz="8" w:space="0" w:color="EFE9E1"/>
                                    <w:bottom w:val="single" w:sz="18" w:space="0" w:color="3A2120"/>
                                    <w:right w:val="single" w:sz="18" w:space="0" w:color="3A2120"/>
                                  </w:tcBorders>
                                  <w:shd w:val="clear" w:color="auto" w:fill="A8D08D" w:themeFill="accent6" w:themeFillTint="99"/>
                                  <w:tcMar>
                                    <w:top w:w="15" w:type="dxa"/>
                                    <w:left w:w="108" w:type="dxa"/>
                                    <w:bottom w:w="0" w:type="dxa"/>
                                    <w:right w:w="108" w:type="dxa"/>
                                  </w:tcMar>
                                  <w:hideMark/>
                                </w:tcPr>
                                <w:p w14:paraId="30C31B3D" w14:textId="77777777" w:rsidR="00776344" w:rsidRPr="00550BD0" w:rsidRDefault="00776344" w:rsidP="00C82B77">
                                  <w:pPr>
                                    <w:rPr>
                                      <w:rFonts w:ascii="Times New Roman" w:hAnsi="Times New Roman" w:cs="Times New Roman"/>
                                      <w:sz w:val="26"/>
                                      <w:szCs w:val="26"/>
                                    </w:rPr>
                                  </w:pPr>
                                  <w:proofErr w:type="spellStart"/>
                                  <w:r w:rsidRPr="00550BD0">
                                    <w:rPr>
                                      <w:rFonts w:ascii="Times New Roman" w:hAnsi="Times New Roman" w:cs="Times New Roman"/>
                                      <w:b/>
                                      <w:bCs/>
                                      <w:sz w:val="26"/>
                                      <w:szCs w:val="26"/>
                                    </w:rPr>
                                    <w:t>Khái</w:t>
                                  </w:r>
                                  <w:proofErr w:type="spellEnd"/>
                                  <w:r w:rsidRPr="00550BD0">
                                    <w:rPr>
                                      <w:rFonts w:ascii="Times New Roman" w:hAnsi="Times New Roman" w:cs="Times New Roman"/>
                                      <w:b/>
                                      <w:bCs/>
                                      <w:sz w:val="26"/>
                                      <w:szCs w:val="26"/>
                                    </w:rPr>
                                    <w:t xml:space="preserve"> </w:t>
                                  </w:r>
                                  <w:proofErr w:type="spellStart"/>
                                  <w:r w:rsidRPr="00550BD0">
                                    <w:rPr>
                                      <w:rFonts w:ascii="Times New Roman" w:hAnsi="Times New Roman" w:cs="Times New Roman"/>
                                      <w:b/>
                                      <w:bCs/>
                                      <w:sz w:val="26"/>
                                      <w:szCs w:val="26"/>
                                    </w:rPr>
                                    <w:t>niệm</w:t>
                                  </w:r>
                                  <w:proofErr w:type="spellEnd"/>
                                </w:p>
                              </w:tc>
                              <w:tc>
                                <w:tcPr>
                                  <w:tcW w:w="3402" w:type="dxa"/>
                                  <w:tcBorders>
                                    <w:top w:val="single" w:sz="18" w:space="0" w:color="3A2120"/>
                                    <w:left w:val="single" w:sz="18" w:space="0" w:color="3A2120"/>
                                    <w:bottom w:val="single" w:sz="18" w:space="0" w:color="3A2120"/>
                                    <w:right w:val="single" w:sz="8" w:space="0" w:color="EFE9E1"/>
                                  </w:tcBorders>
                                  <w:shd w:val="clear" w:color="auto" w:fill="A8D08D" w:themeFill="accent6" w:themeFillTint="99"/>
                                  <w:tcMar>
                                    <w:top w:w="15" w:type="dxa"/>
                                    <w:left w:w="108" w:type="dxa"/>
                                    <w:bottom w:w="0" w:type="dxa"/>
                                    <w:right w:w="108" w:type="dxa"/>
                                  </w:tcMar>
                                  <w:hideMark/>
                                </w:tcPr>
                                <w:p w14:paraId="47F8CA60" w14:textId="77777777" w:rsidR="00776344" w:rsidRPr="00550BD0" w:rsidRDefault="00776344" w:rsidP="00C82B77">
                                  <w:pPr>
                                    <w:rPr>
                                      <w:rFonts w:ascii="Times New Roman" w:hAnsi="Times New Roman" w:cs="Times New Roman"/>
                                      <w:sz w:val="26"/>
                                      <w:szCs w:val="26"/>
                                    </w:rPr>
                                  </w:pPr>
                                  <w:proofErr w:type="spellStart"/>
                                  <w:r w:rsidRPr="00550BD0">
                                    <w:rPr>
                                      <w:rFonts w:ascii="Times New Roman" w:hAnsi="Times New Roman" w:cs="Times New Roman"/>
                                      <w:sz w:val="26"/>
                                      <w:szCs w:val="26"/>
                                    </w:rPr>
                                    <w:t>Truyện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đồng</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thoại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là</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thể</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loại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văn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học</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dành</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cho</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thiếu</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nhi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Nhân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vật</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trong</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truyện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đồng</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thoại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thường</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là</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loài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vật</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hoặc</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đồ</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vật</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được</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nhân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hóa</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Vì</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thế</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chúng</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vừa</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phản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ánh</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đặc</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điểm</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sinh</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hoạt</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của</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loài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vật</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vừa</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thể</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hiện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đặc</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điểm</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của</w:t>
                                  </w:r>
                                  <w:proofErr w:type="spellEnd"/>
                                  <w:r w:rsidRPr="00550BD0">
                                    <w:rPr>
                                      <w:rFonts w:ascii="Times New Roman" w:hAnsi="Times New Roman" w:cs="Times New Roman"/>
                                      <w:sz w:val="26"/>
                                      <w:szCs w:val="26"/>
                                    </w:rPr>
                                    <w:t xml:space="preserve"> con </w:t>
                                  </w:r>
                                  <w:proofErr w:type="spellStart"/>
                                  <w:r w:rsidRPr="00550BD0">
                                    <w:rPr>
                                      <w:rFonts w:ascii="Times New Roman" w:hAnsi="Times New Roman" w:cs="Times New Roman"/>
                                      <w:sz w:val="26"/>
                                      <w:szCs w:val="26"/>
                                    </w:rPr>
                                    <w:t>người</w:t>
                                  </w:r>
                                  <w:proofErr w:type="spellEnd"/>
                                  <w:r w:rsidRPr="00550BD0">
                                    <w:rPr>
                                      <w:rFonts w:ascii="Times New Roman" w:hAnsi="Times New Roman" w:cs="Times New Roman"/>
                                      <w:sz w:val="26"/>
                                      <w:szCs w:val="26"/>
                                    </w:rPr>
                                    <w:t>.</w:t>
                                  </w:r>
                                </w:p>
                              </w:tc>
                            </w:tr>
                            <w:tr w:rsidR="00776344" w:rsidRPr="00E65BFB" w14:paraId="25429848" w14:textId="77777777" w:rsidTr="00C82B77">
                              <w:trPr>
                                <w:trHeight w:val="169"/>
                              </w:trPr>
                              <w:tc>
                                <w:tcPr>
                                  <w:tcW w:w="1135" w:type="dxa"/>
                                  <w:tcBorders>
                                    <w:top w:val="single" w:sz="18" w:space="0" w:color="3A2120"/>
                                    <w:left w:val="single" w:sz="8" w:space="0" w:color="EFE9E1"/>
                                    <w:bottom w:val="single" w:sz="18" w:space="0" w:color="3A2120"/>
                                    <w:right w:val="single" w:sz="18" w:space="0" w:color="3A2120"/>
                                  </w:tcBorders>
                                  <w:shd w:val="clear" w:color="auto" w:fill="A8D08D" w:themeFill="accent6" w:themeFillTint="99"/>
                                  <w:tcMar>
                                    <w:top w:w="15" w:type="dxa"/>
                                    <w:left w:w="108" w:type="dxa"/>
                                    <w:bottom w:w="0" w:type="dxa"/>
                                    <w:right w:w="108" w:type="dxa"/>
                                  </w:tcMar>
                                  <w:hideMark/>
                                </w:tcPr>
                                <w:p w14:paraId="66E607B3" w14:textId="77777777" w:rsidR="00776344" w:rsidRPr="00550BD0" w:rsidRDefault="00776344" w:rsidP="00C82B77">
                                  <w:pPr>
                                    <w:rPr>
                                      <w:rFonts w:ascii="Times New Roman" w:hAnsi="Times New Roman" w:cs="Times New Roman"/>
                                      <w:sz w:val="26"/>
                                      <w:szCs w:val="26"/>
                                    </w:rPr>
                                  </w:pPr>
                                  <w:proofErr w:type="spellStart"/>
                                  <w:r w:rsidRPr="00550BD0">
                                    <w:rPr>
                                      <w:rFonts w:ascii="Times New Roman" w:hAnsi="Times New Roman" w:cs="Times New Roman"/>
                                      <w:b/>
                                      <w:bCs/>
                                      <w:sz w:val="26"/>
                                      <w:szCs w:val="26"/>
                                    </w:rPr>
                                    <w:t>Cốt</w:t>
                                  </w:r>
                                  <w:proofErr w:type="spellEnd"/>
                                  <w:r w:rsidRPr="00550BD0">
                                    <w:rPr>
                                      <w:rFonts w:ascii="Times New Roman" w:hAnsi="Times New Roman" w:cs="Times New Roman"/>
                                      <w:b/>
                                      <w:bCs/>
                                      <w:sz w:val="26"/>
                                      <w:szCs w:val="26"/>
                                    </w:rPr>
                                    <w:t xml:space="preserve"> </w:t>
                                  </w:r>
                                  <w:proofErr w:type="spellStart"/>
                                  <w:r w:rsidRPr="00550BD0">
                                    <w:rPr>
                                      <w:rFonts w:ascii="Times New Roman" w:hAnsi="Times New Roman" w:cs="Times New Roman"/>
                                      <w:b/>
                                      <w:bCs/>
                                      <w:sz w:val="26"/>
                                      <w:szCs w:val="26"/>
                                    </w:rPr>
                                    <w:t>truyện</w:t>
                                  </w:r>
                                  <w:proofErr w:type="spellEnd"/>
                                </w:p>
                              </w:tc>
                              <w:tc>
                                <w:tcPr>
                                  <w:tcW w:w="3402" w:type="dxa"/>
                                  <w:tcBorders>
                                    <w:top w:val="single" w:sz="18" w:space="0" w:color="3A2120"/>
                                    <w:left w:val="single" w:sz="18" w:space="0" w:color="3A2120"/>
                                    <w:bottom w:val="single" w:sz="18" w:space="0" w:color="3A2120"/>
                                    <w:right w:val="single" w:sz="8" w:space="0" w:color="EFE9E1"/>
                                  </w:tcBorders>
                                  <w:shd w:val="clear" w:color="auto" w:fill="A8D08D" w:themeFill="accent6" w:themeFillTint="99"/>
                                  <w:tcMar>
                                    <w:top w:w="15" w:type="dxa"/>
                                    <w:left w:w="108" w:type="dxa"/>
                                    <w:bottom w:w="0" w:type="dxa"/>
                                    <w:right w:w="108" w:type="dxa"/>
                                  </w:tcMar>
                                  <w:hideMark/>
                                </w:tcPr>
                                <w:p w14:paraId="21C24581" w14:textId="77777777" w:rsidR="00776344" w:rsidRPr="00550BD0" w:rsidRDefault="00776344" w:rsidP="00C82B77">
                                  <w:pPr>
                                    <w:rPr>
                                      <w:rFonts w:ascii="Times New Roman" w:hAnsi="Times New Roman" w:cs="Times New Roman"/>
                                      <w:sz w:val="26"/>
                                      <w:szCs w:val="26"/>
                                    </w:rPr>
                                  </w:pPr>
                                  <w:r w:rsidRPr="00550BD0">
                                    <w:rPr>
                                      <w:rFonts w:ascii="Times New Roman" w:hAnsi="Times New Roman" w:cs="Times New Roman"/>
                                      <w:sz w:val="26"/>
                                      <w:szCs w:val="26"/>
                                    </w:rPr>
                                    <w:t xml:space="preserve">- Mang </w:t>
                                  </w:r>
                                  <w:proofErr w:type="spellStart"/>
                                  <w:r w:rsidRPr="00550BD0">
                                    <w:rPr>
                                      <w:rFonts w:ascii="Times New Roman" w:hAnsi="Times New Roman" w:cs="Times New Roman"/>
                                      <w:sz w:val="26"/>
                                      <w:szCs w:val="26"/>
                                    </w:rPr>
                                    <w:t>thông</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điệp</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giáo</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dục</w:t>
                                  </w:r>
                                  <w:proofErr w:type="spellEnd"/>
                                  <w:r w:rsidRPr="00550BD0">
                                    <w:rPr>
                                      <w:rFonts w:ascii="Times New Roman" w:hAnsi="Times New Roman" w:cs="Times New Roman"/>
                                      <w:sz w:val="26"/>
                                      <w:szCs w:val="26"/>
                                    </w:rPr>
                                    <w:t xml:space="preserve">. </w:t>
                                  </w:r>
                                </w:p>
                                <w:p w14:paraId="34F139C9" w14:textId="77777777" w:rsidR="00776344" w:rsidRPr="00550BD0" w:rsidRDefault="00776344" w:rsidP="00C82B77">
                                  <w:pPr>
                                    <w:rPr>
                                      <w:rFonts w:ascii="Times New Roman" w:hAnsi="Times New Roman" w:cs="Times New Roman"/>
                                      <w:sz w:val="26"/>
                                      <w:szCs w:val="26"/>
                                    </w:rPr>
                                  </w:pPr>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Tạo</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được</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dư</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âm</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cho</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người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đọc</w:t>
                                  </w:r>
                                  <w:proofErr w:type="spellEnd"/>
                                  <w:r w:rsidRPr="00550BD0">
                                    <w:rPr>
                                      <w:rFonts w:ascii="Times New Roman" w:hAnsi="Times New Roman" w:cs="Times New Roman"/>
                                      <w:sz w:val="26"/>
                                      <w:szCs w:val="26"/>
                                    </w:rPr>
                                    <w:t>.</w:t>
                                  </w:r>
                                </w:p>
                              </w:tc>
                            </w:tr>
                            <w:tr w:rsidR="00776344" w:rsidRPr="00E65BFB" w14:paraId="6841349F" w14:textId="77777777" w:rsidTr="00C82B77">
                              <w:trPr>
                                <w:trHeight w:val="1017"/>
                              </w:trPr>
                              <w:tc>
                                <w:tcPr>
                                  <w:tcW w:w="1135" w:type="dxa"/>
                                  <w:tcBorders>
                                    <w:top w:val="single" w:sz="18" w:space="0" w:color="3A2120"/>
                                    <w:left w:val="single" w:sz="8" w:space="0" w:color="EFE9E1"/>
                                    <w:bottom w:val="single" w:sz="18" w:space="0" w:color="3A2120"/>
                                    <w:right w:val="single" w:sz="18" w:space="0" w:color="3A2120"/>
                                  </w:tcBorders>
                                  <w:shd w:val="clear" w:color="auto" w:fill="A8D08D" w:themeFill="accent6" w:themeFillTint="99"/>
                                  <w:tcMar>
                                    <w:top w:w="15" w:type="dxa"/>
                                    <w:left w:w="108" w:type="dxa"/>
                                    <w:bottom w:w="0" w:type="dxa"/>
                                    <w:right w:w="108" w:type="dxa"/>
                                  </w:tcMar>
                                  <w:hideMark/>
                                </w:tcPr>
                                <w:p w14:paraId="06D8C7D8" w14:textId="77777777" w:rsidR="00776344" w:rsidRPr="00550BD0" w:rsidRDefault="00776344" w:rsidP="00C82B77">
                                  <w:pPr>
                                    <w:rPr>
                                      <w:rFonts w:ascii="Times New Roman" w:hAnsi="Times New Roman" w:cs="Times New Roman"/>
                                      <w:sz w:val="26"/>
                                      <w:szCs w:val="26"/>
                                    </w:rPr>
                                  </w:pPr>
                                  <w:proofErr w:type="spellStart"/>
                                  <w:r w:rsidRPr="00550BD0">
                                    <w:rPr>
                                      <w:rFonts w:ascii="Times New Roman" w:hAnsi="Times New Roman" w:cs="Times New Roman"/>
                                      <w:b/>
                                      <w:bCs/>
                                      <w:sz w:val="26"/>
                                      <w:szCs w:val="26"/>
                                    </w:rPr>
                                    <w:t>Nhân</w:t>
                                  </w:r>
                                  <w:proofErr w:type="spellEnd"/>
                                  <w:r w:rsidRPr="00550BD0">
                                    <w:rPr>
                                      <w:rFonts w:ascii="Times New Roman" w:hAnsi="Times New Roman" w:cs="Times New Roman"/>
                                      <w:b/>
                                      <w:bCs/>
                                      <w:sz w:val="26"/>
                                      <w:szCs w:val="26"/>
                                    </w:rPr>
                                    <w:t xml:space="preserve"> </w:t>
                                  </w:r>
                                  <w:proofErr w:type="spellStart"/>
                                  <w:r w:rsidRPr="00550BD0">
                                    <w:rPr>
                                      <w:rFonts w:ascii="Times New Roman" w:hAnsi="Times New Roman" w:cs="Times New Roman"/>
                                      <w:b/>
                                      <w:bCs/>
                                      <w:sz w:val="26"/>
                                      <w:szCs w:val="26"/>
                                    </w:rPr>
                                    <w:t>vật</w:t>
                                  </w:r>
                                  <w:proofErr w:type="spellEnd"/>
                                </w:p>
                              </w:tc>
                              <w:tc>
                                <w:tcPr>
                                  <w:tcW w:w="3402" w:type="dxa"/>
                                  <w:tcBorders>
                                    <w:top w:val="single" w:sz="18" w:space="0" w:color="3A2120"/>
                                    <w:left w:val="single" w:sz="18" w:space="0" w:color="3A2120"/>
                                    <w:bottom w:val="single" w:sz="18" w:space="0" w:color="3A2120"/>
                                    <w:right w:val="single" w:sz="8" w:space="0" w:color="EFE9E1"/>
                                  </w:tcBorders>
                                  <w:shd w:val="clear" w:color="auto" w:fill="A8D08D" w:themeFill="accent6" w:themeFillTint="99"/>
                                  <w:tcMar>
                                    <w:top w:w="15" w:type="dxa"/>
                                    <w:left w:w="108" w:type="dxa"/>
                                    <w:bottom w:w="0" w:type="dxa"/>
                                    <w:right w:w="108" w:type="dxa"/>
                                  </w:tcMar>
                                  <w:hideMark/>
                                </w:tcPr>
                                <w:p w14:paraId="45775A19" w14:textId="77777777" w:rsidR="00776344" w:rsidRPr="00E65BFB" w:rsidRDefault="00776344" w:rsidP="00C82B77">
                                  <w:pPr>
                                    <w:numPr>
                                      <w:ilvl w:val="0"/>
                                      <w:numId w:val="1"/>
                                    </w:numPr>
                                    <w:rPr>
                                      <w:rFonts w:ascii="Times New Roman" w:hAnsi="Times New Roman" w:cs="Times New Roman"/>
                                      <w:sz w:val="26"/>
                                      <w:szCs w:val="26"/>
                                    </w:rPr>
                                  </w:pPr>
                                  <w:r w:rsidRPr="00550BD0">
                                    <w:rPr>
                                      <w:rFonts w:ascii="Times New Roman" w:hAnsi="Times New Roman" w:cs="Times New Roman"/>
                                      <w:sz w:val="26"/>
                                      <w:szCs w:val="26"/>
                                    </w:rPr>
                                    <w:t xml:space="preserve">Thường con </w:t>
                                  </w:r>
                                  <w:proofErr w:type="spellStart"/>
                                  <w:r w:rsidRPr="00550BD0">
                                    <w:rPr>
                                      <w:rFonts w:ascii="Times New Roman" w:hAnsi="Times New Roman" w:cs="Times New Roman"/>
                                      <w:sz w:val="26"/>
                                      <w:szCs w:val="26"/>
                                    </w:rPr>
                                    <w:t>vật</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loài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vật</w:t>
                                  </w:r>
                                  <w:proofErr w:type="spellEnd"/>
                                </w:p>
                                <w:p w14:paraId="0EC84681" w14:textId="77777777" w:rsidR="00776344" w:rsidRPr="00550BD0" w:rsidRDefault="00776344" w:rsidP="00C82B77">
                                  <w:pPr>
                                    <w:numPr>
                                      <w:ilvl w:val="0"/>
                                      <w:numId w:val="1"/>
                                    </w:numPr>
                                    <w:rPr>
                                      <w:rFonts w:ascii="Times New Roman" w:hAnsi="Times New Roman" w:cs="Times New Roman"/>
                                      <w:sz w:val="26"/>
                                      <w:szCs w:val="26"/>
                                    </w:rPr>
                                  </w:pPr>
                                  <w:proofErr w:type="spellStart"/>
                                  <w:r w:rsidRPr="00550BD0">
                                    <w:rPr>
                                      <w:rFonts w:ascii="Times New Roman" w:hAnsi="Times New Roman" w:cs="Times New Roman"/>
                                      <w:sz w:val="26"/>
                                      <w:szCs w:val="26"/>
                                    </w:rPr>
                                    <w:t>Được</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đặt</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tên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theo</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danh</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từ</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chung</w:t>
                                  </w:r>
                                  <w:proofErr w:type="spellEnd"/>
                                </w:p>
                                <w:p w14:paraId="3445790A" w14:textId="77777777" w:rsidR="00776344" w:rsidRPr="00550BD0" w:rsidRDefault="00776344" w:rsidP="00C82B77">
                                  <w:pPr>
                                    <w:numPr>
                                      <w:ilvl w:val="0"/>
                                      <w:numId w:val="1"/>
                                    </w:numPr>
                                    <w:rPr>
                                      <w:rFonts w:ascii="Times New Roman" w:hAnsi="Times New Roman" w:cs="Times New Roman"/>
                                      <w:sz w:val="26"/>
                                      <w:szCs w:val="26"/>
                                    </w:rPr>
                                  </w:pPr>
                                  <w:r w:rsidRPr="00550BD0">
                                    <w:rPr>
                                      <w:rFonts w:ascii="Times New Roman" w:hAnsi="Times New Roman" w:cs="Times New Roman"/>
                                      <w:sz w:val="26"/>
                                      <w:szCs w:val="26"/>
                                    </w:rPr>
                                    <w:t xml:space="preserve">Tính </w:t>
                                  </w:r>
                                  <w:proofErr w:type="spellStart"/>
                                  <w:r w:rsidRPr="00550BD0">
                                    <w:rPr>
                                      <w:rFonts w:ascii="Times New Roman" w:hAnsi="Times New Roman" w:cs="Times New Roman"/>
                                      <w:sz w:val="26"/>
                                      <w:szCs w:val="26"/>
                                    </w:rPr>
                                    <w:t>cách</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được</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khắc</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họa</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bằng</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hành</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động</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lời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nói</w:t>
                                  </w:r>
                                  <w:proofErr w:type="spellEnd"/>
                                  <w:r w:rsidRPr="00550BD0">
                                    <w:rPr>
                                      <w:rFonts w:ascii="Times New Roman" w:hAnsi="Times New Roman" w:cs="Times New Roman"/>
                                      <w:sz w:val="26"/>
                                      <w:szCs w:val="26"/>
                                    </w:rPr>
                                    <w:t>.</w:t>
                                  </w:r>
                                </w:p>
                              </w:tc>
                            </w:tr>
                            <w:tr w:rsidR="00776344" w:rsidRPr="00E65BFB" w14:paraId="4CA53602" w14:textId="77777777" w:rsidTr="00C82B77">
                              <w:trPr>
                                <w:trHeight w:val="169"/>
                              </w:trPr>
                              <w:tc>
                                <w:tcPr>
                                  <w:tcW w:w="1135" w:type="dxa"/>
                                  <w:tcBorders>
                                    <w:top w:val="single" w:sz="18" w:space="0" w:color="3A2120"/>
                                    <w:left w:val="single" w:sz="8" w:space="0" w:color="EFE9E1"/>
                                    <w:bottom w:val="single" w:sz="18" w:space="0" w:color="3A2120"/>
                                    <w:right w:val="single" w:sz="18" w:space="0" w:color="3A2120"/>
                                  </w:tcBorders>
                                  <w:shd w:val="clear" w:color="auto" w:fill="A8D08D" w:themeFill="accent6" w:themeFillTint="99"/>
                                  <w:tcMar>
                                    <w:top w:w="15" w:type="dxa"/>
                                    <w:left w:w="108" w:type="dxa"/>
                                    <w:bottom w:w="0" w:type="dxa"/>
                                    <w:right w:w="108" w:type="dxa"/>
                                  </w:tcMar>
                                  <w:hideMark/>
                                </w:tcPr>
                                <w:p w14:paraId="288C9640" w14:textId="77777777" w:rsidR="00776344" w:rsidRPr="00550BD0" w:rsidRDefault="00776344" w:rsidP="00C82B77">
                                  <w:pPr>
                                    <w:rPr>
                                      <w:rFonts w:ascii="Times New Roman" w:hAnsi="Times New Roman" w:cs="Times New Roman"/>
                                      <w:sz w:val="26"/>
                                      <w:szCs w:val="26"/>
                                    </w:rPr>
                                  </w:pPr>
                                  <w:proofErr w:type="spellStart"/>
                                  <w:r w:rsidRPr="00550BD0">
                                    <w:rPr>
                                      <w:rFonts w:ascii="Times New Roman" w:hAnsi="Times New Roman" w:cs="Times New Roman"/>
                                      <w:b/>
                                      <w:bCs/>
                                      <w:sz w:val="26"/>
                                      <w:szCs w:val="26"/>
                                    </w:rPr>
                                    <w:t>Ngôi</w:t>
                                  </w:r>
                                  <w:proofErr w:type="spellEnd"/>
                                  <w:r w:rsidRPr="00550BD0">
                                    <w:rPr>
                                      <w:rFonts w:ascii="Times New Roman" w:hAnsi="Times New Roman" w:cs="Times New Roman"/>
                                      <w:b/>
                                      <w:bCs/>
                                      <w:sz w:val="26"/>
                                      <w:szCs w:val="26"/>
                                    </w:rPr>
                                    <w:t xml:space="preserve"> </w:t>
                                  </w:r>
                                  <w:proofErr w:type="spellStart"/>
                                  <w:r w:rsidRPr="00550BD0">
                                    <w:rPr>
                                      <w:rFonts w:ascii="Times New Roman" w:hAnsi="Times New Roman" w:cs="Times New Roman"/>
                                      <w:b/>
                                      <w:bCs/>
                                      <w:sz w:val="26"/>
                                      <w:szCs w:val="26"/>
                                    </w:rPr>
                                    <w:t>kể</w:t>
                                  </w:r>
                                  <w:proofErr w:type="spellEnd"/>
                                </w:p>
                              </w:tc>
                              <w:tc>
                                <w:tcPr>
                                  <w:tcW w:w="3402" w:type="dxa"/>
                                  <w:tcBorders>
                                    <w:top w:val="single" w:sz="18" w:space="0" w:color="3A2120"/>
                                    <w:left w:val="single" w:sz="18" w:space="0" w:color="3A2120"/>
                                    <w:bottom w:val="single" w:sz="18" w:space="0" w:color="3A2120"/>
                                    <w:right w:val="single" w:sz="8" w:space="0" w:color="EFE9E1"/>
                                  </w:tcBorders>
                                  <w:shd w:val="clear" w:color="auto" w:fill="A8D08D" w:themeFill="accent6" w:themeFillTint="99"/>
                                  <w:tcMar>
                                    <w:top w:w="15" w:type="dxa"/>
                                    <w:left w:w="108" w:type="dxa"/>
                                    <w:bottom w:w="0" w:type="dxa"/>
                                    <w:right w:w="108" w:type="dxa"/>
                                  </w:tcMar>
                                  <w:hideMark/>
                                </w:tcPr>
                                <w:p w14:paraId="346CCA9A" w14:textId="77777777" w:rsidR="00776344" w:rsidRPr="00550BD0" w:rsidRDefault="00776344" w:rsidP="00C82B77">
                                  <w:pPr>
                                    <w:rPr>
                                      <w:rFonts w:ascii="Times New Roman" w:hAnsi="Times New Roman" w:cs="Times New Roman"/>
                                      <w:sz w:val="26"/>
                                      <w:szCs w:val="26"/>
                                    </w:rPr>
                                  </w:pPr>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Ngôi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thứ</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nhất</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hoặc</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ngôi</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thứ</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ba</w:t>
                                  </w:r>
                                  <w:proofErr w:type="spellEnd"/>
                                </w:p>
                              </w:tc>
                            </w:tr>
                            <w:tr w:rsidR="00776344" w:rsidRPr="00E65BFB" w14:paraId="3BDC0CDA" w14:textId="77777777" w:rsidTr="00C82B77">
                              <w:trPr>
                                <w:trHeight w:val="591"/>
                              </w:trPr>
                              <w:tc>
                                <w:tcPr>
                                  <w:tcW w:w="1135" w:type="dxa"/>
                                  <w:tcBorders>
                                    <w:top w:val="single" w:sz="18" w:space="0" w:color="3A2120"/>
                                    <w:left w:val="single" w:sz="8" w:space="0" w:color="EFE9E1"/>
                                    <w:bottom w:val="single" w:sz="8" w:space="0" w:color="EFE9E1"/>
                                    <w:right w:val="single" w:sz="18" w:space="0" w:color="3A2120"/>
                                  </w:tcBorders>
                                  <w:shd w:val="clear" w:color="auto" w:fill="A8D08D" w:themeFill="accent6" w:themeFillTint="99"/>
                                  <w:tcMar>
                                    <w:top w:w="15" w:type="dxa"/>
                                    <w:left w:w="108" w:type="dxa"/>
                                    <w:bottom w:w="0" w:type="dxa"/>
                                    <w:right w:w="108" w:type="dxa"/>
                                  </w:tcMar>
                                  <w:hideMark/>
                                </w:tcPr>
                                <w:p w14:paraId="7915D02D" w14:textId="77777777" w:rsidR="00776344" w:rsidRPr="00550BD0" w:rsidRDefault="00776344" w:rsidP="00C82B77">
                                  <w:pPr>
                                    <w:rPr>
                                      <w:rFonts w:ascii="Times New Roman" w:hAnsi="Times New Roman" w:cs="Times New Roman"/>
                                      <w:sz w:val="26"/>
                                      <w:szCs w:val="26"/>
                                    </w:rPr>
                                  </w:pPr>
                                  <w:proofErr w:type="spellStart"/>
                                  <w:r w:rsidRPr="00550BD0">
                                    <w:rPr>
                                      <w:rFonts w:ascii="Times New Roman" w:hAnsi="Times New Roman" w:cs="Times New Roman"/>
                                      <w:b/>
                                      <w:bCs/>
                                      <w:sz w:val="26"/>
                                      <w:szCs w:val="26"/>
                                    </w:rPr>
                                    <w:t>Nghệ</w:t>
                                  </w:r>
                                  <w:proofErr w:type="spellEnd"/>
                                  <w:r w:rsidRPr="00550BD0">
                                    <w:rPr>
                                      <w:rFonts w:ascii="Times New Roman" w:hAnsi="Times New Roman" w:cs="Times New Roman"/>
                                      <w:b/>
                                      <w:bCs/>
                                      <w:sz w:val="26"/>
                                      <w:szCs w:val="26"/>
                                    </w:rPr>
                                    <w:t xml:space="preserve"> </w:t>
                                  </w:r>
                                  <w:proofErr w:type="spellStart"/>
                                  <w:r w:rsidRPr="00550BD0">
                                    <w:rPr>
                                      <w:rFonts w:ascii="Times New Roman" w:hAnsi="Times New Roman" w:cs="Times New Roman"/>
                                      <w:b/>
                                      <w:bCs/>
                                      <w:sz w:val="26"/>
                                      <w:szCs w:val="26"/>
                                    </w:rPr>
                                    <w:t>thuật</w:t>
                                  </w:r>
                                  <w:proofErr w:type="spellEnd"/>
                                </w:p>
                              </w:tc>
                              <w:tc>
                                <w:tcPr>
                                  <w:tcW w:w="3402" w:type="dxa"/>
                                  <w:tcBorders>
                                    <w:top w:val="single" w:sz="18" w:space="0" w:color="3A2120"/>
                                    <w:left w:val="single" w:sz="18" w:space="0" w:color="3A2120"/>
                                    <w:bottom w:val="single" w:sz="8" w:space="0" w:color="EFE9E1"/>
                                    <w:right w:val="single" w:sz="8" w:space="0" w:color="EFE9E1"/>
                                  </w:tcBorders>
                                  <w:shd w:val="clear" w:color="auto" w:fill="A8D08D" w:themeFill="accent6" w:themeFillTint="99"/>
                                  <w:tcMar>
                                    <w:top w:w="15" w:type="dxa"/>
                                    <w:left w:w="108" w:type="dxa"/>
                                    <w:bottom w:w="0" w:type="dxa"/>
                                    <w:right w:w="108" w:type="dxa"/>
                                  </w:tcMar>
                                  <w:hideMark/>
                                </w:tcPr>
                                <w:p w14:paraId="54E04C4D" w14:textId="77777777" w:rsidR="00776344" w:rsidRPr="00550BD0" w:rsidRDefault="00776344" w:rsidP="00C82B77">
                                  <w:pPr>
                                    <w:rPr>
                                      <w:rFonts w:ascii="Times New Roman" w:hAnsi="Times New Roman" w:cs="Times New Roman"/>
                                      <w:sz w:val="26"/>
                                      <w:szCs w:val="26"/>
                                    </w:rPr>
                                  </w:pPr>
                                  <w:proofErr w:type="spellStart"/>
                                  <w:r w:rsidRPr="00550BD0">
                                    <w:rPr>
                                      <w:rFonts w:ascii="Times New Roman" w:hAnsi="Times New Roman" w:cs="Times New Roman"/>
                                      <w:sz w:val="26"/>
                                      <w:szCs w:val="26"/>
                                    </w:rPr>
                                    <w:t>Nhân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cách</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hóa</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nhân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vật</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Nhân</w:t>
                                  </w:r>
                                  <w:proofErr w:type="spellEnd"/>
                                  <w:r w:rsidRPr="00550BD0">
                                    <w:rPr>
                                      <w:rFonts w:ascii="Times New Roman" w:hAnsi="Times New Roman" w:cs="Times New Roman"/>
                                      <w:sz w:val="26"/>
                                      <w:szCs w:val="26"/>
                                    </w:rPr>
                                    <w:t xml:space="preserve"> </w:t>
                                  </w:r>
                                  <w:proofErr w:type="spellStart"/>
                                  <w:r w:rsidRPr="00550BD0">
                                    <w:rPr>
                                      <w:rFonts w:ascii="Times New Roman" w:hAnsi="Times New Roman" w:cs="Times New Roman"/>
                                      <w:sz w:val="26"/>
                                      <w:szCs w:val="26"/>
                                    </w:rPr>
                                    <w:t>hóa</w:t>
                                  </w:r>
                                  <w:proofErr w:type="spellEnd"/>
                                  <w:r w:rsidRPr="00550BD0">
                                    <w:rPr>
                                      <w:rFonts w:ascii="Times New Roman" w:hAnsi="Times New Roman" w:cs="Times New Roman"/>
                                      <w:sz w:val="26"/>
                                      <w:szCs w:val="26"/>
                                    </w:rPr>
                                    <w:t>)</w:t>
                                  </w:r>
                                </w:p>
                              </w:tc>
                            </w:tr>
                          </w:tbl>
                          <w:p w14:paraId="03E5C9BC" w14:textId="77777777" w:rsidR="00776344" w:rsidRDefault="00776344" w:rsidP="00776344"/>
                        </w:txbxContent>
                      </v:textbox>
                      <w10:wrap type="square"/>
                    </v:shape>
                  </w:pict>
                </mc:Fallback>
              </mc:AlternateContent>
            </w:r>
            <w:r w:rsidRPr="00C73FFA">
              <w:rPr>
                <w:rFonts w:ascii="Times New Roman" w:hAnsi="Times New Roman" w:cs="Times New Roman"/>
                <w:b/>
                <w:color w:val="000000"/>
                <w:sz w:val="26"/>
                <w:szCs w:val="26"/>
              </w:rPr>
              <w:t xml:space="preserve">* </w:t>
            </w:r>
            <w:r w:rsidRPr="00C73FFA">
              <w:rPr>
                <w:rFonts w:ascii="Times New Roman" w:hAnsi="Times New Roman" w:cs="Times New Roman"/>
                <w:b/>
                <w:color w:val="000000"/>
                <w:sz w:val="26"/>
                <w:szCs w:val="26"/>
                <w:u w:val="single"/>
              </w:rPr>
              <w:t xml:space="preserve">Tri </w:t>
            </w:r>
            <w:proofErr w:type="spellStart"/>
            <w:r w:rsidRPr="00C73FFA">
              <w:rPr>
                <w:rFonts w:ascii="Times New Roman" w:hAnsi="Times New Roman" w:cs="Times New Roman"/>
                <w:b/>
                <w:color w:val="000000"/>
                <w:sz w:val="26"/>
                <w:szCs w:val="26"/>
                <w:u w:val="single"/>
              </w:rPr>
              <w:t>thức</w:t>
            </w:r>
            <w:proofErr w:type="spellEnd"/>
            <w:r w:rsidRPr="00C73FFA">
              <w:rPr>
                <w:rFonts w:ascii="Times New Roman" w:hAnsi="Times New Roman" w:cs="Times New Roman"/>
                <w:b/>
                <w:color w:val="000000"/>
                <w:sz w:val="26"/>
                <w:szCs w:val="26"/>
                <w:u w:val="single"/>
              </w:rPr>
              <w:t xml:space="preserve"> </w:t>
            </w:r>
            <w:proofErr w:type="spellStart"/>
            <w:r w:rsidRPr="00C73FFA">
              <w:rPr>
                <w:rFonts w:ascii="Times New Roman" w:hAnsi="Times New Roman" w:cs="Times New Roman"/>
                <w:b/>
                <w:color w:val="000000"/>
                <w:sz w:val="26"/>
                <w:szCs w:val="26"/>
                <w:u w:val="single"/>
              </w:rPr>
              <w:t>đọc</w:t>
            </w:r>
            <w:proofErr w:type="spellEnd"/>
            <w:r w:rsidRPr="00C73FFA">
              <w:rPr>
                <w:rFonts w:ascii="Times New Roman" w:hAnsi="Times New Roman" w:cs="Times New Roman"/>
                <w:b/>
                <w:color w:val="000000"/>
                <w:sz w:val="26"/>
                <w:szCs w:val="26"/>
                <w:u w:val="single"/>
              </w:rPr>
              <w:t xml:space="preserve"> </w:t>
            </w:r>
            <w:proofErr w:type="spellStart"/>
            <w:r w:rsidRPr="00C73FFA">
              <w:rPr>
                <w:rFonts w:ascii="Times New Roman" w:hAnsi="Times New Roman" w:cs="Times New Roman"/>
                <w:b/>
                <w:color w:val="000000"/>
                <w:sz w:val="26"/>
                <w:szCs w:val="26"/>
                <w:u w:val="single"/>
              </w:rPr>
              <w:t>hiểu</w:t>
            </w:r>
            <w:proofErr w:type="spellEnd"/>
          </w:p>
          <w:p w14:paraId="01E06631" w14:textId="77777777" w:rsidR="00776344" w:rsidRPr="00C73FFA" w:rsidRDefault="00776344" w:rsidP="001273D1">
            <w:pPr>
              <w:tabs>
                <w:tab w:val="left" w:pos="142"/>
                <w:tab w:val="left" w:pos="284"/>
              </w:tabs>
              <w:spacing w:line="360" w:lineRule="auto"/>
              <w:jc w:val="both"/>
              <w:rPr>
                <w:rFonts w:ascii="Times New Roman" w:hAnsi="Times New Roman" w:cs="Times New Roman"/>
                <w:b/>
                <w:color w:val="5B9BD5" w:themeColor="accent5"/>
                <w:sz w:val="26"/>
                <w:szCs w:val="26"/>
              </w:rPr>
            </w:pPr>
          </w:p>
        </w:tc>
      </w:tr>
    </w:tbl>
    <w:p w14:paraId="5515F004" w14:textId="4E7E681E" w:rsidR="00C63FF2" w:rsidRPr="00C73FFA" w:rsidRDefault="00C63FF2" w:rsidP="001273D1">
      <w:pPr>
        <w:tabs>
          <w:tab w:val="left" w:pos="142"/>
          <w:tab w:val="left" w:pos="284"/>
        </w:tabs>
        <w:spacing w:line="360" w:lineRule="auto"/>
        <w:jc w:val="both"/>
        <w:rPr>
          <w:rFonts w:ascii="Times New Roman" w:hAnsi="Times New Roman" w:cs="Times New Roman"/>
          <w:b/>
          <w:color w:val="000000"/>
          <w:sz w:val="26"/>
          <w:szCs w:val="26"/>
        </w:rPr>
      </w:pPr>
    </w:p>
    <w:p w14:paraId="45A5BEF1" w14:textId="311CF6FC" w:rsidR="00C63FF2" w:rsidRPr="00C73FFA" w:rsidRDefault="00C63FF2" w:rsidP="001273D1">
      <w:pPr>
        <w:tabs>
          <w:tab w:val="left" w:pos="142"/>
          <w:tab w:val="left" w:pos="284"/>
        </w:tabs>
        <w:spacing w:line="360" w:lineRule="auto"/>
        <w:jc w:val="both"/>
        <w:rPr>
          <w:rFonts w:ascii="Times New Roman" w:hAnsi="Times New Roman" w:cs="Times New Roman"/>
          <w:b/>
          <w:color w:val="5B9BD5" w:themeColor="accent5"/>
          <w:sz w:val="26"/>
          <w:szCs w:val="26"/>
        </w:rPr>
      </w:pPr>
      <w:proofErr w:type="spellStart"/>
      <w:r w:rsidRPr="00C73FFA">
        <w:rPr>
          <w:rFonts w:ascii="Times New Roman" w:hAnsi="Times New Roman" w:cs="Times New Roman"/>
          <w:b/>
          <w:color w:val="5B9BD5" w:themeColor="accent5"/>
          <w:sz w:val="26"/>
          <w:szCs w:val="26"/>
        </w:rPr>
        <w:t>Hoạt</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động</w:t>
      </w:r>
      <w:proofErr w:type="spellEnd"/>
      <w:r w:rsidRPr="00C73FFA">
        <w:rPr>
          <w:rFonts w:ascii="Times New Roman" w:hAnsi="Times New Roman" w:cs="Times New Roman"/>
          <w:b/>
          <w:color w:val="5B9BD5" w:themeColor="accent5"/>
          <w:sz w:val="26"/>
          <w:szCs w:val="26"/>
        </w:rPr>
        <w:t xml:space="preserve"> 2: </w:t>
      </w:r>
      <w:proofErr w:type="spellStart"/>
      <w:r w:rsidRPr="00C73FFA">
        <w:rPr>
          <w:rFonts w:ascii="Times New Roman" w:hAnsi="Times New Roman" w:cs="Times New Roman"/>
          <w:b/>
          <w:color w:val="5B9BD5" w:themeColor="accent5"/>
          <w:sz w:val="26"/>
          <w:szCs w:val="26"/>
        </w:rPr>
        <w:t>Trải</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nghiệm</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cùng</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văn</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bản</w:t>
      </w:r>
      <w:proofErr w:type="spellEnd"/>
      <w:r w:rsidR="00373898" w:rsidRPr="00C73FFA">
        <w:rPr>
          <w:rFonts w:ascii="Times New Roman" w:hAnsi="Times New Roman" w:cs="Times New Roman"/>
          <w:b/>
          <w:color w:val="5B9BD5" w:themeColor="accent5"/>
          <w:sz w:val="26"/>
          <w:szCs w:val="26"/>
        </w:rPr>
        <w:t xml:space="preserve"> (5p)</w:t>
      </w:r>
    </w:p>
    <w:p w14:paraId="029AF633" w14:textId="77777777" w:rsidR="00C63FF2" w:rsidRPr="00C73FFA" w:rsidRDefault="00C63FF2" w:rsidP="001273D1">
      <w:pPr>
        <w:widowControl w:val="0"/>
        <w:numPr>
          <w:ilvl w:val="0"/>
          <w:numId w:val="4"/>
        </w:numPr>
        <w:tabs>
          <w:tab w:val="left" w:pos="142"/>
          <w:tab w:val="left" w:pos="284"/>
        </w:tabs>
        <w:spacing w:after="0" w:line="360" w:lineRule="auto"/>
        <w:ind w:left="720" w:hanging="360"/>
        <w:jc w:val="both"/>
        <w:rPr>
          <w:rFonts w:ascii="Times New Roman" w:hAnsi="Times New Roman" w:cs="Times New Roman"/>
          <w:bCs/>
          <w:color w:val="5B9BD5" w:themeColor="accent5"/>
          <w:sz w:val="26"/>
          <w:szCs w:val="26"/>
        </w:rPr>
      </w:pPr>
      <w:proofErr w:type="spellStart"/>
      <w:r w:rsidRPr="00C73FFA">
        <w:rPr>
          <w:rFonts w:ascii="Times New Roman" w:hAnsi="Times New Roman" w:cs="Times New Roman"/>
          <w:b/>
          <w:color w:val="5B9BD5" w:themeColor="accent5"/>
          <w:sz w:val="26"/>
          <w:szCs w:val="26"/>
        </w:rPr>
        <w:t>Mục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tiêu</w:t>
      </w:r>
      <w:proofErr w:type="spellEnd"/>
      <w:r w:rsidRPr="00C73FFA">
        <w:rPr>
          <w:rFonts w:ascii="Times New Roman" w:hAnsi="Times New Roman" w:cs="Times New Roman"/>
          <w:b/>
          <w:color w:val="5B9BD5" w:themeColor="accent5"/>
          <w:sz w:val="26"/>
          <w:szCs w:val="26"/>
        </w:rPr>
        <w:t>:</w:t>
      </w:r>
      <w:r w:rsidRPr="00C73FFA">
        <w:rPr>
          <w:rFonts w:ascii="Times New Roman" w:hAnsi="Times New Roman" w:cs="Times New Roman"/>
          <w:bCs/>
          <w:color w:val="5B9BD5" w:themeColor="accent5"/>
          <w:sz w:val="26"/>
          <w:szCs w:val="26"/>
        </w:rPr>
        <w:t xml:space="preserve"> </w:t>
      </w:r>
    </w:p>
    <w:p w14:paraId="0DE3C36B" w14:textId="2EE508EB" w:rsidR="00C63FF2" w:rsidRPr="00C73FFA" w:rsidRDefault="00C63FF2" w:rsidP="001273D1">
      <w:pPr>
        <w:spacing w:line="360" w:lineRule="auto"/>
        <w:jc w:val="both"/>
        <w:rPr>
          <w:rFonts w:ascii="Times New Roman" w:hAnsi="Times New Roman" w:cs="Times New Roman"/>
          <w:sz w:val="26"/>
          <w:szCs w:val="26"/>
          <w:lang w:val="nl-NL"/>
        </w:rPr>
      </w:pPr>
      <w:r w:rsidRPr="00C73FFA">
        <w:rPr>
          <w:rFonts w:ascii="Times New Roman" w:hAnsi="Times New Roman" w:cs="Times New Roman"/>
          <w:sz w:val="26"/>
          <w:szCs w:val="26"/>
          <w:lang w:val="nl-NL"/>
        </w:rPr>
        <w:t xml:space="preserve">- </w:t>
      </w:r>
      <w:r w:rsidR="00092C43" w:rsidRPr="00C73FFA">
        <w:rPr>
          <w:rFonts w:ascii="Times New Roman" w:hAnsi="Times New Roman" w:cs="Times New Roman"/>
          <w:sz w:val="26"/>
          <w:szCs w:val="26"/>
          <w:lang w:val="nl-NL"/>
        </w:rPr>
        <w:t>Nắm được sơ qua về tác giả tác phẩm.</w:t>
      </w:r>
    </w:p>
    <w:p w14:paraId="62721E49" w14:textId="7284BE37" w:rsidR="00C63FF2" w:rsidRPr="00C73FFA" w:rsidRDefault="00C63FF2" w:rsidP="001273D1">
      <w:pPr>
        <w:spacing w:line="360" w:lineRule="auto"/>
        <w:jc w:val="both"/>
        <w:rPr>
          <w:rFonts w:ascii="Times New Roman" w:hAnsi="Times New Roman" w:cs="Times New Roman"/>
          <w:sz w:val="26"/>
          <w:szCs w:val="26"/>
          <w:lang w:val="nl-NL"/>
        </w:rPr>
      </w:pPr>
      <w:r w:rsidRPr="00C73FFA">
        <w:rPr>
          <w:rFonts w:ascii="Times New Roman" w:hAnsi="Times New Roman" w:cs="Times New Roman"/>
          <w:sz w:val="26"/>
          <w:szCs w:val="26"/>
          <w:lang w:val="nl-NL"/>
        </w:rPr>
        <w:lastRenderedPageBreak/>
        <w:t xml:space="preserve">- </w:t>
      </w:r>
      <w:r w:rsidR="00092C43" w:rsidRPr="00C73FFA">
        <w:rPr>
          <w:rFonts w:ascii="Times New Roman" w:hAnsi="Times New Roman" w:cs="Times New Roman"/>
          <w:sz w:val="26"/>
          <w:szCs w:val="26"/>
          <w:lang w:val="nl-NL"/>
        </w:rPr>
        <w:t>Nhận biết được từng lời thoại của nhân vật, biết cách đọc diễn cảm.</w:t>
      </w:r>
    </w:p>
    <w:p w14:paraId="6982350C" w14:textId="60B442BD" w:rsidR="00092C43" w:rsidRPr="00C73FFA" w:rsidRDefault="00092C43" w:rsidP="001273D1">
      <w:pPr>
        <w:spacing w:line="360" w:lineRule="auto"/>
        <w:jc w:val="both"/>
        <w:rPr>
          <w:rFonts w:ascii="Times New Roman" w:hAnsi="Times New Roman" w:cs="Times New Roman"/>
          <w:sz w:val="26"/>
          <w:szCs w:val="26"/>
        </w:rPr>
      </w:pPr>
      <w:r w:rsidRPr="00C73FFA">
        <w:rPr>
          <w:rFonts w:ascii="Times New Roman" w:hAnsi="Times New Roman" w:cs="Times New Roman"/>
          <w:sz w:val="26"/>
          <w:szCs w:val="26"/>
          <w:lang w:val="nl-NL"/>
        </w:rPr>
        <w:t>- Trả lời được các câu hỏi suy luận.</w:t>
      </w:r>
    </w:p>
    <w:p w14:paraId="6ACD9052" w14:textId="77777777" w:rsidR="00C63FF2" w:rsidRPr="00C73FFA" w:rsidRDefault="00C63FF2" w:rsidP="001273D1">
      <w:pPr>
        <w:tabs>
          <w:tab w:val="left" w:pos="142"/>
          <w:tab w:val="left" w:pos="284"/>
        </w:tabs>
        <w:spacing w:line="360" w:lineRule="auto"/>
        <w:jc w:val="both"/>
        <w:rPr>
          <w:rFonts w:ascii="Times New Roman" w:hAnsi="Times New Roman" w:cs="Times New Roman"/>
          <w:sz w:val="26"/>
          <w:szCs w:val="26"/>
        </w:rPr>
      </w:pPr>
      <w:r w:rsidRPr="00C73FFA">
        <w:rPr>
          <w:rFonts w:ascii="Times New Roman" w:hAnsi="Times New Roman" w:cs="Times New Roman"/>
          <w:b/>
          <w:color w:val="5B9BD5" w:themeColor="accent5"/>
          <w:sz w:val="26"/>
          <w:szCs w:val="26"/>
        </w:rPr>
        <w:t xml:space="preserve">b. </w:t>
      </w:r>
      <w:proofErr w:type="spellStart"/>
      <w:r w:rsidRPr="00C73FFA">
        <w:rPr>
          <w:rFonts w:ascii="Times New Roman" w:hAnsi="Times New Roman" w:cs="Times New Roman"/>
          <w:b/>
          <w:color w:val="5B9BD5" w:themeColor="accent5"/>
          <w:sz w:val="26"/>
          <w:szCs w:val="26"/>
        </w:rPr>
        <w:t>Nội</w:t>
      </w:r>
      <w:proofErr w:type="spellEnd"/>
      <w:r w:rsidRPr="00C73FFA">
        <w:rPr>
          <w:rFonts w:ascii="Times New Roman" w:hAnsi="Times New Roman" w:cs="Times New Roman"/>
          <w:b/>
          <w:color w:val="5B9BD5" w:themeColor="accent5"/>
          <w:sz w:val="26"/>
          <w:szCs w:val="26"/>
        </w:rPr>
        <w:t xml:space="preserve"> dung:</w:t>
      </w:r>
      <w:r w:rsidRPr="00C73FFA">
        <w:rPr>
          <w:rFonts w:ascii="Times New Roman" w:hAnsi="Times New Roman" w:cs="Times New Roman"/>
          <w:iCs/>
          <w:color w:val="5B9BD5" w:themeColor="accent5"/>
          <w:sz w:val="26"/>
          <w:szCs w:val="26"/>
        </w:rPr>
        <w:t xml:space="preserve"> </w:t>
      </w:r>
      <w:r w:rsidRPr="00C73FFA">
        <w:rPr>
          <w:rFonts w:ascii="Times New Roman" w:hAnsi="Times New Roman" w:cs="Times New Roman"/>
          <w:iCs/>
          <w:color w:val="000000"/>
          <w:sz w:val="26"/>
          <w:szCs w:val="26"/>
        </w:rPr>
        <w:t xml:space="preserve">HS </w:t>
      </w:r>
      <w:proofErr w:type="spellStart"/>
      <w:r w:rsidRPr="00C73FFA">
        <w:rPr>
          <w:rFonts w:ascii="Times New Roman" w:hAnsi="Times New Roman" w:cs="Times New Roman"/>
          <w:iCs/>
          <w:color w:val="000000"/>
          <w:sz w:val="26"/>
          <w:szCs w:val="26"/>
        </w:rPr>
        <w:t>sử</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dụng</w:t>
      </w:r>
      <w:proofErr w:type="spellEnd"/>
      <w:r w:rsidRPr="00C73FFA">
        <w:rPr>
          <w:rFonts w:ascii="Times New Roman" w:hAnsi="Times New Roman" w:cs="Times New Roman"/>
          <w:iCs/>
          <w:color w:val="000000"/>
          <w:sz w:val="26"/>
          <w:szCs w:val="26"/>
        </w:rPr>
        <w:t xml:space="preserve"> SGK, </w:t>
      </w:r>
      <w:proofErr w:type="spellStart"/>
      <w:r w:rsidRPr="00C73FFA">
        <w:rPr>
          <w:rFonts w:ascii="Times New Roman" w:hAnsi="Times New Roman" w:cs="Times New Roman"/>
          <w:iCs/>
          <w:color w:val="000000"/>
          <w:sz w:val="26"/>
          <w:szCs w:val="26"/>
        </w:rPr>
        <w:t>chắt</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lọc</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kiến</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thức</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để</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tiến</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hành</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trả</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lời</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câu</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hỏi</w:t>
      </w:r>
      <w:proofErr w:type="spellEnd"/>
      <w:r w:rsidRPr="00C73FFA">
        <w:rPr>
          <w:rFonts w:ascii="Times New Roman" w:hAnsi="Times New Roman" w:cs="Times New Roman"/>
          <w:iCs/>
          <w:color w:val="000000"/>
          <w:sz w:val="26"/>
          <w:szCs w:val="26"/>
        </w:rPr>
        <w:t>.</w:t>
      </w:r>
    </w:p>
    <w:p w14:paraId="6B269079" w14:textId="77777777" w:rsidR="00C63FF2" w:rsidRPr="00C73FFA" w:rsidRDefault="00C63FF2" w:rsidP="001273D1">
      <w:pPr>
        <w:tabs>
          <w:tab w:val="left" w:pos="142"/>
          <w:tab w:val="left" w:pos="284"/>
        </w:tabs>
        <w:spacing w:line="360" w:lineRule="auto"/>
        <w:jc w:val="both"/>
        <w:rPr>
          <w:rFonts w:ascii="Times New Roman" w:hAnsi="Times New Roman" w:cs="Times New Roman"/>
          <w:color w:val="000000"/>
          <w:sz w:val="26"/>
          <w:szCs w:val="26"/>
        </w:rPr>
      </w:pPr>
      <w:r w:rsidRPr="00C73FFA">
        <w:rPr>
          <w:rFonts w:ascii="Times New Roman" w:hAnsi="Times New Roman" w:cs="Times New Roman"/>
          <w:b/>
          <w:color w:val="5B9BD5" w:themeColor="accent5"/>
          <w:sz w:val="26"/>
          <w:szCs w:val="26"/>
        </w:rPr>
        <w:t xml:space="preserve">c. </w:t>
      </w:r>
      <w:proofErr w:type="spellStart"/>
      <w:r w:rsidRPr="00C73FFA">
        <w:rPr>
          <w:rFonts w:ascii="Times New Roman" w:hAnsi="Times New Roman" w:cs="Times New Roman"/>
          <w:b/>
          <w:color w:val="5B9BD5" w:themeColor="accent5"/>
          <w:sz w:val="26"/>
          <w:szCs w:val="26"/>
        </w:rPr>
        <w:t>Sản</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phẩm</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học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tập</w:t>
      </w:r>
      <w:proofErr w:type="spellEnd"/>
      <w:r w:rsidRPr="00C73FFA">
        <w:rPr>
          <w:rFonts w:ascii="Times New Roman" w:hAnsi="Times New Roman" w:cs="Times New Roman"/>
          <w:b/>
          <w:color w:val="5B9BD5" w:themeColor="accent5"/>
          <w:sz w:val="26"/>
          <w:szCs w:val="26"/>
        </w:rPr>
        <w:t xml:space="preserve">: </w:t>
      </w:r>
      <w:r w:rsidRPr="00C73FFA">
        <w:rPr>
          <w:rFonts w:ascii="Times New Roman" w:hAnsi="Times New Roman" w:cs="Times New Roman"/>
          <w:color w:val="000000"/>
          <w:sz w:val="26"/>
          <w:szCs w:val="26"/>
        </w:rPr>
        <w:t xml:space="preserve">HS </w:t>
      </w:r>
      <w:proofErr w:type="spellStart"/>
      <w:r w:rsidRPr="00C73FFA">
        <w:rPr>
          <w:rFonts w:ascii="Times New Roman" w:hAnsi="Times New Roman" w:cs="Times New Roman"/>
          <w:color w:val="000000"/>
          <w:sz w:val="26"/>
          <w:szCs w:val="26"/>
        </w:rPr>
        <w:t>tiếp</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kiến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thức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và</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câu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trả</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lời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của</w:t>
      </w:r>
      <w:proofErr w:type="spellEnd"/>
      <w:r w:rsidRPr="00C73FFA">
        <w:rPr>
          <w:rFonts w:ascii="Times New Roman" w:hAnsi="Times New Roman" w:cs="Times New Roman"/>
          <w:color w:val="000000"/>
          <w:sz w:val="26"/>
          <w:szCs w:val="26"/>
        </w:rPr>
        <w:t xml:space="preserve"> HS.</w:t>
      </w:r>
    </w:p>
    <w:p w14:paraId="4181675F" w14:textId="7E714571" w:rsidR="00C63FF2" w:rsidRPr="00C73FFA" w:rsidRDefault="00C63FF2" w:rsidP="001273D1">
      <w:pPr>
        <w:tabs>
          <w:tab w:val="left" w:pos="142"/>
          <w:tab w:val="left" w:pos="284"/>
        </w:tabs>
        <w:spacing w:line="360" w:lineRule="auto"/>
        <w:jc w:val="both"/>
        <w:rPr>
          <w:rFonts w:ascii="Times New Roman" w:hAnsi="Times New Roman" w:cs="Times New Roman"/>
          <w:b/>
          <w:color w:val="5B9BD5" w:themeColor="accent5"/>
          <w:sz w:val="26"/>
          <w:szCs w:val="26"/>
        </w:rPr>
      </w:pPr>
      <w:r w:rsidRPr="00C73FFA">
        <w:rPr>
          <w:rFonts w:ascii="Times New Roman" w:hAnsi="Times New Roman" w:cs="Times New Roman"/>
          <w:b/>
          <w:color w:val="5B9BD5" w:themeColor="accent5"/>
          <w:sz w:val="26"/>
          <w:szCs w:val="26"/>
        </w:rPr>
        <w:t xml:space="preserve">d. </w:t>
      </w:r>
      <w:proofErr w:type="spellStart"/>
      <w:r w:rsidRPr="00C73FFA">
        <w:rPr>
          <w:rFonts w:ascii="Times New Roman" w:hAnsi="Times New Roman" w:cs="Times New Roman"/>
          <w:b/>
          <w:color w:val="5B9BD5" w:themeColor="accent5"/>
          <w:sz w:val="26"/>
          <w:szCs w:val="26"/>
        </w:rPr>
        <w:t>Tổ</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chức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thực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hiện</w:t>
      </w:r>
      <w:proofErr w:type="spellEnd"/>
      <w:r w:rsidRPr="00C73FFA">
        <w:rPr>
          <w:rFonts w:ascii="Times New Roman" w:hAnsi="Times New Roman" w:cs="Times New Roman"/>
          <w:b/>
          <w:color w:val="5B9BD5" w:themeColor="accent5"/>
          <w:sz w:val="26"/>
          <w:szCs w:val="26"/>
        </w:rPr>
        <w:t>:</w:t>
      </w:r>
    </w:p>
    <w:tbl>
      <w:tblPr>
        <w:tblStyle w:val="TableGrid"/>
        <w:tblW w:w="0" w:type="auto"/>
        <w:tblLook w:val="04A0" w:firstRow="1" w:lastRow="0" w:firstColumn="1" w:lastColumn="0" w:noHBand="0" w:noVBand="1"/>
      </w:tblPr>
      <w:tblGrid>
        <w:gridCol w:w="4675"/>
        <w:gridCol w:w="4675"/>
      </w:tblGrid>
      <w:tr w:rsidR="00092C43" w:rsidRPr="00C73FFA" w14:paraId="7B43432D" w14:textId="77777777" w:rsidTr="00092C43">
        <w:tc>
          <w:tcPr>
            <w:tcW w:w="4675" w:type="dxa"/>
          </w:tcPr>
          <w:p w14:paraId="70753103" w14:textId="77777777" w:rsidR="00092C43" w:rsidRPr="00C73FFA" w:rsidRDefault="00092C43"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1: </w:t>
            </w:r>
            <w:proofErr w:type="spellStart"/>
            <w:r w:rsidRPr="00C73FFA">
              <w:rPr>
                <w:rFonts w:ascii="Times New Roman" w:hAnsi="Times New Roman" w:cs="Times New Roman"/>
                <w:b/>
                <w:color w:val="000000"/>
                <w:sz w:val="26"/>
                <w:szCs w:val="26"/>
              </w:rPr>
              <w:t>Chuyển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giao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5AE6361A" w14:textId="77777777" w:rsidR="00092C43" w:rsidRPr="00C73FFA" w:rsidRDefault="00092C43" w:rsidP="001273D1">
            <w:pPr>
              <w:spacing w:line="360" w:lineRule="auto"/>
              <w:jc w:val="both"/>
              <w:rPr>
                <w:rFonts w:ascii="Times New Roman" w:hAnsi="Times New Roman" w:cs="Times New Roman"/>
                <w:bCs/>
                <w:color w:val="000000"/>
                <w:sz w:val="26"/>
                <w:szCs w:val="26"/>
              </w:rPr>
            </w:pPr>
            <w:r w:rsidRPr="00C73FFA">
              <w:rPr>
                <w:rFonts w:ascii="Times New Roman" w:hAnsi="Times New Roman" w:cs="Times New Roman"/>
                <w:bCs/>
                <w:color w:val="000000"/>
                <w:sz w:val="26"/>
                <w:szCs w:val="26"/>
              </w:rPr>
              <w:t xml:space="preserve">- GV </w:t>
            </w:r>
            <w:proofErr w:type="spellStart"/>
            <w:r w:rsidRPr="00C73FFA">
              <w:rPr>
                <w:rFonts w:ascii="Times New Roman" w:hAnsi="Times New Roman" w:cs="Times New Roman"/>
                <w:bCs/>
                <w:color w:val="000000"/>
                <w:sz w:val="26"/>
                <w:szCs w:val="26"/>
              </w:rPr>
              <w:t>chuyển</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giao</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nhiệm</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vụ</w:t>
            </w:r>
            <w:proofErr w:type="spellEnd"/>
            <w:r w:rsidRPr="00C73FFA">
              <w:rPr>
                <w:rFonts w:ascii="Times New Roman" w:hAnsi="Times New Roman" w:cs="Times New Roman"/>
                <w:bCs/>
                <w:color w:val="000000"/>
                <w:sz w:val="26"/>
                <w:szCs w:val="26"/>
              </w:rPr>
              <w:t xml:space="preserve">: </w:t>
            </w:r>
          </w:p>
          <w:p w14:paraId="4CB66095" w14:textId="27E42465" w:rsidR="00092C43" w:rsidRPr="00C73FFA" w:rsidRDefault="00092C43" w:rsidP="001273D1">
            <w:pPr>
              <w:spacing w:line="360" w:lineRule="auto"/>
              <w:jc w:val="both"/>
              <w:rPr>
                <w:rFonts w:ascii="Times New Roman" w:hAnsi="Times New Roman" w:cs="Times New Roman"/>
                <w:bCs/>
                <w:color w:val="000000"/>
                <w:sz w:val="26"/>
                <w:szCs w:val="26"/>
              </w:rPr>
            </w:pPr>
            <w:r w:rsidRPr="00C73FFA">
              <w:rPr>
                <w:rFonts w:ascii="Times New Roman" w:hAnsi="Times New Roman" w:cs="Times New Roman"/>
                <w:bCs/>
                <w:color w:val="000000"/>
                <w:sz w:val="26"/>
                <w:szCs w:val="26"/>
              </w:rPr>
              <w:t xml:space="preserve">+ </w:t>
            </w:r>
            <w:r w:rsidRPr="00C73FFA">
              <w:rPr>
                <w:rFonts w:ascii="Times New Roman" w:hAnsi="Times New Roman" w:cs="Times New Roman"/>
                <w:bCs/>
                <w:i/>
                <w:iCs/>
                <w:color w:val="000000"/>
                <w:sz w:val="26"/>
                <w:szCs w:val="26"/>
              </w:rPr>
              <w:t xml:space="preserve">GV </w:t>
            </w:r>
            <w:proofErr w:type="spellStart"/>
            <w:r w:rsidR="00C93FDD" w:rsidRPr="00C73FFA">
              <w:rPr>
                <w:rFonts w:ascii="Times New Roman" w:hAnsi="Times New Roman" w:cs="Times New Roman"/>
                <w:bCs/>
                <w:i/>
                <w:iCs/>
                <w:color w:val="000000"/>
                <w:sz w:val="26"/>
                <w:szCs w:val="26"/>
              </w:rPr>
              <w:t>giới</w:t>
            </w:r>
            <w:proofErr w:type="spellEnd"/>
            <w:r w:rsidR="00C93FDD" w:rsidRPr="00C73FFA">
              <w:rPr>
                <w:rFonts w:ascii="Times New Roman" w:hAnsi="Times New Roman" w:cs="Times New Roman"/>
                <w:bCs/>
                <w:i/>
                <w:iCs/>
                <w:color w:val="000000"/>
                <w:sz w:val="26"/>
                <w:szCs w:val="26"/>
              </w:rPr>
              <w:t xml:space="preserve"> </w:t>
            </w:r>
            <w:proofErr w:type="spellStart"/>
            <w:r w:rsidR="00C93FDD" w:rsidRPr="00C73FFA">
              <w:rPr>
                <w:rFonts w:ascii="Times New Roman" w:hAnsi="Times New Roman" w:cs="Times New Roman"/>
                <w:bCs/>
                <w:i/>
                <w:iCs/>
                <w:color w:val="000000"/>
                <w:sz w:val="26"/>
                <w:szCs w:val="26"/>
              </w:rPr>
              <w:t>thiệu</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tác</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giả</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tác</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phẩm</w:t>
            </w:r>
            <w:proofErr w:type="spellEnd"/>
            <w:r w:rsidRPr="00C73FFA">
              <w:rPr>
                <w:rFonts w:ascii="Times New Roman" w:hAnsi="Times New Roman" w:cs="Times New Roman"/>
                <w:bCs/>
                <w:i/>
                <w:iCs/>
                <w:color w:val="000000"/>
                <w:sz w:val="26"/>
                <w:szCs w:val="26"/>
              </w:rPr>
              <w:t>.</w:t>
            </w:r>
          </w:p>
          <w:p w14:paraId="0BA40581" w14:textId="77777777" w:rsidR="00092C43" w:rsidRPr="00C73FFA" w:rsidRDefault="00092C43"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bCs/>
                <w:color w:val="000000"/>
                <w:sz w:val="26"/>
                <w:szCs w:val="26"/>
              </w:rPr>
              <w:t>+</w:t>
            </w:r>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Hướng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dẫn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cách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đọc</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thầm</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đọc</w:t>
            </w:r>
            <w:proofErr w:type="spellEnd"/>
            <w:r w:rsidRPr="00C73FFA">
              <w:rPr>
                <w:rFonts w:ascii="Times New Roman" w:hAnsi="Times New Roman" w:cs="Times New Roman"/>
                <w:i/>
                <w:color w:val="000000"/>
                <w:sz w:val="26"/>
                <w:szCs w:val="26"/>
              </w:rPr>
              <w:t xml:space="preserve"> to, </w:t>
            </w:r>
            <w:proofErr w:type="spellStart"/>
            <w:r w:rsidRPr="00C73FFA">
              <w:rPr>
                <w:rFonts w:ascii="Times New Roman" w:hAnsi="Times New Roman" w:cs="Times New Roman"/>
                <w:i/>
                <w:color w:val="000000"/>
                <w:sz w:val="26"/>
                <w:szCs w:val="26"/>
              </w:rPr>
              <w:t>đọc</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diễn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cảm</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ngắt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nghỉ</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đúng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chỗ</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phân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biệt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lời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của</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từng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nhân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vật</w:t>
            </w:r>
            <w:proofErr w:type="spellEnd"/>
            <w:r w:rsidRPr="00C73FFA">
              <w:rPr>
                <w:rFonts w:ascii="Times New Roman" w:hAnsi="Times New Roman" w:cs="Times New Roman"/>
                <w:i/>
                <w:color w:val="000000"/>
                <w:sz w:val="26"/>
                <w:szCs w:val="26"/>
              </w:rPr>
              <w:t>.</w:t>
            </w:r>
          </w:p>
          <w:p w14:paraId="2E73E361" w14:textId="77777777" w:rsidR="00092C43" w:rsidRPr="00C73FFA" w:rsidRDefault="00092C43"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i/>
                <w:color w:val="000000"/>
                <w:sz w:val="26"/>
                <w:szCs w:val="26"/>
              </w:rPr>
              <w:t xml:space="preserve">+ GV </w:t>
            </w:r>
            <w:proofErr w:type="spellStart"/>
            <w:r w:rsidRPr="00C73FFA">
              <w:rPr>
                <w:rFonts w:ascii="Times New Roman" w:hAnsi="Times New Roman" w:cs="Times New Roman"/>
                <w:i/>
                <w:color w:val="000000"/>
                <w:sz w:val="26"/>
                <w:szCs w:val="26"/>
              </w:rPr>
              <w:t>đọc</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mẫu</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thành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tiếng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một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đoạn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đầu</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sau</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đó</w:t>
            </w:r>
            <w:proofErr w:type="spellEnd"/>
            <w:r w:rsidRPr="00C73FFA">
              <w:rPr>
                <w:rFonts w:ascii="Times New Roman" w:hAnsi="Times New Roman" w:cs="Times New Roman"/>
                <w:i/>
                <w:color w:val="000000"/>
                <w:sz w:val="26"/>
                <w:szCs w:val="26"/>
              </w:rPr>
              <w:t xml:space="preserve"> HS </w:t>
            </w:r>
            <w:proofErr w:type="spellStart"/>
            <w:r w:rsidRPr="00C73FFA">
              <w:rPr>
                <w:rFonts w:ascii="Times New Roman" w:hAnsi="Times New Roman" w:cs="Times New Roman"/>
                <w:i/>
                <w:color w:val="000000"/>
                <w:sz w:val="26"/>
                <w:szCs w:val="26"/>
              </w:rPr>
              <w:t>thay</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nhau</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đọc</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thành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tiếng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toàn</w:t>
            </w:r>
            <w:proofErr w:type="spellEnd"/>
            <w:r w:rsidRPr="00C73FFA">
              <w:rPr>
                <w:rFonts w:ascii="Times New Roman" w:hAnsi="Times New Roman" w:cs="Times New Roman"/>
                <w:i/>
                <w:color w:val="000000"/>
                <w:sz w:val="26"/>
                <w:szCs w:val="26"/>
              </w:rPr>
              <w:t xml:space="preserve"> VB.</w:t>
            </w:r>
          </w:p>
          <w:p w14:paraId="2EE6DEF3" w14:textId="0B96768E" w:rsidR="00092C43" w:rsidRPr="00C73FFA" w:rsidRDefault="00092C43"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i/>
                <w:color w:val="000000"/>
                <w:sz w:val="26"/>
                <w:szCs w:val="26"/>
              </w:rPr>
              <w:t xml:space="preserve">+ GV </w:t>
            </w:r>
            <w:proofErr w:type="spellStart"/>
            <w:r w:rsidRPr="00C73FFA">
              <w:rPr>
                <w:rFonts w:ascii="Times New Roman" w:hAnsi="Times New Roman" w:cs="Times New Roman"/>
                <w:i/>
                <w:color w:val="000000"/>
                <w:sz w:val="26"/>
                <w:szCs w:val="26"/>
              </w:rPr>
              <w:t>hướng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dẫn</w:t>
            </w:r>
            <w:proofErr w:type="spellEnd"/>
            <w:r w:rsidRPr="00C73FFA">
              <w:rPr>
                <w:rFonts w:ascii="Times New Roman" w:hAnsi="Times New Roman" w:cs="Times New Roman"/>
                <w:i/>
                <w:color w:val="000000"/>
                <w:sz w:val="26"/>
                <w:szCs w:val="26"/>
              </w:rPr>
              <w:t xml:space="preserve"> HS </w:t>
            </w:r>
            <w:proofErr w:type="spellStart"/>
            <w:r w:rsidRPr="00C73FFA">
              <w:rPr>
                <w:rFonts w:ascii="Times New Roman" w:hAnsi="Times New Roman" w:cs="Times New Roman"/>
                <w:i/>
                <w:color w:val="000000"/>
                <w:sz w:val="26"/>
                <w:szCs w:val="26"/>
              </w:rPr>
              <w:t>chú</w:t>
            </w:r>
            <w:proofErr w:type="spellEnd"/>
            <w:r w:rsidRPr="00C73FFA">
              <w:rPr>
                <w:rFonts w:ascii="Times New Roman" w:hAnsi="Times New Roman" w:cs="Times New Roman"/>
                <w:i/>
                <w:color w:val="000000"/>
                <w:sz w:val="26"/>
                <w:szCs w:val="26"/>
              </w:rPr>
              <w:t xml:space="preserve"> ý </w:t>
            </w:r>
            <w:proofErr w:type="spellStart"/>
            <w:r w:rsidRPr="00C73FFA">
              <w:rPr>
                <w:rFonts w:ascii="Times New Roman" w:hAnsi="Times New Roman" w:cs="Times New Roman"/>
                <w:i/>
                <w:color w:val="000000"/>
                <w:sz w:val="26"/>
                <w:szCs w:val="26"/>
              </w:rPr>
              <w:t>về</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các</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câu</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hỏi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suy</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luận</w:t>
            </w:r>
            <w:proofErr w:type="spellEnd"/>
            <w:r w:rsidRPr="00C73FFA">
              <w:rPr>
                <w:rFonts w:ascii="Times New Roman" w:hAnsi="Times New Roman" w:cs="Times New Roman"/>
                <w:i/>
                <w:color w:val="000000"/>
                <w:sz w:val="26"/>
                <w:szCs w:val="26"/>
              </w:rPr>
              <w:t xml:space="preserve"> </w:t>
            </w:r>
            <w:r w:rsidR="00C93FDD" w:rsidRPr="00C73FFA">
              <w:rPr>
                <w:rFonts w:ascii="Times New Roman" w:hAnsi="Times New Roman" w:cs="Times New Roman"/>
                <w:i/>
                <w:color w:val="000000"/>
                <w:sz w:val="26"/>
                <w:szCs w:val="26"/>
              </w:rPr>
              <w:t xml:space="preserve">ở </w:t>
            </w:r>
            <w:proofErr w:type="spellStart"/>
            <w:r w:rsidR="00C93FDD" w:rsidRPr="00C73FFA">
              <w:rPr>
                <w:rFonts w:ascii="Times New Roman" w:hAnsi="Times New Roman" w:cs="Times New Roman"/>
                <w:i/>
                <w:color w:val="000000"/>
                <w:sz w:val="26"/>
                <w:szCs w:val="26"/>
              </w:rPr>
              <w:t>cuối</w:t>
            </w:r>
            <w:proofErr w:type="spellEnd"/>
            <w:r w:rsidR="00C93FDD" w:rsidRPr="00C73FFA">
              <w:rPr>
                <w:rFonts w:ascii="Times New Roman" w:hAnsi="Times New Roman" w:cs="Times New Roman"/>
                <w:i/>
                <w:color w:val="000000"/>
                <w:sz w:val="26"/>
                <w:szCs w:val="26"/>
              </w:rPr>
              <w:t xml:space="preserve"> </w:t>
            </w:r>
            <w:proofErr w:type="spellStart"/>
            <w:r w:rsidR="00C93FDD" w:rsidRPr="00C73FFA">
              <w:rPr>
                <w:rFonts w:ascii="Times New Roman" w:hAnsi="Times New Roman" w:cs="Times New Roman"/>
                <w:i/>
                <w:color w:val="000000"/>
                <w:sz w:val="26"/>
                <w:szCs w:val="26"/>
              </w:rPr>
              <w:t>mỗi</w:t>
            </w:r>
            <w:proofErr w:type="spellEnd"/>
            <w:r w:rsidR="00C93FDD" w:rsidRPr="00C73FFA">
              <w:rPr>
                <w:rFonts w:ascii="Times New Roman" w:hAnsi="Times New Roman" w:cs="Times New Roman"/>
                <w:i/>
                <w:color w:val="000000"/>
                <w:sz w:val="26"/>
                <w:szCs w:val="26"/>
              </w:rPr>
              <w:t xml:space="preserve"> </w:t>
            </w:r>
            <w:proofErr w:type="spellStart"/>
            <w:r w:rsidR="00C93FDD" w:rsidRPr="00C73FFA">
              <w:rPr>
                <w:rFonts w:ascii="Times New Roman" w:hAnsi="Times New Roman" w:cs="Times New Roman"/>
                <w:i/>
                <w:color w:val="000000"/>
                <w:sz w:val="26"/>
                <w:szCs w:val="26"/>
              </w:rPr>
              <w:t>đoạn</w:t>
            </w:r>
            <w:proofErr w:type="spellEnd"/>
            <w:r w:rsidR="00C93FDD" w:rsidRPr="00C73FFA">
              <w:rPr>
                <w:rFonts w:ascii="Times New Roman" w:hAnsi="Times New Roman" w:cs="Times New Roman"/>
                <w:i/>
                <w:color w:val="000000"/>
                <w:sz w:val="26"/>
                <w:szCs w:val="26"/>
              </w:rPr>
              <w:t xml:space="preserve"> </w:t>
            </w:r>
            <w:proofErr w:type="spellStart"/>
            <w:r w:rsidR="00C93FDD" w:rsidRPr="00C73FFA">
              <w:rPr>
                <w:rFonts w:ascii="Times New Roman" w:hAnsi="Times New Roman" w:cs="Times New Roman"/>
                <w:i/>
                <w:color w:val="000000"/>
                <w:sz w:val="26"/>
                <w:szCs w:val="26"/>
              </w:rPr>
              <w:t>của</w:t>
            </w:r>
            <w:proofErr w:type="spellEnd"/>
            <w:r w:rsidR="00C93FDD" w:rsidRPr="00C73FFA">
              <w:rPr>
                <w:rFonts w:ascii="Times New Roman" w:hAnsi="Times New Roman" w:cs="Times New Roman"/>
                <w:i/>
                <w:color w:val="000000"/>
                <w:sz w:val="26"/>
                <w:szCs w:val="26"/>
              </w:rPr>
              <w:t xml:space="preserve"> </w:t>
            </w:r>
            <w:proofErr w:type="spellStart"/>
            <w:r w:rsidR="00C93FDD" w:rsidRPr="00C73FFA">
              <w:rPr>
                <w:rFonts w:ascii="Times New Roman" w:hAnsi="Times New Roman" w:cs="Times New Roman"/>
                <w:i/>
                <w:color w:val="000000"/>
                <w:sz w:val="26"/>
                <w:szCs w:val="26"/>
              </w:rPr>
              <w:t>sgk</w:t>
            </w:r>
            <w:proofErr w:type="spellEnd"/>
            <w:r w:rsidR="00C93FDD" w:rsidRPr="00C73FFA">
              <w:rPr>
                <w:rFonts w:ascii="Times New Roman" w:hAnsi="Times New Roman" w:cs="Times New Roman"/>
                <w:i/>
                <w:color w:val="000000"/>
                <w:sz w:val="26"/>
                <w:szCs w:val="26"/>
              </w:rPr>
              <w:t xml:space="preserve"> (Tr84;85;86).</w:t>
            </w:r>
          </w:p>
          <w:p w14:paraId="6A03DA87" w14:textId="2970D8BA" w:rsidR="00092C43" w:rsidRPr="00C73FFA" w:rsidRDefault="00092C43"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Gv</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kiểm</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tra</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kĩ</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năng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đọc</w:t>
            </w:r>
            <w:proofErr w:type="spellEnd"/>
            <w:r w:rsidRPr="00C73FFA">
              <w:rPr>
                <w:rFonts w:ascii="Times New Roman" w:hAnsi="Times New Roman" w:cs="Times New Roman"/>
                <w:i/>
                <w:color w:val="000000"/>
                <w:sz w:val="26"/>
                <w:szCs w:val="26"/>
              </w:rPr>
              <w:t xml:space="preserve"> VB </w:t>
            </w:r>
            <w:proofErr w:type="spellStart"/>
            <w:r w:rsidRPr="00C73FFA">
              <w:rPr>
                <w:rFonts w:ascii="Times New Roman" w:hAnsi="Times New Roman" w:cs="Times New Roman"/>
                <w:i/>
                <w:color w:val="000000"/>
                <w:sz w:val="26"/>
                <w:szCs w:val="26"/>
              </w:rPr>
              <w:t>của</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học</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sinh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bằng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câu</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hỏi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Đọc</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xong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văn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bản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em</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thấy</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ấn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tượng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với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vấn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đề</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nào</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nhất</w:t>
            </w:r>
            <w:proofErr w:type="spellEnd"/>
            <w:r w:rsidRPr="00C73FFA">
              <w:rPr>
                <w:rFonts w:ascii="Times New Roman" w:hAnsi="Times New Roman" w:cs="Times New Roman"/>
                <w:i/>
                <w:color w:val="000000"/>
                <w:sz w:val="26"/>
                <w:szCs w:val="26"/>
              </w:rPr>
              <w:t>?</w:t>
            </w:r>
          </w:p>
          <w:p w14:paraId="69370E91" w14:textId="33EFC863" w:rsidR="006350EC" w:rsidRPr="00C73FFA" w:rsidRDefault="006350EC"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i/>
                <w:color w:val="000000"/>
                <w:sz w:val="26"/>
                <w:szCs w:val="26"/>
              </w:rPr>
              <w:t xml:space="preserve">+ Trong </w:t>
            </w:r>
            <w:proofErr w:type="spellStart"/>
            <w:r w:rsidRPr="00C73FFA">
              <w:rPr>
                <w:rFonts w:ascii="Times New Roman" w:hAnsi="Times New Roman" w:cs="Times New Roman"/>
                <w:i/>
                <w:color w:val="000000"/>
                <w:sz w:val="26"/>
                <w:szCs w:val="26"/>
              </w:rPr>
              <w:t>trường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hợp</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hs</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học</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trực</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tiếp</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Gv</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sẽ</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phân</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vai</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cho</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hs</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đóng</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hoạt</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cảnh</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phân</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đoạn</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Dế</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Choắt</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trăn</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trối</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trước</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khi</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chết</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với</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Dế</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Mèn</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giúp</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hs</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vừa</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phát</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triển</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năng</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lực</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bản</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thân</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vừa</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tạo</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được</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dư</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âm</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cho</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người</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học</w:t>
            </w:r>
            <w:proofErr w:type="spellEnd"/>
            <w:r w:rsidR="00DE46F5" w:rsidRPr="00C73FFA">
              <w:rPr>
                <w:rFonts w:ascii="Times New Roman" w:hAnsi="Times New Roman" w:cs="Times New Roman"/>
                <w:i/>
                <w:color w:val="000000"/>
                <w:sz w:val="26"/>
                <w:szCs w:val="26"/>
              </w:rPr>
              <w:t>.</w:t>
            </w:r>
            <w:r w:rsidRPr="00C73FFA">
              <w:rPr>
                <w:rFonts w:ascii="Times New Roman" w:hAnsi="Times New Roman" w:cs="Times New Roman"/>
                <w:i/>
                <w:color w:val="000000"/>
                <w:sz w:val="26"/>
                <w:szCs w:val="26"/>
              </w:rPr>
              <w:t xml:space="preserve"> </w:t>
            </w:r>
          </w:p>
          <w:p w14:paraId="30E36D79" w14:textId="78F9E798" w:rsidR="00092C43" w:rsidRPr="00C73FFA" w:rsidRDefault="00092C43"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Gv</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kiểm</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tra</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phần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đọc</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văn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bản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của</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hs</w:t>
            </w:r>
            <w:proofErr w:type="spellEnd"/>
            <w:r w:rsidRPr="00C73FFA">
              <w:rPr>
                <w:rFonts w:ascii="Times New Roman" w:hAnsi="Times New Roman" w:cs="Times New Roman"/>
                <w:i/>
                <w:color w:val="000000"/>
                <w:sz w:val="26"/>
                <w:szCs w:val="26"/>
              </w:rPr>
              <w:t xml:space="preserve"> qua </w:t>
            </w:r>
            <w:proofErr w:type="spellStart"/>
            <w:r w:rsidRPr="00C73FFA">
              <w:rPr>
                <w:rFonts w:ascii="Times New Roman" w:hAnsi="Times New Roman" w:cs="Times New Roman"/>
                <w:i/>
                <w:color w:val="000000"/>
                <w:sz w:val="26"/>
                <w:szCs w:val="26"/>
              </w:rPr>
              <w:t>bài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tập</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nhanh</w:t>
            </w:r>
            <w:proofErr w:type="spellEnd"/>
            <w:r w:rsidRPr="00C73FFA">
              <w:rPr>
                <w:rFonts w:ascii="Times New Roman" w:hAnsi="Times New Roman" w:cs="Times New Roman"/>
                <w:i/>
                <w:color w:val="000000"/>
                <w:sz w:val="26"/>
                <w:szCs w:val="26"/>
              </w:rPr>
              <w:t xml:space="preserve"> Quiz</w:t>
            </w:r>
            <w:r w:rsidR="00DE46F5" w:rsidRPr="00C73FFA">
              <w:rPr>
                <w:rFonts w:ascii="Times New Roman" w:hAnsi="Times New Roman" w:cs="Times New Roman"/>
                <w:i/>
                <w:color w:val="000000"/>
                <w:sz w:val="26"/>
                <w:szCs w:val="26"/>
              </w:rPr>
              <w:t>. (</w:t>
            </w:r>
            <w:proofErr w:type="spellStart"/>
            <w:r w:rsidR="00DE46F5" w:rsidRPr="00C73FFA">
              <w:rPr>
                <w:rFonts w:ascii="Times New Roman" w:hAnsi="Times New Roman" w:cs="Times New Roman"/>
                <w:i/>
                <w:color w:val="000000"/>
                <w:sz w:val="26"/>
                <w:szCs w:val="26"/>
              </w:rPr>
              <w:t>Tương</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tác</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trực</w:t>
            </w:r>
            <w:proofErr w:type="spellEnd"/>
            <w:r w:rsidR="00DE46F5" w:rsidRPr="00C73FFA">
              <w:rPr>
                <w:rFonts w:ascii="Times New Roman" w:hAnsi="Times New Roman" w:cs="Times New Roman"/>
                <w:i/>
                <w:color w:val="000000"/>
                <w:sz w:val="26"/>
                <w:szCs w:val="26"/>
              </w:rPr>
              <w:t xml:space="preserve"> </w:t>
            </w:r>
            <w:proofErr w:type="spellStart"/>
            <w:r w:rsidR="00DE46F5" w:rsidRPr="00C73FFA">
              <w:rPr>
                <w:rFonts w:ascii="Times New Roman" w:hAnsi="Times New Roman" w:cs="Times New Roman"/>
                <w:i/>
                <w:color w:val="000000"/>
                <w:sz w:val="26"/>
                <w:szCs w:val="26"/>
              </w:rPr>
              <w:t>tiếp</w:t>
            </w:r>
            <w:proofErr w:type="spellEnd"/>
            <w:r w:rsidR="00DE46F5" w:rsidRPr="00C73FFA">
              <w:rPr>
                <w:rFonts w:ascii="Times New Roman" w:hAnsi="Times New Roman" w:cs="Times New Roman"/>
                <w:i/>
                <w:color w:val="000000"/>
                <w:sz w:val="26"/>
                <w:szCs w:val="26"/>
              </w:rPr>
              <w:t>)</w:t>
            </w:r>
          </w:p>
          <w:p w14:paraId="1FEB7B2C" w14:textId="77777777" w:rsidR="00092C43" w:rsidRPr="00C73FFA" w:rsidRDefault="00092C43" w:rsidP="001273D1">
            <w:pPr>
              <w:spacing w:line="360" w:lineRule="auto"/>
              <w:jc w:val="both"/>
              <w:rPr>
                <w:rFonts w:ascii="Times New Roman" w:hAnsi="Times New Roman" w:cs="Times New Roman"/>
                <w:i/>
                <w:color w:val="000000"/>
                <w:sz w:val="26"/>
                <w:szCs w:val="26"/>
              </w:rPr>
            </w:pPr>
            <w:proofErr w:type="spellStart"/>
            <w:r w:rsidRPr="00C73FFA">
              <w:rPr>
                <w:rFonts w:ascii="Times New Roman" w:hAnsi="Times New Roman" w:cs="Times New Roman"/>
                <w:i/>
                <w:color w:val="000000"/>
                <w:sz w:val="26"/>
                <w:szCs w:val="26"/>
              </w:rPr>
              <w:lastRenderedPageBreak/>
              <w:t>Câu</w:t>
            </w:r>
            <w:proofErr w:type="spellEnd"/>
            <w:r w:rsidRPr="00C73FFA">
              <w:rPr>
                <w:rFonts w:ascii="Times New Roman" w:hAnsi="Times New Roman" w:cs="Times New Roman"/>
                <w:i/>
                <w:color w:val="000000"/>
                <w:sz w:val="26"/>
                <w:szCs w:val="26"/>
              </w:rPr>
              <w:t xml:space="preserve"> 1: </w:t>
            </w:r>
            <w:proofErr w:type="spellStart"/>
            <w:r w:rsidRPr="00C73FFA">
              <w:rPr>
                <w:rFonts w:ascii="Times New Roman" w:hAnsi="Times New Roman" w:cs="Times New Roman"/>
                <w:i/>
                <w:color w:val="000000"/>
                <w:sz w:val="26"/>
                <w:szCs w:val="26"/>
              </w:rPr>
              <w:t>Nhân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vật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nào</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sau</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đây</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không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xuất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hiện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trong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văn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bản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Bài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học</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đường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đời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đầu</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tiên</w:t>
            </w:r>
            <w:proofErr w:type="spellEnd"/>
            <w:r w:rsidRPr="00C73FFA">
              <w:rPr>
                <w:rFonts w:ascii="Times New Roman" w:hAnsi="Times New Roman" w:cs="Times New Roman"/>
                <w:i/>
                <w:color w:val="000000"/>
                <w:sz w:val="26"/>
                <w:szCs w:val="26"/>
              </w:rPr>
              <w:t>"?</w:t>
            </w:r>
          </w:p>
          <w:p w14:paraId="27E11403" w14:textId="77777777" w:rsidR="00092C43" w:rsidRPr="00C73FFA" w:rsidRDefault="00092C43"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Dế</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mèn</w:t>
            </w:r>
            <w:proofErr w:type="spellEnd"/>
          </w:p>
          <w:p w14:paraId="00C98671" w14:textId="77777777" w:rsidR="00092C43" w:rsidRPr="00C73FFA" w:rsidRDefault="00092C43"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Dế</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Choắt</w:t>
            </w:r>
            <w:proofErr w:type="spellEnd"/>
            <w:r w:rsidRPr="00C73FFA">
              <w:rPr>
                <w:rFonts w:ascii="Times New Roman" w:hAnsi="Times New Roman" w:cs="Times New Roman"/>
                <w:i/>
                <w:color w:val="000000"/>
                <w:sz w:val="26"/>
                <w:szCs w:val="26"/>
              </w:rPr>
              <w:t xml:space="preserve"> </w:t>
            </w:r>
          </w:p>
          <w:p w14:paraId="4E375E3D" w14:textId="77777777" w:rsidR="00092C43" w:rsidRPr="00C73FFA" w:rsidRDefault="00092C43"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Chị</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Côc</w:t>
            </w:r>
            <w:proofErr w:type="spellEnd"/>
            <w:r w:rsidRPr="00C73FFA">
              <w:rPr>
                <w:rFonts w:ascii="Times New Roman" w:hAnsi="Times New Roman" w:cs="Times New Roman"/>
                <w:i/>
                <w:color w:val="000000"/>
                <w:sz w:val="26"/>
                <w:szCs w:val="26"/>
              </w:rPr>
              <w:t xml:space="preserve"> </w:t>
            </w:r>
          </w:p>
          <w:p w14:paraId="3D27250D" w14:textId="77777777" w:rsidR="00092C43" w:rsidRPr="00C73FFA" w:rsidRDefault="00092C43"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Bọ</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dừa</w:t>
            </w:r>
            <w:proofErr w:type="spellEnd"/>
          </w:p>
          <w:p w14:paraId="21C52F54" w14:textId="77777777" w:rsidR="00092C43" w:rsidRPr="00C73FFA" w:rsidRDefault="00092C43" w:rsidP="001273D1">
            <w:pPr>
              <w:spacing w:line="360" w:lineRule="auto"/>
              <w:jc w:val="both"/>
              <w:rPr>
                <w:rFonts w:ascii="Times New Roman" w:hAnsi="Times New Roman" w:cs="Times New Roman"/>
                <w:i/>
                <w:color w:val="000000"/>
                <w:sz w:val="26"/>
                <w:szCs w:val="26"/>
              </w:rPr>
            </w:pPr>
            <w:proofErr w:type="spellStart"/>
            <w:r w:rsidRPr="00C73FFA">
              <w:rPr>
                <w:rFonts w:ascii="Times New Roman" w:hAnsi="Times New Roman" w:cs="Times New Roman"/>
                <w:i/>
                <w:color w:val="000000"/>
                <w:sz w:val="26"/>
                <w:szCs w:val="26"/>
              </w:rPr>
              <w:t>Câu</w:t>
            </w:r>
            <w:proofErr w:type="spellEnd"/>
            <w:r w:rsidRPr="00C73FFA">
              <w:rPr>
                <w:rFonts w:ascii="Times New Roman" w:hAnsi="Times New Roman" w:cs="Times New Roman"/>
                <w:i/>
                <w:color w:val="000000"/>
                <w:sz w:val="26"/>
                <w:szCs w:val="26"/>
              </w:rPr>
              <w:t xml:space="preserve"> 2:  </w:t>
            </w:r>
            <w:proofErr w:type="spellStart"/>
            <w:r w:rsidRPr="00C73FFA">
              <w:rPr>
                <w:rFonts w:ascii="Times New Roman" w:hAnsi="Times New Roman" w:cs="Times New Roman"/>
                <w:i/>
                <w:color w:val="000000"/>
                <w:sz w:val="26"/>
                <w:szCs w:val="26"/>
              </w:rPr>
              <w:t>Đoạn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trích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Bài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học</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đường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đời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đầu</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tiên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thuộc</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thể</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loại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nào</w:t>
            </w:r>
            <w:proofErr w:type="spellEnd"/>
            <w:r w:rsidRPr="00C73FFA">
              <w:rPr>
                <w:rFonts w:ascii="Times New Roman" w:hAnsi="Times New Roman" w:cs="Times New Roman"/>
                <w:i/>
                <w:color w:val="000000"/>
                <w:sz w:val="26"/>
                <w:szCs w:val="26"/>
              </w:rPr>
              <w:t>?</w:t>
            </w:r>
          </w:p>
          <w:p w14:paraId="24B5678F" w14:textId="77777777" w:rsidR="00092C43" w:rsidRPr="00C73FFA" w:rsidRDefault="00092C43"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Truyện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cổ</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tích</w:t>
            </w:r>
            <w:proofErr w:type="spellEnd"/>
          </w:p>
          <w:p w14:paraId="5E529BB5" w14:textId="77777777" w:rsidR="00092C43" w:rsidRPr="00C73FFA" w:rsidRDefault="00092C43"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Truyện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truyền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thuyết</w:t>
            </w:r>
            <w:proofErr w:type="spellEnd"/>
          </w:p>
          <w:p w14:paraId="222C68E4" w14:textId="77777777" w:rsidR="00092C43" w:rsidRPr="00C73FFA" w:rsidRDefault="00092C43"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Truyện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cười</w:t>
            </w:r>
            <w:proofErr w:type="spellEnd"/>
          </w:p>
          <w:p w14:paraId="1CC0A927" w14:textId="77777777" w:rsidR="00092C43" w:rsidRPr="00C73FFA" w:rsidRDefault="00092C43"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Truyện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đồng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thoại</w:t>
            </w:r>
            <w:proofErr w:type="spellEnd"/>
          </w:p>
          <w:p w14:paraId="26260B18" w14:textId="77777777" w:rsidR="00092C43" w:rsidRPr="00C73FFA" w:rsidRDefault="00092C43" w:rsidP="001273D1">
            <w:pPr>
              <w:spacing w:line="360" w:lineRule="auto"/>
              <w:jc w:val="both"/>
              <w:rPr>
                <w:rFonts w:ascii="Times New Roman" w:hAnsi="Times New Roman" w:cs="Times New Roman"/>
                <w:i/>
                <w:color w:val="000000"/>
                <w:sz w:val="26"/>
                <w:szCs w:val="26"/>
              </w:rPr>
            </w:pPr>
            <w:proofErr w:type="spellStart"/>
            <w:r w:rsidRPr="00C73FFA">
              <w:rPr>
                <w:rFonts w:ascii="Times New Roman" w:hAnsi="Times New Roman" w:cs="Times New Roman"/>
                <w:i/>
                <w:color w:val="000000"/>
                <w:sz w:val="26"/>
                <w:szCs w:val="26"/>
              </w:rPr>
              <w:t>Câu</w:t>
            </w:r>
            <w:proofErr w:type="spellEnd"/>
            <w:r w:rsidRPr="00C73FFA">
              <w:rPr>
                <w:rFonts w:ascii="Times New Roman" w:hAnsi="Times New Roman" w:cs="Times New Roman"/>
                <w:i/>
                <w:color w:val="000000"/>
                <w:sz w:val="26"/>
                <w:szCs w:val="26"/>
              </w:rPr>
              <w:t xml:space="preserve"> 3: </w:t>
            </w:r>
            <w:proofErr w:type="spellStart"/>
            <w:r w:rsidRPr="00C73FFA">
              <w:rPr>
                <w:rFonts w:ascii="Times New Roman" w:hAnsi="Times New Roman" w:cs="Times New Roman"/>
                <w:i/>
                <w:color w:val="000000"/>
                <w:sz w:val="26"/>
                <w:szCs w:val="26"/>
              </w:rPr>
              <w:t>Đoạn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trích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Bài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học</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đường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đời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đầu</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tiên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được</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kể</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theo</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ngôi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thứ</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mấy</w:t>
            </w:r>
            <w:proofErr w:type="spellEnd"/>
            <w:r w:rsidRPr="00C73FFA">
              <w:rPr>
                <w:rFonts w:ascii="Times New Roman" w:hAnsi="Times New Roman" w:cs="Times New Roman"/>
                <w:i/>
                <w:color w:val="000000"/>
                <w:sz w:val="26"/>
                <w:szCs w:val="26"/>
              </w:rPr>
              <w:t>?</w:t>
            </w:r>
          </w:p>
          <w:p w14:paraId="1C846DF7" w14:textId="77777777" w:rsidR="00092C43" w:rsidRPr="00C73FFA" w:rsidRDefault="00092C43"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Ngôi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thứ</w:t>
            </w:r>
            <w:proofErr w:type="spellEnd"/>
            <w:r w:rsidRPr="00C73FFA">
              <w:rPr>
                <w:rFonts w:ascii="Times New Roman" w:hAnsi="Times New Roman" w:cs="Times New Roman"/>
                <w:i/>
                <w:color w:val="000000"/>
                <w:sz w:val="26"/>
                <w:szCs w:val="26"/>
              </w:rPr>
              <w:t xml:space="preserve"> 1</w:t>
            </w:r>
          </w:p>
          <w:p w14:paraId="1F7B52D5" w14:textId="77777777" w:rsidR="00092C43" w:rsidRPr="00C73FFA" w:rsidRDefault="00092C43"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i/>
                <w:color w:val="000000"/>
                <w:sz w:val="26"/>
                <w:szCs w:val="26"/>
              </w:rPr>
              <w:t>□</w:t>
            </w:r>
            <w:r w:rsidRPr="00C73FFA">
              <w:rPr>
                <w:rFonts w:ascii="Times New Roman" w:hAnsi="Times New Roman" w:cs="Times New Roman"/>
                <w:sz w:val="26"/>
                <w:szCs w:val="26"/>
              </w:rPr>
              <w:t xml:space="preserve"> </w:t>
            </w:r>
            <w:proofErr w:type="spellStart"/>
            <w:r w:rsidRPr="00C73FFA">
              <w:rPr>
                <w:rFonts w:ascii="Times New Roman" w:hAnsi="Times New Roman" w:cs="Times New Roman"/>
                <w:i/>
                <w:color w:val="000000"/>
                <w:sz w:val="26"/>
                <w:szCs w:val="26"/>
              </w:rPr>
              <w:t>Ngôi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thứ</w:t>
            </w:r>
            <w:proofErr w:type="spellEnd"/>
            <w:r w:rsidRPr="00C73FFA">
              <w:rPr>
                <w:rFonts w:ascii="Times New Roman" w:hAnsi="Times New Roman" w:cs="Times New Roman"/>
                <w:i/>
                <w:color w:val="000000"/>
                <w:sz w:val="26"/>
                <w:szCs w:val="26"/>
              </w:rPr>
              <w:t xml:space="preserve"> 2</w:t>
            </w:r>
          </w:p>
          <w:p w14:paraId="59256E66" w14:textId="77777777" w:rsidR="00092C43" w:rsidRPr="00C73FFA" w:rsidRDefault="00092C43"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Ngôi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thứ</w:t>
            </w:r>
            <w:proofErr w:type="spellEnd"/>
            <w:r w:rsidRPr="00C73FFA">
              <w:rPr>
                <w:rFonts w:ascii="Times New Roman" w:hAnsi="Times New Roman" w:cs="Times New Roman"/>
                <w:i/>
                <w:color w:val="000000"/>
                <w:sz w:val="26"/>
                <w:szCs w:val="26"/>
              </w:rPr>
              <w:t xml:space="preserve"> 3</w:t>
            </w:r>
          </w:p>
          <w:p w14:paraId="0C0921AA" w14:textId="77777777" w:rsidR="00092C43" w:rsidRPr="00C73FFA" w:rsidRDefault="00092C43"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tiếp</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nhiệm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vụ</w:t>
            </w:r>
            <w:proofErr w:type="spellEnd"/>
          </w:p>
          <w:p w14:paraId="555D2BBB" w14:textId="77777777" w:rsidR="00092C43" w:rsidRPr="00C73FFA" w:rsidRDefault="00092C43" w:rsidP="001273D1">
            <w:pPr>
              <w:pStyle w:val="msonormal0"/>
              <w:shd w:val="clear" w:color="auto" w:fill="FFFFFF"/>
              <w:spacing w:before="0" w:beforeAutospacing="0" w:after="0" w:afterAutospacing="0" w:line="360" w:lineRule="auto"/>
              <w:ind w:right="48"/>
              <w:jc w:val="both"/>
              <w:rPr>
                <w:color w:val="000000"/>
                <w:sz w:val="26"/>
                <w:szCs w:val="26"/>
              </w:rPr>
            </w:pPr>
            <w:proofErr w:type="spellStart"/>
            <w:r w:rsidRPr="00C73FFA">
              <w:rPr>
                <w:b/>
                <w:color w:val="000000"/>
                <w:sz w:val="26"/>
                <w:szCs w:val="26"/>
              </w:rPr>
              <w:t>Bước</w:t>
            </w:r>
            <w:proofErr w:type="spellEnd"/>
            <w:r w:rsidRPr="00C73FFA">
              <w:rPr>
                <w:b/>
                <w:color w:val="000000"/>
                <w:sz w:val="26"/>
                <w:szCs w:val="26"/>
              </w:rPr>
              <w:t xml:space="preserve"> 2: HS </w:t>
            </w:r>
            <w:proofErr w:type="spellStart"/>
            <w:r w:rsidRPr="00C73FFA">
              <w:rPr>
                <w:b/>
                <w:color w:val="000000"/>
                <w:sz w:val="26"/>
                <w:szCs w:val="26"/>
              </w:rPr>
              <w:t>trao</w:t>
            </w:r>
            <w:proofErr w:type="spellEnd"/>
            <w:r w:rsidRPr="00C73FFA">
              <w:rPr>
                <w:b/>
                <w:color w:val="000000"/>
                <w:sz w:val="26"/>
                <w:szCs w:val="26"/>
              </w:rPr>
              <w:t xml:space="preserve"> </w:t>
            </w:r>
            <w:proofErr w:type="spellStart"/>
            <w:r w:rsidRPr="00C73FFA">
              <w:rPr>
                <w:b/>
                <w:color w:val="000000"/>
                <w:sz w:val="26"/>
                <w:szCs w:val="26"/>
              </w:rPr>
              <w:t>đổi</w:t>
            </w:r>
            <w:proofErr w:type="spellEnd"/>
            <w:r w:rsidRPr="00C73FFA">
              <w:rPr>
                <w:b/>
                <w:color w:val="000000"/>
                <w:sz w:val="26"/>
                <w:szCs w:val="26"/>
              </w:rPr>
              <w:t xml:space="preserve"> </w:t>
            </w:r>
            <w:proofErr w:type="spellStart"/>
            <w:r w:rsidRPr="00C73FFA">
              <w:rPr>
                <w:b/>
                <w:color w:val="000000"/>
                <w:sz w:val="26"/>
                <w:szCs w:val="26"/>
              </w:rPr>
              <w:t>thảo</w:t>
            </w:r>
            <w:proofErr w:type="spellEnd"/>
            <w:r w:rsidRPr="00C73FFA">
              <w:rPr>
                <w:b/>
                <w:color w:val="000000"/>
                <w:sz w:val="26"/>
                <w:szCs w:val="26"/>
              </w:rPr>
              <w:t xml:space="preserve"> </w:t>
            </w:r>
            <w:proofErr w:type="spellStart"/>
            <w:r w:rsidRPr="00C73FFA">
              <w:rPr>
                <w:b/>
                <w:color w:val="000000"/>
                <w:sz w:val="26"/>
                <w:szCs w:val="26"/>
              </w:rPr>
              <w:t>luận</w:t>
            </w:r>
            <w:proofErr w:type="spellEnd"/>
            <w:r w:rsidRPr="00C73FFA">
              <w:rPr>
                <w:b/>
                <w:color w:val="000000"/>
                <w:sz w:val="26"/>
                <w:szCs w:val="26"/>
              </w:rPr>
              <w:t xml:space="preserve">, </w:t>
            </w:r>
            <w:proofErr w:type="spellStart"/>
            <w:r w:rsidRPr="00C73FFA">
              <w:rPr>
                <w:b/>
                <w:color w:val="000000"/>
                <w:sz w:val="26"/>
                <w:szCs w:val="26"/>
              </w:rPr>
              <w:t>thực</w:t>
            </w:r>
            <w:proofErr w:type="spellEnd"/>
            <w:r w:rsidRPr="00C73FFA">
              <w:rPr>
                <w:b/>
                <w:color w:val="000000"/>
                <w:sz w:val="26"/>
                <w:szCs w:val="26"/>
              </w:rPr>
              <w:t xml:space="preserve"> </w:t>
            </w:r>
            <w:proofErr w:type="spellStart"/>
            <w:r w:rsidRPr="00C73FFA">
              <w:rPr>
                <w:b/>
                <w:color w:val="000000"/>
                <w:sz w:val="26"/>
                <w:szCs w:val="26"/>
              </w:rPr>
              <w:t>hiện</w:t>
            </w:r>
            <w:proofErr w:type="spellEnd"/>
            <w:r w:rsidRPr="00C73FFA">
              <w:rPr>
                <w:b/>
                <w:color w:val="000000"/>
                <w:sz w:val="26"/>
                <w:szCs w:val="26"/>
              </w:rPr>
              <w:t xml:space="preserve"> </w:t>
            </w:r>
            <w:proofErr w:type="spellStart"/>
            <w:r w:rsidRPr="00C73FFA">
              <w:rPr>
                <w:b/>
                <w:color w:val="000000"/>
                <w:sz w:val="26"/>
                <w:szCs w:val="26"/>
              </w:rPr>
              <w:t>nhiệm</w:t>
            </w:r>
            <w:proofErr w:type="spellEnd"/>
            <w:r w:rsidRPr="00C73FFA">
              <w:rPr>
                <w:b/>
                <w:color w:val="000000"/>
                <w:sz w:val="26"/>
                <w:szCs w:val="26"/>
              </w:rPr>
              <w:t xml:space="preserve"> </w:t>
            </w:r>
            <w:proofErr w:type="spellStart"/>
            <w:r w:rsidRPr="00C73FFA">
              <w:rPr>
                <w:b/>
                <w:color w:val="000000"/>
                <w:sz w:val="26"/>
                <w:szCs w:val="26"/>
              </w:rPr>
              <w:t>vụ</w:t>
            </w:r>
            <w:proofErr w:type="spellEnd"/>
          </w:p>
          <w:p w14:paraId="72638EE1" w14:textId="77777777" w:rsidR="00092C43" w:rsidRPr="00C73FFA" w:rsidRDefault="00092C43" w:rsidP="001273D1">
            <w:pPr>
              <w:tabs>
                <w:tab w:val="left" w:pos="649"/>
              </w:tabs>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nghe</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và</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đặt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câu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hỏi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liên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quan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đến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bài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học</w:t>
            </w:r>
            <w:proofErr w:type="spellEnd"/>
            <w:r w:rsidRPr="00C73FFA">
              <w:rPr>
                <w:rFonts w:ascii="Times New Roman" w:hAnsi="Times New Roman" w:cs="Times New Roman"/>
                <w:color w:val="000000"/>
                <w:sz w:val="26"/>
                <w:szCs w:val="26"/>
              </w:rPr>
              <w:t>.</w:t>
            </w:r>
          </w:p>
          <w:p w14:paraId="706D47CB" w14:textId="77777777" w:rsidR="00092C43" w:rsidRPr="00C73FFA" w:rsidRDefault="00092C43"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3: Báo </w:t>
            </w:r>
            <w:proofErr w:type="spellStart"/>
            <w:r w:rsidRPr="00C73FFA">
              <w:rPr>
                <w:rFonts w:ascii="Times New Roman" w:hAnsi="Times New Roman" w:cs="Times New Roman"/>
                <w:b/>
                <w:color w:val="000000"/>
                <w:sz w:val="26"/>
                <w:szCs w:val="26"/>
              </w:rPr>
              <w:t>cáo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kết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quả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hoạt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động</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và</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thảo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luận</w:t>
            </w:r>
            <w:proofErr w:type="spellEnd"/>
          </w:p>
          <w:p w14:paraId="2B6832E7" w14:textId="77777777" w:rsidR="00092C43" w:rsidRPr="00C73FFA" w:rsidRDefault="00092C43"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quan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sát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theo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dõi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suy</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ngẫm</w:t>
            </w:r>
            <w:proofErr w:type="spellEnd"/>
          </w:p>
          <w:p w14:paraId="5775A102" w14:textId="77777777" w:rsidR="00092C43" w:rsidRPr="00C73FFA" w:rsidRDefault="00092C43"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GV </w:t>
            </w:r>
            <w:proofErr w:type="spellStart"/>
            <w:r w:rsidRPr="00C73FFA">
              <w:rPr>
                <w:rFonts w:ascii="Times New Roman" w:hAnsi="Times New Roman" w:cs="Times New Roman"/>
                <w:color w:val="000000"/>
                <w:sz w:val="26"/>
                <w:szCs w:val="26"/>
              </w:rPr>
              <w:t>quan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sát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hỗ</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trợ</w:t>
            </w:r>
            <w:proofErr w:type="spellEnd"/>
          </w:p>
          <w:p w14:paraId="56AEA271" w14:textId="77777777" w:rsidR="00092C43" w:rsidRPr="00C73FFA" w:rsidRDefault="00092C43"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lastRenderedPageBreak/>
              <w:t>Bước</w:t>
            </w:r>
            <w:proofErr w:type="spellEnd"/>
            <w:r w:rsidRPr="00C73FFA">
              <w:rPr>
                <w:rFonts w:ascii="Times New Roman" w:hAnsi="Times New Roman" w:cs="Times New Roman"/>
                <w:b/>
                <w:color w:val="000000"/>
                <w:sz w:val="26"/>
                <w:szCs w:val="26"/>
              </w:rPr>
              <w:t xml:space="preserve"> 4: </w:t>
            </w:r>
            <w:proofErr w:type="spellStart"/>
            <w:r w:rsidRPr="00C73FFA">
              <w:rPr>
                <w:rFonts w:ascii="Times New Roman" w:hAnsi="Times New Roman" w:cs="Times New Roman"/>
                <w:b/>
                <w:color w:val="000000"/>
                <w:sz w:val="26"/>
                <w:szCs w:val="26"/>
              </w:rPr>
              <w:t>Đánh</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giá</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kết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quả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thực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hiện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32F9CBBD" w14:textId="049AA54B" w:rsidR="00092C43" w:rsidRPr="00C73FFA" w:rsidRDefault="00092C43" w:rsidP="001273D1">
            <w:pPr>
              <w:tabs>
                <w:tab w:val="left" w:pos="142"/>
                <w:tab w:val="left" w:pos="284"/>
              </w:tabs>
              <w:spacing w:line="360" w:lineRule="auto"/>
              <w:jc w:val="both"/>
              <w:rPr>
                <w:rFonts w:ascii="Times New Roman" w:hAnsi="Times New Roman" w:cs="Times New Roman"/>
                <w:b/>
                <w:color w:val="000000"/>
                <w:sz w:val="26"/>
                <w:szCs w:val="26"/>
              </w:rPr>
            </w:pPr>
            <w:r w:rsidRPr="00C73FFA">
              <w:rPr>
                <w:rFonts w:ascii="Times New Roman" w:hAnsi="Times New Roman" w:cs="Times New Roman"/>
                <w:color w:val="000000"/>
                <w:sz w:val="26"/>
                <w:szCs w:val="26"/>
              </w:rPr>
              <w:t xml:space="preserve">- GV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xét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bổ</w:t>
            </w:r>
            <w:proofErr w:type="spellEnd"/>
            <w:r w:rsidRPr="00C73FFA">
              <w:rPr>
                <w:rFonts w:ascii="Times New Roman" w:hAnsi="Times New Roman" w:cs="Times New Roman"/>
                <w:color w:val="000000"/>
                <w:sz w:val="26"/>
                <w:szCs w:val="26"/>
              </w:rPr>
              <w:t xml:space="preserve"> sung, </w:t>
            </w:r>
            <w:proofErr w:type="spellStart"/>
            <w:r w:rsidRPr="00C73FFA">
              <w:rPr>
                <w:rFonts w:ascii="Times New Roman" w:hAnsi="Times New Roman" w:cs="Times New Roman"/>
                <w:color w:val="000000"/>
                <w:sz w:val="26"/>
                <w:szCs w:val="26"/>
              </w:rPr>
              <w:t>chốt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lại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kiến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thức</w:t>
            </w:r>
            <w:proofErr w:type="spellEnd"/>
          </w:p>
        </w:tc>
        <w:tc>
          <w:tcPr>
            <w:tcW w:w="4675" w:type="dxa"/>
          </w:tcPr>
          <w:p w14:paraId="6D39FA80" w14:textId="38A3944D" w:rsidR="00EA1CB7" w:rsidRPr="00C73FFA" w:rsidRDefault="00EA1CB7" w:rsidP="001273D1">
            <w:pPr>
              <w:widowControl w:val="0"/>
              <w:spacing w:line="360" w:lineRule="auto"/>
              <w:jc w:val="both"/>
              <w:rPr>
                <w:rFonts w:ascii="Times New Roman" w:hAnsi="Times New Roman" w:cs="Times New Roman"/>
                <w:b/>
                <w:color w:val="000000"/>
                <w:sz w:val="26"/>
                <w:szCs w:val="26"/>
              </w:rPr>
            </w:pPr>
            <w:r w:rsidRPr="00C73FFA">
              <w:rPr>
                <w:rFonts w:ascii="Times New Roman" w:hAnsi="Times New Roman" w:cs="Times New Roman"/>
                <w:b/>
                <w:color w:val="000000"/>
                <w:sz w:val="26"/>
                <w:szCs w:val="26"/>
              </w:rPr>
              <w:lastRenderedPageBreak/>
              <w:t xml:space="preserve">1.Tác </w:t>
            </w:r>
            <w:proofErr w:type="spellStart"/>
            <w:r w:rsidRPr="00C73FFA">
              <w:rPr>
                <w:rFonts w:ascii="Times New Roman" w:hAnsi="Times New Roman" w:cs="Times New Roman"/>
                <w:b/>
                <w:color w:val="000000"/>
                <w:sz w:val="26"/>
                <w:szCs w:val="26"/>
              </w:rPr>
              <w:t>giả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tác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phẩm</w:t>
            </w:r>
            <w:proofErr w:type="spellEnd"/>
          </w:p>
          <w:p w14:paraId="644C0126" w14:textId="77777777" w:rsidR="00EA1CB7" w:rsidRPr="00C73FFA" w:rsidRDefault="00EA1CB7" w:rsidP="001273D1">
            <w:pPr>
              <w:spacing w:line="360" w:lineRule="auto"/>
              <w:jc w:val="both"/>
              <w:rPr>
                <w:rFonts w:ascii="Times New Roman" w:hAnsi="Times New Roman" w:cs="Times New Roman"/>
                <w:b/>
                <w:color w:val="000000"/>
                <w:sz w:val="26"/>
                <w:szCs w:val="26"/>
              </w:rPr>
            </w:pPr>
            <w:r w:rsidRPr="00C73FFA">
              <w:rPr>
                <w:rFonts w:ascii="Times New Roman" w:hAnsi="Times New Roman" w:cs="Times New Roman"/>
                <w:b/>
                <w:color w:val="000000"/>
                <w:sz w:val="26"/>
                <w:szCs w:val="26"/>
              </w:rPr>
              <w:t xml:space="preserve">- (1920- 2014), </w:t>
            </w:r>
            <w:proofErr w:type="spellStart"/>
            <w:r w:rsidRPr="00C73FFA">
              <w:rPr>
                <w:rFonts w:ascii="Times New Roman" w:hAnsi="Times New Roman" w:cs="Times New Roman"/>
                <w:b/>
                <w:color w:val="000000"/>
                <w:sz w:val="26"/>
                <w:szCs w:val="26"/>
              </w:rPr>
              <w:t>tên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khai</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sinh</w:t>
            </w:r>
            <w:proofErr w:type="spellEnd"/>
            <w:r w:rsidRPr="00C73FFA">
              <w:rPr>
                <w:rFonts w:ascii="Times New Roman" w:hAnsi="Times New Roman" w:cs="Times New Roman"/>
                <w:b/>
                <w:color w:val="000000"/>
                <w:sz w:val="26"/>
                <w:szCs w:val="26"/>
              </w:rPr>
              <w:t xml:space="preserve"> Nguyễn Sen</w:t>
            </w:r>
          </w:p>
          <w:p w14:paraId="52D50A5C" w14:textId="77777777" w:rsidR="00EA1CB7" w:rsidRPr="00C73FFA" w:rsidRDefault="00EA1CB7" w:rsidP="001273D1">
            <w:pPr>
              <w:spacing w:line="360" w:lineRule="auto"/>
              <w:jc w:val="both"/>
              <w:rPr>
                <w:rFonts w:ascii="Times New Roman" w:hAnsi="Times New Roman" w:cs="Times New Roman"/>
                <w:sz w:val="26"/>
                <w:szCs w:val="26"/>
              </w:rPr>
            </w:pPr>
            <w:r w:rsidRPr="00C73FFA">
              <w:rPr>
                <w:rFonts w:ascii="Times New Roman" w:hAnsi="Times New Roman" w:cs="Times New Roman"/>
                <w:sz w:val="26"/>
                <w:szCs w:val="26"/>
              </w:rPr>
              <w:t xml:space="preserve">- Sáng </w:t>
            </w:r>
            <w:proofErr w:type="spellStart"/>
            <w:r w:rsidRPr="00C73FFA">
              <w:rPr>
                <w:rFonts w:ascii="Times New Roman" w:hAnsi="Times New Roman" w:cs="Times New Roman"/>
                <w:sz w:val="26"/>
                <w:szCs w:val="26"/>
              </w:rPr>
              <w:t>tác</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phong</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phú</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đa</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dạng</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gồm</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nhiều</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thể</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thể</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loại</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truyện</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ngắn</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hồi</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kí</w:t>
            </w:r>
            <w:proofErr w:type="spellEnd"/>
            <w:r w:rsidRPr="00C73FFA">
              <w:rPr>
                <w:rFonts w:ascii="Times New Roman" w:hAnsi="Times New Roman" w:cs="Times New Roman"/>
                <w:sz w:val="26"/>
                <w:szCs w:val="26"/>
              </w:rPr>
              <w:t>...</w:t>
            </w:r>
          </w:p>
          <w:p w14:paraId="51FB596A" w14:textId="77777777" w:rsidR="00EA1CB7" w:rsidRPr="00C73FFA" w:rsidRDefault="00EA1CB7" w:rsidP="001273D1">
            <w:pPr>
              <w:spacing w:line="360" w:lineRule="auto"/>
              <w:jc w:val="both"/>
              <w:rPr>
                <w:rFonts w:ascii="Times New Roman" w:hAnsi="Times New Roman" w:cs="Times New Roman"/>
                <w:sz w:val="26"/>
                <w:szCs w:val="26"/>
              </w:rPr>
            </w:pPr>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Dế</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Mèn</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phiêu</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lưu</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kí</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là</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tác</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phẩm</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nổi</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tiếng</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nhất</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của</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Tô</w:t>
            </w:r>
            <w:proofErr w:type="spellEnd"/>
            <w:r w:rsidRPr="00C73FFA">
              <w:rPr>
                <w:rFonts w:ascii="Times New Roman" w:hAnsi="Times New Roman" w:cs="Times New Roman"/>
                <w:sz w:val="26"/>
                <w:szCs w:val="26"/>
              </w:rPr>
              <w:t xml:space="preserve"> Hoài, </w:t>
            </w:r>
            <w:proofErr w:type="spellStart"/>
            <w:r w:rsidRPr="00C73FFA">
              <w:rPr>
                <w:rFonts w:ascii="Times New Roman" w:hAnsi="Times New Roman" w:cs="Times New Roman"/>
                <w:sz w:val="26"/>
                <w:szCs w:val="26"/>
              </w:rPr>
              <w:t>được</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dịch</w:t>
            </w:r>
            <w:proofErr w:type="spellEnd"/>
            <w:r w:rsidRPr="00C73FFA">
              <w:rPr>
                <w:rFonts w:ascii="Times New Roman" w:hAnsi="Times New Roman" w:cs="Times New Roman"/>
                <w:sz w:val="26"/>
                <w:szCs w:val="26"/>
              </w:rPr>
              <w:t xml:space="preserve"> ra 40 </w:t>
            </w:r>
            <w:proofErr w:type="spellStart"/>
            <w:r w:rsidRPr="00C73FFA">
              <w:rPr>
                <w:rFonts w:ascii="Times New Roman" w:hAnsi="Times New Roman" w:cs="Times New Roman"/>
                <w:sz w:val="26"/>
                <w:szCs w:val="26"/>
              </w:rPr>
              <w:t>thứ</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tiếng</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Bài</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học</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đường</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đời</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đầu</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tiên</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là</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chương</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mở</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đầu</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trong</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tác</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phẩm</w:t>
            </w:r>
            <w:proofErr w:type="spellEnd"/>
          </w:p>
          <w:p w14:paraId="32A22A39" w14:textId="77777777" w:rsidR="00EA1CB7" w:rsidRPr="00C73FFA" w:rsidRDefault="00EA1CB7" w:rsidP="001273D1">
            <w:pPr>
              <w:spacing w:line="360" w:lineRule="auto"/>
              <w:jc w:val="both"/>
              <w:rPr>
                <w:rFonts w:ascii="Times New Roman" w:hAnsi="Times New Roman" w:cs="Times New Roman"/>
                <w:b/>
                <w:bCs/>
                <w:color w:val="000000"/>
                <w:sz w:val="26"/>
                <w:szCs w:val="26"/>
              </w:rPr>
            </w:pPr>
            <w:r w:rsidRPr="00C73FFA">
              <w:rPr>
                <w:rFonts w:ascii="Times New Roman" w:hAnsi="Times New Roman" w:cs="Times New Roman"/>
                <w:b/>
                <w:bCs/>
                <w:color w:val="000000"/>
                <w:sz w:val="26"/>
                <w:szCs w:val="26"/>
              </w:rPr>
              <w:t xml:space="preserve">2. </w:t>
            </w:r>
            <w:proofErr w:type="spellStart"/>
            <w:r w:rsidRPr="00C73FFA">
              <w:rPr>
                <w:rFonts w:ascii="Times New Roman" w:hAnsi="Times New Roman" w:cs="Times New Roman"/>
                <w:b/>
                <w:bCs/>
                <w:color w:val="000000"/>
                <w:sz w:val="26"/>
                <w:szCs w:val="26"/>
              </w:rPr>
              <w:t>Đọc</w:t>
            </w:r>
            <w:proofErr w:type="spellEnd"/>
          </w:p>
          <w:p w14:paraId="123AAA12" w14:textId="77777777" w:rsidR="00EA1CB7" w:rsidRPr="00C73FFA" w:rsidRDefault="00EA1CB7"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biết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cách</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đọc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thầm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trả</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lời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được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các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câu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hỏi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suy</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luận</w:t>
            </w:r>
            <w:proofErr w:type="spellEnd"/>
          </w:p>
          <w:p w14:paraId="3409E92D" w14:textId="6F9B3473" w:rsidR="00092C43" w:rsidRPr="00C73FFA" w:rsidRDefault="00EA1CB7" w:rsidP="001273D1">
            <w:pPr>
              <w:tabs>
                <w:tab w:val="left" w:pos="142"/>
                <w:tab w:val="left" w:pos="284"/>
              </w:tabs>
              <w:spacing w:line="360" w:lineRule="auto"/>
              <w:jc w:val="both"/>
              <w:rPr>
                <w:rFonts w:ascii="Times New Roman" w:hAnsi="Times New Roman" w:cs="Times New Roman"/>
                <w:b/>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biết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cách</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đọc</w:t>
            </w:r>
            <w:proofErr w:type="spellEnd"/>
            <w:r w:rsidRPr="00C73FFA">
              <w:rPr>
                <w:rFonts w:ascii="Times New Roman" w:hAnsi="Times New Roman" w:cs="Times New Roman"/>
                <w:color w:val="000000"/>
                <w:sz w:val="26"/>
                <w:szCs w:val="26"/>
              </w:rPr>
              <w:t xml:space="preserve"> to, </w:t>
            </w:r>
            <w:proofErr w:type="spellStart"/>
            <w:r w:rsidRPr="00C73FFA">
              <w:rPr>
                <w:rFonts w:ascii="Times New Roman" w:hAnsi="Times New Roman" w:cs="Times New Roman"/>
                <w:color w:val="000000"/>
                <w:sz w:val="26"/>
                <w:szCs w:val="26"/>
              </w:rPr>
              <w:t>trôi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chảy</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phù</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hợp</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về</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tốc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độ</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đọc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phân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biệt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được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lời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của</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từng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nhân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vật</w:t>
            </w:r>
            <w:proofErr w:type="spellEnd"/>
            <w:r w:rsidRPr="00C73FFA">
              <w:rPr>
                <w:rFonts w:ascii="Times New Roman" w:hAnsi="Times New Roman" w:cs="Times New Roman"/>
                <w:color w:val="000000"/>
                <w:sz w:val="26"/>
                <w:szCs w:val="26"/>
              </w:rPr>
              <w:t>.</w:t>
            </w:r>
          </w:p>
        </w:tc>
      </w:tr>
    </w:tbl>
    <w:p w14:paraId="32995154" w14:textId="08B11E5E" w:rsidR="00D126F4" w:rsidRPr="00C73FFA" w:rsidRDefault="00C63FF2" w:rsidP="001273D1">
      <w:pPr>
        <w:tabs>
          <w:tab w:val="left" w:pos="142"/>
          <w:tab w:val="left" w:pos="284"/>
        </w:tabs>
        <w:spacing w:line="360" w:lineRule="auto"/>
        <w:jc w:val="both"/>
        <w:rPr>
          <w:rFonts w:ascii="Times New Roman" w:hAnsi="Times New Roman" w:cs="Times New Roman"/>
          <w:b/>
          <w:color w:val="5B9BD5" w:themeColor="accent5"/>
          <w:sz w:val="26"/>
          <w:szCs w:val="26"/>
        </w:rPr>
      </w:pPr>
      <w:proofErr w:type="spellStart"/>
      <w:r w:rsidRPr="00C73FFA">
        <w:rPr>
          <w:rFonts w:ascii="Times New Roman" w:hAnsi="Times New Roman" w:cs="Times New Roman"/>
          <w:b/>
          <w:color w:val="5B9BD5" w:themeColor="accent5"/>
          <w:sz w:val="26"/>
          <w:szCs w:val="26"/>
        </w:rPr>
        <w:lastRenderedPageBreak/>
        <w:t>Hoạt</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động</w:t>
      </w:r>
      <w:proofErr w:type="spellEnd"/>
      <w:r w:rsidRPr="00C73FFA">
        <w:rPr>
          <w:rFonts w:ascii="Times New Roman" w:hAnsi="Times New Roman" w:cs="Times New Roman"/>
          <w:b/>
          <w:color w:val="5B9BD5" w:themeColor="accent5"/>
          <w:sz w:val="26"/>
          <w:szCs w:val="26"/>
        </w:rPr>
        <w:t xml:space="preserve"> </w:t>
      </w:r>
      <w:r w:rsidR="00EA1CB7" w:rsidRPr="00C73FFA">
        <w:rPr>
          <w:rFonts w:ascii="Times New Roman" w:hAnsi="Times New Roman" w:cs="Times New Roman"/>
          <w:b/>
          <w:color w:val="5B9BD5" w:themeColor="accent5"/>
          <w:sz w:val="26"/>
          <w:szCs w:val="26"/>
        </w:rPr>
        <w:t>3</w:t>
      </w:r>
      <w:r w:rsidRPr="00C73FFA">
        <w:rPr>
          <w:rFonts w:ascii="Times New Roman" w:hAnsi="Times New Roman" w:cs="Times New Roman"/>
          <w:b/>
          <w:color w:val="5B9BD5" w:themeColor="accent5"/>
          <w:sz w:val="26"/>
          <w:szCs w:val="26"/>
        </w:rPr>
        <w:t xml:space="preserve">: Suy </w:t>
      </w:r>
      <w:proofErr w:type="spellStart"/>
      <w:r w:rsidRPr="00C73FFA">
        <w:rPr>
          <w:rFonts w:ascii="Times New Roman" w:hAnsi="Times New Roman" w:cs="Times New Roman"/>
          <w:b/>
          <w:color w:val="5B9BD5" w:themeColor="accent5"/>
          <w:sz w:val="26"/>
          <w:szCs w:val="26"/>
        </w:rPr>
        <w:t>ngẫm</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và</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phản</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hồi</w:t>
      </w:r>
      <w:proofErr w:type="spellEnd"/>
      <w:r w:rsidR="00373898" w:rsidRPr="00C73FFA">
        <w:rPr>
          <w:rFonts w:ascii="Times New Roman" w:hAnsi="Times New Roman" w:cs="Times New Roman"/>
          <w:b/>
          <w:color w:val="5B9BD5" w:themeColor="accent5"/>
          <w:sz w:val="26"/>
          <w:szCs w:val="26"/>
        </w:rPr>
        <w:t xml:space="preserve"> (15p)</w:t>
      </w:r>
    </w:p>
    <w:p w14:paraId="4DF38BDE" w14:textId="7CF7342B" w:rsidR="00C63FF2" w:rsidRPr="00C73FFA" w:rsidRDefault="00D126F4" w:rsidP="001273D1">
      <w:pPr>
        <w:tabs>
          <w:tab w:val="left" w:pos="142"/>
          <w:tab w:val="left" w:pos="284"/>
        </w:tabs>
        <w:spacing w:line="360" w:lineRule="auto"/>
        <w:jc w:val="both"/>
        <w:rPr>
          <w:rFonts w:ascii="Times New Roman" w:hAnsi="Times New Roman" w:cs="Times New Roman"/>
          <w:b/>
          <w:color w:val="5B9BD5" w:themeColor="accent5"/>
          <w:sz w:val="26"/>
          <w:szCs w:val="26"/>
        </w:rPr>
      </w:pPr>
      <w:proofErr w:type="spellStart"/>
      <w:proofErr w:type="gramStart"/>
      <w:r w:rsidRPr="00C73FFA">
        <w:rPr>
          <w:rFonts w:ascii="Times New Roman" w:hAnsi="Times New Roman" w:cs="Times New Roman"/>
          <w:b/>
          <w:color w:val="5B9BD5" w:themeColor="accent5"/>
          <w:sz w:val="26"/>
          <w:szCs w:val="26"/>
        </w:rPr>
        <w:t>a.</w:t>
      </w:r>
      <w:r w:rsidR="00C63FF2" w:rsidRPr="00C73FFA">
        <w:rPr>
          <w:rFonts w:ascii="Times New Roman" w:hAnsi="Times New Roman" w:cs="Times New Roman"/>
          <w:b/>
          <w:color w:val="5B9BD5" w:themeColor="accent5"/>
          <w:sz w:val="26"/>
          <w:szCs w:val="26"/>
        </w:rPr>
        <w:t>Mục</w:t>
      </w:r>
      <w:proofErr w:type="spellEnd"/>
      <w:proofErr w:type="gramEnd"/>
      <w:r w:rsidR="00C63FF2" w:rsidRPr="00C73FFA">
        <w:rPr>
          <w:rFonts w:ascii="Times New Roman" w:hAnsi="Times New Roman" w:cs="Times New Roman"/>
          <w:b/>
          <w:color w:val="5B9BD5" w:themeColor="accent5"/>
          <w:sz w:val="26"/>
          <w:szCs w:val="26"/>
        </w:rPr>
        <w:t xml:space="preserve"> </w:t>
      </w:r>
      <w:proofErr w:type="spellStart"/>
      <w:r w:rsidR="00C63FF2" w:rsidRPr="00C73FFA">
        <w:rPr>
          <w:rFonts w:ascii="Times New Roman" w:hAnsi="Times New Roman" w:cs="Times New Roman"/>
          <w:b/>
          <w:color w:val="5B9BD5" w:themeColor="accent5"/>
          <w:sz w:val="26"/>
          <w:szCs w:val="26"/>
        </w:rPr>
        <w:t>tiêu</w:t>
      </w:r>
      <w:proofErr w:type="spellEnd"/>
      <w:r w:rsidR="00C63FF2" w:rsidRPr="00C73FFA">
        <w:rPr>
          <w:rFonts w:ascii="Times New Roman" w:hAnsi="Times New Roman" w:cs="Times New Roman"/>
          <w:b/>
          <w:color w:val="5B9BD5" w:themeColor="accent5"/>
          <w:sz w:val="26"/>
          <w:szCs w:val="26"/>
        </w:rPr>
        <w:t>:</w:t>
      </w:r>
      <w:r w:rsidR="00C63FF2" w:rsidRPr="00C73FFA">
        <w:rPr>
          <w:rFonts w:ascii="Times New Roman" w:hAnsi="Times New Roman" w:cs="Times New Roman"/>
          <w:bCs/>
          <w:color w:val="5B9BD5" w:themeColor="accent5"/>
          <w:sz w:val="26"/>
          <w:szCs w:val="26"/>
        </w:rPr>
        <w:t xml:space="preserve"> </w:t>
      </w:r>
    </w:p>
    <w:p w14:paraId="1349A1FC" w14:textId="5B3C1F30" w:rsidR="00C63FF2" w:rsidRPr="00C73FFA" w:rsidRDefault="00C63FF2" w:rsidP="001273D1">
      <w:pPr>
        <w:spacing w:line="360" w:lineRule="auto"/>
        <w:jc w:val="both"/>
        <w:rPr>
          <w:rFonts w:ascii="Times New Roman" w:hAnsi="Times New Roman" w:cs="Times New Roman"/>
          <w:sz w:val="26"/>
          <w:szCs w:val="26"/>
          <w:lang w:val="nl-NL"/>
        </w:rPr>
      </w:pPr>
      <w:r w:rsidRPr="00C73FFA">
        <w:rPr>
          <w:rFonts w:ascii="Times New Roman" w:hAnsi="Times New Roman" w:cs="Times New Roman"/>
          <w:sz w:val="26"/>
          <w:szCs w:val="26"/>
          <w:lang w:val="nl-NL"/>
        </w:rPr>
        <w:t xml:space="preserve">- Nhân vật, sự kiện, cốt truyện trong một văn bản truyện </w:t>
      </w:r>
      <w:r w:rsidR="00181277" w:rsidRPr="00C73FFA">
        <w:rPr>
          <w:rFonts w:ascii="Times New Roman" w:hAnsi="Times New Roman" w:cs="Times New Roman"/>
          <w:sz w:val="26"/>
          <w:szCs w:val="26"/>
          <w:lang w:val="nl-NL"/>
        </w:rPr>
        <w:t>đồng thoại</w:t>
      </w:r>
      <w:r w:rsidRPr="00C73FFA">
        <w:rPr>
          <w:rFonts w:ascii="Times New Roman" w:hAnsi="Times New Roman" w:cs="Times New Roman"/>
          <w:sz w:val="26"/>
          <w:szCs w:val="26"/>
          <w:lang w:val="nl-NL"/>
        </w:rPr>
        <w:t>.</w:t>
      </w:r>
    </w:p>
    <w:p w14:paraId="0AD80E53" w14:textId="5FBB0C4A" w:rsidR="00C63FF2" w:rsidRPr="00C73FFA" w:rsidRDefault="00C63FF2" w:rsidP="001273D1">
      <w:pPr>
        <w:spacing w:line="360" w:lineRule="auto"/>
        <w:jc w:val="both"/>
        <w:rPr>
          <w:rFonts w:ascii="Times New Roman" w:hAnsi="Times New Roman" w:cs="Times New Roman"/>
          <w:sz w:val="26"/>
          <w:szCs w:val="26"/>
          <w:lang w:val="nl-NL"/>
        </w:rPr>
      </w:pPr>
      <w:r w:rsidRPr="00C73FFA">
        <w:rPr>
          <w:rFonts w:ascii="Times New Roman" w:hAnsi="Times New Roman" w:cs="Times New Roman"/>
          <w:sz w:val="26"/>
          <w:szCs w:val="26"/>
          <w:lang w:val="nl-NL"/>
        </w:rPr>
        <w:t xml:space="preserve">- Dế Mèn : một hình ảnh đẹp của tuổi trẻ sôi nổi nhưng tính tình </w:t>
      </w:r>
      <w:r w:rsidR="00181277" w:rsidRPr="00C73FFA">
        <w:rPr>
          <w:rFonts w:ascii="Times New Roman" w:hAnsi="Times New Roman" w:cs="Times New Roman"/>
          <w:sz w:val="26"/>
          <w:szCs w:val="26"/>
          <w:lang w:val="nl-NL"/>
        </w:rPr>
        <w:t>hung hăng, xốc nổi</w:t>
      </w:r>
      <w:r w:rsidRPr="00C73FFA">
        <w:rPr>
          <w:rFonts w:ascii="Times New Roman" w:hAnsi="Times New Roman" w:cs="Times New Roman"/>
          <w:sz w:val="26"/>
          <w:szCs w:val="26"/>
          <w:lang w:val="nl-NL"/>
        </w:rPr>
        <w:t>.</w:t>
      </w:r>
    </w:p>
    <w:p w14:paraId="2990C336" w14:textId="77777777" w:rsidR="00C63FF2" w:rsidRPr="00C73FFA" w:rsidRDefault="00C63FF2" w:rsidP="001273D1">
      <w:pPr>
        <w:spacing w:line="360" w:lineRule="auto"/>
        <w:jc w:val="both"/>
        <w:rPr>
          <w:rFonts w:ascii="Times New Roman" w:hAnsi="Times New Roman" w:cs="Times New Roman"/>
          <w:sz w:val="26"/>
          <w:szCs w:val="26"/>
        </w:rPr>
      </w:pPr>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biết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được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một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số</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yếu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tố</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của</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truyện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đồng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thoại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cốt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truyện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nhân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vật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ngôi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kể</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nghệ</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thuật</w:t>
      </w:r>
      <w:proofErr w:type="spellEnd"/>
      <w:r w:rsidRPr="00C73FFA">
        <w:rPr>
          <w:rFonts w:ascii="Times New Roman" w:hAnsi="Times New Roman" w:cs="Times New Roman"/>
          <w:color w:val="000000"/>
          <w:sz w:val="26"/>
          <w:szCs w:val="26"/>
        </w:rPr>
        <w:t>).</w:t>
      </w:r>
    </w:p>
    <w:p w14:paraId="319DA6E4"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biết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và</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phân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tích</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được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đặc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điểm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nhân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vật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thể</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hiện</w:t>
      </w:r>
      <w:proofErr w:type="spellEnd"/>
      <w:r w:rsidRPr="00C73FFA">
        <w:rPr>
          <w:rFonts w:ascii="Times New Roman" w:hAnsi="Times New Roman" w:cs="Times New Roman"/>
          <w:color w:val="000000"/>
          <w:sz w:val="26"/>
          <w:szCs w:val="26"/>
        </w:rPr>
        <w:t xml:space="preserve"> qua </w:t>
      </w:r>
      <w:proofErr w:type="spellStart"/>
      <w:r w:rsidRPr="00C73FFA">
        <w:rPr>
          <w:rFonts w:ascii="Times New Roman" w:hAnsi="Times New Roman" w:cs="Times New Roman"/>
          <w:color w:val="000000"/>
          <w:sz w:val="26"/>
          <w:szCs w:val="26"/>
        </w:rPr>
        <w:t>hình</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dáng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cử</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chỉ</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hành</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động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ngôn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ngữ</w:t>
      </w:r>
      <w:proofErr w:type="spellEnd"/>
      <w:r w:rsidRPr="00C73FFA">
        <w:rPr>
          <w:rFonts w:ascii="Times New Roman" w:hAnsi="Times New Roman" w:cs="Times New Roman"/>
          <w:color w:val="000000"/>
          <w:sz w:val="26"/>
          <w:szCs w:val="26"/>
        </w:rPr>
        <w:t xml:space="preserve">, ý </w:t>
      </w:r>
      <w:proofErr w:type="spellStart"/>
      <w:r w:rsidRPr="00C73FFA">
        <w:rPr>
          <w:rFonts w:ascii="Times New Roman" w:hAnsi="Times New Roman" w:cs="Times New Roman"/>
          <w:color w:val="000000"/>
          <w:sz w:val="26"/>
          <w:szCs w:val="26"/>
        </w:rPr>
        <w:t>nghĩ</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của</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nhân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vật</w:t>
      </w:r>
      <w:proofErr w:type="spellEnd"/>
      <w:r w:rsidRPr="00C73FFA">
        <w:rPr>
          <w:rFonts w:ascii="Times New Roman" w:hAnsi="Times New Roman" w:cs="Times New Roman"/>
          <w:color w:val="000000"/>
          <w:sz w:val="26"/>
          <w:szCs w:val="26"/>
        </w:rPr>
        <w:t>;</w:t>
      </w:r>
    </w:p>
    <w:p w14:paraId="08183C1E" w14:textId="77777777" w:rsidR="00C63FF2" w:rsidRPr="00C73FFA" w:rsidRDefault="00C63FF2" w:rsidP="001273D1">
      <w:pPr>
        <w:tabs>
          <w:tab w:val="left" w:pos="142"/>
          <w:tab w:val="left" w:pos="284"/>
        </w:tabs>
        <w:spacing w:line="360" w:lineRule="auto"/>
        <w:jc w:val="both"/>
        <w:rPr>
          <w:rFonts w:ascii="Times New Roman" w:hAnsi="Times New Roman" w:cs="Times New Roman"/>
          <w:sz w:val="26"/>
          <w:szCs w:val="26"/>
        </w:rPr>
      </w:pPr>
      <w:r w:rsidRPr="00C73FFA">
        <w:rPr>
          <w:rFonts w:ascii="Times New Roman" w:hAnsi="Times New Roman" w:cs="Times New Roman"/>
          <w:b/>
          <w:color w:val="5B9BD5" w:themeColor="accent5"/>
          <w:sz w:val="26"/>
          <w:szCs w:val="26"/>
        </w:rPr>
        <w:t xml:space="preserve">b. </w:t>
      </w:r>
      <w:proofErr w:type="spellStart"/>
      <w:r w:rsidRPr="00C73FFA">
        <w:rPr>
          <w:rFonts w:ascii="Times New Roman" w:hAnsi="Times New Roman" w:cs="Times New Roman"/>
          <w:b/>
          <w:color w:val="5B9BD5" w:themeColor="accent5"/>
          <w:sz w:val="26"/>
          <w:szCs w:val="26"/>
        </w:rPr>
        <w:t>Nội</w:t>
      </w:r>
      <w:proofErr w:type="spellEnd"/>
      <w:r w:rsidRPr="00C73FFA">
        <w:rPr>
          <w:rFonts w:ascii="Times New Roman" w:hAnsi="Times New Roman" w:cs="Times New Roman"/>
          <w:b/>
          <w:color w:val="5B9BD5" w:themeColor="accent5"/>
          <w:sz w:val="26"/>
          <w:szCs w:val="26"/>
        </w:rPr>
        <w:t xml:space="preserve"> dung:</w:t>
      </w:r>
      <w:r w:rsidRPr="00C73FFA">
        <w:rPr>
          <w:rFonts w:ascii="Times New Roman" w:hAnsi="Times New Roman" w:cs="Times New Roman"/>
          <w:iCs/>
          <w:color w:val="5B9BD5" w:themeColor="accent5"/>
          <w:sz w:val="26"/>
          <w:szCs w:val="26"/>
        </w:rPr>
        <w:t xml:space="preserve"> </w:t>
      </w:r>
      <w:r w:rsidRPr="00C73FFA">
        <w:rPr>
          <w:rFonts w:ascii="Times New Roman" w:hAnsi="Times New Roman" w:cs="Times New Roman"/>
          <w:iCs/>
          <w:color w:val="000000"/>
          <w:sz w:val="26"/>
          <w:szCs w:val="26"/>
        </w:rPr>
        <w:t xml:space="preserve">HS </w:t>
      </w:r>
      <w:proofErr w:type="spellStart"/>
      <w:r w:rsidRPr="00C73FFA">
        <w:rPr>
          <w:rFonts w:ascii="Times New Roman" w:hAnsi="Times New Roman" w:cs="Times New Roman"/>
          <w:iCs/>
          <w:color w:val="000000"/>
          <w:sz w:val="26"/>
          <w:szCs w:val="26"/>
        </w:rPr>
        <w:t>sử</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dụng</w:t>
      </w:r>
      <w:proofErr w:type="spellEnd"/>
      <w:r w:rsidRPr="00C73FFA">
        <w:rPr>
          <w:rFonts w:ascii="Times New Roman" w:hAnsi="Times New Roman" w:cs="Times New Roman"/>
          <w:iCs/>
          <w:color w:val="000000"/>
          <w:sz w:val="26"/>
          <w:szCs w:val="26"/>
        </w:rPr>
        <w:t xml:space="preserve"> SGK, </w:t>
      </w:r>
      <w:proofErr w:type="spellStart"/>
      <w:r w:rsidRPr="00C73FFA">
        <w:rPr>
          <w:rFonts w:ascii="Times New Roman" w:hAnsi="Times New Roman" w:cs="Times New Roman"/>
          <w:iCs/>
          <w:color w:val="000000"/>
          <w:sz w:val="26"/>
          <w:szCs w:val="26"/>
        </w:rPr>
        <w:t>chắt</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lọc</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kiến</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thức</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để</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tiến</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hành</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trả</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lời</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câu</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hỏi</w:t>
      </w:r>
      <w:proofErr w:type="spellEnd"/>
      <w:r w:rsidRPr="00C73FFA">
        <w:rPr>
          <w:rFonts w:ascii="Times New Roman" w:hAnsi="Times New Roman" w:cs="Times New Roman"/>
          <w:iCs/>
          <w:color w:val="000000"/>
          <w:sz w:val="26"/>
          <w:szCs w:val="26"/>
        </w:rPr>
        <w:t>.</w:t>
      </w:r>
    </w:p>
    <w:p w14:paraId="24C702B9" w14:textId="77777777" w:rsidR="00C63FF2" w:rsidRPr="00C73FFA" w:rsidRDefault="00C63FF2" w:rsidP="001273D1">
      <w:pPr>
        <w:tabs>
          <w:tab w:val="left" w:pos="142"/>
          <w:tab w:val="left" w:pos="284"/>
        </w:tabs>
        <w:spacing w:line="360" w:lineRule="auto"/>
        <w:jc w:val="both"/>
        <w:rPr>
          <w:rFonts w:ascii="Times New Roman" w:hAnsi="Times New Roman" w:cs="Times New Roman"/>
          <w:color w:val="000000"/>
          <w:sz w:val="26"/>
          <w:szCs w:val="26"/>
        </w:rPr>
      </w:pPr>
      <w:r w:rsidRPr="00C73FFA">
        <w:rPr>
          <w:rFonts w:ascii="Times New Roman" w:hAnsi="Times New Roman" w:cs="Times New Roman"/>
          <w:b/>
          <w:color w:val="5B9BD5" w:themeColor="accent5"/>
          <w:sz w:val="26"/>
          <w:szCs w:val="26"/>
        </w:rPr>
        <w:t xml:space="preserve">c. </w:t>
      </w:r>
      <w:proofErr w:type="spellStart"/>
      <w:r w:rsidRPr="00C73FFA">
        <w:rPr>
          <w:rFonts w:ascii="Times New Roman" w:hAnsi="Times New Roman" w:cs="Times New Roman"/>
          <w:b/>
          <w:color w:val="5B9BD5" w:themeColor="accent5"/>
          <w:sz w:val="26"/>
          <w:szCs w:val="26"/>
        </w:rPr>
        <w:t>Sản</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phẩm</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học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tập</w:t>
      </w:r>
      <w:proofErr w:type="spellEnd"/>
      <w:r w:rsidRPr="00C73FFA">
        <w:rPr>
          <w:rFonts w:ascii="Times New Roman" w:hAnsi="Times New Roman" w:cs="Times New Roman"/>
          <w:b/>
          <w:color w:val="5B9BD5" w:themeColor="accent5"/>
          <w:sz w:val="26"/>
          <w:szCs w:val="26"/>
        </w:rPr>
        <w:t xml:space="preserve">: </w:t>
      </w:r>
      <w:r w:rsidRPr="00C73FFA">
        <w:rPr>
          <w:rFonts w:ascii="Times New Roman" w:hAnsi="Times New Roman" w:cs="Times New Roman"/>
          <w:color w:val="000000"/>
          <w:sz w:val="26"/>
          <w:szCs w:val="26"/>
        </w:rPr>
        <w:t xml:space="preserve">HS </w:t>
      </w:r>
      <w:proofErr w:type="spellStart"/>
      <w:r w:rsidRPr="00C73FFA">
        <w:rPr>
          <w:rFonts w:ascii="Times New Roman" w:hAnsi="Times New Roman" w:cs="Times New Roman"/>
          <w:color w:val="000000"/>
          <w:sz w:val="26"/>
          <w:szCs w:val="26"/>
        </w:rPr>
        <w:t>tiếp</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kiến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thức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và</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câu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trả</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lời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của</w:t>
      </w:r>
      <w:proofErr w:type="spellEnd"/>
      <w:r w:rsidRPr="00C73FFA">
        <w:rPr>
          <w:rFonts w:ascii="Times New Roman" w:hAnsi="Times New Roman" w:cs="Times New Roman"/>
          <w:color w:val="000000"/>
          <w:sz w:val="26"/>
          <w:szCs w:val="26"/>
        </w:rPr>
        <w:t xml:space="preserve"> HS.</w:t>
      </w:r>
    </w:p>
    <w:p w14:paraId="2D207C5B" w14:textId="10F2812B" w:rsidR="00C63FF2" w:rsidRPr="00C73FFA" w:rsidRDefault="00C63FF2" w:rsidP="001273D1">
      <w:pPr>
        <w:tabs>
          <w:tab w:val="left" w:pos="142"/>
          <w:tab w:val="left" w:pos="284"/>
        </w:tabs>
        <w:spacing w:line="360" w:lineRule="auto"/>
        <w:jc w:val="both"/>
        <w:rPr>
          <w:rFonts w:ascii="Times New Roman" w:hAnsi="Times New Roman" w:cs="Times New Roman"/>
          <w:b/>
          <w:color w:val="5B9BD5" w:themeColor="accent5"/>
          <w:sz w:val="26"/>
          <w:szCs w:val="26"/>
        </w:rPr>
      </w:pPr>
      <w:r w:rsidRPr="00C73FFA">
        <w:rPr>
          <w:rFonts w:ascii="Times New Roman" w:hAnsi="Times New Roman" w:cs="Times New Roman"/>
          <w:b/>
          <w:color w:val="5B9BD5" w:themeColor="accent5"/>
          <w:sz w:val="26"/>
          <w:szCs w:val="26"/>
        </w:rPr>
        <w:t xml:space="preserve">d. </w:t>
      </w:r>
      <w:proofErr w:type="spellStart"/>
      <w:r w:rsidRPr="00C73FFA">
        <w:rPr>
          <w:rFonts w:ascii="Times New Roman" w:hAnsi="Times New Roman" w:cs="Times New Roman"/>
          <w:b/>
          <w:color w:val="5B9BD5" w:themeColor="accent5"/>
          <w:sz w:val="26"/>
          <w:szCs w:val="26"/>
        </w:rPr>
        <w:t>Tổ</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chức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thực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hiện</w:t>
      </w:r>
      <w:proofErr w:type="spellEnd"/>
      <w:r w:rsidRPr="00C73FFA">
        <w:rPr>
          <w:rFonts w:ascii="Times New Roman" w:hAnsi="Times New Roman" w:cs="Times New Roman"/>
          <w:b/>
          <w:color w:val="5B9BD5" w:themeColor="accent5"/>
          <w:sz w:val="26"/>
          <w:szCs w:val="26"/>
        </w:rPr>
        <w: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F00914" w:rsidRPr="00C73FFA" w14:paraId="5608CB18" w14:textId="77777777" w:rsidTr="00B811D6">
        <w:tc>
          <w:tcPr>
            <w:tcW w:w="4788" w:type="dxa"/>
            <w:shd w:val="clear" w:color="auto" w:fill="auto"/>
          </w:tcPr>
          <w:p w14:paraId="1C677344" w14:textId="65A1A228" w:rsidR="00C63FF2" w:rsidRPr="00C73FFA" w:rsidRDefault="00C63FF2" w:rsidP="001273D1">
            <w:pPr>
              <w:spacing w:line="360" w:lineRule="auto"/>
              <w:jc w:val="center"/>
              <w:rPr>
                <w:rFonts w:ascii="Times New Roman" w:hAnsi="Times New Roman" w:cs="Times New Roman"/>
                <w:b/>
                <w:color w:val="5B9BD5" w:themeColor="accent5"/>
                <w:sz w:val="26"/>
                <w:szCs w:val="26"/>
              </w:rPr>
            </w:pPr>
            <w:r w:rsidRPr="00C73FFA">
              <w:rPr>
                <w:rFonts w:ascii="Times New Roman" w:hAnsi="Times New Roman" w:cs="Times New Roman"/>
                <w:b/>
                <w:color w:val="5B9BD5" w:themeColor="accent5"/>
                <w:sz w:val="26"/>
                <w:szCs w:val="26"/>
              </w:rPr>
              <w:t xml:space="preserve">HOẠT ĐỘNG CỦA GV </w:t>
            </w:r>
            <w:r w:rsidR="00373898" w:rsidRPr="00C73FFA">
              <w:rPr>
                <w:rFonts w:ascii="Times New Roman" w:hAnsi="Times New Roman" w:cs="Times New Roman"/>
                <w:b/>
                <w:color w:val="5B9BD5" w:themeColor="accent5"/>
                <w:sz w:val="26"/>
                <w:szCs w:val="26"/>
              </w:rPr>
              <w:t>–</w:t>
            </w:r>
            <w:r w:rsidRPr="00C73FFA">
              <w:rPr>
                <w:rFonts w:ascii="Times New Roman" w:hAnsi="Times New Roman" w:cs="Times New Roman"/>
                <w:b/>
                <w:color w:val="5B9BD5" w:themeColor="accent5"/>
                <w:sz w:val="26"/>
                <w:szCs w:val="26"/>
              </w:rPr>
              <w:t xml:space="preserve"> HS</w:t>
            </w:r>
          </w:p>
        </w:tc>
        <w:tc>
          <w:tcPr>
            <w:tcW w:w="4788" w:type="dxa"/>
            <w:shd w:val="clear" w:color="auto" w:fill="auto"/>
          </w:tcPr>
          <w:p w14:paraId="47BDC3AE" w14:textId="77777777" w:rsidR="00C63FF2" w:rsidRPr="00C73FFA" w:rsidRDefault="00C63FF2" w:rsidP="001273D1">
            <w:pPr>
              <w:spacing w:line="360" w:lineRule="auto"/>
              <w:jc w:val="center"/>
              <w:rPr>
                <w:rFonts w:ascii="Times New Roman" w:hAnsi="Times New Roman" w:cs="Times New Roman"/>
                <w:b/>
                <w:color w:val="5B9BD5" w:themeColor="accent5"/>
                <w:sz w:val="26"/>
                <w:szCs w:val="26"/>
              </w:rPr>
            </w:pPr>
            <w:r w:rsidRPr="00C73FFA">
              <w:rPr>
                <w:rFonts w:ascii="Times New Roman" w:hAnsi="Times New Roman" w:cs="Times New Roman"/>
                <w:b/>
                <w:color w:val="5B9BD5" w:themeColor="accent5"/>
                <w:sz w:val="26"/>
                <w:szCs w:val="26"/>
              </w:rPr>
              <w:t>DỰ KIẾN SẢN PHẨM</w:t>
            </w:r>
          </w:p>
        </w:tc>
      </w:tr>
      <w:tr w:rsidR="00C63FF2" w:rsidRPr="00C73FFA" w14:paraId="3ACE220F" w14:textId="77777777" w:rsidTr="00B811D6">
        <w:tc>
          <w:tcPr>
            <w:tcW w:w="4788" w:type="dxa"/>
          </w:tcPr>
          <w:p w14:paraId="2A642C3D" w14:textId="77777777" w:rsidR="00C63FF2" w:rsidRPr="00C73FFA" w:rsidRDefault="00C63FF2" w:rsidP="001273D1">
            <w:pPr>
              <w:spacing w:line="360" w:lineRule="auto"/>
              <w:jc w:val="both"/>
              <w:rPr>
                <w:rFonts w:ascii="Times New Roman" w:hAnsi="Times New Roman" w:cs="Times New Roman"/>
                <w:b/>
                <w:bCs/>
                <w:sz w:val="26"/>
                <w:szCs w:val="26"/>
              </w:rPr>
            </w:pPr>
            <w:r w:rsidRPr="00C73FFA">
              <w:rPr>
                <w:rFonts w:ascii="Times New Roman" w:hAnsi="Times New Roman" w:cs="Times New Roman"/>
                <w:b/>
                <w:bCs/>
                <w:sz w:val="26"/>
                <w:szCs w:val="26"/>
              </w:rPr>
              <w:t xml:space="preserve">NV1: </w:t>
            </w:r>
            <w:proofErr w:type="spellStart"/>
            <w:r w:rsidRPr="00C73FFA">
              <w:rPr>
                <w:rFonts w:ascii="Times New Roman" w:hAnsi="Times New Roman" w:cs="Times New Roman"/>
                <w:b/>
                <w:bCs/>
                <w:sz w:val="26"/>
                <w:szCs w:val="26"/>
              </w:rPr>
              <w:t>Tìm</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hiểu</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về</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nhân</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vật</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Dế</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Mèn</w:t>
            </w:r>
            <w:proofErr w:type="spellEnd"/>
          </w:p>
          <w:p w14:paraId="6001F5CD"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1: </w:t>
            </w:r>
            <w:proofErr w:type="spellStart"/>
            <w:r w:rsidRPr="00C73FFA">
              <w:rPr>
                <w:rFonts w:ascii="Times New Roman" w:hAnsi="Times New Roman" w:cs="Times New Roman"/>
                <w:b/>
                <w:color w:val="000000"/>
                <w:sz w:val="26"/>
                <w:szCs w:val="26"/>
              </w:rPr>
              <w:t>Chuyển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giao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463FAAEA" w14:textId="77777777" w:rsidR="00C63FF2" w:rsidRPr="00C73FFA" w:rsidRDefault="00C63FF2" w:rsidP="001273D1">
            <w:pPr>
              <w:spacing w:line="360" w:lineRule="auto"/>
              <w:jc w:val="both"/>
              <w:rPr>
                <w:rFonts w:ascii="Times New Roman" w:hAnsi="Times New Roman" w:cs="Times New Roman"/>
                <w:b/>
                <w:bCs/>
                <w:i/>
                <w:color w:val="000000"/>
                <w:sz w:val="26"/>
                <w:szCs w:val="26"/>
              </w:rPr>
            </w:pPr>
            <w:r w:rsidRPr="00C73FFA">
              <w:rPr>
                <w:rFonts w:ascii="Times New Roman" w:hAnsi="Times New Roman" w:cs="Times New Roman"/>
                <w:b/>
                <w:bCs/>
                <w:i/>
                <w:color w:val="000000"/>
                <w:sz w:val="26"/>
                <w:szCs w:val="26"/>
              </w:rPr>
              <w:t xml:space="preserve">- GV </w:t>
            </w:r>
            <w:proofErr w:type="spellStart"/>
            <w:r w:rsidRPr="00C73FFA">
              <w:rPr>
                <w:rFonts w:ascii="Times New Roman" w:hAnsi="Times New Roman" w:cs="Times New Roman"/>
                <w:b/>
                <w:bCs/>
                <w:i/>
                <w:color w:val="000000"/>
                <w:sz w:val="26"/>
                <w:szCs w:val="26"/>
              </w:rPr>
              <w:t>chuyển</w:t>
            </w:r>
            <w:proofErr w:type="spellEnd"/>
            <w:r w:rsidRPr="00C73FFA">
              <w:rPr>
                <w:rFonts w:ascii="Times New Roman" w:hAnsi="Times New Roman" w:cs="Times New Roman"/>
                <w:b/>
                <w:bCs/>
                <w:i/>
                <w:color w:val="000000"/>
                <w:sz w:val="26"/>
                <w:szCs w:val="26"/>
              </w:rPr>
              <w:t xml:space="preserve"> </w:t>
            </w:r>
            <w:proofErr w:type="spellStart"/>
            <w:r w:rsidRPr="00C73FFA">
              <w:rPr>
                <w:rFonts w:ascii="Times New Roman" w:hAnsi="Times New Roman" w:cs="Times New Roman"/>
                <w:b/>
                <w:bCs/>
                <w:i/>
                <w:color w:val="000000"/>
                <w:sz w:val="26"/>
                <w:szCs w:val="26"/>
              </w:rPr>
              <w:t>giao</w:t>
            </w:r>
            <w:proofErr w:type="spellEnd"/>
            <w:r w:rsidRPr="00C73FFA">
              <w:rPr>
                <w:rFonts w:ascii="Times New Roman" w:hAnsi="Times New Roman" w:cs="Times New Roman"/>
                <w:b/>
                <w:bCs/>
                <w:i/>
                <w:color w:val="000000"/>
                <w:sz w:val="26"/>
                <w:szCs w:val="26"/>
              </w:rPr>
              <w:t xml:space="preserve"> </w:t>
            </w:r>
            <w:proofErr w:type="spellStart"/>
            <w:r w:rsidRPr="00C73FFA">
              <w:rPr>
                <w:rFonts w:ascii="Times New Roman" w:hAnsi="Times New Roman" w:cs="Times New Roman"/>
                <w:b/>
                <w:bCs/>
                <w:i/>
                <w:color w:val="000000"/>
                <w:sz w:val="26"/>
                <w:szCs w:val="26"/>
              </w:rPr>
              <w:t>nhiệm</w:t>
            </w:r>
            <w:proofErr w:type="spellEnd"/>
            <w:r w:rsidRPr="00C73FFA">
              <w:rPr>
                <w:rFonts w:ascii="Times New Roman" w:hAnsi="Times New Roman" w:cs="Times New Roman"/>
                <w:b/>
                <w:bCs/>
                <w:i/>
                <w:color w:val="000000"/>
                <w:sz w:val="26"/>
                <w:szCs w:val="26"/>
              </w:rPr>
              <w:t xml:space="preserve"> </w:t>
            </w:r>
            <w:proofErr w:type="spellStart"/>
            <w:r w:rsidRPr="00C73FFA">
              <w:rPr>
                <w:rFonts w:ascii="Times New Roman" w:hAnsi="Times New Roman" w:cs="Times New Roman"/>
                <w:b/>
                <w:bCs/>
                <w:i/>
                <w:color w:val="000000"/>
                <w:sz w:val="26"/>
                <w:szCs w:val="26"/>
              </w:rPr>
              <w:t>vụ</w:t>
            </w:r>
            <w:proofErr w:type="spellEnd"/>
            <w:r w:rsidRPr="00C73FFA">
              <w:rPr>
                <w:rFonts w:ascii="Times New Roman" w:hAnsi="Times New Roman" w:cs="Times New Roman"/>
                <w:b/>
                <w:bCs/>
                <w:i/>
                <w:color w:val="000000"/>
                <w:sz w:val="26"/>
                <w:szCs w:val="26"/>
              </w:rPr>
              <w:t>:</w:t>
            </w:r>
          </w:p>
          <w:p w14:paraId="138CAD00" w14:textId="77777777" w:rsidR="00C63FF2" w:rsidRPr="00C73FFA" w:rsidRDefault="00C63FF2"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Tổ</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chức</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thảo</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luận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nhóm</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để</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hướng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dẫn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học</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sinh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tìm</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hiểu</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về</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nhân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vật</w:t>
            </w:r>
            <w:proofErr w:type="spellEnd"/>
          </w:p>
          <w:p w14:paraId="16D59240" w14:textId="77777777" w:rsidR="00C63FF2" w:rsidRPr="00C73FFA" w:rsidRDefault="00C63FF2"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Nhóm</w:t>
            </w:r>
            <w:proofErr w:type="spellEnd"/>
            <w:r w:rsidRPr="00C73FFA">
              <w:rPr>
                <w:rFonts w:ascii="Times New Roman" w:hAnsi="Times New Roman" w:cs="Times New Roman"/>
                <w:i/>
                <w:color w:val="000000"/>
                <w:sz w:val="26"/>
                <w:szCs w:val="26"/>
              </w:rPr>
              <w:t xml:space="preserve"> 1+2: </w:t>
            </w:r>
            <w:proofErr w:type="spellStart"/>
            <w:r w:rsidRPr="00C73FFA">
              <w:rPr>
                <w:rFonts w:ascii="Times New Roman" w:hAnsi="Times New Roman" w:cs="Times New Roman"/>
                <w:i/>
                <w:color w:val="000000"/>
                <w:sz w:val="26"/>
                <w:szCs w:val="26"/>
              </w:rPr>
              <w:t>Tìm</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hiểu</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về</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ngoại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hình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Tìm</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những</w:t>
            </w:r>
            <w:proofErr w:type="spellEnd"/>
            <w:r w:rsidRPr="00C73FFA">
              <w:rPr>
                <w:rFonts w:ascii="Times New Roman" w:hAnsi="Times New Roman" w:cs="Times New Roman"/>
                <w:i/>
                <w:color w:val="000000"/>
                <w:sz w:val="26"/>
                <w:szCs w:val="26"/>
              </w:rPr>
              <w:t xml:space="preserve"> chi </w:t>
            </w:r>
            <w:proofErr w:type="spellStart"/>
            <w:r w:rsidRPr="00C73FFA">
              <w:rPr>
                <w:rFonts w:ascii="Times New Roman" w:hAnsi="Times New Roman" w:cs="Times New Roman"/>
                <w:i/>
                <w:color w:val="000000"/>
                <w:sz w:val="26"/>
                <w:szCs w:val="26"/>
              </w:rPr>
              <w:t>tiết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miêu</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tả</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ngoại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hình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của</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nhân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vật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tôi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Những</w:t>
            </w:r>
            <w:proofErr w:type="spellEnd"/>
            <w:r w:rsidRPr="00C73FFA">
              <w:rPr>
                <w:rFonts w:ascii="Times New Roman" w:hAnsi="Times New Roman" w:cs="Times New Roman"/>
                <w:i/>
                <w:color w:val="000000"/>
                <w:sz w:val="26"/>
                <w:szCs w:val="26"/>
              </w:rPr>
              <w:t xml:space="preserve"> chi </w:t>
            </w:r>
            <w:proofErr w:type="spellStart"/>
            <w:r w:rsidRPr="00C73FFA">
              <w:rPr>
                <w:rFonts w:ascii="Times New Roman" w:hAnsi="Times New Roman" w:cs="Times New Roman"/>
                <w:i/>
                <w:color w:val="000000"/>
                <w:sz w:val="26"/>
                <w:szCs w:val="26"/>
              </w:rPr>
              <w:t>tiết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đó</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là</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lời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của</w:t>
            </w:r>
            <w:proofErr w:type="spellEnd"/>
            <w:r w:rsidRPr="00C73FFA">
              <w:rPr>
                <w:rFonts w:ascii="Times New Roman" w:hAnsi="Times New Roman" w:cs="Times New Roman"/>
                <w:i/>
                <w:color w:val="000000"/>
                <w:sz w:val="26"/>
                <w:szCs w:val="26"/>
              </w:rPr>
              <w:t xml:space="preserve"> ai? </w:t>
            </w:r>
            <w:proofErr w:type="spellStart"/>
            <w:r w:rsidRPr="00C73FFA">
              <w:rPr>
                <w:rFonts w:ascii="Times New Roman" w:hAnsi="Times New Roman" w:cs="Times New Roman"/>
                <w:i/>
                <w:color w:val="000000"/>
                <w:sz w:val="26"/>
                <w:szCs w:val="26"/>
              </w:rPr>
              <w:lastRenderedPageBreak/>
              <w:t>Điều</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này</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giúp</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em</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biết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gì</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về</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tính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cách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nhân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vật</w:t>
            </w:r>
            <w:proofErr w:type="spellEnd"/>
            <w:r w:rsidRPr="00C73FFA">
              <w:rPr>
                <w:rFonts w:ascii="Times New Roman" w:hAnsi="Times New Roman" w:cs="Times New Roman"/>
                <w:i/>
                <w:color w:val="000000"/>
                <w:sz w:val="26"/>
                <w:szCs w:val="26"/>
              </w:rPr>
              <w:t xml:space="preserve">? </w:t>
            </w:r>
          </w:p>
          <w:p w14:paraId="1A584C09" w14:textId="77777777" w:rsidR="00C63FF2" w:rsidRPr="00C73FFA" w:rsidRDefault="00C63FF2"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Nhóm</w:t>
            </w:r>
            <w:proofErr w:type="spellEnd"/>
            <w:r w:rsidRPr="00C73FFA">
              <w:rPr>
                <w:rFonts w:ascii="Times New Roman" w:hAnsi="Times New Roman" w:cs="Times New Roman"/>
                <w:i/>
                <w:color w:val="000000"/>
                <w:sz w:val="26"/>
                <w:szCs w:val="26"/>
              </w:rPr>
              <w:t xml:space="preserve"> 3+4: </w:t>
            </w:r>
            <w:proofErr w:type="spellStart"/>
            <w:r w:rsidRPr="00C73FFA">
              <w:rPr>
                <w:rFonts w:ascii="Times New Roman" w:hAnsi="Times New Roman" w:cs="Times New Roman"/>
                <w:i/>
                <w:color w:val="000000"/>
                <w:sz w:val="26"/>
                <w:szCs w:val="26"/>
              </w:rPr>
              <w:t>Tìm</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hiểu</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về</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tính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cách</w:t>
            </w:r>
            <w:proofErr w:type="spellEnd"/>
          </w:p>
          <w:p w14:paraId="4869C43E" w14:textId="77777777" w:rsidR="00C63FF2" w:rsidRPr="00C73FFA" w:rsidRDefault="00C63FF2" w:rsidP="001273D1">
            <w:pPr>
              <w:spacing w:line="360" w:lineRule="auto"/>
              <w:jc w:val="both"/>
              <w:rPr>
                <w:rFonts w:ascii="Times New Roman" w:hAnsi="Times New Roman" w:cs="Times New Roman"/>
                <w:i/>
                <w:color w:val="000000"/>
                <w:sz w:val="26"/>
                <w:szCs w:val="26"/>
              </w:rPr>
            </w:pPr>
            <w:proofErr w:type="spellStart"/>
            <w:r w:rsidRPr="00C73FFA">
              <w:rPr>
                <w:rFonts w:ascii="Times New Roman" w:hAnsi="Times New Roman" w:cs="Times New Roman"/>
                <w:i/>
                <w:color w:val="000000"/>
                <w:sz w:val="26"/>
                <w:szCs w:val="26"/>
              </w:rPr>
              <w:t>Tìm</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những</w:t>
            </w:r>
            <w:proofErr w:type="spellEnd"/>
            <w:r w:rsidRPr="00C73FFA">
              <w:rPr>
                <w:rFonts w:ascii="Times New Roman" w:hAnsi="Times New Roman" w:cs="Times New Roman"/>
                <w:i/>
                <w:color w:val="000000"/>
                <w:sz w:val="26"/>
                <w:szCs w:val="26"/>
              </w:rPr>
              <w:t xml:space="preserve"> chi </w:t>
            </w:r>
            <w:proofErr w:type="spellStart"/>
            <w:r w:rsidRPr="00C73FFA">
              <w:rPr>
                <w:rFonts w:ascii="Times New Roman" w:hAnsi="Times New Roman" w:cs="Times New Roman"/>
                <w:i/>
                <w:color w:val="000000"/>
                <w:sz w:val="26"/>
                <w:szCs w:val="26"/>
              </w:rPr>
              <w:t>tiết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miêu</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tả</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về</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hành</w:t>
            </w:r>
            <w:proofErr w:type="spellEnd"/>
            <w:r w:rsidRPr="00C73FFA">
              <w:rPr>
                <w:rFonts w:ascii="Times New Roman" w:hAnsi="Times New Roman" w:cs="Times New Roman"/>
                <w:i/>
                <w:color w:val="000000"/>
                <w:sz w:val="26"/>
                <w:szCs w:val="26"/>
              </w:rPr>
              <w:t xml:space="preserve"> </w:t>
            </w:r>
            <w:proofErr w:type="spellStart"/>
            <w:proofErr w:type="gramStart"/>
            <w:r w:rsidRPr="00C73FFA">
              <w:rPr>
                <w:rFonts w:ascii="Times New Roman" w:hAnsi="Times New Roman" w:cs="Times New Roman"/>
                <w:i/>
                <w:color w:val="000000"/>
                <w:sz w:val="26"/>
                <w:szCs w:val="26"/>
              </w:rPr>
              <w:t>động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của</w:t>
            </w:r>
            <w:proofErr w:type="spellEnd"/>
            <w:proofErr w:type="gram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nhân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vật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tôi</w:t>
            </w:r>
            <w:proofErr w:type="spellEnd"/>
            <w:r w:rsidRPr="00C73FFA">
              <w:rPr>
                <w:rFonts w:ascii="Times New Roman" w:hAnsi="Times New Roman" w:cs="Times New Roman"/>
                <w:i/>
                <w:color w:val="000000"/>
                <w:sz w:val="26"/>
                <w:szCs w:val="26"/>
              </w:rPr>
              <w:t xml:space="preserve">". Qua </w:t>
            </w:r>
            <w:proofErr w:type="spellStart"/>
            <w:r w:rsidRPr="00C73FFA">
              <w:rPr>
                <w:rFonts w:ascii="Times New Roman" w:hAnsi="Times New Roman" w:cs="Times New Roman"/>
                <w:i/>
                <w:color w:val="000000"/>
                <w:sz w:val="26"/>
                <w:szCs w:val="26"/>
              </w:rPr>
              <w:t>cách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nhân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vật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tôi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miêu</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tả</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hàng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động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của</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mình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giúp</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em</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hình</w:t>
            </w:r>
            <w:proofErr w:type="spellEnd"/>
            <w:r w:rsidRPr="00C73FFA">
              <w:rPr>
                <w:rFonts w:ascii="Times New Roman" w:hAnsi="Times New Roman" w:cs="Times New Roman"/>
                <w:i/>
                <w:color w:val="000000"/>
                <w:sz w:val="26"/>
                <w:szCs w:val="26"/>
              </w:rPr>
              <w:t xml:space="preserve"> dung ra </w:t>
            </w:r>
            <w:proofErr w:type="spellStart"/>
            <w:r w:rsidRPr="00C73FFA">
              <w:rPr>
                <w:rFonts w:ascii="Times New Roman" w:hAnsi="Times New Roman" w:cs="Times New Roman"/>
                <w:i/>
                <w:color w:val="000000"/>
                <w:sz w:val="26"/>
                <w:szCs w:val="26"/>
              </w:rPr>
              <w:t>điều</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gì</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về</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tính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cách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nhân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vật</w:t>
            </w:r>
            <w:proofErr w:type="spellEnd"/>
            <w:r w:rsidRPr="00C73FFA">
              <w:rPr>
                <w:rFonts w:ascii="Times New Roman" w:hAnsi="Times New Roman" w:cs="Times New Roman"/>
                <w:i/>
                <w:color w:val="000000"/>
                <w:sz w:val="26"/>
                <w:szCs w:val="26"/>
              </w:rPr>
              <w:t>?</w:t>
            </w:r>
          </w:p>
          <w:p w14:paraId="1C9A6999" w14:textId="77777777" w:rsidR="00C63FF2" w:rsidRPr="00C73FFA" w:rsidRDefault="00C63FF2" w:rsidP="001273D1">
            <w:pPr>
              <w:spacing w:line="360" w:lineRule="auto"/>
              <w:jc w:val="both"/>
              <w:rPr>
                <w:rFonts w:ascii="Times New Roman" w:hAnsi="Times New Roman" w:cs="Times New Roman"/>
                <w:i/>
                <w:iCs/>
                <w:sz w:val="26"/>
                <w:szCs w:val="26"/>
              </w:rPr>
            </w:pPr>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Em</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có</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nhận</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xét</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gì</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về</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cách</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sử</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dụng</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từ</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ngữ</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các</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biện</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pháp</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nghệ</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thuật</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được</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nhà</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văn</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sử</w:t>
            </w:r>
            <w:proofErr w:type="spellEnd"/>
            <w:r w:rsidRPr="00C73FFA">
              <w:rPr>
                <w:rFonts w:ascii="Times New Roman" w:hAnsi="Times New Roman" w:cs="Times New Roman"/>
                <w:i/>
                <w:iCs/>
                <w:sz w:val="26"/>
                <w:szCs w:val="26"/>
              </w:rPr>
              <w:t xml:space="preserve"> </w:t>
            </w:r>
            <w:proofErr w:type="spellStart"/>
            <w:r w:rsidRPr="00C73FFA">
              <w:rPr>
                <w:rFonts w:ascii="Times New Roman" w:hAnsi="Times New Roman" w:cs="Times New Roman"/>
                <w:i/>
                <w:iCs/>
                <w:sz w:val="26"/>
                <w:szCs w:val="26"/>
              </w:rPr>
              <w:t>dụng</w:t>
            </w:r>
            <w:proofErr w:type="spellEnd"/>
            <w:r w:rsidRPr="00C73FFA">
              <w:rPr>
                <w:rFonts w:ascii="Times New Roman" w:hAnsi="Times New Roman" w:cs="Times New Roman"/>
                <w:i/>
                <w:iCs/>
                <w:sz w:val="26"/>
                <w:szCs w:val="26"/>
              </w:rPr>
              <w:t>?</w:t>
            </w:r>
          </w:p>
          <w:p w14:paraId="6AD1DBB6" w14:textId="77777777" w:rsidR="00C63FF2" w:rsidRPr="00C73FFA" w:rsidRDefault="00C63FF2" w:rsidP="001273D1">
            <w:pPr>
              <w:spacing w:line="360" w:lineRule="auto"/>
              <w:jc w:val="both"/>
              <w:rPr>
                <w:rFonts w:ascii="Times New Roman" w:hAnsi="Times New Roman" w:cs="Times New Roman"/>
                <w:iCs/>
                <w:color w:val="000000"/>
                <w:sz w:val="26"/>
                <w:szCs w:val="26"/>
              </w:rPr>
            </w:pPr>
            <w:r w:rsidRPr="00C73FFA">
              <w:rPr>
                <w:rFonts w:ascii="Times New Roman" w:hAnsi="Times New Roman" w:cs="Times New Roman"/>
                <w:iCs/>
                <w:color w:val="000000"/>
                <w:sz w:val="26"/>
                <w:szCs w:val="26"/>
              </w:rPr>
              <w:t xml:space="preserve">- HS </w:t>
            </w:r>
            <w:proofErr w:type="spellStart"/>
            <w:r w:rsidRPr="00C73FFA">
              <w:rPr>
                <w:rFonts w:ascii="Times New Roman" w:hAnsi="Times New Roman" w:cs="Times New Roman"/>
                <w:iCs/>
                <w:color w:val="000000"/>
                <w:sz w:val="26"/>
                <w:szCs w:val="26"/>
              </w:rPr>
              <w:t>tiếp</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nhận</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nhiệm</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vụ</w:t>
            </w:r>
            <w:proofErr w:type="spellEnd"/>
            <w:r w:rsidRPr="00C73FFA">
              <w:rPr>
                <w:rFonts w:ascii="Times New Roman" w:hAnsi="Times New Roman" w:cs="Times New Roman"/>
                <w:iCs/>
                <w:color w:val="000000"/>
                <w:sz w:val="26"/>
                <w:szCs w:val="26"/>
              </w:rPr>
              <w:t>.</w:t>
            </w:r>
          </w:p>
          <w:p w14:paraId="0FE6B9C0" w14:textId="77777777" w:rsidR="00C63FF2" w:rsidRPr="00C73FFA" w:rsidRDefault="00C63FF2" w:rsidP="001273D1">
            <w:pPr>
              <w:spacing w:line="360" w:lineRule="auto"/>
              <w:jc w:val="both"/>
              <w:rPr>
                <w:rFonts w:ascii="Times New Roman" w:hAnsi="Times New Roman" w:cs="Times New Roman"/>
                <w:i/>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2: HS </w:t>
            </w:r>
            <w:proofErr w:type="spellStart"/>
            <w:r w:rsidRPr="00C73FFA">
              <w:rPr>
                <w:rFonts w:ascii="Times New Roman" w:hAnsi="Times New Roman" w:cs="Times New Roman"/>
                <w:b/>
                <w:color w:val="000000"/>
                <w:sz w:val="26"/>
                <w:szCs w:val="26"/>
              </w:rPr>
              <w:t>trao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đổi</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thảo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luận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thực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hiện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2170AC21" w14:textId="77777777" w:rsidR="00C63FF2" w:rsidRPr="00C73FFA" w:rsidRDefault="00C63FF2" w:rsidP="001273D1">
            <w:pPr>
              <w:tabs>
                <w:tab w:val="left" w:pos="649"/>
              </w:tabs>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thảo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luận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và</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trả</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lời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câu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hỏi</w:t>
            </w:r>
            <w:proofErr w:type="spellEnd"/>
          </w:p>
          <w:p w14:paraId="7A883C5C"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3: Báo </w:t>
            </w:r>
            <w:proofErr w:type="spellStart"/>
            <w:r w:rsidRPr="00C73FFA">
              <w:rPr>
                <w:rFonts w:ascii="Times New Roman" w:hAnsi="Times New Roman" w:cs="Times New Roman"/>
                <w:b/>
                <w:color w:val="000000"/>
                <w:sz w:val="26"/>
                <w:szCs w:val="26"/>
              </w:rPr>
              <w:t>cáo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kết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quả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hoạt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động</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và</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thảo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luận</w:t>
            </w:r>
            <w:proofErr w:type="spellEnd"/>
          </w:p>
          <w:p w14:paraId="57809579"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trình</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bày</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sản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phẩm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thảo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luận</w:t>
            </w:r>
            <w:proofErr w:type="spellEnd"/>
          </w:p>
          <w:p w14:paraId="7AF32D21"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GV </w:t>
            </w:r>
            <w:proofErr w:type="spellStart"/>
            <w:r w:rsidRPr="00C73FFA">
              <w:rPr>
                <w:rFonts w:ascii="Times New Roman" w:hAnsi="Times New Roman" w:cs="Times New Roman"/>
                <w:color w:val="000000"/>
                <w:sz w:val="26"/>
                <w:szCs w:val="26"/>
              </w:rPr>
              <w:t>gọi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hs</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xét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bổ</w:t>
            </w:r>
            <w:proofErr w:type="spellEnd"/>
            <w:r w:rsidRPr="00C73FFA">
              <w:rPr>
                <w:rFonts w:ascii="Times New Roman" w:hAnsi="Times New Roman" w:cs="Times New Roman"/>
                <w:color w:val="000000"/>
                <w:sz w:val="26"/>
                <w:szCs w:val="26"/>
              </w:rPr>
              <w:t xml:space="preserve"> sung </w:t>
            </w:r>
            <w:proofErr w:type="spellStart"/>
            <w:r w:rsidRPr="00C73FFA">
              <w:rPr>
                <w:rFonts w:ascii="Times New Roman" w:hAnsi="Times New Roman" w:cs="Times New Roman"/>
                <w:color w:val="000000"/>
                <w:sz w:val="26"/>
                <w:szCs w:val="26"/>
              </w:rPr>
              <w:t>câu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trả</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lời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của</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bạn</w:t>
            </w:r>
            <w:proofErr w:type="spellEnd"/>
            <w:r w:rsidRPr="00C73FFA">
              <w:rPr>
                <w:rFonts w:ascii="Times New Roman" w:hAnsi="Times New Roman" w:cs="Times New Roman"/>
                <w:color w:val="000000"/>
                <w:sz w:val="26"/>
                <w:szCs w:val="26"/>
              </w:rPr>
              <w:t>.</w:t>
            </w:r>
          </w:p>
          <w:p w14:paraId="5E173396"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4: </w:t>
            </w:r>
            <w:proofErr w:type="spellStart"/>
            <w:r w:rsidRPr="00C73FFA">
              <w:rPr>
                <w:rFonts w:ascii="Times New Roman" w:hAnsi="Times New Roman" w:cs="Times New Roman"/>
                <w:b/>
                <w:color w:val="000000"/>
                <w:sz w:val="26"/>
                <w:szCs w:val="26"/>
              </w:rPr>
              <w:t>Đánh</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giá</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kết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quả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thực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hiện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3B22F136"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GV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xét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bổ</w:t>
            </w:r>
            <w:proofErr w:type="spellEnd"/>
            <w:r w:rsidRPr="00C73FFA">
              <w:rPr>
                <w:rFonts w:ascii="Times New Roman" w:hAnsi="Times New Roman" w:cs="Times New Roman"/>
                <w:color w:val="000000"/>
                <w:sz w:val="26"/>
                <w:szCs w:val="26"/>
              </w:rPr>
              <w:t xml:space="preserve"> sung, </w:t>
            </w:r>
            <w:proofErr w:type="spellStart"/>
            <w:r w:rsidRPr="00C73FFA">
              <w:rPr>
                <w:rFonts w:ascii="Times New Roman" w:hAnsi="Times New Roman" w:cs="Times New Roman"/>
                <w:color w:val="000000"/>
                <w:sz w:val="26"/>
                <w:szCs w:val="26"/>
              </w:rPr>
              <w:t>chốt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lại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kiến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thức</w:t>
            </w:r>
            <w:proofErr w:type="spellEnd"/>
            <w:r w:rsidRPr="00C73FFA">
              <w:rPr>
                <w:rFonts w:ascii="Times New Roman" w:hAnsi="Times New Roman" w:cs="Times New Roman"/>
                <w:color w:val="000000"/>
                <w:sz w:val="26"/>
                <w:szCs w:val="26"/>
              </w:rPr>
              <w:t xml:space="preserve"> </w:t>
            </w:r>
          </w:p>
          <w:p w14:paraId="468C77CA" w14:textId="77777777" w:rsidR="00C63FF2" w:rsidRPr="00C73FFA" w:rsidRDefault="00C63FF2" w:rsidP="001273D1">
            <w:pPr>
              <w:spacing w:line="360" w:lineRule="auto"/>
              <w:jc w:val="both"/>
              <w:rPr>
                <w:rFonts w:ascii="Times New Roman" w:hAnsi="Times New Roman" w:cs="Times New Roman"/>
                <w:b/>
                <w:bCs/>
                <w:sz w:val="26"/>
                <w:szCs w:val="26"/>
              </w:rPr>
            </w:pPr>
            <w:r w:rsidRPr="00C73FFA">
              <w:rPr>
                <w:rFonts w:ascii="Times New Roman" w:hAnsi="Times New Roman" w:cs="Times New Roman"/>
                <w:b/>
                <w:bCs/>
                <w:sz w:val="26"/>
                <w:szCs w:val="26"/>
              </w:rPr>
              <w:t xml:space="preserve">NV2: </w:t>
            </w:r>
            <w:proofErr w:type="spellStart"/>
            <w:r w:rsidRPr="00C73FFA">
              <w:rPr>
                <w:rFonts w:ascii="Times New Roman" w:hAnsi="Times New Roman" w:cs="Times New Roman"/>
                <w:b/>
                <w:bCs/>
                <w:sz w:val="26"/>
                <w:szCs w:val="26"/>
              </w:rPr>
              <w:t>Tìm</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hiểu</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về</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nhân</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vật</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Dế</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Choắt</w:t>
            </w:r>
            <w:proofErr w:type="spellEnd"/>
          </w:p>
          <w:p w14:paraId="15DC4BB0"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lastRenderedPageBreak/>
              <w:t>Bước</w:t>
            </w:r>
            <w:proofErr w:type="spellEnd"/>
            <w:r w:rsidRPr="00C73FFA">
              <w:rPr>
                <w:rFonts w:ascii="Times New Roman" w:hAnsi="Times New Roman" w:cs="Times New Roman"/>
                <w:b/>
                <w:color w:val="000000"/>
                <w:sz w:val="26"/>
                <w:szCs w:val="26"/>
              </w:rPr>
              <w:t xml:space="preserve"> 1: </w:t>
            </w:r>
            <w:proofErr w:type="spellStart"/>
            <w:r w:rsidRPr="00C73FFA">
              <w:rPr>
                <w:rFonts w:ascii="Times New Roman" w:hAnsi="Times New Roman" w:cs="Times New Roman"/>
                <w:b/>
                <w:color w:val="000000"/>
                <w:sz w:val="26"/>
                <w:szCs w:val="26"/>
              </w:rPr>
              <w:t>Chuyển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giao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3F506778" w14:textId="0B523135" w:rsidR="00C63FF2" w:rsidRPr="00C73FFA" w:rsidRDefault="00C63FF2" w:rsidP="001273D1">
            <w:pPr>
              <w:spacing w:line="360" w:lineRule="auto"/>
              <w:jc w:val="both"/>
              <w:rPr>
                <w:rFonts w:ascii="Times New Roman" w:hAnsi="Times New Roman" w:cs="Times New Roman"/>
                <w:iCs/>
                <w:color w:val="000000"/>
                <w:sz w:val="26"/>
                <w:szCs w:val="26"/>
              </w:rPr>
            </w:pPr>
            <w:r w:rsidRPr="00C73FFA">
              <w:rPr>
                <w:rFonts w:ascii="Times New Roman" w:hAnsi="Times New Roman" w:cs="Times New Roman"/>
                <w:iCs/>
                <w:color w:val="000000"/>
                <w:sz w:val="26"/>
                <w:szCs w:val="26"/>
              </w:rPr>
              <w:t xml:space="preserve">- GV </w:t>
            </w:r>
            <w:proofErr w:type="spellStart"/>
            <w:r w:rsidRPr="00C73FFA">
              <w:rPr>
                <w:rFonts w:ascii="Times New Roman" w:hAnsi="Times New Roman" w:cs="Times New Roman"/>
                <w:iCs/>
                <w:color w:val="000000"/>
                <w:sz w:val="26"/>
                <w:szCs w:val="26"/>
              </w:rPr>
              <w:t>chuyển</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giao</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nhiệm</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vụ</w:t>
            </w:r>
            <w:proofErr w:type="spellEnd"/>
          </w:p>
          <w:p w14:paraId="0A9E39D8" w14:textId="0124678A" w:rsidR="00C63FF2" w:rsidRPr="00C73FFA" w:rsidRDefault="00C82B77"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i/>
                <w:noProof/>
                <w:color w:val="000000"/>
                <w:sz w:val="26"/>
                <w:szCs w:val="26"/>
              </w:rPr>
              <mc:AlternateContent>
                <mc:Choice Requires="wps">
                  <w:drawing>
                    <wp:anchor distT="45720" distB="45720" distL="114300" distR="114300" simplePos="0" relativeHeight="251663360" behindDoc="0" locked="0" layoutInCell="1" allowOverlap="1" wp14:anchorId="4B14198F" wp14:editId="26B1B3DD">
                      <wp:simplePos x="0" y="0"/>
                      <wp:positionH relativeFrom="column">
                        <wp:posOffset>-26035</wp:posOffset>
                      </wp:positionH>
                      <wp:positionV relativeFrom="paragraph">
                        <wp:posOffset>854710</wp:posOffset>
                      </wp:positionV>
                      <wp:extent cx="2971800" cy="2750820"/>
                      <wp:effectExtent l="0" t="0" r="1905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750820"/>
                              </a:xfrm>
                              <a:prstGeom prst="rect">
                                <a:avLst/>
                              </a:prstGeom>
                              <a:solidFill>
                                <a:srgbClr val="FFFFFF"/>
                              </a:solidFill>
                              <a:ln w="9525">
                                <a:solidFill>
                                  <a:srgbClr val="000000"/>
                                </a:solidFill>
                                <a:miter lim="800000"/>
                                <a:headEnd/>
                                <a:tailEnd/>
                              </a:ln>
                            </wps:spPr>
                            <wps:txbx>
                              <w:txbxContent>
                                <w:tbl>
                                  <w:tblPr>
                                    <w:tblW w:w="4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6"/>
                                    <w:gridCol w:w="1436"/>
                                    <w:gridCol w:w="771"/>
                                    <w:gridCol w:w="865"/>
                                  </w:tblGrid>
                                  <w:tr w:rsidR="00C82B77" w:rsidRPr="00E65BFB" w14:paraId="31EEC783" w14:textId="77777777" w:rsidTr="00C82B77">
                                    <w:trPr>
                                      <w:trHeight w:val="794"/>
                                    </w:trPr>
                                    <w:tc>
                                      <w:tcPr>
                                        <w:tcW w:w="1536" w:type="dxa"/>
                                        <w:vMerge w:val="restart"/>
                                        <w:shd w:val="clear" w:color="auto" w:fill="92D050"/>
                                      </w:tcPr>
                                      <w:p w14:paraId="5BA11B39" w14:textId="77777777" w:rsidR="00C82B77" w:rsidRPr="00E65BFB" w:rsidRDefault="00C82B77" w:rsidP="00C82B77">
                                        <w:pPr>
                                          <w:spacing w:line="360" w:lineRule="auto"/>
                                          <w:rPr>
                                            <w:rFonts w:ascii="Times New Roman" w:hAnsi="Times New Roman" w:cs="Times New Roman"/>
                                            <w:i/>
                                            <w:color w:val="000000"/>
                                            <w:sz w:val="26"/>
                                            <w:szCs w:val="26"/>
                                          </w:rPr>
                                        </w:pPr>
                                        <w:proofErr w:type="spellStart"/>
                                        <w:r w:rsidRPr="00E65BFB">
                                          <w:rPr>
                                            <w:rFonts w:ascii="Times New Roman" w:hAnsi="Times New Roman" w:cs="Times New Roman"/>
                                            <w:i/>
                                            <w:color w:val="000000"/>
                                            <w:sz w:val="26"/>
                                            <w:szCs w:val="26"/>
                                          </w:rPr>
                                          <w:t>Dế</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Choắt</w:t>
                                        </w:r>
                                        <w:proofErr w:type="spellEnd"/>
                                        <w:r w:rsidRPr="00E65BFB">
                                          <w:rPr>
                                            <w:rFonts w:ascii="Times New Roman" w:hAnsi="Times New Roman" w:cs="Times New Roman"/>
                                            <w:i/>
                                            <w:color w:val="000000"/>
                                            <w:sz w:val="26"/>
                                            <w:szCs w:val="26"/>
                                          </w:rPr>
                                          <w:t xml:space="preserve"> qua </w:t>
                                        </w:r>
                                        <w:proofErr w:type="spellStart"/>
                                        <w:r w:rsidRPr="00E65BFB">
                                          <w:rPr>
                                            <w:rFonts w:ascii="Times New Roman" w:hAnsi="Times New Roman" w:cs="Times New Roman"/>
                                            <w:i/>
                                            <w:color w:val="000000"/>
                                            <w:sz w:val="26"/>
                                            <w:szCs w:val="26"/>
                                          </w:rPr>
                                          <w:t>cái</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nhìn</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của</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Dế</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Mèn</w:t>
                                        </w:r>
                                        <w:proofErr w:type="spellEnd"/>
                                      </w:p>
                                      <w:p w14:paraId="4E9E4321" w14:textId="77777777" w:rsidR="00C82B77" w:rsidRPr="00E65BFB" w:rsidRDefault="00C82B77" w:rsidP="00C82B77">
                                        <w:pPr>
                                          <w:spacing w:line="360" w:lineRule="auto"/>
                                          <w:rPr>
                                            <w:rFonts w:ascii="Times New Roman" w:hAnsi="Times New Roman" w:cs="Times New Roman"/>
                                            <w:i/>
                                            <w:color w:val="000000"/>
                                            <w:sz w:val="26"/>
                                            <w:szCs w:val="26"/>
                                          </w:rPr>
                                        </w:pPr>
                                      </w:p>
                                    </w:tc>
                                    <w:tc>
                                      <w:tcPr>
                                        <w:tcW w:w="1436" w:type="dxa"/>
                                        <w:vMerge w:val="restart"/>
                                        <w:shd w:val="clear" w:color="auto" w:fill="92D050"/>
                                      </w:tcPr>
                                      <w:p w14:paraId="288238A2" w14:textId="77777777" w:rsidR="00C82B77" w:rsidRPr="00E65BFB" w:rsidRDefault="00C82B77" w:rsidP="00C82B77">
                                        <w:pPr>
                                          <w:spacing w:line="360" w:lineRule="auto"/>
                                          <w:rPr>
                                            <w:rFonts w:ascii="Times New Roman" w:hAnsi="Times New Roman" w:cs="Times New Roman"/>
                                            <w:i/>
                                            <w:color w:val="000000"/>
                                            <w:sz w:val="26"/>
                                            <w:szCs w:val="26"/>
                                          </w:rPr>
                                        </w:pPr>
                                        <w:proofErr w:type="spellStart"/>
                                        <w:r w:rsidRPr="00E65BFB">
                                          <w:rPr>
                                            <w:rFonts w:ascii="Times New Roman" w:hAnsi="Times New Roman" w:cs="Times New Roman"/>
                                            <w:i/>
                                            <w:color w:val="000000"/>
                                            <w:sz w:val="26"/>
                                            <w:szCs w:val="26"/>
                                          </w:rPr>
                                          <w:t>Dế</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Mèn</w:t>
                                        </w:r>
                                        <w:proofErr w:type="spellEnd"/>
                                        <w:r w:rsidRPr="00E65BFB">
                                          <w:rPr>
                                            <w:rFonts w:ascii="Times New Roman" w:hAnsi="Times New Roman" w:cs="Times New Roman"/>
                                            <w:i/>
                                            <w:color w:val="000000"/>
                                            <w:sz w:val="26"/>
                                            <w:szCs w:val="26"/>
                                          </w:rPr>
                                          <w:t xml:space="preserve"> qua </w:t>
                                        </w:r>
                                        <w:proofErr w:type="spellStart"/>
                                        <w:r w:rsidRPr="00E65BFB">
                                          <w:rPr>
                                            <w:rFonts w:ascii="Times New Roman" w:hAnsi="Times New Roman" w:cs="Times New Roman"/>
                                            <w:i/>
                                            <w:color w:val="000000"/>
                                            <w:sz w:val="26"/>
                                            <w:szCs w:val="26"/>
                                          </w:rPr>
                                          <w:t>cái</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nhìn</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của</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Dế</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Choắt</w:t>
                                        </w:r>
                                        <w:proofErr w:type="spellEnd"/>
                                      </w:p>
                                    </w:tc>
                                    <w:tc>
                                      <w:tcPr>
                                        <w:tcW w:w="1636" w:type="dxa"/>
                                        <w:gridSpan w:val="2"/>
                                        <w:shd w:val="clear" w:color="auto" w:fill="92D050"/>
                                      </w:tcPr>
                                      <w:p w14:paraId="26C36B0E" w14:textId="77777777" w:rsidR="00C82B77" w:rsidRPr="00E65BFB" w:rsidRDefault="00C82B77" w:rsidP="00C82B77">
                                        <w:pPr>
                                          <w:spacing w:line="360" w:lineRule="auto"/>
                                          <w:rPr>
                                            <w:rFonts w:ascii="Times New Roman" w:hAnsi="Times New Roman" w:cs="Times New Roman"/>
                                            <w:i/>
                                            <w:color w:val="000000"/>
                                            <w:sz w:val="26"/>
                                            <w:szCs w:val="26"/>
                                          </w:rPr>
                                        </w:pPr>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Hình</w:t>
                                        </w:r>
                                        <w:proofErr w:type="spellEnd"/>
                                        <w:r w:rsidRPr="00E65BFB">
                                          <w:rPr>
                                            <w:rFonts w:ascii="Times New Roman" w:hAnsi="Times New Roman" w:cs="Times New Roman"/>
                                            <w:i/>
                                            <w:color w:val="000000"/>
                                            <w:sz w:val="26"/>
                                            <w:szCs w:val="26"/>
                                          </w:rPr>
                                          <w:t xml:space="preserve"> dung </w:t>
                                        </w:r>
                                        <w:proofErr w:type="spellStart"/>
                                        <w:r w:rsidRPr="00E65BFB">
                                          <w:rPr>
                                            <w:rFonts w:ascii="Times New Roman" w:hAnsi="Times New Roman" w:cs="Times New Roman"/>
                                            <w:i/>
                                            <w:color w:val="000000"/>
                                            <w:sz w:val="26"/>
                                            <w:szCs w:val="26"/>
                                          </w:rPr>
                                          <w:t>của</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em</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về</w:t>
                                        </w:r>
                                        <w:proofErr w:type="spellEnd"/>
                                        <w:r w:rsidRPr="00E65BFB">
                                          <w:rPr>
                                            <w:rFonts w:ascii="Times New Roman" w:hAnsi="Times New Roman" w:cs="Times New Roman"/>
                                            <w:i/>
                                            <w:color w:val="000000"/>
                                            <w:sz w:val="26"/>
                                            <w:szCs w:val="26"/>
                                          </w:rPr>
                                          <w:t xml:space="preserve"> </w:t>
                                        </w:r>
                                      </w:p>
                                    </w:tc>
                                  </w:tr>
                                  <w:tr w:rsidR="00C82B77" w:rsidRPr="00E65BFB" w14:paraId="2E92C2EC" w14:textId="77777777" w:rsidTr="00C82B77">
                                    <w:trPr>
                                      <w:trHeight w:val="499"/>
                                    </w:trPr>
                                    <w:tc>
                                      <w:tcPr>
                                        <w:tcW w:w="1536" w:type="dxa"/>
                                        <w:vMerge/>
                                        <w:shd w:val="clear" w:color="auto" w:fill="92D050"/>
                                      </w:tcPr>
                                      <w:p w14:paraId="3068B4BF" w14:textId="77777777" w:rsidR="00C82B77" w:rsidRPr="00E65BFB" w:rsidRDefault="00C82B77" w:rsidP="00C82B77">
                                        <w:pPr>
                                          <w:spacing w:line="360" w:lineRule="auto"/>
                                          <w:rPr>
                                            <w:rFonts w:ascii="Times New Roman" w:hAnsi="Times New Roman" w:cs="Times New Roman"/>
                                            <w:sz w:val="26"/>
                                            <w:szCs w:val="26"/>
                                          </w:rPr>
                                        </w:pPr>
                                      </w:p>
                                    </w:tc>
                                    <w:tc>
                                      <w:tcPr>
                                        <w:tcW w:w="1436" w:type="dxa"/>
                                        <w:vMerge/>
                                        <w:shd w:val="clear" w:color="auto" w:fill="92D050"/>
                                      </w:tcPr>
                                      <w:p w14:paraId="3BEADA27" w14:textId="77777777" w:rsidR="00C82B77" w:rsidRPr="00E65BFB" w:rsidRDefault="00C82B77" w:rsidP="00C82B77">
                                        <w:pPr>
                                          <w:spacing w:line="360" w:lineRule="auto"/>
                                          <w:rPr>
                                            <w:rFonts w:ascii="Times New Roman" w:hAnsi="Times New Roman" w:cs="Times New Roman"/>
                                            <w:sz w:val="26"/>
                                            <w:szCs w:val="26"/>
                                          </w:rPr>
                                        </w:pPr>
                                      </w:p>
                                    </w:tc>
                                    <w:tc>
                                      <w:tcPr>
                                        <w:tcW w:w="771" w:type="dxa"/>
                                        <w:shd w:val="clear" w:color="auto" w:fill="92D050"/>
                                      </w:tcPr>
                                      <w:p w14:paraId="3BBFF10C" w14:textId="77777777" w:rsidR="00C82B77" w:rsidRPr="00E65BFB" w:rsidRDefault="00C82B77" w:rsidP="00C82B77">
                                        <w:pPr>
                                          <w:spacing w:line="360" w:lineRule="auto"/>
                                          <w:rPr>
                                            <w:rFonts w:ascii="Times New Roman" w:hAnsi="Times New Roman" w:cs="Times New Roman"/>
                                            <w:sz w:val="26"/>
                                            <w:szCs w:val="26"/>
                                          </w:rPr>
                                        </w:pPr>
                                        <w:proofErr w:type="spellStart"/>
                                        <w:r w:rsidRPr="00E65BFB">
                                          <w:rPr>
                                            <w:rFonts w:ascii="Times New Roman" w:hAnsi="Times New Roman" w:cs="Times New Roman"/>
                                            <w:sz w:val="26"/>
                                            <w:szCs w:val="26"/>
                                          </w:rPr>
                                          <w:t>Dế</w:t>
                                        </w:r>
                                        <w:proofErr w:type="spellEnd"/>
                                        <w:r w:rsidRPr="00E65BFB">
                                          <w:rPr>
                                            <w:rFonts w:ascii="Times New Roman" w:hAnsi="Times New Roman" w:cs="Times New Roman"/>
                                            <w:sz w:val="26"/>
                                            <w:szCs w:val="26"/>
                                          </w:rPr>
                                          <w:t xml:space="preserve"> </w:t>
                                        </w:r>
                                        <w:proofErr w:type="spellStart"/>
                                        <w:r w:rsidRPr="00E65BFB">
                                          <w:rPr>
                                            <w:rFonts w:ascii="Times New Roman" w:hAnsi="Times New Roman" w:cs="Times New Roman"/>
                                            <w:sz w:val="26"/>
                                            <w:szCs w:val="26"/>
                                          </w:rPr>
                                          <w:t>Mèn</w:t>
                                        </w:r>
                                        <w:proofErr w:type="spellEnd"/>
                                      </w:p>
                                    </w:tc>
                                    <w:tc>
                                      <w:tcPr>
                                        <w:tcW w:w="865" w:type="dxa"/>
                                        <w:shd w:val="clear" w:color="auto" w:fill="92D050"/>
                                      </w:tcPr>
                                      <w:p w14:paraId="4D8F1BE5" w14:textId="77777777" w:rsidR="00C82B77" w:rsidRDefault="00C82B77" w:rsidP="00C82B77">
                                        <w:pPr>
                                          <w:spacing w:line="360" w:lineRule="auto"/>
                                          <w:rPr>
                                            <w:rFonts w:ascii="Times New Roman" w:hAnsi="Times New Roman" w:cs="Times New Roman"/>
                                            <w:sz w:val="26"/>
                                            <w:szCs w:val="26"/>
                                          </w:rPr>
                                        </w:pPr>
                                        <w:proofErr w:type="spellStart"/>
                                        <w:r w:rsidRPr="00E65BFB">
                                          <w:rPr>
                                            <w:rFonts w:ascii="Times New Roman" w:hAnsi="Times New Roman" w:cs="Times New Roman"/>
                                            <w:sz w:val="26"/>
                                            <w:szCs w:val="26"/>
                                          </w:rPr>
                                          <w:t>Dế</w:t>
                                        </w:r>
                                        <w:proofErr w:type="spellEnd"/>
                                      </w:p>
                                      <w:p w14:paraId="062E056C" w14:textId="77777777" w:rsidR="00C82B77" w:rsidRPr="00E65BFB" w:rsidRDefault="00C82B77" w:rsidP="00C82B77">
                                        <w:pPr>
                                          <w:spacing w:line="360" w:lineRule="auto"/>
                                          <w:rPr>
                                            <w:rFonts w:ascii="Times New Roman" w:hAnsi="Times New Roman" w:cs="Times New Roman"/>
                                            <w:sz w:val="26"/>
                                            <w:szCs w:val="26"/>
                                          </w:rPr>
                                        </w:pPr>
                                        <w:proofErr w:type="spellStart"/>
                                        <w:r w:rsidRPr="00E65BFB">
                                          <w:rPr>
                                            <w:rFonts w:ascii="Times New Roman" w:hAnsi="Times New Roman" w:cs="Times New Roman"/>
                                            <w:sz w:val="26"/>
                                            <w:szCs w:val="26"/>
                                          </w:rPr>
                                          <w:t>Choắt</w:t>
                                        </w:r>
                                        <w:proofErr w:type="spellEnd"/>
                                      </w:p>
                                    </w:tc>
                                  </w:tr>
                                  <w:tr w:rsidR="00C82B77" w:rsidRPr="00E65BFB" w14:paraId="692CD45F" w14:textId="77777777" w:rsidTr="00C82B77">
                                    <w:trPr>
                                      <w:trHeight w:val="1990"/>
                                    </w:trPr>
                                    <w:tc>
                                      <w:tcPr>
                                        <w:tcW w:w="1536" w:type="dxa"/>
                                      </w:tcPr>
                                      <w:p w14:paraId="4F4CA489" w14:textId="77777777" w:rsidR="00C82B77" w:rsidRPr="00E65BFB" w:rsidRDefault="00C82B77" w:rsidP="00C82B77">
                                        <w:pPr>
                                          <w:spacing w:line="360" w:lineRule="auto"/>
                                          <w:jc w:val="both"/>
                                          <w:rPr>
                                            <w:rFonts w:ascii="Times New Roman" w:hAnsi="Times New Roman" w:cs="Times New Roman"/>
                                            <w:i/>
                                            <w:color w:val="000000"/>
                                            <w:sz w:val="26"/>
                                            <w:szCs w:val="26"/>
                                          </w:rPr>
                                        </w:pPr>
                                      </w:p>
                                    </w:tc>
                                    <w:tc>
                                      <w:tcPr>
                                        <w:tcW w:w="1436" w:type="dxa"/>
                                      </w:tcPr>
                                      <w:p w14:paraId="4A50FC94" w14:textId="77777777" w:rsidR="00C82B77" w:rsidRPr="00E65BFB" w:rsidRDefault="00C82B77" w:rsidP="00C82B77">
                                        <w:pPr>
                                          <w:spacing w:line="360" w:lineRule="auto"/>
                                          <w:jc w:val="both"/>
                                          <w:rPr>
                                            <w:rFonts w:ascii="Times New Roman" w:hAnsi="Times New Roman" w:cs="Times New Roman"/>
                                            <w:i/>
                                            <w:color w:val="000000"/>
                                            <w:sz w:val="26"/>
                                            <w:szCs w:val="26"/>
                                          </w:rPr>
                                        </w:pPr>
                                      </w:p>
                                      <w:p w14:paraId="1FF68752" w14:textId="77777777" w:rsidR="00C82B77" w:rsidRPr="00E65BFB" w:rsidRDefault="00C82B77" w:rsidP="00C82B77">
                                        <w:pPr>
                                          <w:spacing w:line="360" w:lineRule="auto"/>
                                          <w:jc w:val="both"/>
                                          <w:rPr>
                                            <w:rFonts w:ascii="Times New Roman" w:hAnsi="Times New Roman" w:cs="Times New Roman"/>
                                            <w:i/>
                                            <w:color w:val="000000"/>
                                            <w:sz w:val="26"/>
                                            <w:szCs w:val="26"/>
                                          </w:rPr>
                                        </w:pPr>
                                      </w:p>
                                    </w:tc>
                                    <w:tc>
                                      <w:tcPr>
                                        <w:tcW w:w="771" w:type="dxa"/>
                                      </w:tcPr>
                                      <w:p w14:paraId="4FB20830" w14:textId="77777777" w:rsidR="00C82B77" w:rsidRPr="00E65BFB" w:rsidRDefault="00C82B77" w:rsidP="00C82B77">
                                        <w:pPr>
                                          <w:spacing w:line="360" w:lineRule="auto"/>
                                          <w:jc w:val="both"/>
                                          <w:rPr>
                                            <w:rFonts w:ascii="Times New Roman" w:hAnsi="Times New Roman" w:cs="Times New Roman"/>
                                            <w:i/>
                                            <w:color w:val="000000"/>
                                            <w:sz w:val="26"/>
                                            <w:szCs w:val="26"/>
                                          </w:rPr>
                                        </w:pPr>
                                      </w:p>
                                    </w:tc>
                                    <w:tc>
                                      <w:tcPr>
                                        <w:tcW w:w="865" w:type="dxa"/>
                                      </w:tcPr>
                                      <w:p w14:paraId="7BF10A80" w14:textId="77777777" w:rsidR="00C82B77" w:rsidRPr="00E65BFB" w:rsidRDefault="00C82B77" w:rsidP="00C82B77">
                                        <w:pPr>
                                          <w:spacing w:line="360" w:lineRule="auto"/>
                                          <w:jc w:val="both"/>
                                          <w:rPr>
                                            <w:rFonts w:ascii="Times New Roman" w:hAnsi="Times New Roman" w:cs="Times New Roman"/>
                                            <w:i/>
                                            <w:color w:val="000000"/>
                                            <w:sz w:val="26"/>
                                            <w:szCs w:val="26"/>
                                          </w:rPr>
                                        </w:pPr>
                                      </w:p>
                                    </w:tc>
                                  </w:tr>
                                </w:tbl>
                                <w:p w14:paraId="5CB88AB0" w14:textId="7DE6D31C" w:rsidR="00C82B77" w:rsidRDefault="00C82B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4198F" id="_x0000_s1028" type="#_x0000_t202" style="position:absolute;left:0;text-align:left;margin-left:-2.05pt;margin-top:67.3pt;width:234pt;height:216.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">
                      <v:textbox>
                        <w:txbxContent>
                          <w:tbl>
                            <w:tblPr>
                              <w:tblW w:w="4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6"/>
                              <w:gridCol w:w="1436"/>
                              <w:gridCol w:w="771"/>
                              <w:gridCol w:w="865"/>
                            </w:tblGrid>
                            <w:tr w:rsidR="00C82B77" w:rsidRPr="00E65BFB" w14:paraId="31EEC783" w14:textId="77777777" w:rsidTr="00C82B77">
                              <w:trPr>
                                <w:trHeight w:val="794"/>
                              </w:trPr>
                              <w:tc>
                                <w:tcPr>
                                  <w:tcW w:w="1536" w:type="dxa"/>
                                  <w:vMerge w:val="restart"/>
                                  <w:shd w:val="clear" w:color="auto" w:fill="92D050"/>
                                </w:tcPr>
                                <w:p w14:paraId="5BA11B39" w14:textId="77777777" w:rsidR="00C82B77" w:rsidRPr="00E65BFB" w:rsidRDefault="00C82B77" w:rsidP="00C82B77">
                                  <w:pPr>
                                    <w:spacing w:line="360" w:lineRule="auto"/>
                                    <w:rPr>
                                      <w:rFonts w:ascii="Times New Roman" w:hAnsi="Times New Roman" w:cs="Times New Roman"/>
                                      <w:i/>
                                      <w:color w:val="000000"/>
                                      <w:sz w:val="26"/>
                                      <w:szCs w:val="26"/>
                                    </w:rPr>
                                  </w:pPr>
                                  <w:proofErr w:type="spellStart"/>
                                  <w:r w:rsidRPr="00E65BFB">
                                    <w:rPr>
                                      <w:rFonts w:ascii="Times New Roman" w:hAnsi="Times New Roman" w:cs="Times New Roman"/>
                                      <w:i/>
                                      <w:color w:val="000000"/>
                                      <w:sz w:val="26"/>
                                      <w:szCs w:val="26"/>
                                    </w:rPr>
                                    <w:t>Dế</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Choắt</w:t>
                                  </w:r>
                                  <w:proofErr w:type="spellEnd"/>
                                  <w:r w:rsidRPr="00E65BFB">
                                    <w:rPr>
                                      <w:rFonts w:ascii="Times New Roman" w:hAnsi="Times New Roman" w:cs="Times New Roman"/>
                                      <w:i/>
                                      <w:color w:val="000000"/>
                                      <w:sz w:val="26"/>
                                      <w:szCs w:val="26"/>
                                    </w:rPr>
                                    <w:t xml:space="preserve"> qua </w:t>
                                  </w:r>
                                  <w:proofErr w:type="spellStart"/>
                                  <w:r w:rsidRPr="00E65BFB">
                                    <w:rPr>
                                      <w:rFonts w:ascii="Times New Roman" w:hAnsi="Times New Roman" w:cs="Times New Roman"/>
                                      <w:i/>
                                      <w:color w:val="000000"/>
                                      <w:sz w:val="26"/>
                                      <w:szCs w:val="26"/>
                                    </w:rPr>
                                    <w:t>cái</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nhìn</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của</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Dế</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Mèn</w:t>
                                  </w:r>
                                  <w:proofErr w:type="spellEnd"/>
                                </w:p>
                                <w:p w14:paraId="4E9E4321" w14:textId="77777777" w:rsidR="00C82B77" w:rsidRPr="00E65BFB" w:rsidRDefault="00C82B77" w:rsidP="00C82B77">
                                  <w:pPr>
                                    <w:spacing w:line="360" w:lineRule="auto"/>
                                    <w:rPr>
                                      <w:rFonts w:ascii="Times New Roman" w:hAnsi="Times New Roman" w:cs="Times New Roman"/>
                                      <w:i/>
                                      <w:color w:val="000000"/>
                                      <w:sz w:val="26"/>
                                      <w:szCs w:val="26"/>
                                    </w:rPr>
                                  </w:pPr>
                                </w:p>
                              </w:tc>
                              <w:tc>
                                <w:tcPr>
                                  <w:tcW w:w="1436" w:type="dxa"/>
                                  <w:vMerge w:val="restart"/>
                                  <w:shd w:val="clear" w:color="auto" w:fill="92D050"/>
                                </w:tcPr>
                                <w:p w14:paraId="288238A2" w14:textId="77777777" w:rsidR="00C82B77" w:rsidRPr="00E65BFB" w:rsidRDefault="00C82B77" w:rsidP="00C82B77">
                                  <w:pPr>
                                    <w:spacing w:line="360" w:lineRule="auto"/>
                                    <w:rPr>
                                      <w:rFonts w:ascii="Times New Roman" w:hAnsi="Times New Roman" w:cs="Times New Roman"/>
                                      <w:i/>
                                      <w:color w:val="000000"/>
                                      <w:sz w:val="26"/>
                                      <w:szCs w:val="26"/>
                                    </w:rPr>
                                  </w:pPr>
                                  <w:proofErr w:type="spellStart"/>
                                  <w:r w:rsidRPr="00E65BFB">
                                    <w:rPr>
                                      <w:rFonts w:ascii="Times New Roman" w:hAnsi="Times New Roman" w:cs="Times New Roman"/>
                                      <w:i/>
                                      <w:color w:val="000000"/>
                                      <w:sz w:val="26"/>
                                      <w:szCs w:val="26"/>
                                    </w:rPr>
                                    <w:t>Dế</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Mèn</w:t>
                                  </w:r>
                                  <w:proofErr w:type="spellEnd"/>
                                  <w:r w:rsidRPr="00E65BFB">
                                    <w:rPr>
                                      <w:rFonts w:ascii="Times New Roman" w:hAnsi="Times New Roman" w:cs="Times New Roman"/>
                                      <w:i/>
                                      <w:color w:val="000000"/>
                                      <w:sz w:val="26"/>
                                      <w:szCs w:val="26"/>
                                    </w:rPr>
                                    <w:t xml:space="preserve"> qua </w:t>
                                  </w:r>
                                  <w:proofErr w:type="spellStart"/>
                                  <w:r w:rsidRPr="00E65BFB">
                                    <w:rPr>
                                      <w:rFonts w:ascii="Times New Roman" w:hAnsi="Times New Roman" w:cs="Times New Roman"/>
                                      <w:i/>
                                      <w:color w:val="000000"/>
                                      <w:sz w:val="26"/>
                                      <w:szCs w:val="26"/>
                                    </w:rPr>
                                    <w:t>cái</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nhìn</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của</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Dế</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Choắt</w:t>
                                  </w:r>
                                  <w:proofErr w:type="spellEnd"/>
                                </w:p>
                              </w:tc>
                              <w:tc>
                                <w:tcPr>
                                  <w:tcW w:w="1636" w:type="dxa"/>
                                  <w:gridSpan w:val="2"/>
                                  <w:shd w:val="clear" w:color="auto" w:fill="92D050"/>
                                </w:tcPr>
                                <w:p w14:paraId="26C36B0E" w14:textId="77777777" w:rsidR="00C82B77" w:rsidRPr="00E65BFB" w:rsidRDefault="00C82B77" w:rsidP="00C82B77">
                                  <w:pPr>
                                    <w:spacing w:line="360" w:lineRule="auto"/>
                                    <w:rPr>
                                      <w:rFonts w:ascii="Times New Roman" w:hAnsi="Times New Roman" w:cs="Times New Roman"/>
                                      <w:i/>
                                      <w:color w:val="000000"/>
                                      <w:sz w:val="26"/>
                                      <w:szCs w:val="26"/>
                                    </w:rPr>
                                  </w:pPr>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Hình</w:t>
                                  </w:r>
                                  <w:proofErr w:type="spellEnd"/>
                                  <w:r w:rsidRPr="00E65BFB">
                                    <w:rPr>
                                      <w:rFonts w:ascii="Times New Roman" w:hAnsi="Times New Roman" w:cs="Times New Roman"/>
                                      <w:i/>
                                      <w:color w:val="000000"/>
                                      <w:sz w:val="26"/>
                                      <w:szCs w:val="26"/>
                                    </w:rPr>
                                    <w:t xml:space="preserve"> dung </w:t>
                                  </w:r>
                                  <w:proofErr w:type="spellStart"/>
                                  <w:r w:rsidRPr="00E65BFB">
                                    <w:rPr>
                                      <w:rFonts w:ascii="Times New Roman" w:hAnsi="Times New Roman" w:cs="Times New Roman"/>
                                      <w:i/>
                                      <w:color w:val="000000"/>
                                      <w:sz w:val="26"/>
                                      <w:szCs w:val="26"/>
                                    </w:rPr>
                                    <w:t>của</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em</w:t>
                                  </w:r>
                                  <w:proofErr w:type="spellEnd"/>
                                  <w:r w:rsidRPr="00E65BFB">
                                    <w:rPr>
                                      <w:rFonts w:ascii="Times New Roman" w:hAnsi="Times New Roman" w:cs="Times New Roman"/>
                                      <w:i/>
                                      <w:color w:val="000000"/>
                                      <w:sz w:val="26"/>
                                      <w:szCs w:val="26"/>
                                    </w:rPr>
                                    <w:t xml:space="preserve"> </w:t>
                                  </w:r>
                                  <w:proofErr w:type="spellStart"/>
                                  <w:r w:rsidRPr="00E65BFB">
                                    <w:rPr>
                                      <w:rFonts w:ascii="Times New Roman" w:hAnsi="Times New Roman" w:cs="Times New Roman"/>
                                      <w:i/>
                                      <w:color w:val="000000"/>
                                      <w:sz w:val="26"/>
                                      <w:szCs w:val="26"/>
                                    </w:rPr>
                                    <w:t>về</w:t>
                                  </w:r>
                                  <w:proofErr w:type="spellEnd"/>
                                  <w:r w:rsidRPr="00E65BFB">
                                    <w:rPr>
                                      <w:rFonts w:ascii="Times New Roman" w:hAnsi="Times New Roman" w:cs="Times New Roman"/>
                                      <w:i/>
                                      <w:color w:val="000000"/>
                                      <w:sz w:val="26"/>
                                      <w:szCs w:val="26"/>
                                    </w:rPr>
                                    <w:t xml:space="preserve"> </w:t>
                                  </w:r>
                                </w:p>
                              </w:tc>
                            </w:tr>
                            <w:tr w:rsidR="00C82B77" w:rsidRPr="00E65BFB" w14:paraId="2E92C2EC" w14:textId="77777777" w:rsidTr="00C82B77">
                              <w:trPr>
                                <w:trHeight w:val="499"/>
                              </w:trPr>
                              <w:tc>
                                <w:tcPr>
                                  <w:tcW w:w="1536" w:type="dxa"/>
                                  <w:vMerge/>
                                  <w:shd w:val="clear" w:color="auto" w:fill="92D050"/>
                                </w:tcPr>
                                <w:p w14:paraId="3068B4BF" w14:textId="77777777" w:rsidR="00C82B77" w:rsidRPr="00E65BFB" w:rsidRDefault="00C82B77" w:rsidP="00C82B77">
                                  <w:pPr>
                                    <w:spacing w:line="360" w:lineRule="auto"/>
                                    <w:rPr>
                                      <w:rFonts w:ascii="Times New Roman" w:hAnsi="Times New Roman" w:cs="Times New Roman"/>
                                      <w:sz w:val="26"/>
                                      <w:szCs w:val="26"/>
                                    </w:rPr>
                                  </w:pPr>
                                </w:p>
                              </w:tc>
                              <w:tc>
                                <w:tcPr>
                                  <w:tcW w:w="1436" w:type="dxa"/>
                                  <w:vMerge/>
                                  <w:shd w:val="clear" w:color="auto" w:fill="92D050"/>
                                </w:tcPr>
                                <w:p w14:paraId="3BEADA27" w14:textId="77777777" w:rsidR="00C82B77" w:rsidRPr="00E65BFB" w:rsidRDefault="00C82B77" w:rsidP="00C82B77">
                                  <w:pPr>
                                    <w:spacing w:line="360" w:lineRule="auto"/>
                                    <w:rPr>
                                      <w:rFonts w:ascii="Times New Roman" w:hAnsi="Times New Roman" w:cs="Times New Roman"/>
                                      <w:sz w:val="26"/>
                                      <w:szCs w:val="26"/>
                                    </w:rPr>
                                  </w:pPr>
                                </w:p>
                              </w:tc>
                              <w:tc>
                                <w:tcPr>
                                  <w:tcW w:w="771" w:type="dxa"/>
                                  <w:shd w:val="clear" w:color="auto" w:fill="92D050"/>
                                </w:tcPr>
                                <w:p w14:paraId="3BBFF10C" w14:textId="77777777" w:rsidR="00C82B77" w:rsidRPr="00E65BFB" w:rsidRDefault="00C82B77" w:rsidP="00C82B77">
                                  <w:pPr>
                                    <w:spacing w:line="360" w:lineRule="auto"/>
                                    <w:rPr>
                                      <w:rFonts w:ascii="Times New Roman" w:hAnsi="Times New Roman" w:cs="Times New Roman"/>
                                      <w:sz w:val="26"/>
                                      <w:szCs w:val="26"/>
                                    </w:rPr>
                                  </w:pPr>
                                  <w:proofErr w:type="spellStart"/>
                                  <w:r w:rsidRPr="00E65BFB">
                                    <w:rPr>
                                      <w:rFonts w:ascii="Times New Roman" w:hAnsi="Times New Roman" w:cs="Times New Roman"/>
                                      <w:sz w:val="26"/>
                                      <w:szCs w:val="26"/>
                                    </w:rPr>
                                    <w:t>Dế</w:t>
                                  </w:r>
                                  <w:proofErr w:type="spellEnd"/>
                                  <w:r w:rsidRPr="00E65BFB">
                                    <w:rPr>
                                      <w:rFonts w:ascii="Times New Roman" w:hAnsi="Times New Roman" w:cs="Times New Roman"/>
                                      <w:sz w:val="26"/>
                                      <w:szCs w:val="26"/>
                                    </w:rPr>
                                    <w:t xml:space="preserve"> </w:t>
                                  </w:r>
                                  <w:proofErr w:type="spellStart"/>
                                  <w:r w:rsidRPr="00E65BFB">
                                    <w:rPr>
                                      <w:rFonts w:ascii="Times New Roman" w:hAnsi="Times New Roman" w:cs="Times New Roman"/>
                                      <w:sz w:val="26"/>
                                      <w:szCs w:val="26"/>
                                    </w:rPr>
                                    <w:t>Mèn</w:t>
                                  </w:r>
                                  <w:proofErr w:type="spellEnd"/>
                                </w:p>
                              </w:tc>
                              <w:tc>
                                <w:tcPr>
                                  <w:tcW w:w="865" w:type="dxa"/>
                                  <w:shd w:val="clear" w:color="auto" w:fill="92D050"/>
                                </w:tcPr>
                                <w:p w14:paraId="4D8F1BE5" w14:textId="77777777" w:rsidR="00C82B77" w:rsidRDefault="00C82B77" w:rsidP="00C82B77">
                                  <w:pPr>
                                    <w:spacing w:line="360" w:lineRule="auto"/>
                                    <w:rPr>
                                      <w:rFonts w:ascii="Times New Roman" w:hAnsi="Times New Roman" w:cs="Times New Roman"/>
                                      <w:sz w:val="26"/>
                                      <w:szCs w:val="26"/>
                                    </w:rPr>
                                  </w:pPr>
                                  <w:proofErr w:type="spellStart"/>
                                  <w:r w:rsidRPr="00E65BFB">
                                    <w:rPr>
                                      <w:rFonts w:ascii="Times New Roman" w:hAnsi="Times New Roman" w:cs="Times New Roman"/>
                                      <w:sz w:val="26"/>
                                      <w:szCs w:val="26"/>
                                    </w:rPr>
                                    <w:t>Dế</w:t>
                                  </w:r>
                                  <w:proofErr w:type="spellEnd"/>
                                </w:p>
                                <w:p w14:paraId="062E056C" w14:textId="77777777" w:rsidR="00C82B77" w:rsidRPr="00E65BFB" w:rsidRDefault="00C82B77" w:rsidP="00C82B77">
                                  <w:pPr>
                                    <w:spacing w:line="360" w:lineRule="auto"/>
                                    <w:rPr>
                                      <w:rFonts w:ascii="Times New Roman" w:hAnsi="Times New Roman" w:cs="Times New Roman"/>
                                      <w:sz w:val="26"/>
                                      <w:szCs w:val="26"/>
                                    </w:rPr>
                                  </w:pPr>
                                  <w:proofErr w:type="spellStart"/>
                                  <w:r w:rsidRPr="00E65BFB">
                                    <w:rPr>
                                      <w:rFonts w:ascii="Times New Roman" w:hAnsi="Times New Roman" w:cs="Times New Roman"/>
                                      <w:sz w:val="26"/>
                                      <w:szCs w:val="26"/>
                                    </w:rPr>
                                    <w:t>Choắt</w:t>
                                  </w:r>
                                  <w:proofErr w:type="spellEnd"/>
                                </w:p>
                              </w:tc>
                            </w:tr>
                            <w:tr w:rsidR="00C82B77" w:rsidRPr="00E65BFB" w14:paraId="692CD45F" w14:textId="77777777" w:rsidTr="00C82B77">
                              <w:trPr>
                                <w:trHeight w:val="1990"/>
                              </w:trPr>
                              <w:tc>
                                <w:tcPr>
                                  <w:tcW w:w="1536" w:type="dxa"/>
                                </w:tcPr>
                                <w:p w14:paraId="4F4CA489" w14:textId="77777777" w:rsidR="00C82B77" w:rsidRPr="00E65BFB" w:rsidRDefault="00C82B77" w:rsidP="00C82B77">
                                  <w:pPr>
                                    <w:spacing w:line="360" w:lineRule="auto"/>
                                    <w:jc w:val="both"/>
                                    <w:rPr>
                                      <w:rFonts w:ascii="Times New Roman" w:hAnsi="Times New Roman" w:cs="Times New Roman"/>
                                      <w:i/>
                                      <w:color w:val="000000"/>
                                      <w:sz w:val="26"/>
                                      <w:szCs w:val="26"/>
                                    </w:rPr>
                                  </w:pPr>
                                </w:p>
                              </w:tc>
                              <w:tc>
                                <w:tcPr>
                                  <w:tcW w:w="1436" w:type="dxa"/>
                                </w:tcPr>
                                <w:p w14:paraId="4A50FC94" w14:textId="77777777" w:rsidR="00C82B77" w:rsidRPr="00E65BFB" w:rsidRDefault="00C82B77" w:rsidP="00C82B77">
                                  <w:pPr>
                                    <w:spacing w:line="360" w:lineRule="auto"/>
                                    <w:jc w:val="both"/>
                                    <w:rPr>
                                      <w:rFonts w:ascii="Times New Roman" w:hAnsi="Times New Roman" w:cs="Times New Roman"/>
                                      <w:i/>
                                      <w:color w:val="000000"/>
                                      <w:sz w:val="26"/>
                                      <w:szCs w:val="26"/>
                                    </w:rPr>
                                  </w:pPr>
                                </w:p>
                                <w:p w14:paraId="1FF68752" w14:textId="77777777" w:rsidR="00C82B77" w:rsidRPr="00E65BFB" w:rsidRDefault="00C82B77" w:rsidP="00C82B77">
                                  <w:pPr>
                                    <w:spacing w:line="360" w:lineRule="auto"/>
                                    <w:jc w:val="both"/>
                                    <w:rPr>
                                      <w:rFonts w:ascii="Times New Roman" w:hAnsi="Times New Roman" w:cs="Times New Roman"/>
                                      <w:i/>
                                      <w:color w:val="000000"/>
                                      <w:sz w:val="26"/>
                                      <w:szCs w:val="26"/>
                                    </w:rPr>
                                  </w:pPr>
                                </w:p>
                              </w:tc>
                              <w:tc>
                                <w:tcPr>
                                  <w:tcW w:w="771" w:type="dxa"/>
                                </w:tcPr>
                                <w:p w14:paraId="4FB20830" w14:textId="77777777" w:rsidR="00C82B77" w:rsidRPr="00E65BFB" w:rsidRDefault="00C82B77" w:rsidP="00C82B77">
                                  <w:pPr>
                                    <w:spacing w:line="360" w:lineRule="auto"/>
                                    <w:jc w:val="both"/>
                                    <w:rPr>
                                      <w:rFonts w:ascii="Times New Roman" w:hAnsi="Times New Roman" w:cs="Times New Roman"/>
                                      <w:i/>
                                      <w:color w:val="000000"/>
                                      <w:sz w:val="26"/>
                                      <w:szCs w:val="26"/>
                                    </w:rPr>
                                  </w:pPr>
                                </w:p>
                              </w:tc>
                              <w:tc>
                                <w:tcPr>
                                  <w:tcW w:w="865" w:type="dxa"/>
                                </w:tcPr>
                                <w:p w14:paraId="7BF10A80" w14:textId="77777777" w:rsidR="00C82B77" w:rsidRPr="00E65BFB" w:rsidRDefault="00C82B77" w:rsidP="00C82B77">
                                  <w:pPr>
                                    <w:spacing w:line="360" w:lineRule="auto"/>
                                    <w:jc w:val="both"/>
                                    <w:rPr>
                                      <w:rFonts w:ascii="Times New Roman" w:hAnsi="Times New Roman" w:cs="Times New Roman"/>
                                      <w:i/>
                                      <w:color w:val="000000"/>
                                      <w:sz w:val="26"/>
                                      <w:szCs w:val="26"/>
                                    </w:rPr>
                                  </w:pPr>
                                </w:p>
                              </w:tc>
                            </w:tr>
                          </w:tbl>
                          <w:p w14:paraId="5CB88AB0" w14:textId="7DE6D31C" w:rsidR="00C82B77" w:rsidRDefault="00C82B77"/>
                        </w:txbxContent>
                      </v:textbox>
                      <w10:wrap type="square"/>
                    </v:shape>
                  </w:pict>
                </mc:Fallback>
              </mc:AlternateContent>
            </w:r>
            <w:r w:rsidR="00C63FF2" w:rsidRPr="00C73FFA">
              <w:rPr>
                <w:rFonts w:ascii="Times New Roman" w:hAnsi="Times New Roman" w:cs="Times New Roman"/>
                <w:i/>
                <w:color w:val="000000"/>
                <w:sz w:val="26"/>
                <w:szCs w:val="26"/>
              </w:rPr>
              <w:t xml:space="preserve">+ </w:t>
            </w:r>
            <w:proofErr w:type="spellStart"/>
            <w:r w:rsidR="00C63FF2" w:rsidRPr="00C73FFA">
              <w:rPr>
                <w:rFonts w:ascii="Times New Roman" w:hAnsi="Times New Roman" w:cs="Times New Roman"/>
                <w:i/>
                <w:color w:val="000000"/>
                <w:sz w:val="26"/>
                <w:szCs w:val="26"/>
              </w:rPr>
              <w:t>Phát</w:t>
            </w:r>
            <w:proofErr w:type="spellEnd"/>
            <w:r w:rsidR="00C63FF2" w:rsidRPr="00C73FFA">
              <w:rPr>
                <w:rFonts w:ascii="Times New Roman" w:hAnsi="Times New Roman" w:cs="Times New Roman"/>
                <w:i/>
                <w:color w:val="000000"/>
                <w:sz w:val="26"/>
                <w:szCs w:val="26"/>
              </w:rPr>
              <w:t xml:space="preserve"> PHT, HS </w:t>
            </w:r>
            <w:proofErr w:type="spellStart"/>
            <w:r w:rsidR="00C63FF2" w:rsidRPr="00C73FFA">
              <w:rPr>
                <w:rFonts w:ascii="Times New Roman" w:hAnsi="Times New Roman" w:cs="Times New Roman"/>
                <w:i/>
                <w:color w:val="000000"/>
                <w:sz w:val="26"/>
                <w:szCs w:val="26"/>
              </w:rPr>
              <w:t>thảo</w:t>
            </w:r>
            <w:proofErr w:type="spellEnd"/>
            <w:r w:rsidR="00C63FF2" w:rsidRPr="00C73FFA">
              <w:rPr>
                <w:rFonts w:ascii="Times New Roman" w:hAnsi="Times New Roman" w:cs="Times New Roman"/>
                <w:i/>
                <w:color w:val="000000"/>
                <w:sz w:val="26"/>
                <w:szCs w:val="26"/>
              </w:rPr>
              <w:t xml:space="preserve"> </w:t>
            </w:r>
            <w:proofErr w:type="spellStart"/>
            <w:r w:rsidR="00C63FF2" w:rsidRPr="00C73FFA">
              <w:rPr>
                <w:rFonts w:ascii="Times New Roman" w:hAnsi="Times New Roman" w:cs="Times New Roman"/>
                <w:i/>
                <w:color w:val="000000"/>
                <w:sz w:val="26"/>
                <w:szCs w:val="26"/>
              </w:rPr>
              <w:t>luận</w:t>
            </w:r>
            <w:proofErr w:type="spellEnd"/>
            <w:r w:rsidR="00C63FF2" w:rsidRPr="00C73FFA">
              <w:rPr>
                <w:rFonts w:ascii="Times New Roman" w:hAnsi="Times New Roman" w:cs="Times New Roman"/>
                <w:i/>
                <w:color w:val="000000"/>
                <w:sz w:val="26"/>
                <w:szCs w:val="26"/>
              </w:rPr>
              <w:t xml:space="preserve"> </w:t>
            </w:r>
            <w:proofErr w:type="spellStart"/>
            <w:r w:rsidR="00C63FF2" w:rsidRPr="00C73FFA">
              <w:rPr>
                <w:rFonts w:ascii="Times New Roman" w:hAnsi="Times New Roman" w:cs="Times New Roman"/>
                <w:i/>
                <w:color w:val="000000"/>
                <w:sz w:val="26"/>
                <w:szCs w:val="26"/>
              </w:rPr>
              <w:t>nhóm</w:t>
            </w:r>
            <w:proofErr w:type="spellEnd"/>
            <w:r w:rsidR="00C63FF2" w:rsidRPr="00C73FFA">
              <w:rPr>
                <w:rFonts w:ascii="Times New Roman" w:hAnsi="Times New Roman" w:cs="Times New Roman"/>
                <w:i/>
                <w:color w:val="000000"/>
                <w:sz w:val="26"/>
                <w:szCs w:val="26"/>
              </w:rPr>
              <w:t xml:space="preserve"> </w:t>
            </w:r>
            <w:proofErr w:type="spellStart"/>
            <w:r w:rsidR="00C63FF2" w:rsidRPr="00C73FFA">
              <w:rPr>
                <w:rFonts w:ascii="Times New Roman" w:hAnsi="Times New Roman" w:cs="Times New Roman"/>
                <w:i/>
                <w:color w:val="000000"/>
                <w:sz w:val="26"/>
                <w:szCs w:val="26"/>
              </w:rPr>
              <w:t>theo</w:t>
            </w:r>
            <w:proofErr w:type="spellEnd"/>
            <w:r w:rsidR="00C63FF2" w:rsidRPr="00C73FFA">
              <w:rPr>
                <w:rFonts w:ascii="Times New Roman" w:hAnsi="Times New Roman" w:cs="Times New Roman"/>
                <w:i/>
                <w:color w:val="000000"/>
                <w:sz w:val="26"/>
                <w:szCs w:val="26"/>
              </w:rPr>
              <w:t xml:space="preserve"> </w:t>
            </w:r>
            <w:proofErr w:type="spellStart"/>
            <w:r w:rsidR="00C63FF2" w:rsidRPr="00C73FFA">
              <w:rPr>
                <w:rFonts w:ascii="Times New Roman" w:hAnsi="Times New Roman" w:cs="Times New Roman"/>
                <w:i/>
                <w:color w:val="000000"/>
                <w:sz w:val="26"/>
                <w:szCs w:val="26"/>
              </w:rPr>
              <w:t>nhóm</w:t>
            </w:r>
            <w:proofErr w:type="spellEnd"/>
            <w:r w:rsidR="00C63FF2" w:rsidRPr="00C73FFA">
              <w:rPr>
                <w:rFonts w:ascii="Times New Roman" w:hAnsi="Times New Roman" w:cs="Times New Roman"/>
                <w:i/>
                <w:color w:val="000000"/>
                <w:sz w:val="26"/>
                <w:szCs w:val="26"/>
              </w:rPr>
              <w:t xml:space="preserve"> </w:t>
            </w:r>
            <w:proofErr w:type="spellStart"/>
            <w:r w:rsidR="00C63FF2" w:rsidRPr="00C73FFA">
              <w:rPr>
                <w:rFonts w:ascii="Times New Roman" w:hAnsi="Times New Roman" w:cs="Times New Roman"/>
                <w:i/>
                <w:color w:val="000000"/>
                <w:sz w:val="26"/>
                <w:szCs w:val="26"/>
              </w:rPr>
              <w:t>đôi</w:t>
            </w:r>
            <w:proofErr w:type="spellEnd"/>
          </w:p>
          <w:p w14:paraId="52352AD2" w14:textId="3410BCB6" w:rsidR="00C82B77" w:rsidRPr="00C73FFA" w:rsidRDefault="00C82B77" w:rsidP="001273D1">
            <w:pPr>
              <w:spacing w:line="360" w:lineRule="auto"/>
              <w:jc w:val="both"/>
              <w:rPr>
                <w:rFonts w:ascii="Times New Roman" w:hAnsi="Times New Roman" w:cs="Times New Roman"/>
                <w:i/>
                <w:color w:val="000000"/>
                <w:sz w:val="26"/>
                <w:szCs w:val="26"/>
              </w:rPr>
            </w:pPr>
          </w:p>
          <w:p w14:paraId="16943EB2" w14:textId="77777777" w:rsidR="00C63FF2" w:rsidRPr="00C73FFA" w:rsidRDefault="00C63FF2" w:rsidP="001273D1">
            <w:pPr>
              <w:spacing w:line="360" w:lineRule="auto"/>
              <w:jc w:val="both"/>
              <w:rPr>
                <w:rFonts w:ascii="Times New Roman" w:hAnsi="Times New Roman" w:cs="Times New Roman"/>
                <w:i/>
                <w:color w:val="000000"/>
                <w:sz w:val="26"/>
                <w:szCs w:val="26"/>
              </w:rPr>
            </w:pPr>
          </w:p>
          <w:p w14:paraId="5035E41E" w14:textId="0EBC25E4" w:rsidR="00C63FF2" w:rsidRPr="00C73FFA" w:rsidRDefault="00C63FF2" w:rsidP="001273D1">
            <w:pPr>
              <w:spacing w:line="360" w:lineRule="auto"/>
              <w:jc w:val="both"/>
              <w:rPr>
                <w:rFonts w:ascii="Times New Roman" w:hAnsi="Times New Roman" w:cs="Times New Roman"/>
                <w:b/>
                <w:bCs/>
                <w:i/>
                <w:color w:val="000000"/>
                <w:sz w:val="26"/>
                <w:szCs w:val="26"/>
              </w:rPr>
            </w:pPr>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Dựa</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vào</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phần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nói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về</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nhân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vật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Dế</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Mèn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và</w:t>
            </w:r>
            <w:proofErr w:type="spellEnd"/>
            <w:r w:rsidRPr="00C73FFA">
              <w:rPr>
                <w:rFonts w:ascii="Times New Roman" w:hAnsi="Times New Roman" w:cs="Times New Roman"/>
                <w:i/>
                <w:color w:val="000000"/>
                <w:sz w:val="26"/>
                <w:szCs w:val="26"/>
              </w:rPr>
              <w:t xml:space="preserve"> PHT </w:t>
            </w:r>
            <w:proofErr w:type="spellStart"/>
            <w:r w:rsidRPr="00C73FFA">
              <w:rPr>
                <w:rFonts w:ascii="Times New Roman" w:hAnsi="Times New Roman" w:cs="Times New Roman"/>
                <w:i/>
                <w:color w:val="000000"/>
                <w:sz w:val="26"/>
                <w:szCs w:val="26"/>
              </w:rPr>
              <w:t>vừa</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hoàn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thiện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em</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hãy</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nhận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xét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về</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cách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đánh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giá</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về</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chính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bản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thân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mình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và</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người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khác</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của</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Dế</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Mèn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Đã</w:t>
            </w:r>
            <w:proofErr w:type="spellEnd"/>
            <w:r w:rsidRPr="00C73FFA">
              <w:rPr>
                <w:rFonts w:ascii="Times New Roman" w:hAnsi="Times New Roman" w:cs="Times New Roman"/>
                <w:i/>
                <w:color w:val="000000"/>
                <w:sz w:val="26"/>
                <w:szCs w:val="26"/>
              </w:rPr>
              <w:t xml:space="preserve"> bao </w:t>
            </w:r>
            <w:proofErr w:type="spellStart"/>
            <w:r w:rsidRPr="00C73FFA">
              <w:rPr>
                <w:rFonts w:ascii="Times New Roman" w:hAnsi="Times New Roman" w:cs="Times New Roman"/>
                <w:i/>
                <w:color w:val="000000"/>
                <w:sz w:val="26"/>
                <w:szCs w:val="26"/>
              </w:rPr>
              <w:t>giờ</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em</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đánh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giá</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giống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Dế</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Mèn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chưa</w:t>
            </w:r>
            <w:proofErr w:type="spellEnd"/>
            <w:r w:rsidRPr="00C73FFA">
              <w:rPr>
                <w:rFonts w:ascii="Times New Roman" w:hAnsi="Times New Roman" w:cs="Times New Roman"/>
                <w:i/>
                <w:color w:val="000000"/>
                <w:sz w:val="26"/>
                <w:szCs w:val="26"/>
              </w:rPr>
              <w:t>?</w:t>
            </w:r>
            <w:r w:rsidR="002779D9" w:rsidRPr="00C73FFA">
              <w:rPr>
                <w:rFonts w:ascii="Times New Roman" w:hAnsi="Times New Roman" w:cs="Times New Roman"/>
                <w:i/>
                <w:color w:val="000000"/>
                <w:sz w:val="26"/>
                <w:szCs w:val="26"/>
              </w:rPr>
              <w:t xml:space="preserve"> </w:t>
            </w:r>
            <w:r w:rsidR="002779D9" w:rsidRPr="00C73FFA">
              <w:rPr>
                <w:rFonts w:ascii="Times New Roman" w:hAnsi="Times New Roman" w:cs="Times New Roman"/>
                <w:b/>
                <w:bCs/>
                <w:i/>
                <w:color w:val="000000"/>
                <w:sz w:val="26"/>
                <w:szCs w:val="26"/>
              </w:rPr>
              <w:t>(</w:t>
            </w:r>
            <w:r w:rsidRPr="00C73FFA">
              <w:rPr>
                <w:rFonts w:ascii="Times New Roman" w:hAnsi="Times New Roman" w:cs="Times New Roman"/>
                <w:b/>
                <w:bCs/>
                <w:i/>
                <w:color w:val="000000"/>
                <w:sz w:val="26"/>
                <w:szCs w:val="26"/>
              </w:rPr>
              <w:t>*)</w:t>
            </w:r>
          </w:p>
          <w:p w14:paraId="56699903" w14:textId="77777777" w:rsidR="00C63FF2" w:rsidRPr="00C73FFA" w:rsidRDefault="00C63FF2" w:rsidP="001273D1">
            <w:pPr>
              <w:spacing w:line="360" w:lineRule="auto"/>
              <w:jc w:val="both"/>
              <w:rPr>
                <w:rFonts w:ascii="Times New Roman" w:hAnsi="Times New Roman" w:cs="Times New Roman"/>
                <w:i/>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2: HS </w:t>
            </w:r>
            <w:proofErr w:type="spellStart"/>
            <w:r w:rsidRPr="00C73FFA">
              <w:rPr>
                <w:rFonts w:ascii="Times New Roman" w:hAnsi="Times New Roman" w:cs="Times New Roman"/>
                <w:b/>
                <w:color w:val="000000"/>
                <w:sz w:val="26"/>
                <w:szCs w:val="26"/>
              </w:rPr>
              <w:t>trao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đổi</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thảo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luận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thực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hiện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2C1FD93D" w14:textId="77777777" w:rsidR="00C63FF2" w:rsidRPr="00C73FFA" w:rsidRDefault="00C63FF2" w:rsidP="001273D1">
            <w:pPr>
              <w:tabs>
                <w:tab w:val="left" w:pos="649"/>
              </w:tabs>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thảo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luận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hoàn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thiện</w:t>
            </w:r>
            <w:proofErr w:type="spellEnd"/>
            <w:r w:rsidRPr="00C73FFA">
              <w:rPr>
                <w:rFonts w:ascii="Times New Roman" w:hAnsi="Times New Roman" w:cs="Times New Roman"/>
                <w:color w:val="000000"/>
                <w:sz w:val="26"/>
                <w:szCs w:val="26"/>
              </w:rPr>
              <w:t xml:space="preserve"> PHT, </w:t>
            </w:r>
            <w:proofErr w:type="spellStart"/>
            <w:r w:rsidRPr="00C73FFA">
              <w:rPr>
                <w:rFonts w:ascii="Times New Roman" w:hAnsi="Times New Roman" w:cs="Times New Roman"/>
                <w:color w:val="000000"/>
                <w:sz w:val="26"/>
                <w:szCs w:val="26"/>
              </w:rPr>
              <w:t>làm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việc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cá</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nhân</w:t>
            </w:r>
            <w:proofErr w:type="spellEnd"/>
          </w:p>
          <w:p w14:paraId="615FEA5F" w14:textId="77777777" w:rsidR="002779D9" w:rsidRPr="00C73FFA" w:rsidRDefault="00C63FF2" w:rsidP="001273D1">
            <w:pPr>
              <w:tabs>
                <w:tab w:val="left" w:pos="649"/>
              </w:tabs>
              <w:spacing w:line="360" w:lineRule="auto"/>
              <w:jc w:val="both"/>
              <w:rPr>
                <w:rFonts w:ascii="Times New Roman" w:hAnsi="Times New Roman" w:cs="Times New Roman"/>
                <w:i/>
                <w:color w:val="000000"/>
                <w:sz w:val="26"/>
                <w:szCs w:val="26"/>
              </w:rPr>
            </w:pPr>
            <w:r w:rsidRPr="00C73FFA">
              <w:rPr>
                <w:rFonts w:ascii="Times New Roman" w:hAnsi="Times New Roman" w:cs="Times New Roman"/>
                <w:color w:val="000000"/>
                <w:sz w:val="26"/>
                <w:szCs w:val="26"/>
              </w:rPr>
              <w:lastRenderedPageBreak/>
              <w:t xml:space="preserve">- </w:t>
            </w:r>
            <w:proofErr w:type="spellStart"/>
            <w:r w:rsidRPr="00C73FFA">
              <w:rPr>
                <w:rFonts w:ascii="Times New Roman" w:hAnsi="Times New Roman" w:cs="Times New Roman"/>
                <w:color w:val="000000"/>
                <w:sz w:val="26"/>
                <w:szCs w:val="26"/>
              </w:rPr>
              <w:t>Gv</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quan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sát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lắng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nghe</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gợi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mở</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i/>
                <w:color w:val="000000"/>
                <w:sz w:val="26"/>
                <w:szCs w:val="26"/>
              </w:rPr>
              <w:t>Việc</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Dế</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Choắt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muốn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đào</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một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cái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ngách</w:t>
            </w:r>
            <w:proofErr w:type="spellEnd"/>
            <w:r w:rsidRPr="00C73FFA">
              <w:rPr>
                <w:rFonts w:ascii="Times New Roman" w:hAnsi="Times New Roman" w:cs="Times New Roman"/>
                <w:i/>
                <w:color w:val="000000"/>
                <w:sz w:val="26"/>
                <w:szCs w:val="26"/>
              </w:rPr>
              <w:t xml:space="preserve"> sang </w:t>
            </w:r>
            <w:proofErr w:type="spellStart"/>
            <w:r w:rsidRPr="00C73FFA">
              <w:rPr>
                <w:rFonts w:ascii="Times New Roman" w:hAnsi="Times New Roman" w:cs="Times New Roman"/>
                <w:i/>
                <w:color w:val="000000"/>
                <w:sz w:val="26"/>
                <w:szCs w:val="26"/>
              </w:rPr>
              <w:t>nhà</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nhân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vật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tôi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phòng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khi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có</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kẻ</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nào</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bắt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nạt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cho</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thấy</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Dế</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Choắt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suy</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nghĩ</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đánh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giá</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như</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thế</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nào</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về</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nhân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vật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tôi</w:t>
            </w:r>
            <w:proofErr w:type="spellEnd"/>
            <w:r w:rsidRPr="00C73FFA">
              <w:rPr>
                <w:rFonts w:ascii="Times New Roman" w:hAnsi="Times New Roman" w:cs="Times New Roman"/>
                <w:i/>
                <w:color w:val="000000"/>
                <w:sz w:val="26"/>
                <w:szCs w:val="26"/>
              </w:rPr>
              <w:t xml:space="preserve">? </w:t>
            </w:r>
          </w:p>
          <w:p w14:paraId="5CDDC822" w14:textId="3448A147" w:rsidR="00C63FF2" w:rsidRPr="00C73FFA" w:rsidRDefault="00C63FF2" w:rsidP="001273D1">
            <w:pPr>
              <w:tabs>
                <w:tab w:val="left" w:pos="649"/>
              </w:tabs>
              <w:spacing w:line="360" w:lineRule="auto"/>
              <w:jc w:val="both"/>
              <w:rPr>
                <w:rFonts w:ascii="Times New Roman" w:hAnsi="Times New Roman" w:cs="Times New Roman"/>
                <w:color w:val="000000"/>
                <w:sz w:val="26"/>
                <w:szCs w:val="26"/>
              </w:rPr>
            </w:pPr>
            <w:proofErr w:type="spellStart"/>
            <w:r w:rsidRPr="00C73FFA">
              <w:rPr>
                <w:rFonts w:ascii="Times New Roman" w:hAnsi="Times New Roman" w:cs="Times New Roman"/>
                <w:i/>
                <w:color w:val="000000"/>
                <w:sz w:val="26"/>
                <w:szCs w:val="26"/>
              </w:rPr>
              <w:t>Gv</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hướng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dẫn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học</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sinh</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tìm</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hiểu</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về</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cái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chết</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của</w:t>
            </w:r>
            <w:proofErr w:type="spellEnd"/>
            <w:r w:rsidRPr="00C73FFA">
              <w:rPr>
                <w:rFonts w:ascii="Times New Roman" w:hAnsi="Times New Roman" w:cs="Times New Roman"/>
                <w:i/>
                <w:color w:val="000000"/>
                <w:sz w:val="26"/>
                <w:szCs w:val="26"/>
              </w:rPr>
              <w:t xml:space="preserve"> DC.</w:t>
            </w:r>
          </w:p>
          <w:p w14:paraId="4353AB6D"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3: Báo </w:t>
            </w:r>
            <w:proofErr w:type="spellStart"/>
            <w:r w:rsidRPr="00C73FFA">
              <w:rPr>
                <w:rFonts w:ascii="Times New Roman" w:hAnsi="Times New Roman" w:cs="Times New Roman"/>
                <w:b/>
                <w:color w:val="000000"/>
                <w:sz w:val="26"/>
                <w:szCs w:val="26"/>
              </w:rPr>
              <w:t>cáo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kết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quả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hoạt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động</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và</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thảo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luận</w:t>
            </w:r>
            <w:proofErr w:type="spellEnd"/>
          </w:p>
          <w:p w14:paraId="7BE43DB9" w14:textId="77777777" w:rsidR="00C63FF2" w:rsidRPr="00C73FFA" w:rsidRDefault="00C63FF2" w:rsidP="001273D1">
            <w:pPr>
              <w:spacing w:line="360" w:lineRule="auto"/>
              <w:jc w:val="both"/>
              <w:rPr>
                <w:rFonts w:ascii="Times New Roman" w:hAnsi="Times New Roman" w:cs="Times New Roman"/>
                <w:b/>
                <w:color w:val="000000"/>
                <w:sz w:val="26"/>
                <w:szCs w:val="26"/>
              </w:rPr>
            </w:pPr>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Gv</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tổ</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chức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hoạt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động</w:t>
            </w:r>
            <w:proofErr w:type="spellEnd"/>
          </w:p>
          <w:p w14:paraId="7E20ED32"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trình</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bày</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sản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phẩm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thảo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luận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sản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phẩm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cá</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nhân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hs</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xét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bổ</w:t>
            </w:r>
            <w:proofErr w:type="spellEnd"/>
            <w:r w:rsidRPr="00C73FFA">
              <w:rPr>
                <w:rFonts w:ascii="Times New Roman" w:hAnsi="Times New Roman" w:cs="Times New Roman"/>
                <w:color w:val="000000"/>
                <w:sz w:val="26"/>
                <w:szCs w:val="26"/>
              </w:rPr>
              <w:t xml:space="preserve"> sung </w:t>
            </w:r>
            <w:proofErr w:type="spellStart"/>
            <w:r w:rsidRPr="00C73FFA">
              <w:rPr>
                <w:rFonts w:ascii="Times New Roman" w:hAnsi="Times New Roman" w:cs="Times New Roman"/>
                <w:color w:val="000000"/>
                <w:sz w:val="26"/>
                <w:szCs w:val="26"/>
              </w:rPr>
              <w:t>câu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trả</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lời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của</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bạn</w:t>
            </w:r>
            <w:proofErr w:type="spellEnd"/>
            <w:r w:rsidRPr="00C73FFA">
              <w:rPr>
                <w:rFonts w:ascii="Times New Roman" w:hAnsi="Times New Roman" w:cs="Times New Roman"/>
                <w:color w:val="000000"/>
                <w:sz w:val="26"/>
                <w:szCs w:val="26"/>
              </w:rPr>
              <w:t>.</w:t>
            </w:r>
          </w:p>
          <w:p w14:paraId="50389545"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4: </w:t>
            </w:r>
            <w:proofErr w:type="spellStart"/>
            <w:r w:rsidRPr="00C73FFA">
              <w:rPr>
                <w:rFonts w:ascii="Times New Roman" w:hAnsi="Times New Roman" w:cs="Times New Roman"/>
                <w:b/>
                <w:color w:val="000000"/>
                <w:sz w:val="26"/>
                <w:szCs w:val="26"/>
              </w:rPr>
              <w:t>Đánh</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giá</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kết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quả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thực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hiện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2D56239E" w14:textId="67855E72" w:rsidR="00FB4ED0"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GV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xét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bổ</w:t>
            </w:r>
            <w:proofErr w:type="spellEnd"/>
            <w:r w:rsidRPr="00C73FFA">
              <w:rPr>
                <w:rFonts w:ascii="Times New Roman" w:hAnsi="Times New Roman" w:cs="Times New Roman"/>
                <w:color w:val="000000"/>
                <w:sz w:val="26"/>
                <w:szCs w:val="26"/>
              </w:rPr>
              <w:t xml:space="preserve"> sung, </w:t>
            </w:r>
            <w:proofErr w:type="spellStart"/>
            <w:r w:rsidRPr="00C73FFA">
              <w:rPr>
                <w:rFonts w:ascii="Times New Roman" w:hAnsi="Times New Roman" w:cs="Times New Roman"/>
                <w:color w:val="000000"/>
                <w:sz w:val="26"/>
                <w:szCs w:val="26"/>
              </w:rPr>
              <w:t>chốt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lại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kiến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thức</w:t>
            </w:r>
            <w:proofErr w:type="spellEnd"/>
            <w:r w:rsidR="00D126F4" w:rsidRPr="00C73FFA">
              <w:rPr>
                <w:rFonts w:ascii="Times New Roman" w:hAnsi="Times New Roman" w:cs="Times New Roman"/>
                <w:color w:val="000000"/>
                <w:sz w:val="26"/>
                <w:szCs w:val="26"/>
              </w:rPr>
              <w:t>.</w:t>
            </w:r>
          </w:p>
          <w:p w14:paraId="59F144A6" w14:textId="5CA1353F" w:rsidR="00C63FF2" w:rsidRPr="00C73FFA" w:rsidRDefault="00FB4ED0" w:rsidP="001273D1">
            <w:pPr>
              <w:spacing w:line="360" w:lineRule="auto"/>
              <w:jc w:val="both"/>
              <w:rPr>
                <w:rFonts w:ascii="Times New Roman" w:hAnsi="Times New Roman" w:cs="Times New Roman"/>
                <w:b/>
                <w:bCs/>
                <w:iCs/>
                <w:sz w:val="26"/>
                <w:szCs w:val="26"/>
              </w:rPr>
            </w:pPr>
            <w:r w:rsidRPr="00C73FFA">
              <w:rPr>
                <w:rFonts w:ascii="Times New Roman" w:hAnsi="Times New Roman" w:cs="Times New Roman"/>
                <w:b/>
                <w:bCs/>
                <w:sz w:val="26"/>
                <w:szCs w:val="26"/>
                <w:shd w:val="clear" w:color="auto" w:fill="FFFFFF"/>
              </w:rPr>
              <w:t>3.3</w:t>
            </w:r>
            <w:r w:rsidR="00C63FF2" w:rsidRPr="00C73FFA">
              <w:rPr>
                <w:rFonts w:ascii="Times New Roman" w:hAnsi="Times New Roman" w:cs="Times New Roman"/>
                <w:b/>
                <w:bCs/>
                <w:sz w:val="26"/>
                <w:szCs w:val="26"/>
                <w:shd w:val="clear" w:color="auto" w:fill="FFFFFF"/>
              </w:rPr>
              <w:t xml:space="preserve">. </w:t>
            </w:r>
            <w:proofErr w:type="spellStart"/>
            <w:r w:rsidR="00C63FF2" w:rsidRPr="00C73FFA">
              <w:rPr>
                <w:rFonts w:ascii="Times New Roman" w:hAnsi="Times New Roman" w:cs="Times New Roman"/>
                <w:b/>
                <w:bCs/>
                <w:sz w:val="26"/>
                <w:szCs w:val="26"/>
                <w:shd w:val="clear" w:color="auto" w:fill="FFFFFF"/>
              </w:rPr>
              <w:t>Bài</w:t>
            </w:r>
            <w:proofErr w:type="spellEnd"/>
            <w:r w:rsidR="00C63FF2" w:rsidRPr="00C73FFA">
              <w:rPr>
                <w:rFonts w:ascii="Times New Roman" w:hAnsi="Times New Roman" w:cs="Times New Roman"/>
                <w:b/>
                <w:bCs/>
                <w:sz w:val="26"/>
                <w:szCs w:val="26"/>
                <w:shd w:val="clear" w:color="auto" w:fill="FFFFFF"/>
              </w:rPr>
              <w:t xml:space="preserve"> </w:t>
            </w:r>
            <w:proofErr w:type="spellStart"/>
            <w:r w:rsidR="00C63FF2" w:rsidRPr="00C73FFA">
              <w:rPr>
                <w:rFonts w:ascii="Times New Roman" w:hAnsi="Times New Roman" w:cs="Times New Roman"/>
                <w:b/>
                <w:bCs/>
                <w:sz w:val="26"/>
                <w:szCs w:val="26"/>
                <w:shd w:val="clear" w:color="auto" w:fill="FFFFFF"/>
              </w:rPr>
              <w:t>học</w:t>
            </w:r>
            <w:proofErr w:type="spellEnd"/>
            <w:r w:rsidR="00C63FF2" w:rsidRPr="00C73FFA">
              <w:rPr>
                <w:rFonts w:ascii="Times New Roman" w:hAnsi="Times New Roman" w:cs="Times New Roman"/>
                <w:b/>
                <w:bCs/>
                <w:sz w:val="26"/>
                <w:szCs w:val="26"/>
                <w:shd w:val="clear" w:color="auto" w:fill="FFFFFF"/>
              </w:rPr>
              <w:t xml:space="preserve"> </w:t>
            </w:r>
            <w:proofErr w:type="spellStart"/>
            <w:r w:rsidR="00C63FF2" w:rsidRPr="00C73FFA">
              <w:rPr>
                <w:rFonts w:ascii="Times New Roman" w:hAnsi="Times New Roman" w:cs="Times New Roman"/>
                <w:b/>
                <w:bCs/>
                <w:sz w:val="26"/>
                <w:szCs w:val="26"/>
                <w:shd w:val="clear" w:color="auto" w:fill="FFFFFF"/>
              </w:rPr>
              <w:t>đường</w:t>
            </w:r>
            <w:proofErr w:type="spellEnd"/>
            <w:r w:rsidR="00C63FF2" w:rsidRPr="00C73FFA">
              <w:rPr>
                <w:rFonts w:ascii="Times New Roman" w:hAnsi="Times New Roman" w:cs="Times New Roman"/>
                <w:b/>
                <w:bCs/>
                <w:sz w:val="26"/>
                <w:szCs w:val="26"/>
                <w:shd w:val="clear" w:color="auto" w:fill="FFFFFF"/>
              </w:rPr>
              <w:t xml:space="preserve"> </w:t>
            </w:r>
            <w:proofErr w:type="spellStart"/>
            <w:r w:rsidR="00C63FF2" w:rsidRPr="00C73FFA">
              <w:rPr>
                <w:rFonts w:ascii="Times New Roman" w:hAnsi="Times New Roman" w:cs="Times New Roman"/>
                <w:b/>
                <w:bCs/>
                <w:sz w:val="26"/>
                <w:szCs w:val="26"/>
                <w:shd w:val="clear" w:color="auto" w:fill="FFFFFF"/>
              </w:rPr>
              <w:t>đời</w:t>
            </w:r>
            <w:proofErr w:type="spellEnd"/>
            <w:r w:rsidR="00C63FF2" w:rsidRPr="00C73FFA">
              <w:rPr>
                <w:rFonts w:ascii="Times New Roman" w:hAnsi="Times New Roman" w:cs="Times New Roman"/>
                <w:b/>
                <w:bCs/>
                <w:sz w:val="26"/>
                <w:szCs w:val="26"/>
                <w:shd w:val="clear" w:color="auto" w:fill="FFFFFF"/>
              </w:rPr>
              <w:t xml:space="preserve"> </w:t>
            </w:r>
            <w:proofErr w:type="spellStart"/>
            <w:r w:rsidR="00C63FF2" w:rsidRPr="00C73FFA">
              <w:rPr>
                <w:rFonts w:ascii="Times New Roman" w:hAnsi="Times New Roman" w:cs="Times New Roman"/>
                <w:b/>
                <w:bCs/>
                <w:sz w:val="26"/>
                <w:szCs w:val="26"/>
                <w:shd w:val="clear" w:color="auto" w:fill="FFFFFF"/>
              </w:rPr>
              <w:t>đầu</w:t>
            </w:r>
            <w:proofErr w:type="spellEnd"/>
            <w:r w:rsidR="00C63FF2" w:rsidRPr="00C73FFA">
              <w:rPr>
                <w:rFonts w:ascii="Times New Roman" w:hAnsi="Times New Roman" w:cs="Times New Roman"/>
                <w:b/>
                <w:bCs/>
                <w:sz w:val="26"/>
                <w:szCs w:val="26"/>
                <w:shd w:val="clear" w:color="auto" w:fill="FFFFFF"/>
              </w:rPr>
              <w:t xml:space="preserve"> </w:t>
            </w:r>
            <w:proofErr w:type="spellStart"/>
            <w:r w:rsidR="00C63FF2" w:rsidRPr="00C73FFA">
              <w:rPr>
                <w:rFonts w:ascii="Times New Roman" w:hAnsi="Times New Roman" w:cs="Times New Roman"/>
                <w:b/>
                <w:bCs/>
                <w:sz w:val="26"/>
                <w:szCs w:val="26"/>
                <w:shd w:val="clear" w:color="auto" w:fill="FFFFFF"/>
              </w:rPr>
              <w:t>tiên</w:t>
            </w:r>
            <w:proofErr w:type="spellEnd"/>
            <w:r w:rsidR="00C63FF2" w:rsidRPr="00C73FFA">
              <w:rPr>
                <w:rFonts w:ascii="Times New Roman" w:hAnsi="Times New Roman" w:cs="Times New Roman"/>
                <w:b/>
                <w:bCs/>
                <w:sz w:val="26"/>
                <w:szCs w:val="26"/>
                <w:shd w:val="clear" w:color="auto" w:fill="FFFFFF"/>
              </w:rPr>
              <w:t xml:space="preserve"> </w:t>
            </w:r>
          </w:p>
          <w:p w14:paraId="17E37650"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1: </w:t>
            </w:r>
            <w:proofErr w:type="spellStart"/>
            <w:r w:rsidRPr="00C73FFA">
              <w:rPr>
                <w:rFonts w:ascii="Times New Roman" w:hAnsi="Times New Roman" w:cs="Times New Roman"/>
                <w:b/>
                <w:color w:val="000000"/>
                <w:sz w:val="26"/>
                <w:szCs w:val="26"/>
              </w:rPr>
              <w:t>Chuyển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giao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0C3EA505"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GV </w:t>
            </w:r>
            <w:proofErr w:type="spellStart"/>
            <w:r w:rsidRPr="00C73FFA">
              <w:rPr>
                <w:rFonts w:ascii="Times New Roman" w:hAnsi="Times New Roman" w:cs="Times New Roman"/>
                <w:color w:val="000000"/>
                <w:sz w:val="26"/>
                <w:szCs w:val="26"/>
              </w:rPr>
              <w:t>chuyển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giao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nhiệm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vụ</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Tổ</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chức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thảo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luận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nhóm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bằng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kĩ</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thuật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khăn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trải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bàn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theo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các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câu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hỏi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sau</w:t>
            </w:r>
            <w:proofErr w:type="spellEnd"/>
            <w:r w:rsidRPr="00C73FFA">
              <w:rPr>
                <w:rFonts w:ascii="Times New Roman" w:hAnsi="Times New Roman" w:cs="Times New Roman"/>
                <w:color w:val="000000"/>
                <w:sz w:val="26"/>
                <w:szCs w:val="26"/>
              </w:rPr>
              <w:t>:</w:t>
            </w:r>
          </w:p>
          <w:p w14:paraId="5A4D6F01" w14:textId="77777777" w:rsidR="00C63FF2" w:rsidRPr="00C73FFA" w:rsidRDefault="00C63FF2" w:rsidP="001273D1">
            <w:pPr>
              <w:spacing w:line="360" w:lineRule="auto"/>
              <w:jc w:val="both"/>
              <w:rPr>
                <w:rFonts w:ascii="Times New Roman" w:hAnsi="Times New Roman" w:cs="Times New Roman"/>
                <w:i/>
                <w:iCs/>
                <w:color w:val="000000"/>
                <w:sz w:val="26"/>
                <w:szCs w:val="26"/>
              </w:rPr>
            </w:pPr>
            <w:r w:rsidRPr="00C73FFA">
              <w:rPr>
                <w:rFonts w:ascii="Times New Roman" w:hAnsi="Times New Roman" w:cs="Times New Roman"/>
                <w:color w:val="000000"/>
                <w:sz w:val="26"/>
                <w:szCs w:val="26"/>
              </w:rPr>
              <w:t xml:space="preserve">+ </w:t>
            </w:r>
            <w:r w:rsidRPr="00C73FFA">
              <w:rPr>
                <w:rFonts w:ascii="Times New Roman" w:hAnsi="Times New Roman" w:cs="Times New Roman"/>
                <w:i/>
                <w:iCs/>
                <w:color w:val="000000"/>
                <w:sz w:val="26"/>
                <w:szCs w:val="26"/>
              </w:rPr>
              <w:t xml:space="preserve">Nguyên </w:t>
            </w:r>
            <w:proofErr w:type="spellStart"/>
            <w:r w:rsidRPr="00C73FFA">
              <w:rPr>
                <w:rFonts w:ascii="Times New Roman" w:hAnsi="Times New Roman" w:cs="Times New Roman"/>
                <w:i/>
                <w:iCs/>
                <w:color w:val="000000"/>
                <w:sz w:val="26"/>
                <w:szCs w:val="26"/>
              </w:rPr>
              <w:t>nhân</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nào</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gây</w:t>
            </w:r>
            <w:proofErr w:type="spellEnd"/>
            <w:r w:rsidRPr="00C73FFA">
              <w:rPr>
                <w:rFonts w:ascii="Times New Roman" w:hAnsi="Times New Roman" w:cs="Times New Roman"/>
                <w:i/>
                <w:iCs/>
                <w:color w:val="000000"/>
                <w:sz w:val="26"/>
                <w:szCs w:val="26"/>
              </w:rPr>
              <w:t xml:space="preserve"> ra </w:t>
            </w:r>
            <w:proofErr w:type="spellStart"/>
            <w:r w:rsidRPr="00C73FFA">
              <w:rPr>
                <w:rFonts w:ascii="Times New Roman" w:hAnsi="Times New Roman" w:cs="Times New Roman"/>
                <w:i/>
                <w:iCs/>
                <w:color w:val="000000"/>
                <w:sz w:val="26"/>
                <w:szCs w:val="26"/>
              </w:rPr>
              <w:t>cái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chết</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cho</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Dế</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Choắt</w:t>
            </w:r>
            <w:proofErr w:type="spellEnd"/>
            <w:r w:rsidRPr="00C73FFA">
              <w:rPr>
                <w:rFonts w:ascii="Times New Roman" w:hAnsi="Times New Roman" w:cs="Times New Roman"/>
                <w:i/>
                <w:iCs/>
                <w:color w:val="000000"/>
                <w:sz w:val="26"/>
                <w:szCs w:val="26"/>
              </w:rPr>
              <w:t xml:space="preserve">? </w:t>
            </w:r>
          </w:p>
          <w:p w14:paraId="67A8706C" w14:textId="77777777" w:rsidR="00C63FF2" w:rsidRPr="00C73FFA" w:rsidRDefault="00C63FF2" w:rsidP="001273D1">
            <w:pPr>
              <w:spacing w:line="360" w:lineRule="auto"/>
              <w:jc w:val="both"/>
              <w:rPr>
                <w:rFonts w:ascii="Times New Roman" w:hAnsi="Times New Roman" w:cs="Times New Roman"/>
                <w:i/>
                <w:iCs/>
                <w:color w:val="000000"/>
                <w:sz w:val="26"/>
                <w:szCs w:val="26"/>
              </w:rPr>
            </w:pPr>
            <w:r w:rsidRPr="00C73FFA">
              <w:rPr>
                <w:rFonts w:ascii="Times New Roman" w:hAnsi="Times New Roman" w:cs="Times New Roman"/>
                <w:i/>
                <w:iCs/>
                <w:color w:val="000000"/>
                <w:sz w:val="26"/>
                <w:szCs w:val="26"/>
              </w:rPr>
              <w:lastRenderedPageBreak/>
              <w:t xml:space="preserve">+ Tính </w:t>
            </w:r>
            <w:proofErr w:type="spellStart"/>
            <w:r w:rsidRPr="00C73FFA">
              <w:rPr>
                <w:rFonts w:ascii="Times New Roman" w:hAnsi="Times New Roman" w:cs="Times New Roman"/>
                <w:i/>
                <w:iCs/>
                <w:color w:val="000000"/>
                <w:sz w:val="26"/>
                <w:szCs w:val="26"/>
              </w:rPr>
              <w:t>thích</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cà</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khịa</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người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khác</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của</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Dế</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Mèn</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đã</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gây</w:t>
            </w:r>
            <w:proofErr w:type="spellEnd"/>
            <w:r w:rsidRPr="00C73FFA">
              <w:rPr>
                <w:rFonts w:ascii="Times New Roman" w:hAnsi="Times New Roman" w:cs="Times New Roman"/>
                <w:i/>
                <w:iCs/>
                <w:color w:val="000000"/>
                <w:sz w:val="26"/>
                <w:szCs w:val="26"/>
              </w:rPr>
              <w:t xml:space="preserve"> ra </w:t>
            </w:r>
            <w:proofErr w:type="spellStart"/>
            <w:r w:rsidRPr="00C73FFA">
              <w:rPr>
                <w:rFonts w:ascii="Times New Roman" w:hAnsi="Times New Roman" w:cs="Times New Roman"/>
                <w:i/>
                <w:iCs/>
                <w:color w:val="000000"/>
                <w:sz w:val="26"/>
                <w:szCs w:val="26"/>
              </w:rPr>
              <w:t>hậu</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quả</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dì</w:t>
            </w:r>
            <w:proofErr w:type="spellEnd"/>
            <w:r w:rsidRPr="00C73FFA">
              <w:rPr>
                <w:rFonts w:ascii="Times New Roman" w:hAnsi="Times New Roman" w:cs="Times New Roman"/>
                <w:i/>
                <w:iCs/>
                <w:color w:val="000000"/>
                <w:sz w:val="26"/>
                <w:szCs w:val="26"/>
              </w:rPr>
              <w:t>?</w:t>
            </w:r>
          </w:p>
          <w:p w14:paraId="43EDD120" w14:textId="77777777" w:rsidR="00C63FF2" w:rsidRPr="00C73FFA" w:rsidRDefault="00C63FF2" w:rsidP="001273D1">
            <w:pPr>
              <w:spacing w:line="360" w:lineRule="auto"/>
              <w:jc w:val="both"/>
              <w:rPr>
                <w:rFonts w:ascii="Times New Roman" w:hAnsi="Times New Roman" w:cs="Times New Roman"/>
                <w:i/>
                <w:iCs/>
                <w:color w:val="000000"/>
                <w:sz w:val="26"/>
                <w:szCs w:val="26"/>
              </w:rPr>
            </w:pPr>
            <w:r w:rsidRPr="00C73FFA">
              <w:rPr>
                <w:rFonts w:ascii="Times New Roman" w:hAnsi="Times New Roman" w:cs="Times New Roman"/>
                <w:i/>
                <w:iCs/>
                <w:color w:val="000000"/>
                <w:sz w:val="26"/>
                <w:szCs w:val="26"/>
              </w:rPr>
              <w:t xml:space="preserve">+ Sau </w:t>
            </w:r>
            <w:proofErr w:type="spellStart"/>
            <w:r w:rsidRPr="00C73FFA">
              <w:rPr>
                <w:rFonts w:ascii="Times New Roman" w:hAnsi="Times New Roman" w:cs="Times New Roman"/>
                <w:i/>
                <w:iCs/>
                <w:color w:val="000000"/>
                <w:sz w:val="26"/>
                <w:szCs w:val="26"/>
              </w:rPr>
              <w:t>khi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gây</w:t>
            </w:r>
            <w:proofErr w:type="spellEnd"/>
            <w:r w:rsidRPr="00C73FFA">
              <w:rPr>
                <w:rFonts w:ascii="Times New Roman" w:hAnsi="Times New Roman" w:cs="Times New Roman"/>
                <w:i/>
                <w:iCs/>
                <w:color w:val="000000"/>
                <w:sz w:val="26"/>
                <w:szCs w:val="26"/>
              </w:rPr>
              <w:t xml:space="preserve"> ra </w:t>
            </w:r>
            <w:proofErr w:type="spellStart"/>
            <w:r w:rsidRPr="00C73FFA">
              <w:rPr>
                <w:rFonts w:ascii="Times New Roman" w:hAnsi="Times New Roman" w:cs="Times New Roman"/>
                <w:i/>
                <w:iCs/>
                <w:color w:val="000000"/>
                <w:sz w:val="26"/>
                <w:szCs w:val="26"/>
              </w:rPr>
              <w:t>lỗi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lầm</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thái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độ</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của</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Dế</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Mèn</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như</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thế</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nào</w:t>
            </w:r>
            <w:proofErr w:type="spellEnd"/>
            <w:r w:rsidRPr="00C73FFA">
              <w:rPr>
                <w:rFonts w:ascii="Times New Roman" w:hAnsi="Times New Roman" w:cs="Times New Roman"/>
                <w:i/>
                <w:iCs/>
                <w:color w:val="000000"/>
                <w:sz w:val="26"/>
                <w:szCs w:val="26"/>
              </w:rPr>
              <w:t>?</w:t>
            </w:r>
          </w:p>
          <w:p w14:paraId="157C9610" w14:textId="77777777" w:rsidR="00C63FF2" w:rsidRPr="00C73FFA" w:rsidRDefault="00C63FF2" w:rsidP="001273D1">
            <w:pPr>
              <w:spacing w:line="360" w:lineRule="auto"/>
              <w:jc w:val="both"/>
              <w:rPr>
                <w:rFonts w:ascii="Times New Roman" w:hAnsi="Times New Roman" w:cs="Times New Roman"/>
                <w:i/>
                <w:iCs/>
                <w:color w:val="000000"/>
                <w:sz w:val="26"/>
                <w:szCs w:val="26"/>
              </w:rPr>
            </w:pPr>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Bài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học</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mà</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Dế</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Mèn</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rút</w:t>
            </w:r>
            <w:proofErr w:type="spellEnd"/>
            <w:r w:rsidRPr="00C73FFA">
              <w:rPr>
                <w:rFonts w:ascii="Times New Roman" w:hAnsi="Times New Roman" w:cs="Times New Roman"/>
                <w:i/>
                <w:iCs/>
                <w:color w:val="000000"/>
                <w:sz w:val="26"/>
                <w:szCs w:val="26"/>
              </w:rPr>
              <w:t xml:space="preserve"> ra </w:t>
            </w:r>
            <w:proofErr w:type="spellStart"/>
            <w:r w:rsidRPr="00C73FFA">
              <w:rPr>
                <w:rFonts w:ascii="Times New Roman" w:hAnsi="Times New Roman" w:cs="Times New Roman"/>
                <w:i/>
                <w:iCs/>
                <w:color w:val="000000"/>
                <w:sz w:val="26"/>
                <w:szCs w:val="26"/>
              </w:rPr>
              <w:t>được</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là</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gì</w:t>
            </w:r>
            <w:proofErr w:type="spellEnd"/>
            <w:r w:rsidRPr="00C73FFA">
              <w:rPr>
                <w:rFonts w:ascii="Times New Roman" w:hAnsi="Times New Roman" w:cs="Times New Roman"/>
                <w:i/>
                <w:iCs/>
                <w:color w:val="000000"/>
                <w:sz w:val="26"/>
                <w:szCs w:val="26"/>
              </w:rPr>
              <w:t>?</w:t>
            </w:r>
          </w:p>
          <w:p w14:paraId="6795AAB1" w14:textId="77777777" w:rsidR="00C63FF2" w:rsidRPr="00C73FFA" w:rsidRDefault="00C63FF2" w:rsidP="001273D1">
            <w:pPr>
              <w:spacing w:line="360" w:lineRule="auto"/>
              <w:jc w:val="both"/>
              <w:rPr>
                <w:rFonts w:ascii="Times New Roman" w:hAnsi="Times New Roman" w:cs="Times New Roman"/>
                <w:i/>
                <w:iCs/>
                <w:color w:val="000000"/>
                <w:sz w:val="26"/>
                <w:szCs w:val="26"/>
              </w:rPr>
            </w:pPr>
            <w:r w:rsidRPr="00C73FFA">
              <w:rPr>
                <w:rFonts w:ascii="Times New Roman" w:hAnsi="Times New Roman" w:cs="Times New Roman"/>
                <w:sz w:val="26"/>
                <w:szCs w:val="26"/>
              </w:rPr>
              <w:t xml:space="preserve">    </w:t>
            </w:r>
            <w:r w:rsidRPr="00C73FFA">
              <w:rPr>
                <w:rFonts w:ascii="Times New Roman" w:hAnsi="Times New Roman" w:cs="Times New Roman"/>
                <w:sz w:val="26"/>
                <w:szCs w:val="26"/>
              </w:rPr>
              <w:object w:dxaOrig="2626" w:dyaOrig="2040" w14:anchorId="20A4A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21.2pt;mso-position-horizontal-relative:page;mso-position-vertical-relative:page" o:ole="">
                  <v:imagedata r:id="rId8" o:title=""/>
                </v:shape>
                <o:OLEObject Type="Embed" ProgID="PBrush" ShapeID="_x0000_i1025" DrawAspect="Content" ObjectID="_1699711188" r:id="rId9">
                  <o:FieldCodes>\* MERGEFORMAT</o:FieldCodes>
                </o:OLEObject>
              </w:object>
            </w:r>
          </w:p>
          <w:p w14:paraId="7E6D19A7" w14:textId="3EC44620" w:rsidR="00C63FF2" w:rsidRPr="00C73FFA" w:rsidRDefault="00C63FF2" w:rsidP="001273D1">
            <w:pPr>
              <w:pStyle w:val="ListParagraph"/>
              <w:numPr>
                <w:ilvl w:val="0"/>
                <w:numId w:val="10"/>
              </w:numPr>
              <w:spacing w:after="0" w:line="360" w:lineRule="auto"/>
              <w:ind w:left="0"/>
              <w:contextualSpacing w:val="0"/>
              <w:jc w:val="both"/>
              <w:rPr>
                <w:rFonts w:ascii="Times New Roman" w:hAnsi="Times New Roman"/>
                <w:i/>
                <w:iCs/>
                <w:sz w:val="26"/>
                <w:szCs w:val="26"/>
              </w:rPr>
            </w:pPr>
            <w:r w:rsidRPr="00C73FFA">
              <w:rPr>
                <w:rFonts w:ascii="Times New Roman" w:hAnsi="Times New Roman"/>
                <w:iCs/>
                <w:color w:val="000000"/>
                <w:sz w:val="26"/>
                <w:szCs w:val="26"/>
              </w:rPr>
              <w:t xml:space="preserve">- </w:t>
            </w:r>
            <w:proofErr w:type="spellStart"/>
            <w:r w:rsidRPr="00C73FFA">
              <w:rPr>
                <w:rFonts w:ascii="Times New Roman" w:hAnsi="Times New Roman"/>
                <w:iCs/>
                <w:color w:val="000000"/>
                <w:sz w:val="26"/>
                <w:szCs w:val="26"/>
              </w:rPr>
              <w:t>Gv</w:t>
            </w:r>
            <w:proofErr w:type="spellEnd"/>
            <w:r w:rsidRPr="00C73FFA">
              <w:rPr>
                <w:rFonts w:ascii="Times New Roman" w:hAnsi="Times New Roman"/>
                <w:iCs/>
                <w:color w:val="000000"/>
                <w:sz w:val="26"/>
                <w:szCs w:val="26"/>
              </w:rPr>
              <w:t xml:space="preserve"> </w:t>
            </w:r>
            <w:proofErr w:type="spellStart"/>
            <w:r w:rsidRPr="00C73FFA">
              <w:rPr>
                <w:rFonts w:ascii="Times New Roman" w:hAnsi="Times New Roman"/>
                <w:iCs/>
                <w:color w:val="000000"/>
                <w:sz w:val="26"/>
                <w:szCs w:val="26"/>
              </w:rPr>
              <w:t>sử</w:t>
            </w:r>
            <w:proofErr w:type="spellEnd"/>
            <w:r w:rsidRPr="00C73FFA">
              <w:rPr>
                <w:rFonts w:ascii="Times New Roman" w:hAnsi="Times New Roman"/>
                <w:iCs/>
                <w:color w:val="000000"/>
                <w:sz w:val="26"/>
                <w:szCs w:val="26"/>
              </w:rPr>
              <w:t xml:space="preserve"> </w:t>
            </w:r>
            <w:proofErr w:type="spellStart"/>
            <w:r w:rsidRPr="00C73FFA">
              <w:rPr>
                <w:rFonts w:ascii="Times New Roman" w:hAnsi="Times New Roman"/>
                <w:iCs/>
                <w:color w:val="000000"/>
                <w:sz w:val="26"/>
                <w:szCs w:val="26"/>
              </w:rPr>
              <w:t>dụng</w:t>
            </w:r>
            <w:proofErr w:type="spellEnd"/>
            <w:r w:rsidRPr="00C73FFA">
              <w:rPr>
                <w:rFonts w:ascii="Times New Roman" w:hAnsi="Times New Roman"/>
                <w:iCs/>
                <w:color w:val="000000"/>
                <w:sz w:val="26"/>
                <w:szCs w:val="26"/>
              </w:rPr>
              <w:t xml:space="preserve"> </w:t>
            </w:r>
            <w:proofErr w:type="spellStart"/>
            <w:r w:rsidRPr="00C73FFA">
              <w:rPr>
                <w:rFonts w:ascii="Times New Roman" w:hAnsi="Times New Roman"/>
                <w:iCs/>
                <w:color w:val="000000"/>
                <w:sz w:val="26"/>
                <w:szCs w:val="26"/>
              </w:rPr>
              <w:t>kĩ</w:t>
            </w:r>
            <w:proofErr w:type="spellEnd"/>
            <w:r w:rsidRPr="00C73FFA">
              <w:rPr>
                <w:rFonts w:ascii="Times New Roman" w:hAnsi="Times New Roman"/>
                <w:iCs/>
                <w:color w:val="000000"/>
                <w:sz w:val="26"/>
                <w:szCs w:val="26"/>
              </w:rPr>
              <w:t xml:space="preserve"> </w:t>
            </w:r>
            <w:proofErr w:type="spellStart"/>
            <w:r w:rsidRPr="00C73FFA">
              <w:rPr>
                <w:rFonts w:ascii="Times New Roman" w:hAnsi="Times New Roman"/>
                <w:iCs/>
                <w:color w:val="000000"/>
                <w:sz w:val="26"/>
                <w:szCs w:val="26"/>
              </w:rPr>
              <w:t>thuật</w:t>
            </w:r>
            <w:proofErr w:type="spellEnd"/>
            <w:r w:rsidRPr="00C73FFA">
              <w:rPr>
                <w:rFonts w:ascii="Times New Roman" w:hAnsi="Times New Roman"/>
                <w:iCs/>
                <w:color w:val="000000"/>
                <w:sz w:val="26"/>
                <w:szCs w:val="26"/>
              </w:rPr>
              <w:t xml:space="preserve"> </w:t>
            </w:r>
            <w:proofErr w:type="spellStart"/>
            <w:r w:rsidRPr="00C73FFA">
              <w:rPr>
                <w:rFonts w:ascii="Times New Roman" w:hAnsi="Times New Roman"/>
                <w:iCs/>
                <w:color w:val="000000"/>
                <w:sz w:val="26"/>
                <w:szCs w:val="26"/>
              </w:rPr>
              <w:t>Trình</w:t>
            </w:r>
            <w:proofErr w:type="spellEnd"/>
            <w:r w:rsidRPr="00C73FFA">
              <w:rPr>
                <w:rFonts w:ascii="Times New Roman" w:hAnsi="Times New Roman"/>
                <w:iCs/>
                <w:color w:val="000000"/>
                <w:sz w:val="26"/>
                <w:szCs w:val="26"/>
              </w:rPr>
              <w:t xml:space="preserve"> </w:t>
            </w:r>
            <w:proofErr w:type="spellStart"/>
            <w:r w:rsidRPr="00C73FFA">
              <w:rPr>
                <w:rFonts w:ascii="Times New Roman" w:hAnsi="Times New Roman"/>
                <w:iCs/>
                <w:color w:val="000000"/>
                <w:sz w:val="26"/>
                <w:szCs w:val="26"/>
              </w:rPr>
              <w:t>bày</w:t>
            </w:r>
            <w:proofErr w:type="spellEnd"/>
            <w:r w:rsidRPr="00C73FFA">
              <w:rPr>
                <w:rFonts w:ascii="Times New Roman" w:hAnsi="Times New Roman"/>
                <w:iCs/>
                <w:color w:val="000000"/>
                <w:sz w:val="26"/>
                <w:szCs w:val="26"/>
              </w:rPr>
              <w:t xml:space="preserve"> </w:t>
            </w:r>
            <w:proofErr w:type="spellStart"/>
            <w:r w:rsidRPr="00C73FFA">
              <w:rPr>
                <w:rFonts w:ascii="Times New Roman" w:hAnsi="Times New Roman"/>
                <w:iCs/>
                <w:color w:val="000000"/>
                <w:sz w:val="26"/>
                <w:szCs w:val="26"/>
              </w:rPr>
              <w:t>một</w:t>
            </w:r>
            <w:proofErr w:type="spellEnd"/>
            <w:r w:rsidRPr="00C73FFA">
              <w:rPr>
                <w:rFonts w:ascii="Times New Roman" w:hAnsi="Times New Roman"/>
                <w:iCs/>
                <w:color w:val="000000"/>
                <w:sz w:val="26"/>
                <w:szCs w:val="26"/>
              </w:rPr>
              <w:t xml:space="preserve"> </w:t>
            </w:r>
            <w:proofErr w:type="spellStart"/>
            <w:r w:rsidRPr="00C73FFA">
              <w:rPr>
                <w:rFonts w:ascii="Times New Roman" w:hAnsi="Times New Roman"/>
                <w:iCs/>
                <w:color w:val="000000"/>
                <w:sz w:val="26"/>
                <w:szCs w:val="26"/>
              </w:rPr>
              <w:t>phút</w:t>
            </w:r>
            <w:proofErr w:type="spellEnd"/>
            <w:r w:rsidRPr="00C73FFA">
              <w:rPr>
                <w:rFonts w:ascii="Times New Roman" w:hAnsi="Times New Roman"/>
                <w:iCs/>
                <w:color w:val="000000"/>
                <w:sz w:val="26"/>
                <w:szCs w:val="26"/>
              </w:rPr>
              <w:t xml:space="preserve"> </w:t>
            </w:r>
            <w:proofErr w:type="spellStart"/>
            <w:r w:rsidRPr="00C73FFA">
              <w:rPr>
                <w:rFonts w:ascii="Times New Roman" w:hAnsi="Times New Roman"/>
                <w:iCs/>
                <w:color w:val="000000"/>
                <w:sz w:val="26"/>
                <w:szCs w:val="26"/>
              </w:rPr>
              <w:t>để</w:t>
            </w:r>
            <w:proofErr w:type="spellEnd"/>
            <w:r w:rsidRPr="00C73FFA">
              <w:rPr>
                <w:rFonts w:ascii="Times New Roman" w:hAnsi="Times New Roman"/>
                <w:iCs/>
                <w:color w:val="000000"/>
                <w:sz w:val="26"/>
                <w:szCs w:val="26"/>
              </w:rPr>
              <w:t xml:space="preserve"> </w:t>
            </w:r>
            <w:proofErr w:type="spellStart"/>
            <w:r w:rsidRPr="00C73FFA">
              <w:rPr>
                <w:rFonts w:ascii="Times New Roman" w:hAnsi="Times New Roman"/>
                <w:iCs/>
                <w:color w:val="000000"/>
                <w:sz w:val="26"/>
                <w:szCs w:val="26"/>
              </w:rPr>
              <w:t>học</w:t>
            </w:r>
            <w:proofErr w:type="spellEnd"/>
            <w:r w:rsidRPr="00C73FFA">
              <w:rPr>
                <w:rFonts w:ascii="Times New Roman" w:hAnsi="Times New Roman"/>
                <w:iCs/>
                <w:color w:val="000000"/>
                <w:sz w:val="26"/>
                <w:szCs w:val="26"/>
              </w:rPr>
              <w:t xml:space="preserve"> </w:t>
            </w:r>
            <w:proofErr w:type="spellStart"/>
            <w:r w:rsidRPr="00C73FFA">
              <w:rPr>
                <w:rFonts w:ascii="Times New Roman" w:hAnsi="Times New Roman"/>
                <w:iCs/>
                <w:color w:val="000000"/>
                <w:sz w:val="26"/>
                <w:szCs w:val="26"/>
              </w:rPr>
              <w:t>sinh</w:t>
            </w:r>
            <w:proofErr w:type="spellEnd"/>
            <w:r w:rsidRPr="00C73FFA">
              <w:rPr>
                <w:rFonts w:ascii="Times New Roman" w:hAnsi="Times New Roman"/>
                <w:iCs/>
                <w:color w:val="000000"/>
                <w:sz w:val="26"/>
                <w:szCs w:val="26"/>
              </w:rPr>
              <w:t xml:space="preserve"> </w:t>
            </w:r>
            <w:proofErr w:type="spellStart"/>
            <w:r w:rsidRPr="00C73FFA">
              <w:rPr>
                <w:rFonts w:ascii="Times New Roman" w:hAnsi="Times New Roman"/>
                <w:iCs/>
                <w:color w:val="000000"/>
                <w:sz w:val="26"/>
                <w:szCs w:val="26"/>
              </w:rPr>
              <w:t>thảo</w:t>
            </w:r>
            <w:proofErr w:type="spellEnd"/>
            <w:r w:rsidRPr="00C73FFA">
              <w:rPr>
                <w:rFonts w:ascii="Times New Roman" w:hAnsi="Times New Roman"/>
                <w:iCs/>
                <w:color w:val="000000"/>
                <w:sz w:val="26"/>
                <w:szCs w:val="26"/>
              </w:rPr>
              <w:t xml:space="preserve"> </w:t>
            </w:r>
            <w:proofErr w:type="spellStart"/>
            <w:r w:rsidRPr="00C73FFA">
              <w:rPr>
                <w:rFonts w:ascii="Times New Roman" w:hAnsi="Times New Roman"/>
                <w:iCs/>
                <w:color w:val="000000"/>
                <w:sz w:val="26"/>
                <w:szCs w:val="26"/>
              </w:rPr>
              <w:t>luận</w:t>
            </w:r>
            <w:proofErr w:type="spellEnd"/>
            <w:r w:rsidRPr="00C73FFA">
              <w:rPr>
                <w:rFonts w:ascii="Times New Roman" w:hAnsi="Times New Roman"/>
                <w:iCs/>
                <w:color w:val="000000"/>
                <w:sz w:val="26"/>
                <w:szCs w:val="26"/>
              </w:rPr>
              <w:t xml:space="preserve"> </w:t>
            </w:r>
            <w:proofErr w:type="spellStart"/>
            <w:r w:rsidRPr="00C73FFA">
              <w:rPr>
                <w:rFonts w:ascii="Times New Roman" w:hAnsi="Times New Roman"/>
                <w:iCs/>
                <w:color w:val="000000"/>
                <w:sz w:val="26"/>
                <w:szCs w:val="26"/>
              </w:rPr>
              <w:t>câu</w:t>
            </w:r>
            <w:proofErr w:type="spellEnd"/>
            <w:r w:rsidRPr="00C73FFA">
              <w:rPr>
                <w:rFonts w:ascii="Times New Roman" w:hAnsi="Times New Roman"/>
                <w:iCs/>
                <w:color w:val="000000"/>
                <w:sz w:val="26"/>
                <w:szCs w:val="26"/>
              </w:rPr>
              <w:t xml:space="preserve"> </w:t>
            </w:r>
            <w:proofErr w:type="spellStart"/>
            <w:r w:rsidRPr="00C73FFA">
              <w:rPr>
                <w:rFonts w:ascii="Times New Roman" w:hAnsi="Times New Roman"/>
                <w:iCs/>
                <w:color w:val="000000"/>
                <w:sz w:val="26"/>
                <w:szCs w:val="26"/>
              </w:rPr>
              <w:t>hỏi</w:t>
            </w:r>
            <w:proofErr w:type="spellEnd"/>
            <w:r w:rsidRPr="00C73FFA">
              <w:rPr>
                <w:rFonts w:ascii="Times New Roman" w:hAnsi="Times New Roman"/>
                <w:iCs/>
                <w:color w:val="000000"/>
                <w:sz w:val="26"/>
                <w:szCs w:val="26"/>
              </w:rPr>
              <w:t>:</w:t>
            </w:r>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Có</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thể</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xem</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cái</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chết</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của</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Dế</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Choắt</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là</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một</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bước</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ngoặt</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khiến</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Dế</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Mèn</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thay</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đổi</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cách</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nhìn</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về</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bản</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thân</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và</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về</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người</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khác</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không</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Vì</w:t>
            </w:r>
            <w:proofErr w:type="spellEnd"/>
            <w:r w:rsidRPr="00C73FFA">
              <w:rPr>
                <w:rFonts w:ascii="Times New Roman" w:hAnsi="Times New Roman"/>
                <w:i/>
                <w:iCs/>
                <w:sz w:val="26"/>
                <w:szCs w:val="26"/>
                <w:shd w:val="clear" w:color="auto" w:fill="FFFFFF"/>
              </w:rPr>
              <w:t xml:space="preserve"> </w:t>
            </w:r>
            <w:proofErr w:type="spellStart"/>
            <w:r w:rsidRPr="00C73FFA">
              <w:rPr>
                <w:rFonts w:ascii="Times New Roman" w:hAnsi="Times New Roman"/>
                <w:i/>
                <w:iCs/>
                <w:sz w:val="26"/>
                <w:szCs w:val="26"/>
                <w:shd w:val="clear" w:color="auto" w:fill="FFFFFF"/>
              </w:rPr>
              <w:t>sao</w:t>
            </w:r>
            <w:proofErr w:type="spellEnd"/>
            <w:r w:rsidRPr="00C73FFA">
              <w:rPr>
                <w:rFonts w:ascii="Times New Roman" w:hAnsi="Times New Roman"/>
                <w:i/>
                <w:iCs/>
                <w:sz w:val="26"/>
                <w:szCs w:val="26"/>
                <w:shd w:val="clear" w:color="auto" w:fill="FFFFFF"/>
              </w:rPr>
              <w:t xml:space="preserve">? </w:t>
            </w:r>
          </w:p>
          <w:p w14:paraId="3A7E2490" w14:textId="77777777" w:rsidR="00C63FF2" w:rsidRPr="00C73FFA" w:rsidRDefault="00C63FF2" w:rsidP="001273D1">
            <w:pPr>
              <w:pStyle w:val="ListParagraph"/>
              <w:numPr>
                <w:ilvl w:val="0"/>
                <w:numId w:val="10"/>
              </w:numPr>
              <w:spacing w:after="0" w:line="360" w:lineRule="auto"/>
              <w:ind w:left="0"/>
              <w:contextualSpacing w:val="0"/>
              <w:jc w:val="both"/>
              <w:rPr>
                <w:rFonts w:ascii="Times New Roman" w:hAnsi="Times New Roman"/>
                <w:iCs/>
                <w:color w:val="000000"/>
                <w:sz w:val="26"/>
                <w:szCs w:val="26"/>
              </w:rPr>
            </w:pPr>
            <w:r w:rsidRPr="00C73FFA">
              <w:rPr>
                <w:rFonts w:ascii="Times New Roman" w:hAnsi="Times New Roman"/>
                <w:iCs/>
                <w:color w:val="000000"/>
                <w:sz w:val="26"/>
                <w:szCs w:val="26"/>
              </w:rPr>
              <w:t xml:space="preserve">- HS </w:t>
            </w:r>
            <w:proofErr w:type="spellStart"/>
            <w:r w:rsidRPr="00C73FFA">
              <w:rPr>
                <w:rFonts w:ascii="Times New Roman" w:hAnsi="Times New Roman"/>
                <w:iCs/>
                <w:color w:val="000000"/>
                <w:sz w:val="26"/>
                <w:szCs w:val="26"/>
              </w:rPr>
              <w:t>tiếp</w:t>
            </w:r>
            <w:proofErr w:type="spellEnd"/>
            <w:r w:rsidRPr="00C73FFA">
              <w:rPr>
                <w:rFonts w:ascii="Times New Roman" w:hAnsi="Times New Roman"/>
                <w:iCs/>
                <w:color w:val="000000"/>
                <w:sz w:val="26"/>
                <w:szCs w:val="26"/>
              </w:rPr>
              <w:t xml:space="preserve"> </w:t>
            </w:r>
            <w:proofErr w:type="spellStart"/>
            <w:r w:rsidRPr="00C73FFA">
              <w:rPr>
                <w:rFonts w:ascii="Times New Roman" w:hAnsi="Times New Roman"/>
                <w:iCs/>
                <w:color w:val="000000"/>
                <w:sz w:val="26"/>
                <w:szCs w:val="26"/>
              </w:rPr>
              <w:t>nhận</w:t>
            </w:r>
            <w:proofErr w:type="spellEnd"/>
            <w:r w:rsidRPr="00C73FFA">
              <w:rPr>
                <w:rFonts w:ascii="Times New Roman" w:hAnsi="Times New Roman"/>
                <w:iCs/>
                <w:color w:val="000000"/>
                <w:sz w:val="26"/>
                <w:szCs w:val="26"/>
              </w:rPr>
              <w:t xml:space="preserve"> </w:t>
            </w:r>
            <w:proofErr w:type="spellStart"/>
            <w:r w:rsidRPr="00C73FFA">
              <w:rPr>
                <w:rFonts w:ascii="Times New Roman" w:hAnsi="Times New Roman"/>
                <w:iCs/>
                <w:color w:val="000000"/>
                <w:sz w:val="26"/>
                <w:szCs w:val="26"/>
              </w:rPr>
              <w:t>nhiệm</w:t>
            </w:r>
            <w:proofErr w:type="spellEnd"/>
            <w:r w:rsidRPr="00C73FFA">
              <w:rPr>
                <w:rFonts w:ascii="Times New Roman" w:hAnsi="Times New Roman"/>
                <w:iCs/>
                <w:color w:val="000000"/>
                <w:sz w:val="26"/>
                <w:szCs w:val="26"/>
              </w:rPr>
              <w:t xml:space="preserve"> </w:t>
            </w:r>
            <w:proofErr w:type="spellStart"/>
            <w:r w:rsidRPr="00C73FFA">
              <w:rPr>
                <w:rFonts w:ascii="Times New Roman" w:hAnsi="Times New Roman"/>
                <w:iCs/>
                <w:color w:val="000000"/>
                <w:sz w:val="26"/>
                <w:szCs w:val="26"/>
              </w:rPr>
              <w:t>vụ</w:t>
            </w:r>
            <w:proofErr w:type="spellEnd"/>
            <w:r w:rsidRPr="00C73FFA">
              <w:rPr>
                <w:rFonts w:ascii="Times New Roman" w:hAnsi="Times New Roman"/>
                <w:iCs/>
                <w:color w:val="000000"/>
                <w:sz w:val="26"/>
                <w:szCs w:val="26"/>
              </w:rPr>
              <w:t>.</w:t>
            </w:r>
          </w:p>
          <w:p w14:paraId="144D7CC2" w14:textId="766A4972"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2: HS </w:t>
            </w:r>
            <w:proofErr w:type="spellStart"/>
            <w:r w:rsidRPr="00C73FFA">
              <w:rPr>
                <w:rFonts w:ascii="Times New Roman" w:hAnsi="Times New Roman" w:cs="Times New Roman"/>
                <w:b/>
                <w:color w:val="000000"/>
                <w:sz w:val="26"/>
                <w:szCs w:val="26"/>
              </w:rPr>
              <w:t>trao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đổi</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thảo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luận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thực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hiện</w:t>
            </w:r>
            <w:proofErr w:type="spellEnd"/>
            <w:r w:rsidR="00C315DE"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7BB7ED26" w14:textId="77777777" w:rsidR="00C63FF2" w:rsidRPr="00C73FFA" w:rsidRDefault="00C63FF2" w:rsidP="001273D1">
            <w:pPr>
              <w:spacing w:line="360" w:lineRule="auto"/>
              <w:jc w:val="both"/>
              <w:rPr>
                <w:rFonts w:ascii="Times New Roman" w:hAnsi="Times New Roman" w:cs="Times New Roman"/>
                <w:bCs/>
                <w:color w:val="000000"/>
                <w:sz w:val="26"/>
                <w:szCs w:val="26"/>
              </w:rPr>
            </w:pPr>
            <w:r w:rsidRPr="00C73FFA">
              <w:rPr>
                <w:rFonts w:ascii="Times New Roman" w:hAnsi="Times New Roman" w:cs="Times New Roman"/>
                <w:bCs/>
                <w:color w:val="000000"/>
                <w:sz w:val="26"/>
                <w:szCs w:val="26"/>
              </w:rPr>
              <w:t xml:space="preserve">- GV </w:t>
            </w:r>
            <w:proofErr w:type="spellStart"/>
            <w:r w:rsidRPr="00C73FFA">
              <w:rPr>
                <w:rFonts w:ascii="Times New Roman" w:hAnsi="Times New Roman" w:cs="Times New Roman"/>
                <w:bCs/>
                <w:color w:val="000000"/>
                <w:sz w:val="26"/>
                <w:szCs w:val="26"/>
              </w:rPr>
              <w:t>quan</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sát</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hỗ</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trợ</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học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sinh</w:t>
            </w:r>
            <w:proofErr w:type="spellEnd"/>
          </w:p>
          <w:p w14:paraId="5A11C05E" w14:textId="77777777" w:rsidR="00C63FF2" w:rsidRPr="00C73FFA" w:rsidRDefault="00C63FF2" w:rsidP="001273D1">
            <w:pPr>
              <w:tabs>
                <w:tab w:val="left" w:pos="649"/>
              </w:tabs>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làm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việc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cá</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nhân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sau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đó</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thảo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luận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nhóm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để</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thống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nhất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sản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phẩm</w:t>
            </w:r>
            <w:proofErr w:type="spellEnd"/>
          </w:p>
          <w:p w14:paraId="760DAFD6"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3: Báo </w:t>
            </w:r>
            <w:proofErr w:type="spellStart"/>
            <w:r w:rsidRPr="00C73FFA">
              <w:rPr>
                <w:rFonts w:ascii="Times New Roman" w:hAnsi="Times New Roman" w:cs="Times New Roman"/>
                <w:b/>
                <w:color w:val="000000"/>
                <w:sz w:val="26"/>
                <w:szCs w:val="26"/>
              </w:rPr>
              <w:t>cáo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kết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quả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hoạt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động</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và</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thảo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luận</w:t>
            </w:r>
            <w:proofErr w:type="spellEnd"/>
          </w:p>
          <w:p w14:paraId="061F8ED8" w14:textId="77777777" w:rsidR="00C63FF2" w:rsidRPr="00C73FFA" w:rsidRDefault="00C63FF2" w:rsidP="001273D1">
            <w:pPr>
              <w:spacing w:line="360" w:lineRule="auto"/>
              <w:jc w:val="both"/>
              <w:rPr>
                <w:rFonts w:ascii="Times New Roman" w:hAnsi="Times New Roman" w:cs="Times New Roman"/>
                <w:bCs/>
                <w:color w:val="000000"/>
                <w:sz w:val="26"/>
                <w:szCs w:val="26"/>
              </w:rPr>
            </w:pPr>
            <w:r w:rsidRPr="00C73FFA">
              <w:rPr>
                <w:rFonts w:ascii="Times New Roman" w:hAnsi="Times New Roman" w:cs="Times New Roman"/>
                <w:bCs/>
                <w:color w:val="000000"/>
                <w:sz w:val="26"/>
                <w:szCs w:val="26"/>
              </w:rPr>
              <w:lastRenderedPageBreak/>
              <w:t xml:space="preserve">- </w:t>
            </w:r>
            <w:proofErr w:type="spellStart"/>
            <w:r w:rsidRPr="00C73FFA">
              <w:rPr>
                <w:rFonts w:ascii="Times New Roman" w:hAnsi="Times New Roman" w:cs="Times New Roman"/>
                <w:bCs/>
                <w:color w:val="000000"/>
                <w:sz w:val="26"/>
                <w:szCs w:val="26"/>
              </w:rPr>
              <w:t>Gv</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tổ</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chức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hoạt</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động</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gọi</w:t>
            </w:r>
            <w:proofErr w:type="spellEnd"/>
            <w:r w:rsidRPr="00C73FFA">
              <w:rPr>
                <w:rFonts w:ascii="Times New Roman" w:hAnsi="Times New Roman" w:cs="Times New Roman"/>
                <w:bCs/>
                <w:color w:val="000000"/>
                <w:sz w:val="26"/>
                <w:szCs w:val="26"/>
              </w:rPr>
              <w:t xml:space="preserve"> 2-3 </w:t>
            </w:r>
            <w:proofErr w:type="spellStart"/>
            <w:r w:rsidRPr="00C73FFA">
              <w:rPr>
                <w:rFonts w:ascii="Times New Roman" w:hAnsi="Times New Roman" w:cs="Times New Roman"/>
                <w:bCs/>
                <w:color w:val="000000"/>
                <w:sz w:val="26"/>
                <w:szCs w:val="26"/>
              </w:rPr>
              <w:t>nhóm</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trình</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bày</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sản</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phẩm</w:t>
            </w:r>
            <w:proofErr w:type="spellEnd"/>
          </w:p>
          <w:p w14:paraId="03B7AFBE"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trình</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bày</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sản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phẩm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thảo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luận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hs</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xét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bổ</w:t>
            </w:r>
            <w:proofErr w:type="spellEnd"/>
            <w:r w:rsidRPr="00C73FFA">
              <w:rPr>
                <w:rFonts w:ascii="Times New Roman" w:hAnsi="Times New Roman" w:cs="Times New Roman"/>
                <w:color w:val="000000"/>
                <w:sz w:val="26"/>
                <w:szCs w:val="26"/>
              </w:rPr>
              <w:t xml:space="preserve"> sung </w:t>
            </w:r>
            <w:proofErr w:type="spellStart"/>
            <w:r w:rsidRPr="00C73FFA">
              <w:rPr>
                <w:rFonts w:ascii="Times New Roman" w:hAnsi="Times New Roman" w:cs="Times New Roman"/>
                <w:color w:val="000000"/>
                <w:sz w:val="26"/>
                <w:szCs w:val="26"/>
              </w:rPr>
              <w:t>câu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trả</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lời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của</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bạn</w:t>
            </w:r>
            <w:proofErr w:type="spellEnd"/>
            <w:r w:rsidRPr="00C73FFA">
              <w:rPr>
                <w:rFonts w:ascii="Times New Roman" w:hAnsi="Times New Roman" w:cs="Times New Roman"/>
                <w:color w:val="000000"/>
                <w:sz w:val="26"/>
                <w:szCs w:val="26"/>
              </w:rPr>
              <w:t>.</w:t>
            </w:r>
          </w:p>
          <w:p w14:paraId="38DDB323"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4: </w:t>
            </w:r>
            <w:proofErr w:type="spellStart"/>
            <w:r w:rsidRPr="00C73FFA">
              <w:rPr>
                <w:rFonts w:ascii="Times New Roman" w:hAnsi="Times New Roman" w:cs="Times New Roman"/>
                <w:b/>
                <w:color w:val="000000"/>
                <w:sz w:val="26"/>
                <w:szCs w:val="26"/>
              </w:rPr>
              <w:t>Đánh</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giá</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kết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quả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thực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hiện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2C2E1883"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GV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xét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bổ</w:t>
            </w:r>
            <w:proofErr w:type="spellEnd"/>
            <w:r w:rsidRPr="00C73FFA">
              <w:rPr>
                <w:rFonts w:ascii="Times New Roman" w:hAnsi="Times New Roman" w:cs="Times New Roman"/>
                <w:color w:val="000000"/>
                <w:sz w:val="26"/>
                <w:szCs w:val="26"/>
              </w:rPr>
              <w:t xml:space="preserve"> sung, </w:t>
            </w:r>
            <w:proofErr w:type="spellStart"/>
            <w:r w:rsidRPr="00C73FFA">
              <w:rPr>
                <w:rFonts w:ascii="Times New Roman" w:hAnsi="Times New Roman" w:cs="Times New Roman"/>
                <w:color w:val="000000"/>
                <w:sz w:val="26"/>
                <w:szCs w:val="26"/>
              </w:rPr>
              <w:t>chốt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lại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kiến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thức</w:t>
            </w:r>
            <w:proofErr w:type="spellEnd"/>
            <w:r w:rsidRPr="00C73FFA">
              <w:rPr>
                <w:rFonts w:ascii="Times New Roman" w:hAnsi="Times New Roman" w:cs="Times New Roman"/>
                <w:color w:val="000000"/>
                <w:sz w:val="26"/>
                <w:szCs w:val="26"/>
              </w:rPr>
              <w:t xml:space="preserve"> </w:t>
            </w:r>
          </w:p>
          <w:p w14:paraId="7F6F2869" w14:textId="77777777" w:rsidR="00C63FF2" w:rsidRPr="00C73FFA" w:rsidRDefault="00C63FF2" w:rsidP="001273D1">
            <w:pPr>
              <w:spacing w:line="360" w:lineRule="auto"/>
              <w:jc w:val="both"/>
              <w:rPr>
                <w:rFonts w:ascii="Times New Roman" w:hAnsi="Times New Roman" w:cs="Times New Roman"/>
                <w:b/>
                <w:bCs/>
                <w:sz w:val="26"/>
                <w:szCs w:val="26"/>
              </w:rPr>
            </w:pPr>
            <w:r w:rsidRPr="00C73FFA">
              <w:rPr>
                <w:rFonts w:ascii="Times New Roman" w:hAnsi="Times New Roman" w:cs="Times New Roman"/>
                <w:b/>
                <w:bCs/>
                <w:sz w:val="26"/>
                <w:szCs w:val="26"/>
              </w:rPr>
              <w:t xml:space="preserve">NV3: </w:t>
            </w:r>
            <w:proofErr w:type="spellStart"/>
            <w:r w:rsidRPr="00C73FFA">
              <w:rPr>
                <w:rFonts w:ascii="Times New Roman" w:hAnsi="Times New Roman" w:cs="Times New Roman"/>
                <w:b/>
                <w:bCs/>
                <w:sz w:val="26"/>
                <w:szCs w:val="26"/>
              </w:rPr>
              <w:t>Hướng</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dẫn</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học</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sinh</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rút</w:t>
            </w:r>
            <w:proofErr w:type="spellEnd"/>
            <w:r w:rsidRPr="00C73FFA">
              <w:rPr>
                <w:rFonts w:ascii="Times New Roman" w:hAnsi="Times New Roman" w:cs="Times New Roman"/>
                <w:b/>
                <w:bCs/>
                <w:sz w:val="26"/>
                <w:szCs w:val="26"/>
              </w:rPr>
              <w:t xml:space="preserve"> ra </w:t>
            </w:r>
            <w:proofErr w:type="spellStart"/>
            <w:r w:rsidRPr="00C73FFA">
              <w:rPr>
                <w:rFonts w:ascii="Times New Roman" w:hAnsi="Times New Roman" w:cs="Times New Roman"/>
                <w:b/>
                <w:bCs/>
                <w:sz w:val="26"/>
                <w:szCs w:val="26"/>
              </w:rPr>
              <w:t>bài</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học</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cho</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bản</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thân</w:t>
            </w:r>
            <w:proofErr w:type="spellEnd"/>
          </w:p>
          <w:p w14:paraId="666E47A4"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1: </w:t>
            </w:r>
            <w:proofErr w:type="spellStart"/>
            <w:r w:rsidRPr="00C73FFA">
              <w:rPr>
                <w:rFonts w:ascii="Times New Roman" w:hAnsi="Times New Roman" w:cs="Times New Roman"/>
                <w:b/>
                <w:color w:val="000000"/>
                <w:sz w:val="26"/>
                <w:szCs w:val="26"/>
              </w:rPr>
              <w:t>Chuyển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giao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2FBF5664"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Gv</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chuyển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giao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nhiệm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vụ</w:t>
            </w:r>
            <w:proofErr w:type="spellEnd"/>
            <w:r w:rsidRPr="00C73FFA">
              <w:rPr>
                <w:rFonts w:ascii="Times New Roman" w:hAnsi="Times New Roman" w:cs="Times New Roman"/>
                <w:color w:val="000000"/>
                <w:sz w:val="26"/>
                <w:szCs w:val="26"/>
              </w:rPr>
              <w:t xml:space="preserve">; </w:t>
            </w:r>
          </w:p>
          <w:p w14:paraId="5A61FED0" w14:textId="77777777" w:rsidR="00C63FF2" w:rsidRPr="00C73FFA" w:rsidRDefault="00C63FF2" w:rsidP="001273D1">
            <w:pPr>
              <w:spacing w:line="360" w:lineRule="auto"/>
              <w:jc w:val="both"/>
              <w:rPr>
                <w:rFonts w:ascii="Times New Roman" w:hAnsi="Times New Roman" w:cs="Times New Roman"/>
                <w:i/>
                <w:iCs/>
                <w:color w:val="000000"/>
                <w:sz w:val="26"/>
                <w:szCs w:val="26"/>
              </w:rPr>
            </w:pPr>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Từ</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trải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nghiệm</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và</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bài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học</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của</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Dế</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Mèn</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em</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hiểu</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thêm</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điều</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gì</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về</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lỗi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lầm</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của</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những</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người</w:t>
            </w:r>
            <w:proofErr w:type="spellEnd"/>
            <w:r w:rsidRPr="00C73FFA">
              <w:rPr>
                <w:rFonts w:ascii="Times New Roman" w:hAnsi="Times New Roman" w:cs="Times New Roman"/>
                <w:i/>
                <w:iCs/>
                <w:color w:val="000000"/>
                <w:sz w:val="26"/>
                <w:szCs w:val="26"/>
              </w:rPr>
              <w:t xml:space="preserve"> ở </w:t>
            </w:r>
            <w:proofErr w:type="spellStart"/>
            <w:r w:rsidRPr="00C73FFA">
              <w:rPr>
                <w:rFonts w:ascii="Times New Roman" w:hAnsi="Times New Roman" w:cs="Times New Roman"/>
                <w:i/>
                <w:iCs/>
                <w:color w:val="000000"/>
                <w:sz w:val="26"/>
                <w:szCs w:val="26"/>
              </w:rPr>
              <w:t>tuổi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mới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lớn</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lên</w:t>
            </w:r>
            <w:proofErr w:type="spellEnd"/>
            <w:r w:rsidRPr="00C73FFA">
              <w:rPr>
                <w:rFonts w:ascii="Times New Roman" w:hAnsi="Times New Roman" w:cs="Times New Roman"/>
                <w:i/>
                <w:iCs/>
                <w:color w:val="000000"/>
                <w:sz w:val="26"/>
                <w:szCs w:val="26"/>
              </w:rPr>
              <w:t>?</w:t>
            </w:r>
          </w:p>
          <w:p w14:paraId="7C794C26" w14:textId="77777777" w:rsidR="00C63FF2" w:rsidRPr="00C73FFA" w:rsidRDefault="00C63FF2" w:rsidP="001273D1">
            <w:pPr>
              <w:spacing w:line="360" w:lineRule="auto"/>
              <w:jc w:val="both"/>
              <w:rPr>
                <w:rFonts w:ascii="Times New Roman" w:hAnsi="Times New Roman" w:cs="Times New Roman"/>
                <w:i/>
                <w:iCs/>
                <w:color w:val="000000"/>
                <w:sz w:val="26"/>
                <w:szCs w:val="26"/>
              </w:rPr>
            </w:pPr>
            <w:proofErr w:type="spellStart"/>
            <w:r w:rsidRPr="00C73FFA">
              <w:rPr>
                <w:rFonts w:ascii="Times New Roman" w:hAnsi="Times New Roman" w:cs="Times New Roman"/>
                <w:i/>
                <w:iCs/>
                <w:color w:val="000000"/>
                <w:sz w:val="26"/>
                <w:szCs w:val="26"/>
              </w:rPr>
              <w:t>Vậy</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thì</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đứng</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trước</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những</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lỗi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lầm</w:t>
            </w:r>
            <w:proofErr w:type="spellEnd"/>
            <w:r w:rsidRPr="00C73FFA">
              <w:rPr>
                <w:rFonts w:ascii="Times New Roman" w:hAnsi="Times New Roman" w:cs="Times New Roman"/>
                <w:i/>
                <w:iCs/>
                <w:color w:val="000000"/>
                <w:sz w:val="26"/>
                <w:szCs w:val="26"/>
              </w:rPr>
              <w:t xml:space="preserve">, ta </w:t>
            </w:r>
            <w:proofErr w:type="spellStart"/>
            <w:r w:rsidRPr="00C73FFA">
              <w:rPr>
                <w:rFonts w:ascii="Times New Roman" w:hAnsi="Times New Roman" w:cs="Times New Roman"/>
                <w:i/>
                <w:iCs/>
                <w:color w:val="000000"/>
                <w:sz w:val="26"/>
                <w:szCs w:val="26"/>
              </w:rPr>
              <w:t>cần</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phải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có</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thái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độ</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như</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thế</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nào</w:t>
            </w:r>
            <w:proofErr w:type="spellEnd"/>
            <w:r w:rsidRPr="00C73FFA">
              <w:rPr>
                <w:rFonts w:ascii="Times New Roman" w:hAnsi="Times New Roman" w:cs="Times New Roman"/>
                <w:i/>
                <w:iCs/>
                <w:color w:val="000000"/>
                <w:sz w:val="26"/>
                <w:szCs w:val="26"/>
              </w:rPr>
              <w:t xml:space="preserve">? </w:t>
            </w:r>
          </w:p>
          <w:p w14:paraId="546B3ECC" w14:textId="77777777" w:rsidR="00C63FF2" w:rsidRPr="00C73FFA" w:rsidRDefault="00C63FF2" w:rsidP="001273D1">
            <w:pPr>
              <w:spacing w:line="360" w:lineRule="auto"/>
              <w:jc w:val="both"/>
              <w:rPr>
                <w:rFonts w:ascii="Times New Roman" w:hAnsi="Times New Roman" w:cs="Times New Roman"/>
                <w:iCs/>
                <w:color w:val="000000"/>
                <w:sz w:val="26"/>
                <w:szCs w:val="26"/>
              </w:rPr>
            </w:pPr>
            <w:r w:rsidRPr="00C73FFA">
              <w:rPr>
                <w:rFonts w:ascii="Times New Roman" w:hAnsi="Times New Roman" w:cs="Times New Roman"/>
                <w:iCs/>
                <w:color w:val="000000"/>
                <w:sz w:val="26"/>
                <w:szCs w:val="26"/>
              </w:rPr>
              <w:t xml:space="preserve">- HS </w:t>
            </w:r>
            <w:proofErr w:type="spellStart"/>
            <w:r w:rsidRPr="00C73FFA">
              <w:rPr>
                <w:rFonts w:ascii="Times New Roman" w:hAnsi="Times New Roman" w:cs="Times New Roman"/>
                <w:iCs/>
                <w:color w:val="000000"/>
                <w:sz w:val="26"/>
                <w:szCs w:val="26"/>
              </w:rPr>
              <w:t>tiếp</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nhận</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nhiệm</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vụ</w:t>
            </w:r>
            <w:proofErr w:type="spellEnd"/>
            <w:r w:rsidRPr="00C73FFA">
              <w:rPr>
                <w:rFonts w:ascii="Times New Roman" w:hAnsi="Times New Roman" w:cs="Times New Roman"/>
                <w:iCs/>
                <w:color w:val="000000"/>
                <w:sz w:val="26"/>
                <w:szCs w:val="26"/>
              </w:rPr>
              <w:t>.</w:t>
            </w:r>
          </w:p>
          <w:p w14:paraId="3154EEA7"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2: HS </w:t>
            </w:r>
            <w:proofErr w:type="spellStart"/>
            <w:r w:rsidRPr="00C73FFA">
              <w:rPr>
                <w:rFonts w:ascii="Times New Roman" w:hAnsi="Times New Roman" w:cs="Times New Roman"/>
                <w:b/>
                <w:color w:val="000000"/>
                <w:sz w:val="26"/>
                <w:szCs w:val="26"/>
              </w:rPr>
              <w:t>trao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đổi</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thảo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luận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thực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hiện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22544EA4" w14:textId="77777777" w:rsidR="00C63FF2" w:rsidRPr="00C73FFA" w:rsidRDefault="00C63FF2" w:rsidP="001273D1">
            <w:pPr>
              <w:spacing w:line="360" w:lineRule="auto"/>
              <w:jc w:val="both"/>
              <w:rPr>
                <w:rFonts w:ascii="Times New Roman" w:hAnsi="Times New Roman" w:cs="Times New Roman"/>
                <w:b/>
                <w:color w:val="000000"/>
                <w:sz w:val="26"/>
                <w:szCs w:val="26"/>
              </w:rPr>
            </w:pPr>
            <w:r w:rsidRPr="00C73FFA">
              <w:rPr>
                <w:rFonts w:ascii="Times New Roman" w:hAnsi="Times New Roman" w:cs="Times New Roman"/>
                <w:b/>
                <w:color w:val="000000"/>
                <w:sz w:val="26"/>
                <w:szCs w:val="26"/>
              </w:rPr>
              <w:t xml:space="preserve">- GV </w:t>
            </w:r>
            <w:proofErr w:type="spellStart"/>
            <w:r w:rsidRPr="00C73FFA">
              <w:rPr>
                <w:rFonts w:ascii="Times New Roman" w:hAnsi="Times New Roman" w:cs="Times New Roman"/>
                <w:b/>
                <w:color w:val="000000"/>
                <w:sz w:val="26"/>
                <w:szCs w:val="26"/>
              </w:rPr>
              <w:t>quan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sát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gợi</w:t>
            </w:r>
            <w:proofErr w:type="spellEnd"/>
            <w:r w:rsidRPr="00C73FFA">
              <w:rPr>
                <w:rFonts w:ascii="Times New Roman" w:hAnsi="Times New Roman" w:cs="Times New Roman"/>
                <w:b/>
                <w:color w:val="000000"/>
                <w:sz w:val="26"/>
                <w:szCs w:val="26"/>
              </w:rPr>
              <w:t xml:space="preserve"> ý</w:t>
            </w:r>
          </w:p>
          <w:p w14:paraId="1759B87B" w14:textId="66909598" w:rsidR="00C63FF2" w:rsidRPr="00C73FFA" w:rsidRDefault="00C63FF2" w:rsidP="001273D1">
            <w:pPr>
              <w:tabs>
                <w:tab w:val="left" w:pos="649"/>
              </w:tabs>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thảo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luận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bàn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bạc</w:t>
            </w:r>
            <w:proofErr w:type="spellEnd"/>
            <w:r w:rsidRPr="00C73FFA">
              <w:rPr>
                <w:rFonts w:ascii="Times New Roman" w:hAnsi="Times New Roman" w:cs="Times New Roman"/>
                <w:color w:val="000000"/>
                <w:sz w:val="26"/>
                <w:szCs w:val="26"/>
              </w:rPr>
              <w:t xml:space="preserve"> ý </w:t>
            </w:r>
            <w:proofErr w:type="spellStart"/>
            <w:r w:rsidRPr="00C73FFA">
              <w:rPr>
                <w:rFonts w:ascii="Times New Roman" w:hAnsi="Times New Roman" w:cs="Times New Roman"/>
                <w:color w:val="000000"/>
                <w:sz w:val="26"/>
                <w:szCs w:val="26"/>
              </w:rPr>
              <w:t>tưởng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và</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sáng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tạo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sản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phẩm</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của</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nhóm</w:t>
            </w:r>
            <w:proofErr w:type="spellEnd"/>
            <w:r w:rsidR="00C315DE" w:rsidRPr="00C73FFA">
              <w:rPr>
                <w:rFonts w:ascii="Times New Roman" w:hAnsi="Times New Roman" w:cs="Times New Roman"/>
                <w:color w:val="000000"/>
                <w:sz w:val="26"/>
                <w:szCs w:val="26"/>
              </w:rPr>
              <w:t>.</w:t>
            </w:r>
          </w:p>
          <w:p w14:paraId="6807046C"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lastRenderedPageBreak/>
              <w:t>Bước</w:t>
            </w:r>
            <w:proofErr w:type="spellEnd"/>
            <w:r w:rsidRPr="00C73FFA">
              <w:rPr>
                <w:rFonts w:ascii="Times New Roman" w:hAnsi="Times New Roman" w:cs="Times New Roman"/>
                <w:b/>
                <w:color w:val="000000"/>
                <w:sz w:val="26"/>
                <w:szCs w:val="26"/>
              </w:rPr>
              <w:t xml:space="preserve"> 3: Báo </w:t>
            </w:r>
            <w:proofErr w:type="spellStart"/>
            <w:r w:rsidRPr="00C73FFA">
              <w:rPr>
                <w:rFonts w:ascii="Times New Roman" w:hAnsi="Times New Roman" w:cs="Times New Roman"/>
                <w:b/>
                <w:color w:val="000000"/>
                <w:sz w:val="26"/>
                <w:szCs w:val="26"/>
              </w:rPr>
              <w:t>cáo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kết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quả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hoạt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động</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và</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thảo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luận</w:t>
            </w:r>
            <w:proofErr w:type="spellEnd"/>
          </w:p>
          <w:p w14:paraId="704196D9" w14:textId="77777777" w:rsidR="00C63FF2" w:rsidRPr="00C73FFA" w:rsidRDefault="00C63FF2" w:rsidP="001273D1">
            <w:pPr>
              <w:spacing w:line="360" w:lineRule="auto"/>
              <w:jc w:val="both"/>
              <w:rPr>
                <w:rFonts w:ascii="Times New Roman" w:hAnsi="Times New Roman" w:cs="Times New Roman"/>
                <w:bCs/>
                <w:color w:val="000000"/>
                <w:sz w:val="26"/>
                <w:szCs w:val="26"/>
              </w:rPr>
            </w:pPr>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Gv</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tổ</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chức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hoạt</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đông</w:t>
            </w:r>
            <w:proofErr w:type="spellEnd"/>
          </w:p>
          <w:p w14:paraId="1F44E717"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báo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cáo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thuyết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trình</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sản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phẩm</w:t>
            </w:r>
            <w:proofErr w:type="spellEnd"/>
          </w:p>
          <w:p w14:paraId="31621255"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4: </w:t>
            </w:r>
            <w:proofErr w:type="spellStart"/>
            <w:r w:rsidRPr="00C73FFA">
              <w:rPr>
                <w:rFonts w:ascii="Times New Roman" w:hAnsi="Times New Roman" w:cs="Times New Roman"/>
                <w:b/>
                <w:color w:val="000000"/>
                <w:sz w:val="26"/>
                <w:szCs w:val="26"/>
              </w:rPr>
              <w:t>Đánh</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giá</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kết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quả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thực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hiện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1A660A78"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GV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xét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bổ</w:t>
            </w:r>
            <w:proofErr w:type="spellEnd"/>
            <w:r w:rsidRPr="00C73FFA">
              <w:rPr>
                <w:rFonts w:ascii="Times New Roman" w:hAnsi="Times New Roman" w:cs="Times New Roman"/>
                <w:color w:val="000000"/>
                <w:sz w:val="26"/>
                <w:szCs w:val="26"/>
              </w:rPr>
              <w:t xml:space="preserve"> sung, </w:t>
            </w:r>
            <w:proofErr w:type="spellStart"/>
            <w:r w:rsidRPr="00C73FFA">
              <w:rPr>
                <w:rFonts w:ascii="Times New Roman" w:hAnsi="Times New Roman" w:cs="Times New Roman"/>
                <w:color w:val="000000"/>
                <w:sz w:val="26"/>
                <w:szCs w:val="26"/>
              </w:rPr>
              <w:t>chốt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lại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kiến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thức</w:t>
            </w:r>
            <w:proofErr w:type="spellEnd"/>
          </w:p>
        </w:tc>
        <w:tc>
          <w:tcPr>
            <w:tcW w:w="4788" w:type="dxa"/>
          </w:tcPr>
          <w:p w14:paraId="57AC4AED" w14:textId="77777777" w:rsidR="00C63FF2" w:rsidRPr="00C73FFA" w:rsidRDefault="00C63FF2" w:rsidP="001273D1">
            <w:pPr>
              <w:spacing w:line="360" w:lineRule="auto"/>
              <w:jc w:val="both"/>
              <w:rPr>
                <w:rFonts w:ascii="Times New Roman" w:hAnsi="Times New Roman" w:cs="Times New Roman"/>
                <w:b/>
                <w:bCs/>
                <w:sz w:val="26"/>
                <w:szCs w:val="26"/>
              </w:rPr>
            </w:pPr>
            <w:r w:rsidRPr="00C73FFA">
              <w:rPr>
                <w:rFonts w:ascii="Times New Roman" w:hAnsi="Times New Roman" w:cs="Times New Roman"/>
                <w:b/>
                <w:bCs/>
                <w:sz w:val="26"/>
                <w:szCs w:val="26"/>
              </w:rPr>
              <w:lastRenderedPageBreak/>
              <w:t xml:space="preserve">3. </w:t>
            </w:r>
            <w:proofErr w:type="spellStart"/>
            <w:r w:rsidRPr="00C73FFA">
              <w:rPr>
                <w:rFonts w:ascii="Times New Roman" w:hAnsi="Times New Roman" w:cs="Times New Roman"/>
                <w:b/>
                <w:bCs/>
                <w:sz w:val="26"/>
                <w:szCs w:val="26"/>
              </w:rPr>
              <w:t>Tìm</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hiểu</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nhân</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vật</w:t>
            </w:r>
            <w:proofErr w:type="spellEnd"/>
          </w:p>
          <w:p w14:paraId="07C33BD2" w14:textId="77777777" w:rsidR="00C63FF2" w:rsidRPr="00C73FFA" w:rsidRDefault="00C63FF2" w:rsidP="001273D1">
            <w:pPr>
              <w:spacing w:line="360" w:lineRule="auto"/>
              <w:jc w:val="both"/>
              <w:rPr>
                <w:rFonts w:ascii="Times New Roman" w:hAnsi="Times New Roman" w:cs="Times New Roman"/>
                <w:b/>
                <w:bCs/>
                <w:sz w:val="26"/>
                <w:szCs w:val="26"/>
              </w:rPr>
            </w:pPr>
            <w:r w:rsidRPr="00C73FFA">
              <w:rPr>
                <w:rFonts w:ascii="Times New Roman" w:hAnsi="Times New Roman" w:cs="Times New Roman"/>
                <w:b/>
                <w:bCs/>
                <w:sz w:val="26"/>
                <w:szCs w:val="26"/>
              </w:rPr>
              <w:t xml:space="preserve">3.1 </w:t>
            </w:r>
            <w:proofErr w:type="spellStart"/>
            <w:r w:rsidRPr="00C73FFA">
              <w:rPr>
                <w:rFonts w:ascii="Times New Roman" w:hAnsi="Times New Roman" w:cs="Times New Roman"/>
                <w:b/>
                <w:bCs/>
                <w:sz w:val="26"/>
                <w:szCs w:val="26"/>
              </w:rPr>
              <w:t>Nhân</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vật</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Dế</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Mèn</w:t>
            </w:r>
            <w:proofErr w:type="spellEnd"/>
          </w:p>
          <w:p w14:paraId="67DA92F8" w14:textId="77777777" w:rsidR="00C63FF2" w:rsidRPr="00C73FFA" w:rsidRDefault="00C63FF2" w:rsidP="001273D1">
            <w:pPr>
              <w:spacing w:line="360" w:lineRule="auto"/>
              <w:jc w:val="both"/>
              <w:rPr>
                <w:rFonts w:ascii="Times New Roman" w:hAnsi="Times New Roman" w:cs="Times New Roman"/>
                <w:b/>
                <w:bCs/>
                <w:sz w:val="26"/>
                <w:szCs w:val="26"/>
              </w:rPr>
            </w:pPr>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Ngoại</w:t>
            </w:r>
            <w:proofErr w:type="spellEnd"/>
            <w:r w:rsidRPr="00C73FFA">
              <w:rPr>
                <w:rFonts w:ascii="Times New Roman" w:hAnsi="Times New Roman" w:cs="Times New Roman"/>
                <w:b/>
                <w:bCs/>
                <w:sz w:val="26"/>
                <w:szCs w:val="26"/>
              </w:rPr>
              <w:t xml:space="preserve"> </w:t>
            </w:r>
            <w:proofErr w:type="spellStart"/>
            <w:r w:rsidRPr="00C73FFA">
              <w:rPr>
                <w:rFonts w:ascii="Times New Roman" w:hAnsi="Times New Roman" w:cs="Times New Roman"/>
                <w:b/>
                <w:bCs/>
                <w:sz w:val="26"/>
                <w:szCs w:val="26"/>
              </w:rPr>
              <w:t>hình</w:t>
            </w:r>
            <w:proofErr w:type="spellEnd"/>
          </w:p>
          <w:p w14:paraId="47453053" w14:textId="77777777" w:rsidR="00C63FF2" w:rsidRPr="00C73FFA" w:rsidRDefault="00C63FF2" w:rsidP="001273D1">
            <w:pPr>
              <w:spacing w:line="360" w:lineRule="auto"/>
              <w:jc w:val="both"/>
              <w:rPr>
                <w:rFonts w:ascii="Times New Roman" w:hAnsi="Times New Roman" w:cs="Times New Roman"/>
                <w:sz w:val="26"/>
                <w:szCs w:val="26"/>
                <w:lang w:val="nl-NL"/>
              </w:rPr>
            </w:pPr>
            <w:r w:rsidRPr="00C73FFA">
              <w:rPr>
                <w:rFonts w:ascii="Times New Roman" w:hAnsi="Times New Roman" w:cs="Times New Roman"/>
                <w:sz w:val="26"/>
                <w:szCs w:val="26"/>
              </w:rPr>
              <w:t>+</w:t>
            </w:r>
            <w:r w:rsidRPr="00C73FFA">
              <w:rPr>
                <w:rFonts w:ascii="Times New Roman" w:hAnsi="Times New Roman" w:cs="Times New Roman"/>
                <w:sz w:val="26"/>
                <w:szCs w:val="26"/>
                <w:lang w:val="nl-NL"/>
              </w:rPr>
              <w:t xml:space="preserve"> Đôi càng</w:t>
            </w:r>
            <w:r w:rsidRPr="00C73FFA">
              <w:rPr>
                <w:rFonts w:ascii="Times New Roman" w:hAnsi="Times New Roman" w:cs="Times New Roman"/>
                <w:sz w:val="26"/>
                <w:szCs w:val="26"/>
              </w:rPr>
              <w:t>:</w:t>
            </w:r>
            <w:r w:rsidRPr="00C73FFA">
              <w:rPr>
                <w:rFonts w:ascii="Times New Roman" w:hAnsi="Times New Roman" w:cs="Times New Roman"/>
                <w:sz w:val="26"/>
                <w:szCs w:val="26"/>
                <w:lang w:val="nl-NL"/>
              </w:rPr>
              <w:t xml:space="preserve"> mẫm bóng</w:t>
            </w:r>
          </w:p>
          <w:p w14:paraId="445BC023" w14:textId="77777777" w:rsidR="00C63FF2" w:rsidRPr="00C73FFA" w:rsidRDefault="00C63FF2" w:rsidP="001273D1">
            <w:pPr>
              <w:spacing w:line="360" w:lineRule="auto"/>
              <w:jc w:val="both"/>
              <w:rPr>
                <w:rFonts w:ascii="Times New Roman" w:hAnsi="Times New Roman" w:cs="Times New Roman"/>
                <w:sz w:val="26"/>
                <w:szCs w:val="26"/>
                <w:lang w:val="nl-NL"/>
              </w:rPr>
            </w:pPr>
            <w:r w:rsidRPr="00C73FFA">
              <w:rPr>
                <w:rFonts w:ascii="Times New Roman" w:hAnsi="Times New Roman" w:cs="Times New Roman"/>
                <w:sz w:val="26"/>
                <w:szCs w:val="26"/>
              </w:rPr>
              <w:t>+ V</w:t>
            </w:r>
            <w:r w:rsidRPr="00C73FFA">
              <w:rPr>
                <w:rFonts w:ascii="Times New Roman" w:hAnsi="Times New Roman" w:cs="Times New Roman"/>
                <w:sz w:val="26"/>
                <w:szCs w:val="26"/>
                <w:lang w:val="nl-NL"/>
              </w:rPr>
              <w:t>uốt</w:t>
            </w:r>
            <w:r w:rsidRPr="00C73FFA">
              <w:rPr>
                <w:rFonts w:ascii="Times New Roman" w:hAnsi="Times New Roman" w:cs="Times New Roman"/>
                <w:sz w:val="26"/>
                <w:szCs w:val="26"/>
              </w:rPr>
              <w:t>:</w:t>
            </w:r>
            <w:r w:rsidRPr="00C73FFA">
              <w:rPr>
                <w:rFonts w:ascii="Times New Roman" w:hAnsi="Times New Roman" w:cs="Times New Roman"/>
                <w:sz w:val="26"/>
                <w:szCs w:val="26"/>
                <w:lang w:val="nl-NL"/>
              </w:rPr>
              <w:t xml:space="preserve"> cứng, nhọn hoắt</w:t>
            </w:r>
          </w:p>
          <w:p w14:paraId="0EE6CC58" w14:textId="77777777" w:rsidR="00C63FF2" w:rsidRPr="00C73FFA" w:rsidRDefault="00C63FF2" w:rsidP="001273D1">
            <w:pPr>
              <w:spacing w:line="360" w:lineRule="auto"/>
              <w:jc w:val="both"/>
              <w:rPr>
                <w:rFonts w:ascii="Times New Roman" w:hAnsi="Times New Roman" w:cs="Times New Roman"/>
                <w:sz w:val="26"/>
                <w:szCs w:val="26"/>
                <w:lang w:val="nl-NL"/>
              </w:rPr>
            </w:pPr>
            <w:r w:rsidRPr="00C73FFA">
              <w:rPr>
                <w:rFonts w:ascii="Times New Roman" w:hAnsi="Times New Roman" w:cs="Times New Roman"/>
                <w:sz w:val="26"/>
                <w:szCs w:val="26"/>
              </w:rPr>
              <w:t>+ C</w:t>
            </w:r>
            <w:r w:rsidRPr="00C73FFA">
              <w:rPr>
                <w:rFonts w:ascii="Times New Roman" w:hAnsi="Times New Roman" w:cs="Times New Roman"/>
                <w:sz w:val="26"/>
                <w:szCs w:val="26"/>
                <w:lang w:val="nl-NL"/>
              </w:rPr>
              <w:t xml:space="preserve">ánh dài, </w:t>
            </w:r>
          </w:p>
          <w:p w14:paraId="473A0656" w14:textId="77777777" w:rsidR="00C63FF2" w:rsidRPr="00C73FFA" w:rsidRDefault="00C63FF2" w:rsidP="001273D1">
            <w:pPr>
              <w:spacing w:line="360" w:lineRule="auto"/>
              <w:jc w:val="both"/>
              <w:rPr>
                <w:rFonts w:ascii="Times New Roman" w:hAnsi="Times New Roman" w:cs="Times New Roman"/>
                <w:sz w:val="26"/>
                <w:szCs w:val="26"/>
                <w:lang w:val="nl-NL"/>
              </w:rPr>
            </w:pPr>
            <w:r w:rsidRPr="00C73FFA">
              <w:rPr>
                <w:rFonts w:ascii="Times New Roman" w:hAnsi="Times New Roman" w:cs="Times New Roman"/>
                <w:sz w:val="26"/>
                <w:szCs w:val="26"/>
              </w:rPr>
              <w:t>+ R</w:t>
            </w:r>
            <w:r w:rsidRPr="00C73FFA">
              <w:rPr>
                <w:rFonts w:ascii="Times New Roman" w:hAnsi="Times New Roman" w:cs="Times New Roman"/>
                <w:sz w:val="26"/>
                <w:szCs w:val="26"/>
                <w:lang w:val="nl-NL"/>
              </w:rPr>
              <w:t>ăng đen nhánh</w:t>
            </w:r>
          </w:p>
          <w:p w14:paraId="1811FE31" w14:textId="77777777" w:rsidR="00C63FF2" w:rsidRPr="00C73FFA" w:rsidRDefault="00C63FF2" w:rsidP="001273D1">
            <w:pPr>
              <w:spacing w:line="360" w:lineRule="auto"/>
              <w:jc w:val="both"/>
              <w:rPr>
                <w:rFonts w:ascii="Times New Roman" w:hAnsi="Times New Roman" w:cs="Times New Roman"/>
                <w:sz w:val="26"/>
                <w:szCs w:val="26"/>
                <w:lang w:val="nl-NL"/>
              </w:rPr>
            </w:pPr>
            <w:r w:rsidRPr="00C73FFA">
              <w:rPr>
                <w:rFonts w:ascii="Times New Roman" w:hAnsi="Times New Roman" w:cs="Times New Roman"/>
                <w:sz w:val="26"/>
                <w:szCs w:val="26"/>
              </w:rPr>
              <w:lastRenderedPageBreak/>
              <w:t>+ R</w:t>
            </w:r>
            <w:r w:rsidRPr="00C73FFA">
              <w:rPr>
                <w:rFonts w:ascii="Times New Roman" w:hAnsi="Times New Roman" w:cs="Times New Roman"/>
                <w:sz w:val="26"/>
                <w:szCs w:val="26"/>
                <w:lang w:val="nl-NL"/>
              </w:rPr>
              <w:t>âu dài uốn cong, hùng dũng....</w:t>
            </w:r>
          </w:p>
          <w:p w14:paraId="05515554" w14:textId="77777777" w:rsidR="00C63FF2" w:rsidRPr="00C73FFA" w:rsidRDefault="00C63FF2" w:rsidP="001273D1">
            <w:pPr>
              <w:spacing w:line="360" w:lineRule="auto"/>
              <w:jc w:val="both"/>
              <w:rPr>
                <w:rFonts w:ascii="Times New Roman" w:hAnsi="Times New Roman" w:cs="Times New Roman"/>
                <w:sz w:val="26"/>
                <w:szCs w:val="26"/>
              </w:rPr>
            </w:pPr>
            <w:r w:rsidRPr="00C73FFA">
              <w:rPr>
                <w:rFonts w:ascii="Times New Roman" w:hAnsi="Times New Roman" w:cs="Times New Roman"/>
                <w:sz w:val="26"/>
                <w:szCs w:val="26"/>
                <w:lang w:val="nl-NL"/>
              </w:rPr>
              <w:t xml:space="preserve">=&gt; </w:t>
            </w:r>
            <w:r w:rsidRPr="00C73FFA">
              <w:rPr>
                <w:rFonts w:ascii="Times New Roman" w:hAnsi="Times New Roman" w:cs="Times New Roman"/>
                <w:b/>
                <w:bCs/>
                <w:i/>
                <w:iCs/>
                <w:sz w:val="26"/>
                <w:szCs w:val="26"/>
                <w:lang w:val="nl-NL"/>
              </w:rPr>
              <w:t>C</w:t>
            </w:r>
            <w:r w:rsidRPr="00C73FFA">
              <w:rPr>
                <w:rFonts w:ascii="Times New Roman" w:hAnsi="Times New Roman" w:cs="Times New Roman"/>
                <w:b/>
                <w:bCs/>
                <w:i/>
                <w:iCs/>
                <w:sz w:val="26"/>
                <w:szCs w:val="26"/>
                <w:lang w:val="vi-VN"/>
              </w:rPr>
              <w:t>ó vẻ đẹp</w:t>
            </w:r>
            <w:r w:rsidRPr="00C73FFA">
              <w:rPr>
                <w:rFonts w:ascii="Times New Roman" w:hAnsi="Times New Roman" w:cs="Times New Roman"/>
                <w:b/>
                <w:bCs/>
                <w:i/>
                <w:iCs/>
                <w:sz w:val="26"/>
                <w:szCs w:val="26"/>
                <w:lang w:val="nl-NL"/>
              </w:rPr>
              <w:t xml:space="preserve"> cường tráng, trẻ trung, tự tin, yêu đời, </w:t>
            </w:r>
            <w:proofErr w:type="spellStart"/>
            <w:r w:rsidRPr="00C73FFA">
              <w:rPr>
                <w:rFonts w:ascii="Times New Roman" w:hAnsi="Times New Roman" w:cs="Times New Roman"/>
                <w:b/>
                <w:bCs/>
                <w:i/>
                <w:iCs/>
                <w:sz w:val="26"/>
                <w:szCs w:val="26"/>
              </w:rPr>
              <w:t>chứa</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đầy</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sức</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sống</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mãnh</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liệt</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của</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tuổi</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trẻ</w:t>
            </w:r>
            <w:proofErr w:type="spellEnd"/>
            <w:r w:rsidRPr="00C73FFA">
              <w:rPr>
                <w:rFonts w:ascii="Times New Roman" w:hAnsi="Times New Roman" w:cs="Times New Roman"/>
                <w:sz w:val="26"/>
                <w:szCs w:val="26"/>
              </w:rPr>
              <w:t>.</w:t>
            </w:r>
          </w:p>
          <w:p w14:paraId="1C431B7C" w14:textId="77777777" w:rsidR="00C63FF2" w:rsidRPr="00C73FFA" w:rsidRDefault="00C63FF2" w:rsidP="001273D1">
            <w:pPr>
              <w:spacing w:line="360" w:lineRule="auto"/>
              <w:jc w:val="both"/>
              <w:rPr>
                <w:rFonts w:ascii="Times New Roman" w:hAnsi="Times New Roman" w:cs="Times New Roman"/>
                <w:b/>
                <w:bCs/>
                <w:sz w:val="26"/>
                <w:szCs w:val="26"/>
              </w:rPr>
            </w:pPr>
            <w:r w:rsidRPr="00C73FFA">
              <w:rPr>
                <w:rFonts w:ascii="Times New Roman" w:hAnsi="Times New Roman" w:cs="Times New Roman"/>
                <w:b/>
                <w:bCs/>
                <w:sz w:val="26"/>
                <w:szCs w:val="26"/>
              </w:rPr>
              <w:t xml:space="preserve">* Tính </w:t>
            </w:r>
            <w:proofErr w:type="spellStart"/>
            <w:r w:rsidRPr="00C73FFA">
              <w:rPr>
                <w:rFonts w:ascii="Times New Roman" w:hAnsi="Times New Roman" w:cs="Times New Roman"/>
                <w:b/>
                <w:bCs/>
                <w:sz w:val="26"/>
                <w:szCs w:val="26"/>
              </w:rPr>
              <w:t>cách</w:t>
            </w:r>
            <w:proofErr w:type="spellEnd"/>
          </w:p>
          <w:p w14:paraId="55821EB7" w14:textId="77777777" w:rsidR="00C63FF2" w:rsidRPr="00C73FFA" w:rsidRDefault="00C63FF2" w:rsidP="001273D1">
            <w:pPr>
              <w:spacing w:line="360" w:lineRule="auto"/>
              <w:jc w:val="both"/>
              <w:rPr>
                <w:rFonts w:ascii="Times New Roman" w:hAnsi="Times New Roman" w:cs="Times New Roman"/>
                <w:sz w:val="26"/>
                <w:szCs w:val="26"/>
                <w:lang w:val="nl-NL"/>
              </w:rPr>
            </w:pPr>
            <w:r w:rsidRPr="00C73FFA">
              <w:rPr>
                <w:rFonts w:ascii="Times New Roman" w:hAnsi="Times New Roman" w:cs="Times New Roman"/>
                <w:sz w:val="26"/>
                <w:szCs w:val="26"/>
                <w:lang w:val="nl-NL"/>
              </w:rPr>
              <w:t>+  Đi đứng oai vệ, làm điệu, nhún chân, rung râu; tợn lắm.</w:t>
            </w:r>
          </w:p>
          <w:p w14:paraId="7BE134EF" w14:textId="77777777" w:rsidR="00C63FF2" w:rsidRPr="00C73FFA" w:rsidRDefault="00C63FF2" w:rsidP="001273D1">
            <w:pPr>
              <w:spacing w:line="360" w:lineRule="auto"/>
              <w:jc w:val="both"/>
              <w:rPr>
                <w:rFonts w:ascii="Times New Roman" w:hAnsi="Times New Roman" w:cs="Times New Roman"/>
                <w:sz w:val="26"/>
                <w:szCs w:val="26"/>
                <w:lang w:val="nl-NL"/>
              </w:rPr>
            </w:pPr>
            <w:r w:rsidRPr="00C73FFA">
              <w:rPr>
                <w:rFonts w:ascii="Times New Roman" w:hAnsi="Times New Roman" w:cs="Times New Roman"/>
                <w:sz w:val="26"/>
                <w:szCs w:val="26"/>
                <w:lang w:val="nl-NL"/>
              </w:rPr>
              <w:t>+  Cà khịa với tất cả mọi người trong xóm; quát mấy chị cào cao, đá ghẹo anh Gọng Vó; ….</w:t>
            </w:r>
          </w:p>
          <w:p w14:paraId="09B8A898" w14:textId="77777777" w:rsidR="00C63FF2" w:rsidRPr="00C73FFA" w:rsidRDefault="00C63FF2" w:rsidP="001273D1">
            <w:pPr>
              <w:spacing w:line="360" w:lineRule="auto"/>
              <w:jc w:val="both"/>
              <w:rPr>
                <w:rFonts w:ascii="Times New Roman" w:hAnsi="Times New Roman" w:cs="Times New Roman"/>
                <w:sz w:val="26"/>
                <w:szCs w:val="26"/>
                <w:lang w:val="nl-NL"/>
              </w:rPr>
            </w:pPr>
            <w:r w:rsidRPr="00C73FFA">
              <w:rPr>
                <w:rFonts w:ascii="Times New Roman" w:hAnsi="Times New Roman" w:cs="Times New Roman"/>
                <w:b/>
                <w:bCs/>
                <w:sz w:val="26"/>
                <w:szCs w:val="26"/>
                <w:lang w:val="nl-NL"/>
              </w:rPr>
              <w:t xml:space="preserve">=&gt; </w:t>
            </w:r>
            <w:proofErr w:type="spellStart"/>
            <w:r w:rsidRPr="00C73FFA">
              <w:rPr>
                <w:rFonts w:ascii="Times New Roman" w:hAnsi="Times New Roman" w:cs="Times New Roman"/>
                <w:b/>
                <w:bCs/>
                <w:i/>
                <w:iCs/>
                <w:sz w:val="26"/>
                <w:szCs w:val="26"/>
              </w:rPr>
              <w:t>Kiêu</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căng</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tự</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phụ</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về</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vẻ</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đẹp</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và</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sức</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mạnh</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của</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mình</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xem</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thường</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mọi</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người</w:t>
            </w:r>
            <w:proofErr w:type="spellEnd"/>
            <w:r w:rsidRPr="00C73FFA">
              <w:rPr>
                <w:rFonts w:ascii="Times New Roman" w:hAnsi="Times New Roman" w:cs="Times New Roman"/>
                <w:b/>
                <w:bCs/>
                <w:i/>
                <w:iCs/>
                <w:sz w:val="26"/>
                <w:szCs w:val="26"/>
              </w:rPr>
              <w:t xml:space="preserve">, hung </w:t>
            </w:r>
            <w:proofErr w:type="spellStart"/>
            <w:r w:rsidRPr="00C73FFA">
              <w:rPr>
                <w:rFonts w:ascii="Times New Roman" w:hAnsi="Times New Roman" w:cs="Times New Roman"/>
                <w:b/>
                <w:bCs/>
                <w:i/>
                <w:iCs/>
                <w:sz w:val="26"/>
                <w:szCs w:val="26"/>
              </w:rPr>
              <w:t>hăng</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xốc</w:t>
            </w:r>
            <w:proofErr w:type="spellEnd"/>
            <w:r w:rsidRPr="00C73FFA">
              <w:rPr>
                <w:rFonts w:ascii="Times New Roman" w:hAnsi="Times New Roman" w:cs="Times New Roman"/>
                <w:b/>
                <w:bCs/>
                <w:i/>
                <w:iCs/>
                <w:sz w:val="26"/>
                <w:szCs w:val="26"/>
              </w:rPr>
              <w:t xml:space="preserve"> </w:t>
            </w:r>
            <w:proofErr w:type="spellStart"/>
            <w:r w:rsidRPr="00C73FFA">
              <w:rPr>
                <w:rFonts w:ascii="Times New Roman" w:hAnsi="Times New Roman" w:cs="Times New Roman"/>
                <w:b/>
                <w:bCs/>
                <w:i/>
                <w:iCs/>
                <w:sz w:val="26"/>
                <w:szCs w:val="26"/>
              </w:rPr>
              <w:t>nổi</w:t>
            </w:r>
            <w:proofErr w:type="spellEnd"/>
            <w:r w:rsidRPr="00C73FFA">
              <w:rPr>
                <w:rFonts w:ascii="Times New Roman" w:hAnsi="Times New Roman" w:cs="Times New Roman"/>
                <w:b/>
                <w:bCs/>
                <w:i/>
                <w:iCs/>
                <w:sz w:val="26"/>
                <w:szCs w:val="26"/>
              </w:rPr>
              <w:t>.</w:t>
            </w:r>
          </w:p>
          <w:p w14:paraId="0C2874C3" w14:textId="77777777" w:rsidR="00C63FF2" w:rsidRPr="00C73FFA" w:rsidRDefault="00C63FF2" w:rsidP="001273D1">
            <w:pPr>
              <w:pStyle w:val="ListParagraph"/>
              <w:spacing w:line="360" w:lineRule="auto"/>
              <w:ind w:left="0"/>
              <w:jc w:val="both"/>
              <w:rPr>
                <w:rFonts w:ascii="Times New Roman" w:hAnsi="Times New Roman"/>
                <w:b/>
                <w:bCs/>
                <w:iCs/>
                <w:sz w:val="26"/>
                <w:szCs w:val="26"/>
              </w:rPr>
            </w:pPr>
          </w:p>
          <w:p w14:paraId="07141065" w14:textId="77777777" w:rsidR="00C63FF2" w:rsidRPr="00C73FFA" w:rsidRDefault="00C63FF2" w:rsidP="001273D1">
            <w:pPr>
              <w:pStyle w:val="ListParagraph"/>
              <w:spacing w:line="360" w:lineRule="auto"/>
              <w:ind w:left="0"/>
              <w:jc w:val="both"/>
              <w:rPr>
                <w:rFonts w:ascii="Times New Roman" w:hAnsi="Times New Roman"/>
                <w:b/>
                <w:bCs/>
                <w:iCs/>
                <w:sz w:val="26"/>
                <w:szCs w:val="26"/>
              </w:rPr>
            </w:pPr>
          </w:p>
          <w:p w14:paraId="27C5A4F8" w14:textId="77777777" w:rsidR="00C63FF2" w:rsidRPr="00C73FFA" w:rsidRDefault="00C63FF2" w:rsidP="001273D1">
            <w:pPr>
              <w:pStyle w:val="ListParagraph"/>
              <w:spacing w:line="360" w:lineRule="auto"/>
              <w:ind w:left="0"/>
              <w:jc w:val="both"/>
              <w:rPr>
                <w:rFonts w:ascii="Times New Roman" w:hAnsi="Times New Roman"/>
                <w:b/>
                <w:bCs/>
                <w:iCs/>
                <w:sz w:val="26"/>
                <w:szCs w:val="26"/>
              </w:rPr>
            </w:pPr>
          </w:p>
          <w:p w14:paraId="6456935C" w14:textId="77777777" w:rsidR="00C63FF2" w:rsidRPr="00C73FFA" w:rsidRDefault="00C63FF2" w:rsidP="001273D1">
            <w:pPr>
              <w:pStyle w:val="ListParagraph"/>
              <w:spacing w:line="360" w:lineRule="auto"/>
              <w:ind w:left="0"/>
              <w:jc w:val="both"/>
              <w:rPr>
                <w:rFonts w:ascii="Times New Roman" w:hAnsi="Times New Roman"/>
                <w:b/>
                <w:bCs/>
                <w:iCs/>
                <w:sz w:val="26"/>
                <w:szCs w:val="26"/>
              </w:rPr>
            </w:pPr>
          </w:p>
          <w:p w14:paraId="68602562" w14:textId="77777777" w:rsidR="00C63FF2" w:rsidRPr="00C73FFA" w:rsidRDefault="00C63FF2" w:rsidP="001273D1">
            <w:pPr>
              <w:pStyle w:val="ListParagraph"/>
              <w:spacing w:line="360" w:lineRule="auto"/>
              <w:ind w:left="0"/>
              <w:jc w:val="both"/>
              <w:rPr>
                <w:rFonts w:ascii="Times New Roman" w:hAnsi="Times New Roman"/>
                <w:b/>
                <w:bCs/>
                <w:iCs/>
                <w:sz w:val="26"/>
                <w:szCs w:val="26"/>
              </w:rPr>
            </w:pPr>
          </w:p>
          <w:p w14:paraId="4B870F32" w14:textId="77777777" w:rsidR="00C63FF2" w:rsidRPr="00C73FFA" w:rsidRDefault="00C63FF2" w:rsidP="001273D1">
            <w:pPr>
              <w:pStyle w:val="ListParagraph"/>
              <w:spacing w:line="360" w:lineRule="auto"/>
              <w:ind w:left="0"/>
              <w:jc w:val="both"/>
              <w:rPr>
                <w:rFonts w:ascii="Times New Roman" w:hAnsi="Times New Roman"/>
                <w:b/>
                <w:bCs/>
                <w:iCs/>
                <w:sz w:val="26"/>
                <w:szCs w:val="26"/>
              </w:rPr>
            </w:pPr>
          </w:p>
          <w:p w14:paraId="175ECEE7" w14:textId="77777777" w:rsidR="00C63FF2" w:rsidRPr="00C73FFA" w:rsidRDefault="00C63FF2" w:rsidP="001273D1">
            <w:pPr>
              <w:pStyle w:val="ListParagraph"/>
              <w:spacing w:line="360" w:lineRule="auto"/>
              <w:ind w:left="0"/>
              <w:jc w:val="both"/>
              <w:rPr>
                <w:rFonts w:ascii="Times New Roman" w:hAnsi="Times New Roman"/>
                <w:b/>
                <w:bCs/>
                <w:iCs/>
                <w:sz w:val="26"/>
                <w:szCs w:val="26"/>
              </w:rPr>
            </w:pPr>
          </w:p>
          <w:p w14:paraId="2B343050" w14:textId="77777777" w:rsidR="00C63FF2" w:rsidRPr="00C73FFA" w:rsidRDefault="00C63FF2" w:rsidP="001273D1">
            <w:pPr>
              <w:pStyle w:val="ListParagraph"/>
              <w:spacing w:line="360" w:lineRule="auto"/>
              <w:ind w:left="0"/>
              <w:jc w:val="both"/>
              <w:rPr>
                <w:rFonts w:ascii="Times New Roman" w:hAnsi="Times New Roman"/>
                <w:b/>
                <w:bCs/>
                <w:iCs/>
                <w:sz w:val="26"/>
                <w:szCs w:val="26"/>
              </w:rPr>
            </w:pPr>
          </w:p>
          <w:p w14:paraId="0C2E2FFA" w14:textId="77777777" w:rsidR="00C63FF2" w:rsidRPr="00C73FFA" w:rsidRDefault="00C63FF2" w:rsidP="001273D1">
            <w:pPr>
              <w:pStyle w:val="ListParagraph"/>
              <w:spacing w:line="360" w:lineRule="auto"/>
              <w:ind w:left="0"/>
              <w:jc w:val="both"/>
              <w:rPr>
                <w:rFonts w:ascii="Times New Roman" w:hAnsi="Times New Roman"/>
                <w:b/>
                <w:bCs/>
                <w:iCs/>
                <w:sz w:val="26"/>
                <w:szCs w:val="26"/>
              </w:rPr>
            </w:pPr>
          </w:p>
          <w:p w14:paraId="4128F58A" w14:textId="77777777" w:rsidR="00C63FF2" w:rsidRPr="00C73FFA" w:rsidRDefault="00C63FF2" w:rsidP="001273D1">
            <w:pPr>
              <w:pStyle w:val="ListParagraph"/>
              <w:spacing w:line="360" w:lineRule="auto"/>
              <w:ind w:left="0"/>
              <w:jc w:val="both"/>
              <w:rPr>
                <w:rFonts w:ascii="Times New Roman" w:hAnsi="Times New Roman"/>
                <w:b/>
                <w:bCs/>
                <w:iCs/>
                <w:sz w:val="26"/>
                <w:szCs w:val="26"/>
              </w:rPr>
            </w:pPr>
          </w:p>
          <w:p w14:paraId="5B6094F6" w14:textId="77777777" w:rsidR="00C63FF2" w:rsidRPr="00C73FFA" w:rsidRDefault="00C63FF2" w:rsidP="001273D1">
            <w:pPr>
              <w:pStyle w:val="ListParagraph"/>
              <w:spacing w:line="360" w:lineRule="auto"/>
              <w:ind w:left="0"/>
              <w:jc w:val="both"/>
              <w:rPr>
                <w:rFonts w:ascii="Times New Roman" w:hAnsi="Times New Roman"/>
                <w:b/>
                <w:bCs/>
                <w:iCs/>
                <w:sz w:val="26"/>
                <w:szCs w:val="26"/>
              </w:rPr>
            </w:pPr>
          </w:p>
          <w:p w14:paraId="233F7570" w14:textId="77777777" w:rsidR="00C63FF2" w:rsidRPr="00C73FFA" w:rsidRDefault="00C63FF2" w:rsidP="001273D1">
            <w:pPr>
              <w:pStyle w:val="ListParagraph"/>
              <w:spacing w:line="360" w:lineRule="auto"/>
              <w:ind w:left="0"/>
              <w:jc w:val="both"/>
              <w:rPr>
                <w:rFonts w:ascii="Times New Roman" w:hAnsi="Times New Roman"/>
                <w:b/>
                <w:bCs/>
                <w:iCs/>
                <w:sz w:val="26"/>
                <w:szCs w:val="26"/>
              </w:rPr>
            </w:pPr>
            <w:r w:rsidRPr="00C73FFA">
              <w:rPr>
                <w:rFonts w:ascii="Times New Roman" w:hAnsi="Times New Roman"/>
                <w:b/>
                <w:bCs/>
                <w:iCs/>
                <w:sz w:val="26"/>
                <w:szCs w:val="26"/>
              </w:rPr>
              <w:t xml:space="preserve">3.2 </w:t>
            </w:r>
            <w:proofErr w:type="spellStart"/>
            <w:r w:rsidRPr="00C73FFA">
              <w:rPr>
                <w:rFonts w:ascii="Times New Roman" w:hAnsi="Times New Roman"/>
                <w:b/>
                <w:bCs/>
                <w:iCs/>
                <w:sz w:val="26"/>
                <w:szCs w:val="26"/>
              </w:rPr>
              <w:t>Nhân</w:t>
            </w:r>
            <w:proofErr w:type="spellEnd"/>
            <w:r w:rsidRPr="00C73FFA">
              <w:rPr>
                <w:rFonts w:ascii="Times New Roman" w:hAnsi="Times New Roman"/>
                <w:b/>
                <w:bCs/>
                <w:iCs/>
                <w:sz w:val="26"/>
                <w:szCs w:val="26"/>
              </w:rPr>
              <w:t xml:space="preserve"> </w:t>
            </w:r>
            <w:proofErr w:type="spellStart"/>
            <w:r w:rsidRPr="00C73FFA">
              <w:rPr>
                <w:rFonts w:ascii="Times New Roman" w:hAnsi="Times New Roman"/>
                <w:b/>
                <w:bCs/>
                <w:iCs/>
                <w:sz w:val="26"/>
                <w:szCs w:val="26"/>
              </w:rPr>
              <w:t>vật</w:t>
            </w:r>
            <w:proofErr w:type="spellEnd"/>
            <w:r w:rsidRPr="00C73FFA">
              <w:rPr>
                <w:rFonts w:ascii="Times New Roman" w:hAnsi="Times New Roman"/>
                <w:b/>
                <w:bCs/>
                <w:iCs/>
                <w:sz w:val="26"/>
                <w:szCs w:val="26"/>
              </w:rPr>
              <w:t xml:space="preserve"> </w:t>
            </w:r>
            <w:proofErr w:type="spellStart"/>
            <w:r w:rsidRPr="00C73FFA">
              <w:rPr>
                <w:rFonts w:ascii="Times New Roman" w:hAnsi="Times New Roman"/>
                <w:b/>
                <w:bCs/>
                <w:iCs/>
                <w:sz w:val="26"/>
                <w:szCs w:val="26"/>
              </w:rPr>
              <w:t>Dế</w:t>
            </w:r>
            <w:proofErr w:type="spellEnd"/>
            <w:r w:rsidRPr="00C73FFA">
              <w:rPr>
                <w:rFonts w:ascii="Times New Roman" w:hAnsi="Times New Roman"/>
                <w:b/>
                <w:bCs/>
                <w:iCs/>
                <w:sz w:val="26"/>
                <w:szCs w:val="26"/>
              </w:rPr>
              <w:t xml:space="preserve"> </w:t>
            </w:r>
            <w:proofErr w:type="spellStart"/>
            <w:r w:rsidRPr="00C73FFA">
              <w:rPr>
                <w:rFonts w:ascii="Times New Roman" w:hAnsi="Times New Roman"/>
                <w:b/>
                <w:bCs/>
                <w:iCs/>
                <w:sz w:val="26"/>
                <w:szCs w:val="26"/>
              </w:rPr>
              <w:t>Choắt</w:t>
            </w:r>
            <w:proofErr w:type="spellEnd"/>
          </w:p>
          <w:p w14:paraId="54891BE2" w14:textId="77777777" w:rsidR="00C63FF2" w:rsidRPr="00C73FFA" w:rsidRDefault="00C63FF2" w:rsidP="001273D1">
            <w:pPr>
              <w:pStyle w:val="ListParagraph"/>
              <w:numPr>
                <w:ilvl w:val="0"/>
                <w:numId w:val="11"/>
              </w:numPr>
              <w:spacing w:after="0" w:line="360" w:lineRule="auto"/>
              <w:ind w:left="0"/>
              <w:contextualSpacing w:val="0"/>
              <w:jc w:val="both"/>
              <w:rPr>
                <w:rFonts w:ascii="Times New Roman" w:hAnsi="Times New Roman"/>
                <w:iCs/>
                <w:sz w:val="26"/>
                <w:szCs w:val="26"/>
              </w:rPr>
            </w:pPr>
            <w:r w:rsidRPr="00C73FFA">
              <w:rPr>
                <w:rFonts w:ascii="Times New Roman" w:hAnsi="Times New Roman"/>
                <w:iCs/>
                <w:sz w:val="26"/>
                <w:szCs w:val="26"/>
              </w:rPr>
              <w:lastRenderedPageBreak/>
              <w:t xml:space="preserve">- Qua </w:t>
            </w:r>
            <w:proofErr w:type="spellStart"/>
            <w:r w:rsidRPr="00C73FFA">
              <w:rPr>
                <w:rFonts w:ascii="Times New Roman" w:hAnsi="Times New Roman"/>
                <w:iCs/>
                <w:sz w:val="26"/>
                <w:szCs w:val="26"/>
              </w:rPr>
              <w:t>cái</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nhìn</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của</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Dế</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Mèn</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Dế</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Choắt</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có</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đặc</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điểm</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Ốm</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yếu</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có</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khiếm</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khuyết</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về</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hình</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thể</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hôi</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hám</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nhút</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nhát</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yếu</w:t>
            </w:r>
            <w:proofErr w:type="spellEnd"/>
            <w:r w:rsidRPr="00C73FFA">
              <w:rPr>
                <w:rFonts w:ascii="Times New Roman" w:hAnsi="Times New Roman"/>
                <w:iCs/>
                <w:sz w:val="26"/>
                <w:szCs w:val="26"/>
              </w:rPr>
              <w:t xml:space="preserve"> </w:t>
            </w:r>
            <w:proofErr w:type="spellStart"/>
            <w:r w:rsidRPr="00C73FFA">
              <w:rPr>
                <w:rFonts w:ascii="Times New Roman" w:hAnsi="Times New Roman"/>
                <w:iCs/>
                <w:sz w:val="26"/>
                <w:szCs w:val="26"/>
              </w:rPr>
              <w:t>đuối</w:t>
            </w:r>
            <w:proofErr w:type="spellEnd"/>
            <w:r w:rsidRPr="00C73FFA">
              <w:rPr>
                <w:rFonts w:ascii="Times New Roman" w:hAnsi="Times New Roman"/>
                <w:iCs/>
                <w:sz w:val="26"/>
                <w:szCs w:val="26"/>
              </w:rPr>
              <w:t>...</w:t>
            </w:r>
          </w:p>
          <w:p w14:paraId="2AFF90E8" w14:textId="77777777" w:rsidR="00C63FF2" w:rsidRPr="00C73FFA" w:rsidRDefault="00C63FF2" w:rsidP="001273D1">
            <w:pPr>
              <w:pStyle w:val="ListParagraph"/>
              <w:numPr>
                <w:ilvl w:val="0"/>
                <w:numId w:val="11"/>
              </w:numPr>
              <w:spacing w:after="0" w:line="360" w:lineRule="auto"/>
              <w:ind w:left="0"/>
              <w:contextualSpacing w:val="0"/>
              <w:jc w:val="both"/>
              <w:rPr>
                <w:rFonts w:ascii="Times New Roman" w:hAnsi="Times New Roman"/>
                <w:iCs/>
                <w:sz w:val="26"/>
                <w:szCs w:val="26"/>
              </w:rPr>
            </w:pPr>
            <w:r w:rsidRPr="00C73FFA">
              <w:rPr>
                <w:rFonts w:ascii="Times New Roman" w:hAnsi="Times New Roman"/>
                <w:iCs/>
                <w:sz w:val="26"/>
                <w:szCs w:val="26"/>
              </w:rPr>
              <w:t xml:space="preserve">- </w:t>
            </w:r>
            <w:proofErr w:type="spellStart"/>
            <w:r w:rsidRPr="00C73FFA">
              <w:rPr>
                <w:rFonts w:ascii="Times New Roman" w:hAnsi="Times New Roman"/>
                <w:color w:val="000000"/>
                <w:sz w:val="26"/>
                <w:szCs w:val="26"/>
                <w:shd w:val="clear" w:color="auto" w:fill="FFFFFF"/>
              </w:rPr>
              <w:t>Hình</w:t>
            </w:r>
            <w:proofErr w:type="spellEnd"/>
            <w:r w:rsidRPr="00C73FFA">
              <w:rPr>
                <w:rFonts w:ascii="Times New Roman" w:hAnsi="Times New Roman"/>
                <w:color w:val="000000"/>
                <w:sz w:val="26"/>
                <w:szCs w:val="26"/>
                <w:shd w:val="clear" w:color="auto" w:fill="FFFFFF"/>
              </w:rPr>
              <w:t xml:space="preserve"> dung </w:t>
            </w:r>
            <w:proofErr w:type="spellStart"/>
            <w:r w:rsidRPr="00C73FFA">
              <w:rPr>
                <w:rFonts w:ascii="Times New Roman" w:hAnsi="Times New Roman"/>
                <w:color w:val="000000"/>
                <w:sz w:val="26"/>
                <w:szCs w:val="26"/>
                <w:shd w:val="clear" w:color="auto" w:fill="FFFFFF"/>
              </w:rPr>
              <w:t>về</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nhân</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vật</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Dế</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Choắt</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Dế</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Choắt</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là</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nhân</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vật</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có</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dáng</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dấp</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nhỏ</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bé</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yếu</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ớt</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nhưng</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khá</w:t>
            </w:r>
            <w:proofErr w:type="spellEnd"/>
            <w:r w:rsidRPr="00C73FFA">
              <w:rPr>
                <w:rFonts w:ascii="Times New Roman" w:hAnsi="Times New Roman"/>
                <w:color w:val="000000"/>
                <w:sz w:val="26"/>
                <w:szCs w:val="26"/>
                <w:shd w:val="clear" w:color="auto" w:fill="FFFFFF"/>
              </w:rPr>
              <w:t xml:space="preserve"> am </w:t>
            </w:r>
            <w:proofErr w:type="spellStart"/>
            <w:r w:rsidRPr="00C73FFA">
              <w:rPr>
                <w:rFonts w:ascii="Times New Roman" w:hAnsi="Times New Roman"/>
                <w:color w:val="000000"/>
                <w:sz w:val="26"/>
                <w:szCs w:val="26"/>
                <w:shd w:val="clear" w:color="auto" w:fill="FFFFFF"/>
              </w:rPr>
              <w:t>hiểu</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sự</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đời</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cách</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đối</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đãi</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với</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mọi</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người</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xung</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quanh</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Dù</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có</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bị</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Dế</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Mèn</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chê</w:t>
            </w:r>
            <w:proofErr w:type="spellEnd"/>
            <w:r w:rsidRPr="00C73FFA">
              <w:rPr>
                <w:rFonts w:ascii="Times New Roman" w:hAnsi="Times New Roman"/>
                <w:color w:val="000000"/>
                <w:sz w:val="26"/>
                <w:szCs w:val="26"/>
                <w:shd w:val="clear" w:color="auto" w:fill="FFFFFF"/>
              </w:rPr>
              <w:t xml:space="preserve"> bai, </w:t>
            </w:r>
            <w:proofErr w:type="spellStart"/>
            <w:r w:rsidRPr="00C73FFA">
              <w:rPr>
                <w:rFonts w:ascii="Times New Roman" w:hAnsi="Times New Roman"/>
                <w:color w:val="000000"/>
                <w:sz w:val="26"/>
                <w:szCs w:val="26"/>
                <w:shd w:val="clear" w:color="auto" w:fill="FFFFFF"/>
              </w:rPr>
              <w:t>Dế</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Choắt</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đáng</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thương</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tội</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nghiệp</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cũng</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chỉ</w:t>
            </w:r>
            <w:proofErr w:type="spellEnd"/>
            <w:r w:rsidRPr="00C73FFA">
              <w:rPr>
                <w:rFonts w:ascii="Times New Roman" w:hAnsi="Times New Roman"/>
                <w:color w:val="000000"/>
                <w:sz w:val="26"/>
                <w:szCs w:val="26"/>
                <w:shd w:val="clear" w:color="auto" w:fill="FFFFFF"/>
              </w:rPr>
              <w:t xml:space="preserve"> than </w:t>
            </w:r>
            <w:proofErr w:type="spellStart"/>
            <w:r w:rsidRPr="00C73FFA">
              <w:rPr>
                <w:rFonts w:ascii="Times New Roman" w:hAnsi="Times New Roman"/>
                <w:color w:val="000000"/>
                <w:sz w:val="26"/>
                <w:szCs w:val="26"/>
                <w:shd w:val="clear" w:color="auto" w:fill="FFFFFF"/>
              </w:rPr>
              <w:t>thở</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đành</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chịu</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vì</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sức</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mình</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hèn</w:t>
            </w:r>
            <w:proofErr w:type="spellEnd"/>
            <w:r w:rsidRPr="00C73FFA">
              <w:rPr>
                <w:rFonts w:ascii="Times New Roman" w:hAnsi="Times New Roman"/>
                <w:color w:val="000000"/>
                <w:sz w:val="26"/>
                <w:szCs w:val="26"/>
                <w:shd w:val="clear" w:color="auto" w:fill="FFFFFF"/>
              </w:rPr>
              <w:t xml:space="preserve"> </w:t>
            </w:r>
            <w:proofErr w:type="spellStart"/>
            <w:r w:rsidRPr="00C73FFA">
              <w:rPr>
                <w:rFonts w:ascii="Times New Roman" w:hAnsi="Times New Roman"/>
                <w:color w:val="000000"/>
                <w:sz w:val="26"/>
                <w:szCs w:val="26"/>
                <w:shd w:val="clear" w:color="auto" w:fill="FFFFFF"/>
              </w:rPr>
              <w:t>kém</w:t>
            </w:r>
            <w:proofErr w:type="spellEnd"/>
            <w:r w:rsidRPr="00C73FFA">
              <w:rPr>
                <w:rFonts w:ascii="Times New Roman" w:hAnsi="Times New Roman"/>
                <w:color w:val="000000"/>
                <w:sz w:val="26"/>
                <w:szCs w:val="26"/>
                <w:shd w:val="clear" w:color="auto" w:fill="FFFFFF"/>
              </w:rPr>
              <w:t xml:space="preserve">. </w:t>
            </w:r>
          </w:p>
          <w:p w14:paraId="2966EC06" w14:textId="77777777" w:rsidR="00C63FF2" w:rsidRPr="00C73FFA" w:rsidRDefault="00C63FF2" w:rsidP="001273D1">
            <w:pPr>
              <w:spacing w:line="360" w:lineRule="auto"/>
              <w:jc w:val="both"/>
              <w:rPr>
                <w:rFonts w:ascii="Times New Roman" w:hAnsi="Times New Roman" w:cs="Times New Roman"/>
                <w:color w:val="000000"/>
                <w:sz w:val="26"/>
                <w:szCs w:val="26"/>
                <w:shd w:val="clear" w:color="auto" w:fill="FFFFFF"/>
              </w:rPr>
            </w:pPr>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Cái</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chết</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của</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Dế</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Choắt</w:t>
            </w:r>
            <w:proofErr w:type="spellEnd"/>
          </w:p>
          <w:p w14:paraId="6C79708D" w14:textId="77777777" w:rsidR="00C63FF2" w:rsidRPr="00C73FFA" w:rsidRDefault="00C63FF2" w:rsidP="001273D1">
            <w:pPr>
              <w:spacing w:line="360" w:lineRule="auto"/>
              <w:jc w:val="both"/>
              <w:rPr>
                <w:rFonts w:ascii="Times New Roman" w:hAnsi="Times New Roman" w:cs="Times New Roman"/>
                <w:color w:val="000000"/>
                <w:sz w:val="26"/>
                <w:szCs w:val="26"/>
                <w:shd w:val="clear" w:color="auto" w:fill="FFFFFF"/>
              </w:rPr>
            </w:pPr>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Dế</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Choắt</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đã</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thiệt</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mạng</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một</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cách</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oan</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uổng</w:t>
            </w:r>
            <w:proofErr w:type="spellEnd"/>
          </w:p>
          <w:p w14:paraId="09DFD147" w14:textId="77777777" w:rsidR="00C63FF2" w:rsidRPr="00C73FFA" w:rsidRDefault="00C63FF2" w:rsidP="001273D1">
            <w:pPr>
              <w:spacing w:line="360" w:lineRule="auto"/>
              <w:jc w:val="both"/>
              <w:rPr>
                <w:rFonts w:ascii="Times New Roman" w:hAnsi="Times New Roman" w:cs="Times New Roman"/>
                <w:i/>
                <w:color w:val="000000"/>
                <w:sz w:val="26"/>
                <w:szCs w:val="26"/>
              </w:rPr>
            </w:pPr>
            <w:r w:rsidRPr="00C73FFA">
              <w:rPr>
                <w:rFonts w:ascii="Times New Roman" w:hAnsi="Times New Roman" w:cs="Times New Roman"/>
                <w:color w:val="000000"/>
                <w:sz w:val="26"/>
                <w:szCs w:val="26"/>
                <w:shd w:val="clear" w:color="auto" w:fill="FFFFFF"/>
              </w:rPr>
              <w:t xml:space="preserve">+ Trong </w:t>
            </w:r>
            <w:proofErr w:type="spellStart"/>
            <w:r w:rsidRPr="00C73FFA">
              <w:rPr>
                <w:rFonts w:ascii="Times New Roman" w:hAnsi="Times New Roman" w:cs="Times New Roman"/>
                <w:color w:val="000000"/>
                <w:sz w:val="26"/>
                <w:szCs w:val="26"/>
                <w:shd w:val="clear" w:color="auto" w:fill="FFFFFF"/>
              </w:rPr>
              <w:t>lúc</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thoi</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thóp</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hơi</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thở</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cuối</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cùng</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Dế</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Choắt</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cũng</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không</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hề</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trách</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móc</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Dế</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Mèn</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mà</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còn</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đưa</w:t>
            </w:r>
            <w:proofErr w:type="spellEnd"/>
            <w:r w:rsidRPr="00C73FFA">
              <w:rPr>
                <w:rFonts w:ascii="Times New Roman" w:hAnsi="Times New Roman" w:cs="Times New Roman"/>
                <w:color w:val="000000"/>
                <w:sz w:val="26"/>
                <w:szCs w:val="26"/>
                <w:shd w:val="clear" w:color="auto" w:fill="FFFFFF"/>
              </w:rPr>
              <w:t xml:space="preserve"> ra </w:t>
            </w:r>
            <w:proofErr w:type="spellStart"/>
            <w:r w:rsidRPr="00C73FFA">
              <w:rPr>
                <w:rFonts w:ascii="Times New Roman" w:hAnsi="Times New Roman" w:cs="Times New Roman"/>
                <w:color w:val="000000"/>
                <w:sz w:val="26"/>
                <w:szCs w:val="26"/>
                <w:shd w:val="clear" w:color="auto" w:fill="FFFFFF"/>
              </w:rPr>
              <w:t>lời</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khuyên</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để</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Dế</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Mèn</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tránh</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được</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hậu</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quả</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về</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sau</w:t>
            </w:r>
            <w:proofErr w:type="spellEnd"/>
            <w:r w:rsidRPr="00C73FFA">
              <w:rPr>
                <w:rFonts w:ascii="Times New Roman" w:hAnsi="Times New Roman" w:cs="Times New Roman"/>
                <w:color w:val="000000"/>
                <w:sz w:val="26"/>
                <w:szCs w:val="26"/>
                <w:shd w:val="clear" w:color="auto" w:fill="FFFFFF"/>
              </w:rPr>
              <w:t>: "</w:t>
            </w:r>
            <w:r w:rsidRPr="00C73FFA">
              <w:rPr>
                <w:rFonts w:ascii="Times New Roman" w:hAnsi="Times New Roman" w:cs="Times New Roman"/>
                <w:i/>
                <w:color w:val="000000"/>
                <w:sz w:val="26"/>
                <w:szCs w:val="26"/>
              </w:rPr>
              <w:t xml:space="preserve">Ở </w:t>
            </w:r>
            <w:proofErr w:type="spellStart"/>
            <w:r w:rsidRPr="00C73FFA">
              <w:rPr>
                <w:rFonts w:ascii="Times New Roman" w:hAnsi="Times New Roman" w:cs="Times New Roman"/>
                <w:i/>
                <w:color w:val="000000"/>
                <w:sz w:val="26"/>
                <w:szCs w:val="26"/>
              </w:rPr>
              <w:t>đời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phải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cẩn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thận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khi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nói</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năng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nếu</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không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sớm</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muộn</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cũng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mang</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vạ</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vào</w:t>
            </w:r>
            <w:proofErr w:type="spellEnd"/>
            <w:r w:rsidRPr="00C73FFA">
              <w:rPr>
                <w:rFonts w:ascii="Times New Roman" w:hAnsi="Times New Roman" w:cs="Times New Roman"/>
                <w:i/>
                <w:color w:val="000000"/>
                <w:sz w:val="26"/>
                <w:szCs w:val="26"/>
              </w:rPr>
              <w:t xml:space="preserve"> </w:t>
            </w:r>
            <w:proofErr w:type="spellStart"/>
            <w:r w:rsidRPr="00C73FFA">
              <w:rPr>
                <w:rFonts w:ascii="Times New Roman" w:hAnsi="Times New Roman" w:cs="Times New Roman"/>
                <w:i/>
                <w:color w:val="000000"/>
                <w:sz w:val="26"/>
                <w:szCs w:val="26"/>
              </w:rPr>
              <w:t>thân</w:t>
            </w:r>
            <w:proofErr w:type="spellEnd"/>
            <w:r w:rsidRPr="00C73FFA">
              <w:rPr>
                <w:rFonts w:ascii="Times New Roman" w:hAnsi="Times New Roman" w:cs="Times New Roman"/>
                <w:i/>
                <w:color w:val="000000"/>
                <w:sz w:val="26"/>
                <w:szCs w:val="26"/>
              </w:rPr>
              <w:t>"</w:t>
            </w:r>
          </w:p>
          <w:p w14:paraId="6A6C549A" w14:textId="77777777" w:rsidR="00C63FF2" w:rsidRPr="00C73FFA" w:rsidRDefault="00C63FF2" w:rsidP="001273D1">
            <w:pPr>
              <w:spacing w:line="360" w:lineRule="auto"/>
              <w:jc w:val="both"/>
              <w:rPr>
                <w:rFonts w:ascii="Times New Roman" w:hAnsi="Times New Roman" w:cs="Times New Roman"/>
                <w:color w:val="000000"/>
                <w:sz w:val="26"/>
                <w:szCs w:val="26"/>
                <w:shd w:val="clear" w:color="auto" w:fill="FFFFFF"/>
              </w:rPr>
            </w:pPr>
          </w:p>
          <w:p w14:paraId="58F6808B" w14:textId="77777777" w:rsidR="00C63FF2" w:rsidRPr="00C73FFA" w:rsidRDefault="00C63FF2" w:rsidP="001273D1">
            <w:pPr>
              <w:pStyle w:val="ListParagraph"/>
              <w:numPr>
                <w:ilvl w:val="0"/>
                <w:numId w:val="11"/>
              </w:numPr>
              <w:spacing w:after="0" w:line="360" w:lineRule="auto"/>
              <w:ind w:left="0"/>
              <w:contextualSpacing w:val="0"/>
              <w:jc w:val="both"/>
              <w:rPr>
                <w:rFonts w:ascii="Times New Roman" w:hAnsi="Times New Roman"/>
                <w:iCs/>
                <w:sz w:val="26"/>
                <w:szCs w:val="26"/>
              </w:rPr>
            </w:pPr>
          </w:p>
          <w:p w14:paraId="03AE4438" w14:textId="77777777" w:rsidR="00C63FF2" w:rsidRPr="00C73FFA" w:rsidRDefault="00C63FF2" w:rsidP="001273D1">
            <w:pPr>
              <w:pStyle w:val="ListParagraph"/>
              <w:spacing w:line="360" w:lineRule="auto"/>
              <w:ind w:left="0"/>
              <w:jc w:val="both"/>
              <w:rPr>
                <w:rFonts w:ascii="Times New Roman" w:hAnsi="Times New Roman"/>
                <w:iCs/>
                <w:sz w:val="26"/>
                <w:szCs w:val="26"/>
              </w:rPr>
            </w:pPr>
          </w:p>
          <w:p w14:paraId="4F7BC526" w14:textId="77777777" w:rsidR="00C63FF2" w:rsidRPr="00C73FFA" w:rsidRDefault="00C63FF2" w:rsidP="001273D1">
            <w:pPr>
              <w:pStyle w:val="ListParagraph"/>
              <w:spacing w:line="360" w:lineRule="auto"/>
              <w:ind w:left="0"/>
              <w:jc w:val="both"/>
              <w:rPr>
                <w:rFonts w:ascii="Times New Roman" w:hAnsi="Times New Roman"/>
                <w:iCs/>
                <w:sz w:val="26"/>
                <w:szCs w:val="26"/>
              </w:rPr>
            </w:pPr>
          </w:p>
          <w:p w14:paraId="5A473478" w14:textId="77777777" w:rsidR="00C63FF2" w:rsidRPr="00C73FFA" w:rsidRDefault="00C63FF2" w:rsidP="001273D1">
            <w:pPr>
              <w:pStyle w:val="ListParagraph"/>
              <w:spacing w:line="360" w:lineRule="auto"/>
              <w:ind w:left="0"/>
              <w:jc w:val="both"/>
              <w:rPr>
                <w:rFonts w:ascii="Times New Roman" w:hAnsi="Times New Roman"/>
                <w:iCs/>
                <w:sz w:val="26"/>
                <w:szCs w:val="26"/>
              </w:rPr>
            </w:pPr>
          </w:p>
          <w:p w14:paraId="78B4CE7C" w14:textId="77777777" w:rsidR="00C63FF2" w:rsidRPr="00C73FFA" w:rsidRDefault="00C63FF2" w:rsidP="001273D1">
            <w:pPr>
              <w:pStyle w:val="ListParagraph"/>
              <w:spacing w:line="360" w:lineRule="auto"/>
              <w:ind w:left="0"/>
              <w:jc w:val="both"/>
              <w:rPr>
                <w:rFonts w:ascii="Times New Roman" w:hAnsi="Times New Roman"/>
                <w:iCs/>
                <w:sz w:val="26"/>
                <w:szCs w:val="26"/>
              </w:rPr>
            </w:pPr>
          </w:p>
          <w:p w14:paraId="4B6264A8" w14:textId="77777777" w:rsidR="00C63FF2" w:rsidRPr="00C73FFA" w:rsidRDefault="00C63FF2" w:rsidP="001273D1">
            <w:pPr>
              <w:pStyle w:val="ListParagraph"/>
              <w:spacing w:line="360" w:lineRule="auto"/>
              <w:ind w:left="0"/>
              <w:jc w:val="both"/>
              <w:rPr>
                <w:rFonts w:ascii="Times New Roman" w:hAnsi="Times New Roman"/>
                <w:iCs/>
                <w:sz w:val="26"/>
                <w:szCs w:val="26"/>
              </w:rPr>
            </w:pPr>
          </w:p>
          <w:p w14:paraId="18BC5361" w14:textId="77777777" w:rsidR="00C63FF2" w:rsidRPr="00C73FFA" w:rsidRDefault="00C63FF2" w:rsidP="001273D1">
            <w:pPr>
              <w:pStyle w:val="ListParagraph"/>
              <w:spacing w:line="360" w:lineRule="auto"/>
              <w:ind w:left="0"/>
              <w:jc w:val="both"/>
              <w:rPr>
                <w:rFonts w:ascii="Times New Roman" w:hAnsi="Times New Roman"/>
                <w:iCs/>
                <w:sz w:val="26"/>
                <w:szCs w:val="26"/>
              </w:rPr>
            </w:pPr>
          </w:p>
          <w:p w14:paraId="0BD77B9F" w14:textId="77777777" w:rsidR="00C63FF2" w:rsidRPr="00C73FFA" w:rsidRDefault="00C63FF2" w:rsidP="001273D1">
            <w:pPr>
              <w:pStyle w:val="ListParagraph"/>
              <w:spacing w:line="360" w:lineRule="auto"/>
              <w:ind w:left="0"/>
              <w:jc w:val="both"/>
              <w:rPr>
                <w:rFonts w:ascii="Times New Roman" w:hAnsi="Times New Roman"/>
                <w:iCs/>
                <w:sz w:val="26"/>
                <w:szCs w:val="26"/>
              </w:rPr>
            </w:pPr>
          </w:p>
          <w:p w14:paraId="64AE2BE5" w14:textId="77777777" w:rsidR="00C63FF2" w:rsidRPr="00C73FFA" w:rsidRDefault="00C63FF2" w:rsidP="001273D1">
            <w:pPr>
              <w:pStyle w:val="ListParagraph"/>
              <w:spacing w:line="360" w:lineRule="auto"/>
              <w:ind w:left="0"/>
              <w:jc w:val="both"/>
              <w:rPr>
                <w:rFonts w:ascii="Times New Roman" w:hAnsi="Times New Roman"/>
                <w:iCs/>
                <w:sz w:val="26"/>
                <w:szCs w:val="26"/>
              </w:rPr>
            </w:pPr>
          </w:p>
          <w:p w14:paraId="08D6E5AF" w14:textId="77777777" w:rsidR="00C63FF2" w:rsidRPr="00C73FFA" w:rsidRDefault="00C63FF2" w:rsidP="001273D1">
            <w:pPr>
              <w:pStyle w:val="ListParagraph"/>
              <w:spacing w:line="360" w:lineRule="auto"/>
              <w:ind w:left="0"/>
              <w:jc w:val="both"/>
              <w:rPr>
                <w:rFonts w:ascii="Times New Roman" w:hAnsi="Times New Roman"/>
                <w:iCs/>
                <w:sz w:val="26"/>
                <w:szCs w:val="26"/>
              </w:rPr>
            </w:pPr>
          </w:p>
          <w:p w14:paraId="373616DC" w14:textId="77777777" w:rsidR="00C63FF2" w:rsidRPr="00C73FFA" w:rsidRDefault="00C63FF2" w:rsidP="001273D1">
            <w:pPr>
              <w:pStyle w:val="ListParagraph"/>
              <w:spacing w:line="360" w:lineRule="auto"/>
              <w:ind w:left="0"/>
              <w:jc w:val="both"/>
              <w:rPr>
                <w:rFonts w:ascii="Times New Roman" w:hAnsi="Times New Roman"/>
                <w:iCs/>
                <w:sz w:val="26"/>
                <w:szCs w:val="26"/>
              </w:rPr>
            </w:pPr>
          </w:p>
          <w:p w14:paraId="3117B6D0" w14:textId="77777777" w:rsidR="00C63FF2" w:rsidRPr="00C73FFA" w:rsidRDefault="00C63FF2" w:rsidP="001273D1">
            <w:pPr>
              <w:pStyle w:val="ListParagraph"/>
              <w:spacing w:line="360" w:lineRule="auto"/>
              <w:ind w:left="0"/>
              <w:jc w:val="both"/>
              <w:rPr>
                <w:rFonts w:ascii="Times New Roman" w:hAnsi="Times New Roman"/>
                <w:iCs/>
                <w:sz w:val="26"/>
                <w:szCs w:val="26"/>
              </w:rPr>
            </w:pPr>
          </w:p>
          <w:p w14:paraId="75CD0893" w14:textId="77777777" w:rsidR="00C63FF2" w:rsidRPr="00C73FFA" w:rsidRDefault="00C63FF2" w:rsidP="001273D1">
            <w:pPr>
              <w:pStyle w:val="ListParagraph"/>
              <w:spacing w:line="360" w:lineRule="auto"/>
              <w:ind w:left="0"/>
              <w:jc w:val="both"/>
              <w:rPr>
                <w:rFonts w:ascii="Times New Roman" w:hAnsi="Times New Roman"/>
                <w:iCs/>
                <w:sz w:val="26"/>
                <w:szCs w:val="26"/>
              </w:rPr>
            </w:pPr>
          </w:p>
          <w:p w14:paraId="55CEE663" w14:textId="77777777" w:rsidR="00C63FF2" w:rsidRPr="00C73FFA" w:rsidRDefault="00C63FF2" w:rsidP="001273D1">
            <w:pPr>
              <w:pStyle w:val="ListParagraph"/>
              <w:spacing w:line="360" w:lineRule="auto"/>
              <w:ind w:left="0"/>
              <w:jc w:val="both"/>
              <w:rPr>
                <w:rFonts w:ascii="Times New Roman" w:hAnsi="Times New Roman"/>
                <w:iCs/>
                <w:sz w:val="26"/>
                <w:szCs w:val="26"/>
              </w:rPr>
            </w:pPr>
          </w:p>
          <w:p w14:paraId="7D694EE2" w14:textId="77777777" w:rsidR="00C63FF2" w:rsidRPr="00C73FFA" w:rsidRDefault="00C63FF2" w:rsidP="001273D1">
            <w:pPr>
              <w:pStyle w:val="ListParagraph"/>
              <w:spacing w:line="360" w:lineRule="auto"/>
              <w:ind w:left="0"/>
              <w:jc w:val="both"/>
              <w:rPr>
                <w:rFonts w:ascii="Times New Roman" w:hAnsi="Times New Roman"/>
                <w:iCs/>
                <w:sz w:val="26"/>
                <w:szCs w:val="26"/>
              </w:rPr>
            </w:pPr>
          </w:p>
          <w:p w14:paraId="4C043C05" w14:textId="77777777" w:rsidR="00C63FF2" w:rsidRPr="00C73FFA" w:rsidRDefault="00C63FF2" w:rsidP="001273D1">
            <w:pPr>
              <w:pStyle w:val="ListParagraph"/>
              <w:spacing w:line="360" w:lineRule="auto"/>
              <w:ind w:left="0"/>
              <w:jc w:val="both"/>
              <w:rPr>
                <w:rFonts w:ascii="Times New Roman" w:hAnsi="Times New Roman"/>
                <w:iCs/>
                <w:sz w:val="26"/>
                <w:szCs w:val="26"/>
              </w:rPr>
            </w:pPr>
          </w:p>
          <w:p w14:paraId="597F78D6" w14:textId="77777777" w:rsidR="00C63FF2" w:rsidRPr="00C73FFA" w:rsidRDefault="00C63FF2" w:rsidP="001273D1">
            <w:pPr>
              <w:pStyle w:val="ListParagraph"/>
              <w:spacing w:line="360" w:lineRule="auto"/>
              <w:ind w:left="0"/>
              <w:jc w:val="both"/>
              <w:rPr>
                <w:rFonts w:ascii="Times New Roman" w:hAnsi="Times New Roman"/>
                <w:iCs/>
                <w:sz w:val="26"/>
                <w:szCs w:val="26"/>
              </w:rPr>
            </w:pPr>
          </w:p>
          <w:p w14:paraId="0A4B8E99" w14:textId="77777777" w:rsidR="00C63FF2" w:rsidRPr="00C73FFA" w:rsidRDefault="00C63FF2" w:rsidP="001273D1">
            <w:pPr>
              <w:pStyle w:val="ListParagraph"/>
              <w:spacing w:line="360" w:lineRule="auto"/>
              <w:ind w:left="0"/>
              <w:jc w:val="both"/>
              <w:rPr>
                <w:rFonts w:ascii="Times New Roman" w:hAnsi="Times New Roman"/>
                <w:iCs/>
                <w:sz w:val="26"/>
                <w:szCs w:val="26"/>
              </w:rPr>
            </w:pPr>
          </w:p>
          <w:p w14:paraId="0FAA49CB" w14:textId="77777777" w:rsidR="00C63FF2" w:rsidRPr="00C73FFA" w:rsidRDefault="00C63FF2" w:rsidP="001273D1">
            <w:pPr>
              <w:pStyle w:val="ListParagraph"/>
              <w:spacing w:line="360" w:lineRule="auto"/>
              <w:ind w:left="0"/>
              <w:jc w:val="both"/>
              <w:rPr>
                <w:rFonts w:ascii="Times New Roman" w:hAnsi="Times New Roman"/>
                <w:iCs/>
                <w:sz w:val="26"/>
                <w:szCs w:val="26"/>
              </w:rPr>
            </w:pPr>
          </w:p>
          <w:p w14:paraId="12DDABCB" w14:textId="77777777" w:rsidR="00C63FF2" w:rsidRPr="00C73FFA" w:rsidRDefault="00C63FF2" w:rsidP="001273D1">
            <w:pPr>
              <w:pStyle w:val="ListParagraph"/>
              <w:spacing w:line="360" w:lineRule="auto"/>
              <w:ind w:left="0"/>
              <w:jc w:val="both"/>
              <w:rPr>
                <w:rFonts w:ascii="Times New Roman" w:hAnsi="Times New Roman"/>
                <w:iCs/>
                <w:sz w:val="26"/>
                <w:szCs w:val="26"/>
              </w:rPr>
            </w:pPr>
          </w:p>
          <w:p w14:paraId="5D144351" w14:textId="77777777" w:rsidR="00C63FF2" w:rsidRPr="00C73FFA" w:rsidRDefault="00C63FF2" w:rsidP="001273D1">
            <w:pPr>
              <w:pStyle w:val="ListParagraph"/>
              <w:spacing w:line="360" w:lineRule="auto"/>
              <w:ind w:left="0"/>
              <w:jc w:val="both"/>
              <w:rPr>
                <w:rFonts w:ascii="Times New Roman" w:hAnsi="Times New Roman"/>
                <w:iCs/>
                <w:sz w:val="26"/>
                <w:szCs w:val="26"/>
              </w:rPr>
            </w:pPr>
          </w:p>
          <w:p w14:paraId="3D566F06" w14:textId="77777777" w:rsidR="00C73FFA" w:rsidRPr="00C73FFA" w:rsidRDefault="00C73FFA" w:rsidP="001273D1">
            <w:pPr>
              <w:spacing w:line="360" w:lineRule="auto"/>
              <w:jc w:val="both"/>
              <w:rPr>
                <w:rFonts w:ascii="Times New Roman" w:hAnsi="Times New Roman" w:cs="Times New Roman"/>
                <w:b/>
                <w:bCs/>
                <w:sz w:val="26"/>
                <w:szCs w:val="26"/>
                <w:shd w:val="clear" w:color="auto" w:fill="FFFFFF"/>
              </w:rPr>
            </w:pPr>
          </w:p>
          <w:p w14:paraId="4492F828" w14:textId="77777777" w:rsidR="00C73FFA" w:rsidRDefault="00C73FFA" w:rsidP="001273D1">
            <w:pPr>
              <w:spacing w:line="360" w:lineRule="auto"/>
              <w:jc w:val="both"/>
              <w:rPr>
                <w:rFonts w:ascii="Times New Roman" w:hAnsi="Times New Roman" w:cs="Times New Roman"/>
                <w:b/>
                <w:bCs/>
                <w:sz w:val="26"/>
                <w:szCs w:val="26"/>
                <w:shd w:val="clear" w:color="auto" w:fill="FFFFFF"/>
              </w:rPr>
            </w:pPr>
          </w:p>
          <w:p w14:paraId="200FA0B3" w14:textId="77777777" w:rsidR="00C73FFA" w:rsidRDefault="00C73FFA" w:rsidP="001273D1">
            <w:pPr>
              <w:spacing w:line="360" w:lineRule="auto"/>
              <w:jc w:val="both"/>
              <w:rPr>
                <w:rFonts w:ascii="Times New Roman" w:hAnsi="Times New Roman" w:cs="Times New Roman"/>
                <w:b/>
                <w:bCs/>
                <w:sz w:val="26"/>
                <w:szCs w:val="26"/>
                <w:shd w:val="clear" w:color="auto" w:fill="FFFFFF"/>
              </w:rPr>
            </w:pPr>
          </w:p>
          <w:p w14:paraId="6E9E93AF" w14:textId="77777777" w:rsidR="00C73FFA" w:rsidRDefault="00C73FFA" w:rsidP="001273D1">
            <w:pPr>
              <w:spacing w:line="360" w:lineRule="auto"/>
              <w:jc w:val="both"/>
              <w:rPr>
                <w:rFonts w:ascii="Times New Roman" w:hAnsi="Times New Roman" w:cs="Times New Roman"/>
                <w:b/>
                <w:bCs/>
                <w:sz w:val="26"/>
                <w:szCs w:val="26"/>
                <w:shd w:val="clear" w:color="auto" w:fill="FFFFFF"/>
              </w:rPr>
            </w:pPr>
          </w:p>
          <w:p w14:paraId="672A85DC" w14:textId="56E6B49C" w:rsidR="00C63FF2" w:rsidRPr="00C73FFA" w:rsidRDefault="00C63FF2" w:rsidP="001273D1">
            <w:pPr>
              <w:spacing w:line="360" w:lineRule="auto"/>
              <w:jc w:val="both"/>
              <w:rPr>
                <w:rFonts w:ascii="Times New Roman" w:hAnsi="Times New Roman" w:cs="Times New Roman"/>
                <w:sz w:val="26"/>
                <w:szCs w:val="26"/>
              </w:rPr>
            </w:pPr>
            <w:r w:rsidRPr="00C73FFA">
              <w:rPr>
                <w:rFonts w:ascii="Times New Roman" w:hAnsi="Times New Roman" w:cs="Times New Roman"/>
                <w:b/>
                <w:bCs/>
                <w:sz w:val="26"/>
                <w:szCs w:val="26"/>
                <w:shd w:val="clear" w:color="auto" w:fill="FFFFFF"/>
              </w:rPr>
              <w:t xml:space="preserve">3.3. </w:t>
            </w:r>
            <w:proofErr w:type="spellStart"/>
            <w:r w:rsidRPr="00C73FFA">
              <w:rPr>
                <w:rFonts w:ascii="Times New Roman" w:hAnsi="Times New Roman" w:cs="Times New Roman"/>
                <w:b/>
                <w:bCs/>
                <w:sz w:val="26"/>
                <w:szCs w:val="26"/>
                <w:shd w:val="clear" w:color="auto" w:fill="FFFFFF"/>
              </w:rPr>
              <w:t>Bài</w:t>
            </w:r>
            <w:proofErr w:type="spellEnd"/>
            <w:r w:rsidRPr="00C73FFA">
              <w:rPr>
                <w:rFonts w:ascii="Times New Roman" w:hAnsi="Times New Roman" w:cs="Times New Roman"/>
                <w:b/>
                <w:bCs/>
                <w:sz w:val="26"/>
                <w:szCs w:val="26"/>
                <w:shd w:val="clear" w:color="auto" w:fill="FFFFFF"/>
              </w:rPr>
              <w:t xml:space="preserve"> </w:t>
            </w:r>
            <w:proofErr w:type="spellStart"/>
            <w:r w:rsidRPr="00C73FFA">
              <w:rPr>
                <w:rFonts w:ascii="Times New Roman" w:hAnsi="Times New Roman" w:cs="Times New Roman"/>
                <w:b/>
                <w:bCs/>
                <w:sz w:val="26"/>
                <w:szCs w:val="26"/>
                <w:shd w:val="clear" w:color="auto" w:fill="FFFFFF"/>
              </w:rPr>
              <w:t>học</w:t>
            </w:r>
            <w:proofErr w:type="spellEnd"/>
            <w:r w:rsidRPr="00C73FFA">
              <w:rPr>
                <w:rFonts w:ascii="Times New Roman" w:hAnsi="Times New Roman" w:cs="Times New Roman"/>
                <w:b/>
                <w:bCs/>
                <w:sz w:val="26"/>
                <w:szCs w:val="26"/>
                <w:shd w:val="clear" w:color="auto" w:fill="FFFFFF"/>
              </w:rPr>
              <w:t xml:space="preserve"> </w:t>
            </w:r>
            <w:proofErr w:type="spellStart"/>
            <w:r w:rsidRPr="00C73FFA">
              <w:rPr>
                <w:rFonts w:ascii="Times New Roman" w:hAnsi="Times New Roman" w:cs="Times New Roman"/>
                <w:b/>
                <w:bCs/>
                <w:sz w:val="26"/>
                <w:szCs w:val="26"/>
                <w:shd w:val="clear" w:color="auto" w:fill="FFFFFF"/>
              </w:rPr>
              <w:t>đường</w:t>
            </w:r>
            <w:proofErr w:type="spellEnd"/>
            <w:r w:rsidRPr="00C73FFA">
              <w:rPr>
                <w:rFonts w:ascii="Times New Roman" w:hAnsi="Times New Roman" w:cs="Times New Roman"/>
                <w:b/>
                <w:bCs/>
                <w:sz w:val="26"/>
                <w:szCs w:val="26"/>
                <w:shd w:val="clear" w:color="auto" w:fill="FFFFFF"/>
              </w:rPr>
              <w:t xml:space="preserve"> </w:t>
            </w:r>
            <w:proofErr w:type="spellStart"/>
            <w:r w:rsidRPr="00C73FFA">
              <w:rPr>
                <w:rFonts w:ascii="Times New Roman" w:hAnsi="Times New Roman" w:cs="Times New Roman"/>
                <w:b/>
                <w:bCs/>
                <w:sz w:val="26"/>
                <w:szCs w:val="26"/>
                <w:shd w:val="clear" w:color="auto" w:fill="FFFFFF"/>
              </w:rPr>
              <w:t>đời</w:t>
            </w:r>
            <w:proofErr w:type="spellEnd"/>
            <w:r w:rsidRPr="00C73FFA">
              <w:rPr>
                <w:rFonts w:ascii="Times New Roman" w:hAnsi="Times New Roman" w:cs="Times New Roman"/>
                <w:b/>
                <w:bCs/>
                <w:sz w:val="26"/>
                <w:szCs w:val="26"/>
                <w:shd w:val="clear" w:color="auto" w:fill="FFFFFF"/>
              </w:rPr>
              <w:t xml:space="preserve"> </w:t>
            </w:r>
            <w:proofErr w:type="spellStart"/>
            <w:r w:rsidRPr="00C73FFA">
              <w:rPr>
                <w:rFonts w:ascii="Times New Roman" w:hAnsi="Times New Roman" w:cs="Times New Roman"/>
                <w:b/>
                <w:bCs/>
                <w:sz w:val="26"/>
                <w:szCs w:val="26"/>
                <w:shd w:val="clear" w:color="auto" w:fill="FFFFFF"/>
              </w:rPr>
              <w:t>đầu</w:t>
            </w:r>
            <w:proofErr w:type="spellEnd"/>
            <w:r w:rsidRPr="00C73FFA">
              <w:rPr>
                <w:rFonts w:ascii="Times New Roman" w:hAnsi="Times New Roman" w:cs="Times New Roman"/>
                <w:b/>
                <w:bCs/>
                <w:sz w:val="26"/>
                <w:szCs w:val="26"/>
                <w:shd w:val="clear" w:color="auto" w:fill="FFFFFF"/>
              </w:rPr>
              <w:t xml:space="preserve"> </w:t>
            </w:r>
            <w:proofErr w:type="spellStart"/>
            <w:r w:rsidRPr="00C73FFA">
              <w:rPr>
                <w:rFonts w:ascii="Times New Roman" w:hAnsi="Times New Roman" w:cs="Times New Roman"/>
                <w:b/>
                <w:bCs/>
                <w:sz w:val="26"/>
                <w:szCs w:val="26"/>
                <w:shd w:val="clear" w:color="auto" w:fill="FFFFFF"/>
              </w:rPr>
              <w:t>tiên</w:t>
            </w:r>
            <w:proofErr w:type="spellEnd"/>
            <w:r w:rsidRPr="00C73FFA">
              <w:rPr>
                <w:rFonts w:ascii="Times New Roman" w:hAnsi="Times New Roman" w:cs="Times New Roman"/>
                <w:b/>
                <w:bCs/>
                <w:sz w:val="26"/>
                <w:szCs w:val="26"/>
                <w:shd w:val="clear" w:color="auto" w:fill="FFFFFF"/>
              </w:rPr>
              <w:t xml:space="preserve"> </w:t>
            </w:r>
          </w:p>
          <w:p w14:paraId="655E4620" w14:textId="77777777" w:rsidR="00C63FF2" w:rsidRPr="00C73FFA" w:rsidRDefault="00C63FF2" w:rsidP="001273D1">
            <w:pPr>
              <w:pStyle w:val="ListParagraph"/>
              <w:spacing w:line="360" w:lineRule="auto"/>
              <w:ind w:left="66"/>
              <w:jc w:val="both"/>
              <w:rPr>
                <w:rFonts w:ascii="Times New Roman" w:hAnsi="Times New Roman"/>
                <w:sz w:val="26"/>
                <w:szCs w:val="26"/>
              </w:rPr>
            </w:pPr>
            <w:r w:rsidRPr="00C73FFA">
              <w:rPr>
                <w:rFonts w:ascii="Times New Roman" w:hAnsi="Times New Roman"/>
                <w:sz w:val="26"/>
                <w:szCs w:val="26"/>
              </w:rPr>
              <w:t xml:space="preserve">- </w:t>
            </w:r>
            <w:r w:rsidRPr="00C73FFA">
              <w:rPr>
                <w:rFonts w:ascii="Times New Roman" w:hAnsi="Times New Roman"/>
                <w:b/>
                <w:bCs/>
                <w:i/>
                <w:iCs/>
                <w:sz w:val="26"/>
                <w:szCs w:val="26"/>
              </w:rPr>
              <w:t xml:space="preserve">Nguyên </w:t>
            </w:r>
            <w:proofErr w:type="spellStart"/>
            <w:r w:rsidRPr="00C73FFA">
              <w:rPr>
                <w:rFonts w:ascii="Times New Roman" w:hAnsi="Times New Roman"/>
                <w:b/>
                <w:bCs/>
                <w:i/>
                <w:iCs/>
                <w:sz w:val="26"/>
                <w:szCs w:val="26"/>
              </w:rPr>
              <w:t>nhân</w:t>
            </w:r>
            <w:proofErr w:type="spellEnd"/>
            <w:r w:rsidRPr="00C73FFA">
              <w:rPr>
                <w:rFonts w:ascii="Times New Roman" w:hAnsi="Times New Roman"/>
                <w:b/>
                <w:bCs/>
                <w:sz w:val="26"/>
                <w:szCs w:val="26"/>
              </w:rPr>
              <w:t>:</w:t>
            </w:r>
          </w:p>
          <w:p w14:paraId="6CB52778" w14:textId="77777777" w:rsidR="00C63FF2" w:rsidRPr="00C73FFA" w:rsidRDefault="00C63FF2" w:rsidP="001273D1">
            <w:pPr>
              <w:pStyle w:val="ListParagraph"/>
              <w:spacing w:line="360" w:lineRule="auto"/>
              <w:ind w:left="66"/>
              <w:jc w:val="both"/>
              <w:rPr>
                <w:rFonts w:ascii="Times New Roman" w:hAnsi="Times New Roman"/>
                <w:sz w:val="26"/>
                <w:szCs w:val="26"/>
              </w:rPr>
            </w:pPr>
            <w:r w:rsidRPr="00C73FFA">
              <w:rPr>
                <w:rFonts w:ascii="Times New Roman" w:hAnsi="Times New Roman"/>
                <w:sz w:val="26"/>
                <w:szCs w:val="26"/>
              </w:rPr>
              <w:t xml:space="preserve">+ </w:t>
            </w:r>
            <w:proofErr w:type="spellStart"/>
            <w:r w:rsidRPr="00C73FFA">
              <w:rPr>
                <w:rFonts w:ascii="Times New Roman" w:hAnsi="Times New Roman"/>
                <w:sz w:val="26"/>
                <w:szCs w:val="26"/>
              </w:rPr>
              <w:t>Muốn</w:t>
            </w:r>
            <w:proofErr w:type="spellEnd"/>
            <w:r w:rsidRPr="00C73FFA">
              <w:rPr>
                <w:rFonts w:ascii="Times New Roman" w:hAnsi="Times New Roman"/>
                <w:sz w:val="26"/>
                <w:szCs w:val="26"/>
              </w:rPr>
              <w:t xml:space="preserve"> ra </w:t>
            </w:r>
            <w:proofErr w:type="spellStart"/>
            <w:r w:rsidRPr="00C73FFA">
              <w:rPr>
                <w:rFonts w:ascii="Times New Roman" w:hAnsi="Times New Roman"/>
                <w:sz w:val="26"/>
                <w:szCs w:val="26"/>
              </w:rPr>
              <w:t>oai</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với</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Dế</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Choắt</w:t>
            </w:r>
            <w:proofErr w:type="spellEnd"/>
          </w:p>
          <w:p w14:paraId="7CB80B5E" w14:textId="77777777" w:rsidR="00C63FF2" w:rsidRPr="00C73FFA" w:rsidRDefault="00C63FF2" w:rsidP="001273D1">
            <w:pPr>
              <w:pStyle w:val="ListParagraph"/>
              <w:spacing w:line="360" w:lineRule="auto"/>
              <w:ind w:left="66"/>
              <w:jc w:val="both"/>
              <w:rPr>
                <w:rFonts w:ascii="Times New Roman" w:hAnsi="Times New Roman"/>
                <w:sz w:val="26"/>
                <w:szCs w:val="26"/>
              </w:rPr>
            </w:pPr>
            <w:r w:rsidRPr="00C73FFA">
              <w:rPr>
                <w:rFonts w:ascii="Times New Roman" w:hAnsi="Times New Roman"/>
                <w:sz w:val="26"/>
                <w:szCs w:val="26"/>
              </w:rPr>
              <w:t xml:space="preserve">+ </w:t>
            </w:r>
            <w:proofErr w:type="spellStart"/>
            <w:r w:rsidRPr="00C73FFA">
              <w:rPr>
                <w:rFonts w:ascii="Times New Roman" w:hAnsi="Times New Roman"/>
                <w:sz w:val="26"/>
                <w:szCs w:val="26"/>
              </w:rPr>
              <w:t>Muốn</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chứng</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tỏ</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mình</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đứng</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đầu</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thiên</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hạ</w:t>
            </w:r>
            <w:proofErr w:type="spellEnd"/>
          </w:p>
          <w:p w14:paraId="3B992131" w14:textId="77777777" w:rsidR="00C63FF2" w:rsidRPr="00C73FFA" w:rsidRDefault="00C63FF2" w:rsidP="001273D1">
            <w:pPr>
              <w:pStyle w:val="ListParagraph"/>
              <w:spacing w:line="360" w:lineRule="auto"/>
              <w:ind w:left="66"/>
              <w:jc w:val="both"/>
              <w:rPr>
                <w:rFonts w:ascii="Times New Roman" w:hAnsi="Times New Roman"/>
                <w:sz w:val="26"/>
                <w:szCs w:val="26"/>
              </w:rPr>
            </w:pPr>
            <w:r w:rsidRPr="00C73FFA">
              <w:rPr>
                <w:rFonts w:ascii="Times New Roman" w:hAnsi="Times New Roman"/>
                <w:sz w:val="26"/>
                <w:szCs w:val="26"/>
              </w:rPr>
              <w:t xml:space="preserve">- </w:t>
            </w:r>
            <w:r w:rsidRPr="00C73FFA">
              <w:rPr>
                <w:rFonts w:ascii="Times New Roman" w:hAnsi="Times New Roman"/>
                <w:b/>
                <w:bCs/>
                <w:i/>
                <w:iCs/>
                <w:sz w:val="26"/>
                <w:szCs w:val="26"/>
              </w:rPr>
              <w:t xml:space="preserve">Hậu </w:t>
            </w:r>
            <w:proofErr w:type="spellStart"/>
            <w:r w:rsidRPr="00C73FFA">
              <w:rPr>
                <w:rFonts w:ascii="Times New Roman" w:hAnsi="Times New Roman"/>
                <w:b/>
                <w:bCs/>
                <w:i/>
                <w:iCs/>
                <w:sz w:val="26"/>
                <w:szCs w:val="26"/>
              </w:rPr>
              <w:t>quả</w:t>
            </w:r>
            <w:proofErr w:type="spellEnd"/>
            <w:r w:rsidRPr="00C73FFA">
              <w:rPr>
                <w:rFonts w:ascii="Times New Roman" w:hAnsi="Times New Roman"/>
                <w:b/>
                <w:bCs/>
                <w:i/>
                <w:iCs/>
                <w:sz w:val="26"/>
                <w:szCs w:val="26"/>
              </w:rPr>
              <w:t>:</w:t>
            </w:r>
          </w:p>
          <w:p w14:paraId="7C9B1B01" w14:textId="77777777" w:rsidR="00C63FF2" w:rsidRPr="00C73FFA" w:rsidRDefault="00C63FF2" w:rsidP="001273D1">
            <w:pPr>
              <w:pStyle w:val="ListParagraph"/>
              <w:spacing w:line="360" w:lineRule="auto"/>
              <w:ind w:left="66"/>
              <w:jc w:val="both"/>
              <w:rPr>
                <w:rFonts w:ascii="Times New Roman" w:hAnsi="Times New Roman"/>
                <w:sz w:val="26"/>
                <w:szCs w:val="26"/>
              </w:rPr>
            </w:pPr>
            <w:r w:rsidRPr="00C73FFA">
              <w:rPr>
                <w:rFonts w:ascii="Times New Roman" w:hAnsi="Times New Roman"/>
                <w:sz w:val="26"/>
                <w:szCs w:val="26"/>
              </w:rPr>
              <w:t xml:space="preserve">+ </w:t>
            </w:r>
            <w:proofErr w:type="spellStart"/>
            <w:r w:rsidRPr="00C73FFA">
              <w:rPr>
                <w:rFonts w:ascii="Times New Roman" w:hAnsi="Times New Roman"/>
                <w:sz w:val="26"/>
                <w:szCs w:val="26"/>
              </w:rPr>
              <w:t>Dế</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Choắt</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chết</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thảm</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thương</w:t>
            </w:r>
            <w:proofErr w:type="spellEnd"/>
          </w:p>
          <w:p w14:paraId="6567FD22" w14:textId="77777777" w:rsidR="00C63FF2" w:rsidRPr="00C73FFA" w:rsidRDefault="00C63FF2" w:rsidP="001273D1">
            <w:pPr>
              <w:pStyle w:val="ListParagraph"/>
              <w:spacing w:line="360" w:lineRule="auto"/>
              <w:ind w:left="66"/>
              <w:jc w:val="both"/>
              <w:rPr>
                <w:rFonts w:ascii="Times New Roman" w:hAnsi="Times New Roman"/>
                <w:b/>
                <w:bCs/>
                <w:i/>
                <w:iCs/>
                <w:sz w:val="26"/>
                <w:szCs w:val="26"/>
              </w:rPr>
            </w:pPr>
            <w:r w:rsidRPr="00C73FFA">
              <w:rPr>
                <w:rFonts w:ascii="Times New Roman" w:hAnsi="Times New Roman"/>
                <w:sz w:val="26"/>
                <w:szCs w:val="26"/>
              </w:rPr>
              <w:t xml:space="preserve">- </w:t>
            </w:r>
            <w:r w:rsidRPr="00C73FFA">
              <w:rPr>
                <w:rFonts w:ascii="Times New Roman" w:hAnsi="Times New Roman"/>
                <w:b/>
                <w:bCs/>
                <w:i/>
                <w:iCs/>
                <w:sz w:val="26"/>
                <w:szCs w:val="26"/>
              </w:rPr>
              <w:t xml:space="preserve">Thái </w:t>
            </w:r>
            <w:proofErr w:type="spellStart"/>
            <w:r w:rsidRPr="00C73FFA">
              <w:rPr>
                <w:rFonts w:ascii="Times New Roman" w:hAnsi="Times New Roman"/>
                <w:b/>
                <w:bCs/>
                <w:i/>
                <w:iCs/>
                <w:sz w:val="26"/>
                <w:szCs w:val="26"/>
              </w:rPr>
              <w:t>độ</w:t>
            </w:r>
            <w:proofErr w:type="spellEnd"/>
            <w:r w:rsidRPr="00C73FFA">
              <w:rPr>
                <w:rFonts w:ascii="Times New Roman" w:hAnsi="Times New Roman"/>
                <w:b/>
                <w:bCs/>
                <w:i/>
                <w:iCs/>
                <w:sz w:val="26"/>
                <w:szCs w:val="26"/>
              </w:rPr>
              <w:t>:</w:t>
            </w:r>
          </w:p>
          <w:p w14:paraId="6166E049" w14:textId="77777777" w:rsidR="00C63FF2" w:rsidRPr="00C73FFA" w:rsidRDefault="00C63FF2" w:rsidP="001273D1">
            <w:pPr>
              <w:pStyle w:val="ListParagraph"/>
              <w:spacing w:line="360" w:lineRule="auto"/>
              <w:ind w:left="66"/>
              <w:jc w:val="both"/>
              <w:rPr>
                <w:rFonts w:ascii="Times New Roman" w:hAnsi="Times New Roman"/>
                <w:sz w:val="26"/>
                <w:szCs w:val="26"/>
              </w:rPr>
            </w:pPr>
            <w:r w:rsidRPr="00C73FFA">
              <w:rPr>
                <w:rFonts w:ascii="Times New Roman" w:hAnsi="Times New Roman"/>
                <w:sz w:val="26"/>
                <w:szCs w:val="26"/>
              </w:rPr>
              <w:t xml:space="preserve">+ </w:t>
            </w:r>
            <w:proofErr w:type="spellStart"/>
            <w:r w:rsidRPr="00C73FFA">
              <w:rPr>
                <w:rFonts w:ascii="Times New Roman" w:hAnsi="Times New Roman"/>
                <w:sz w:val="26"/>
                <w:szCs w:val="26"/>
              </w:rPr>
              <w:t>Ăn</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năn</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hối</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lỗi</w:t>
            </w:r>
            <w:proofErr w:type="spellEnd"/>
          </w:p>
          <w:p w14:paraId="42B72FAE" w14:textId="77777777" w:rsidR="00C63FF2" w:rsidRPr="00C73FFA" w:rsidRDefault="00C63FF2" w:rsidP="001273D1">
            <w:pPr>
              <w:pStyle w:val="ListParagraph"/>
              <w:spacing w:line="360" w:lineRule="auto"/>
              <w:ind w:left="66"/>
              <w:jc w:val="both"/>
              <w:rPr>
                <w:rFonts w:ascii="Times New Roman" w:hAnsi="Times New Roman"/>
                <w:sz w:val="26"/>
                <w:szCs w:val="26"/>
              </w:rPr>
            </w:pPr>
            <w:r w:rsidRPr="00C73FFA">
              <w:rPr>
                <w:rFonts w:ascii="Times New Roman" w:hAnsi="Times New Roman"/>
                <w:sz w:val="26"/>
                <w:szCs w:val="26"/>
              </w:rPr>
              <w:t xml:space="preserve">+ </w:t>
            </w:r>
            <w:proofErr w:type="spellStart"/>
            <w:r w:rsidRPr="00C73FFA">
              <w:rPr>
                <w:rFonts w:ascii="Times New Roman" w:hAnsi="Times New Roman"/>
                <w:sz w:val="26"/>
                <w:szCs w:val="26"/>
              </w:rPr>
              <w:t>Thức</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tỉnh</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lương</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tâm</w:t>
            </w:r>
            <w:proofErr w:type="spellEnd"/>
            <w:r w:rsidRPr="00C73FFA">
              <w:rPr>
                <w:rFonts w:ascii="Times New Roman" w:hAnsi="Times New Roman"/>
                <w:sz w:val="26"/>
                <w:szCs w:val="26"/>
              </w:rPr>
              <w:t>.</w:t>
            </w:r>
          </w:p>
          <w:p w14:paraId="08ACF3EA" w14:textId="77777777" w:rsidR="00C63FF2" w:rsidRPr="00C73FFA" w:rsidRDefault="00C63FF2" w:rsidP="001273D1">
            <w:pPr>
              <w:pStyle w:val="ListParagraph"/>
              <w:spacing w:line="360" w:lineRule="auto"/>
              <w:ind w:left="66"/>
              <w:jc w:val="both"/>
              <w:rPr>
                <w:rFonts w:ascii="Times New Roman" w:hAnsi="Times New Roman"/>
                <w:sz w:val="26"/>
                <w:szCs w:val="26"/>
              </w:rPr>
            </w:pPr>
            <w:r w:rsidRPr="00C73FFA">
              <w:rPr>
                <w:rFonts w:ascii="Times New Roman" w:hAnsi="Times New Roman"/>
                <w:sz w:val="26"/>
                <w:szCs w:val="26"/>
              </w:rPr>
              <w:t xml:space="preserve">- </w:t>
            </w:r>
            <w:proofErr w:type="spellStart"/>
            <w:r w:rsidRPr="00C73FFA">
              <w:rPr>
                <w:rFonts w:ascii="Times New Roman" w:hAnsi="Times New Roman"/>
                <w:b/>
                <w:bCs/>
                <w:i/>
                <w:iCs/>
                <w:sz w:val="26"/>
                <w:szCs w:val="26"/>
              </w:rPr>
              <w:t>Bài</w:t>
            </w:r>
            <w:proofErr w:type="spellEnd"/>
            <w:r w:rsidRPr="00C73FFA">
              <w:rPr>
                <w:rFonts w:ascii="Times New Roman" w:hAnsi="Times New Roman"/>
                <w:b/>
                <w:bCs/>
                <w:i/>
                <w:iCs/>
                <w:sz w:val="26"/>
                <w:szCs w:val="26"/>
              </w:rPr>
              <w:t xml:space="preserve"> </w:t>
            </w:r>
            <w:proofErr w:type="spellStart"/>
            <w:r w:rsidRPr="00C73FFA">
              <w:rPr>
                <w:rFonts w:ascii="Times New Roman" w:hAnsi="Times New Roman"/>
                <w:b/>
                <w:bCs/>
                <w:i/>
                <w:iCs/>
                <w:sz w:val="26"/>
                <w:szCs w:val="26"/>
              </w:rPr>
              <w:t>học</w:t>
            </w:r>
            <w:proofErr w:type="spellEnd"/>
            <w:r w:rsidRPr="00C73FFA">
              <w:rPr>
                <w:rFonts w:ascii="Times New Roman" w:hAnsi="Times New Roman"/>
                <w:b/>
                <w:bCs/>
                <w:i/>
                <w:iCs/>
                <w:sz w:val="26"/>
                <w:szCs w:val="26"/>
              </w:rPr>
              <w:t>:</w:t>
            </w:r>
          </w:p>
          <w:p w14:paraId="6E161958" w14:textId="77777777" w:rsidR="00C63FF2" w:rsidRPr="00C73FFA" w:rsidRDefault="00C63FF2" w:rsidP="001273D1">
            <w:pPr>
              <w:pStyle w:val="ListParagraph"/>
              <w:spacing w:line="360" w:lineRule="auto"/>
              <w:ind w:left="66"/>
              <w:jc w:val="both"/>
              <w:rPr>
                <w:rFonts w:ascii="Times New Roman" w:hAnsi="Times New Roman"/>
                <w:sz w:val="26"/>
                <w:szCs w:val="26"/>
              </w:rPr>
            </w:pPr>
            <w:r w:rsidRPr="00C73FFA">
              <w:rPr>
                <w:rFonts w:ascii="Times New Roman" w:hAnsi="Times New Roman"/>
                <w:sz w:val="26"/>
                <w:szCs w:val="26"/>
              </w:rPr>
              <w:lastRenderedPageBreak/>
              <w:t xml:space="preserve">+ </w:t>
            </w:r>
            <w:proofErr w:type="spellStart"/>
            <w:r w:rsidRPr="00C73FFA">
              <w:rPr>
                <w:rFonts w:ascii="Times New Roman" w:hAnsi="Times New Roman"/>
                <w:sz w:val="26"/>
                <w:szCs w:val="26"/>
              </w:rPr>
              <w:t>Không</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kiêu</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căng</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tự</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phụ</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hống</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hách</w:t>
            </w:r>
            <w:proofErr w:type="spellEnd"/>
            <w:r w:rsidRPr="00C73FFA">
              <w:rPr>
                <w:rFonts w:ascii="Times New Roman" w:hAnsi="Times New Roman"/>
                <w:sz w:val="26"/>
                <w:szCs w:val="26"/>
              </w:rPr>
              <w:t>.</w:t>
            </w:r>
          </w:p>
          <w:p w14:paraId="5BEB6E29" w14:textId="36C48E1B" w:rsidR="00C63FF2" w:rsidRPr="00C73FFA" w:rsidRDefault="00C63FF2" w:rsidP="001273D1">
            <w:pPr>
              <w:pStyle w:val="ListParagraph"/>
              <w:spacing w:line="360" w:lineRule="auto"/>
              <w:ind w:left="66"/>
              <w:jc w:val="both"/>
              <w:rPr>
                <w:rFonts w:ascii="Times New Roman" w:hAnsi="Times New Roman"/>
                <w:sz w:val="26"/>
                <w:szCs w:val="26"/>
              </w:rPr>
            </w:pPr>
            <w:r w:rsidRPr="00C73FFA">
              <w:rPr>
                <w:rFonts w:ascii="Times New Roman" w:hAnsi="Times New Roman"/>
                <w:sz w:val="26"/>
                <w:szCs w:val="26"/>
              </w:rPr>
              <w:t xml:space="preserve">+ </w:t>
            </w:r>
            <w:proofErr w:type="spellStart"/>
            <w:r w:rsidRPr="00C73FFA">
              <w:rPr>
                <w:rFonts w:ascii="Times New Roman" w:hAnsi="Times New Roman"/>
                <w:sz w:val="26"/>
                <w:szCs w:val="26"/>
              </w:rPr>
              <w:t>Sống</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đoàn</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kết</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nhân</w:t>
            </w:r>
            <w:proofErr w:type="spellEnd"/>
            <w:r w:rsidRPr="00C73FFA">
              <w:rPr>
                <w:rFonts w:ascii="Times New Roman" w:hAnsi="Times New Roman"/>
                <w:sz w:val="26"/>
                <w:szCs w:val="26"/>
              </w:rPr>
              <w:t xml:space="preserve"> </w:t>
            </w:r>
            <w:proofErr w:type="spellStart"/>
            <w:r w:rsidRPr="00C73FFA">
              <w:rPr>
                <w:rFonts w:ascii="Times New Roman" w:hAnsi="Times New Roman"/>
                <w:sz w:val="26"/>
                <w:szCs w:val="26"/>
              </w:rPr>
              <w:t>á</w:t>
            </w:r>
            <w:r w:rsidR="00C73FFA">
              <w:rPr>
                <w:rFonts w:ascii="Times New Roman" w:hAnsi="Times New Roman"/>
                <w:sz w:val="26"/>
                <w:szCs w:val="26"/>
              </w:rPr>
              <w:t>i</w:t>
            </w:r>
            <w:proofErr w:type="spellEnd"/>
            <w:r w:rsidR="00C73FFA">
              <w:rPr>
                <w:rFonts w:ascii="Times New Roman" w:hAnsi="Times New Roman"/>
                <w:sz w:val="26"/>
                <w:szCs w:val="26"/>
              </w:rPr>
              <w:t>.</w:t>
            </w:r>
          </w:p>
          <w:p w14:paraId="6D72AB94" w14:textId="71388860" w:rsidR="00C63FF2" w:rsidRPr="00C73FFA" w:rsidRDefault="00C63FF2" w:rsidP="001273D1">
            <w:pPr>
              <w:spacing w:line="360" w:lineRule="auto"/>
              <w:jc w:val="both"/>
              <w:rPr>
                <w:rFonts w:ascii="Times New Roman" w:hAnsi="Times New Roman" w:cs="Times New Roman"/>
                <w:b/>
                <w:bCs/>
                <w:iCs/>
                <w:sz w:val="26"/>
                <w:szCs w:val="26"/>
              </w:rPr>
            </w:pPr>
            <w:r w:rsidRPr="00C73FFA">
              <w:rPr>
                <w:rFonts w:ascii="Times New Roman" w:hAnsi="Times New Roman" w:cs="Times New Roman"/>
                <w:color w:val="000000"/>
                <w:sz w:val="26"/>
                <w:szCs w:val="26"/>
                <w:shd w:val="clear" w:color="auto" w:fill="FFFFFF"/>
              </w:rPr>
              <w:t xml:space="preserve">=&gt; </w:t>
            </w:r>
            <w:proofErr w:type="spellStart"/>
            <w:r w:rsidRPr="00C73FFA">
              <w:rPr>
                <w:rFonts w:ascii="Times New Roman" w:hAnsi="Times New Roman" w:cs="Times New Roman"/>
                <w:color w:val="000000"/>
                <w:sz w:val="26"/>
                <w:szCs w:val="26"/>
                <w:shd w:val="clear" w:color="auto" w:fill="FFFFFF"/>
              </w:rPr>
              <w:t>Có</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thể</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xem</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cái</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chết</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của</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Dế</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Choắt</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là</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một</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bước</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ngoặt</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với</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Dế</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Mèn</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vì</w:t>
            </w:r>
            <w:proofErr w:type="spellEnd"/>
            <w:r w:rsidRPr="00C73FFA">
              <w:rPr>
                <w:rFonts w:ascii="Times New Roman" w:hAnsi="Times New Roman" w:cs="Times New Roman"/>
                <w:color w:val="000000"/>
                <w:sz w:val="26"/>
                <w:szCs w:val="26"/>
                <w:shd w:val="clear" w:color="auto" w:fill="FFFFFF"/>
              </w:rPr>
              <w:t xml:space="preserve"> qua </w:t>
            </w:r>
            <w:proofErr w:type="spellStart"/>
            <w:r w:rsidRPr="00C73FFA">
              <w:rPr>
                <w:rFonts w:ascii="Times New Roman" w:hAnsi="Times New Roman" w:cs="Times New Roman"/>
                <w:color w:val="000000"/>
                <w:sz w:val="26"/>
                <w:szCs w:val="26"/>
                <w:shd w:val="clear" w:color="auto" w:fill="FFFFFF"/>
              </w:rPr>
              <w:t>đó</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chú</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đã</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nhận</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thức</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được</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những</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sai</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lầm</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của</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bản</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thân</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đó</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là</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tính</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kiêu</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căng</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tự</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phụ</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Với</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mọi</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người</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Dế</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Mèn</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đã</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nhận</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thức</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được</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sự</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ích</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kỉ</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coi</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thường</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người</w:t>
            </w:r>
            <w:proofErr w:type="spellEnd"/>
            <w:r w:rsidRPr="00C73FFA">
              <w:rPr>
                <w:rFonts w:ascii="Times New Roman" w:hAnsi="Times New Roman" w:cs="Times New Roman"/>
                <w:color w:val="000000"/>
                <w:sz w:val="26"/>
                <w:szCs w:val="26"/>
                <w:shd w:val="clear" w:color="auto" w:fill="FFFFFF"/>
              </w:rPr>
              <w:t xml:space="preserve"> </w:t>
            </w:r>
            <w:proofErr w:type="spellStart"/>
            <w:r w:rsidRPr="00C73FFA">
              <w:rPr>
                <w:rFonts w:ascii="Times New Roman" w:hAnsi="Times New Roman" w:cs="Times New Roman"/>
                <w:color w:val="000000"/>
                <w:sz w:val="26"/>
                <w:szCs w:val="26"/>
                <w:shd w:val="clear" w:color="auto" w:fill="FFFFFF"/>
              </w:rPr>
              <w:t>khác</w:t>
            </w:r>
            <w:proofErr w:type="spellEnd"/>
            <w:r w:rsidRPr="00C73FFA">
              <w:rPr>
                <w:rFonts w:ascii="Times New Roman" w:hAnsi="Times New Roman" w:cs="Times New Roman"/>
                <w:color w:val="000000"/>
                <w:sz w:val="26"/>
                <w:szCs w:val="26"/>
                <w:shd w:val="clear" w:color="auto" w:fill="FFFFFF"/>
              </w:rPr>
              <w:t>.</w:t>
            </w:r>
          </w:p>
          <w:p w14:paraId="57A84E56" w14:textId="77777777" w:rsidR="00C63FF2" w:rsidRPr="00C73FFA" w:rsidRDefault="00C63FF2" w:rsidP="001273D1">
            <w:pPr>
              <w:pStyle w:val="ListParagraph"/>
              <w:spacing w:after="0" w:line="360" w:lineRule="auto"/>
              <w:ind w:left="0"/>
              <w:contextualSpacing w:val="0"/>
              <w:jc w:val="both"/>
              <w:rPr>
                <w:rFonts w:ascii="Times New Roman" w:hAnsi="Times New Roman"/>
                <w:b/>
                <w:bCs/>
                <w:iCs/>
                <w:sz w:val="26"/>
                <w:szCs w:val="26"/>
              </w:rPr>
            </w:pPr>
          </w:p>
          <w:p w14:paraId="6ED22716" w14:textId="77777777" w:rsidR="00C63FF2" w:rsidRPr="00C73FFA" w:rsidRDefault="00C63FF2" w:rsidP="001273D1">
            <w:pPr>
              <w:pStyle w:val="ListParagraph"/>
              <w:spacing w:after="0" w:line="360" w:lineRule="auto"/>
              <w:ind w:left="0"/>
              <w:contextualSpacing w:val="0"/>
              <w:jc w:val="both"/>
              <w:rPr>
                <w:rFonts w:ascii="Times New Roman" w:hAnsi="Times New Roman"/>
                <w:b/>
                <w:bCs/>
                <w:iCs/>
                <w:sz w:val="26"/>
                <w:szCs w:val="26"/>
              </w:rPr>
            </w:pPr>
            <w:r w:rsidRPr="00C73FFA">
              <w:rPr>
                <w:rFonts w:ascii="Times New Roman" w:hAnsi="Times New Roman"/>
                <w:b/>
                <w:bCs/>
                <w:iCs/>
                <w:sz w:val="26"/>
                <w:szCs w:val="26"/>
              </w:rPr>
              <w:t xml:space="preserve">* </w:t>
            </w:r>
            <w:proofErr w:type="spellStart"/>
            <w:r w:rsidRPr="00C73FFA">
              <w:rPr>
                <w:rFonts w:ascii="Times New Roman" w:hAnsi="Times New Roman"/>
                <w:b/>
                <w:bCs/>
                <w:iCs/>
                <w:sz w:val="26"/>
                <w:szCs w:val="26"/>
              </w:rPr>
              <w:t>Bài</w:t>
            </w:r>
            <w:proofErr w:type="spellEnd"/>
            <w:r w:rsidRPr="00C73FFA">
              <w:rPr>
                <w:rFonts w:ascii="Times New Roman" w:hAnsi="Times New Roman"/>
                <w:b/>
                <w:bCs/>
                <w:iCs/>
                <w:sz w:val="26"/>
                <w:szCs w:val="26"/>
              </w:rPr>
              <w:t xml:space="preserve"> </w:t>
            </w:r>
            <w:proofErr w:type="spellStart"/>
            <w:r w:rsidRPr="00C73FFA">
              <w:rPr>
                <w:rFonts w:ascii="Times New Roman" w:hAnsi="Times New Roman"/>
                <w:b/>
                <w:bCs/>
                <w:iCs/>
                <w:sz w:val="26"/>
                <w:szCs w:val="26"/>
              </w:rPr>
              <w:t>học</w:t>
            </w:r>
            <w:proofErr w:type="spellEnd"/>
            <w:r w:rsidRPr="00C73FFA">
              <w:rPr>
                <w:rFonts w:ascii="Times New Roman" w:hAnsi="Times New Roman"/>
                <w:b/>
                <w:bCs/>
                <w:iCs/>
                <w:sz w:val="26"/>
                <w:szCs w:val="26"/>
              </w:rPr>
              <w:t xml:space="preserve"> </w:t>
            </w:r>
            <w:proofErr w:type="spellStart"/>
            <w:r w:rsidRPr="00C73FFA">
              <w:rPr>
                <w:rFonts w:ascii="Times New Roman" w:hAnsi="Times New Roman"/>
                <w:b/>
                <w:bCs/>
                <w:iCs/>
                <w:sz w:val="26"/>
                <w:szCs w:val="26"/>
              </w:rPr>
              <w:t>cho</w:t>
            </w:r>
            <w:proofErr w:type="spellEnd"/>
            <w:r w:rsidRPr="00C73FFA">
              <w:rPr>
                <w:rFonts w:ascii="Times New Roman" w:hAnsi="Times New Roman"/>
                <w:b/>
                <w:bCs/>
                <w:iCs/>
                <w:sz w:val="26"/>
                <w:szCs w:val="26"/>
              </w:rPr>
              <w:t xml:space="preserve"> </w:t>
            </w:r>
            <w:proofErr w:type="spellStart"/>
            <w:r w:rsidRPr="00C73FFA">
              <w:rPr>
                <w:rFonts w:ascii="Times New Roman" w:hAnsi="Times New Roman"/>
                <w:b/>
                <w:bCs/>
                <w:iCs/>
                <w:sz w:val="26"/>
                <w:szCs w:val="26"/>
              </w:rPr>
              <w:t>bản</w:t>
            </w:r>
            <w:proofErr w:type="spellEnd"/>
            <w:r w:rsidRPr="00C73FFA">
              <w:rPr>
                <w:rFonts w:ascii="Times New Roman" w:hAnsi="Times New Roman"/>
                <w:b/>
                <w:bCs/>
                <w:iCs/>
                <w:sz w:val="26"/>
                <w:szCs w:val="26"/>
              </w:rPr>
              <w:t xml:space="preserve"> </w:t>
            </w:r>
            <w:proofErr w:type="spellStart"/>
            <w:r w:rsidRPr="00C73FFA">
              <w:rPr>
                <w:rFonts w:ascii="Times New Roman" w:hAnsi="Times New Roman"/>
                <w:b/>
                <w:bCs/>
                <w:iCs/>
                <w:sz w:val="26"/>
                <w:szCs w:val="26"/>
              </w:rPr>
              <w:t>thân</w:t>
            </w:r>
            <w:proofErr w:type="spellEnd"/>
          </w:p>
          <w:p w14:paraId="0F325BC6" w14:textId="77777777" w:rsidR="00C63FF2" w:rsidRPr="00C73FFA" w:rsidRDefault="00C63FF2" w:rsidP="001273D1">
            <w:pPr>
              <w:pStyle w:val="ListParagraph"/>
              <w:spacing w:line="360" w:lineRule="auto"/>
              <w:ind w:left="66"/>
              <w:jc w:val="both"/>
              <w:rPr>
                <w:rFonts w:ascii="Times New Roman" w:hAnsi="Times New Roman"/>
                <w:sz w:val="26"/>
                <w:szCs w:val="26"/>
                <w:shd w:val="clear" w:color="auto" w:fill="FFFFFF"/>
                <w:lang w:val="vi-VN"/>
              </w:rPr>
            </w:pPr>
            <w:r w:rsidRPr="00C73FFA">
              <w:rPr>
                <w:rFonts w:ascii="Times New Roman" w:hAnsi="Times New Roman"/>
                <w:sz w:val="26"/>
                <w:szCs w:val="26"/>
                <w:shd w:val="clear" w:color="auto" w:fill="FFFFFF"/>
              </w:rPr>
              <w:t xml:space="preserve">+ </w:t>
            </w:r>
            <w:r w:rsidRPr="00C73FFA">
              <w:rPr>
                <w:rFonts w:ascii="Times New Roman" w:hAnsi="Times New Roman"/>
                <w:sz w:val="26"/>
                <w:szCs w:val="26"/>
                <w:shd w:val="clear" w:color="auto" w:fill="FFFFFF"/>
                <w:lang w:val="vi-VN"/>
              </w:rPr>
              <w:t>Không nên kiêu căng tự phụ</w:t>
            </w:r>
            <w:r w:rsidRPr="00C73FFA">
              <w:rPr>
                <w:rFonts w:ascii="Times New Roman" w:hAnsi="Times New Roman"/>
                <w:sz w:val="26"/>
                <w:szCs w:val="26"/>
                <w:shd w:val="clear" w:color="auto" w:fill="FFFFFF"/>
              </w:rPr>
              <w:t xml:space="preserve">, </w:t>
            </w:r>
            <w:r w:rsidRPr="00C73FFA">
              <w:rPr>
                <w:rFonts w:ascii="Times New Roman" w:hAnsi="Times New Roman"/>
                <w:sz w:val="26"/>
                <w:szCs w:val="26"/>
                <w:shd w:val="clear" w:color="auto" w:fill="FFFFFF"/>
                <w:lang w:val="vi-VN"/>
              </w:rPr>
              <w:t>khi chưa biết rõ thực lực của mình</w:t>
            </w:r>
          </w:p>
          <w:p w14:paraId="19F77A3F" w14:textId="680DA91A" w:rsidR="00C63FF2" w:rsidRPr="00C73FFA" w:rsidRDefault="00C63FF2" w:rsidP="001273D1">
            <w:pPr>
              <w:pStyle w:val="ListParagraph"/>
              <w:spacing w:line="360" w:lineRule="auto"/>
              <w:ind w:left="66"/>
              <w:jc w:val="both"/>
              <w:rPr>
                <w:rFonts w:ascii="Times New Roman" w:hAnsi="Times New Roman"/>
                <w:sz w:val="26"/>
                <w:szCs w:val="26"/>
                <w:shd w:val="clear" w:color="auto" w:fill="FFFFFF"/>
              </w:rPr>
            </w:pPr>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Không</w:t>
            </w:r>
            <w:proofErr w:type="spellEnd"/>
            <w:r w:rsidRPr="00C73FFA">
              <w:rPr>
                <w:rFonts w:ascii="Times New Roman" w:hAnsi="Times New Roman"/>
                <w:sz w:val="26"/>
                <w:szCs w:val="26"/>
                <w:shd w:val="clear" w:color="auto" w:fill="FFFFFF"/>
              </w:rPr>
              <w:t xml:space="preserve"> </w:t>
            </w:r>
            <w:r w:rsidRPr="00C73FFA">
              <w:rPr>
                <w:rFonts w:ascii="Times New Roman" w:hAnsi="Times New Roman"/>
                <w:sz w:val="26"/>
                <w:szCs w:val="26"/>
                <w:shd w:val="clear" w:color="auto" w:fill="FFFFFF"/>
                <w:lang w:val="vi-VN"/>
              </w:rPr>
              <w:t>nên hống hách,</w:t>
            </w:r>
            <w:r w:rsidR="00CB3528" w:rsidRPr="00C73FFA">
              <w:rPr>
                <w:rFonts w:ascii="Times New Roman" w:hAnsi="Times New Roman"/>
                <w:sz w:val="26"/>
                <w:szCs w:val="26"/>
                <w:shd w:val="clear" w:color="auto" w:fill="FFFFFF"/>
              </w:rPr>
              <w:t xml:space="preserve"> </w:t>
            </w:r>
            <w:r w:rsidRPr="00C73FFA">
              <w:rPr>
                <w:rFonts w:ascii="Times New Roman" w:hAnsi="Times New Roman"/>
                <w:sz w:val="26"/>
                <w:szCs w:val="26"/>
                <w:shd w:val="clear" w:color="auto" w:fill="FFFFFF"/>
                <w:lang w:val="vi-VN"/>
              </w:rPr>
              <w:t>hung hăng bậy bạ</w:t>
            </w:r>
          </w:p>
          <w:p w14:paraId="46198905" w14:textId="77777777" w:rsidR="00C63FF2" w:rsidRPr="00C73FFA" w:rsidRDefault="00C63FF2" w:rsidP="001273D1">
            <w:pPr>
              <w:pStyle w:val="ListParagraph"/>
              <w:spacing w:line="360" w:lineRule="auto"/>
              <w:ind w:left="66"/>
              <w:jc w:val="both"/>
              <w:rPr>
                <w:rFonts w:ascii="Times New Roman" w:hAnsi="Times New Roman"/>
                <w:sz w:val="26"/>
                <w:szCs w:val="26"/>
                <w:shd w:val="clear" w:color="auto" w:fill="FFFFFF"/>
              </w:rPr>
            </w:pPr>
            <w:r w:rsidRPr="00C73FFA">
              <w:rPr>
                <w:rFonts w:ascii="Times New Roman" w:hAnsi="Times New Roman"/>
                <w:sz w:val="26"/>
                <w:szCs w:val="26"/>
                <w:shd w:val="clear" w:color="auto" w:fill="FFFFFF"/>
              </w:rPr>
              <w:t xml:space="preserve">+ </w:t>
            </w:r>
            <w:r w:rsidRPr="00C73FFA">
              <w:rPr>
                <w:rFonts w:ascii="Times New Roman" w:hAnsi="Times New Roman"/>
                <w:sz w:val="26"/>
                <w:szCs w:val="26"/>
                <w:shd w:val="clear" w:color="auto" w:fill="FFFFFF"/>
                <w:lang w:val="vi-VN"/>
              </w:rPr>
              <w:t>Không nên khinh ngư</w:t>
            </w:r>
            <w:r w:rsidRPr="00C73FFA">
              <w:rPr>
                <w:rFonts w:ascii="Times New Roman" w:hAnsi="Times New Roman"/>
                <w:sz w:val="26"/>
                <w:szCs w:val="26"/>
                <w:shd w:val="clear" w:color="auto" w:fill="FFFFFF"/>
              </w:rPr>
              <w:t>ờ</w:t>
            </w:r>
            <w:r w:rsidRPr="00C73FFA">
              <w:rPr>
                <w:rFonts w:ascii="Times New Roman" w:hAnsi="Times New Roman"/>
                <w:sz w:val="26"/>
                <w:szCs w:val="26"/>
                <w:shd w:val="clear" w:color="auto" w:fill="FFFFFF"/>
                <w:lang w:val="vi-VN"/>
              </w:rPr>
              <w:t>i,</w:t>
            </w:r>
            <w:r w:rsidRPr="00C73FFA">
              <w:rPr>
                <w:rFonts w:ascii="Times New Roman" w:hAnsi="Times New Roman"/>
                <w:sz w:val="26"/>
                <w:szCs w:val="26"/>
                <w:shd w:val="clear" w:color="auto" w:fill="FFFFFF"/>
              </w:rPr>
              <w:t xml:space="preserve"> </w:t>
            </w:r>
            <w:r w:rsidRPr="00C73FFA">
              <w:rPr>
                <w:rFonts w:ascii="Times New Roman" w:hAnsi="Times New Roman"/>
                <w:sz w:val="26"/>
                <w:szCs w:val="26"/>
                <w:shd w:val="clear" w:color="auto" w:fill="FFFFFF"/>
                <w:lang w:val="vi-VN"/>
              </w:rPr>
              <w:t>nhất là những kẻ yếu hơn mình</w:t>
            </w:r>
          </w:p>
          <w:p w14:paraId="5CAA5F41" w14:textId="53C7D9BC" w:rsidR="00C63FF2" w:rsidRPr="00C73FFA" w:rsidRDefault="00C63FF2" w:rsidP="001273D1">
            <w:pPr>
              <w:pStyle w:val="ListParagraph"/>
              <w:spacing w:line="360" w:lineRule="auto"/>
              <w:ind w:left="66"/>
              <w:jc w:val="both"/>
              <w:rPr>
                <w:rFonts w:ascii="Times New Roman" w:hAnsi="Times New Roman"/>
                <w:sz w:val="26"/>
                <w:szCs w:val="26"/>
                <w:shd w:val="clear" w:color="auto" w:fill="FFFFFF"/>
              </w:rPr>
            </w:pPr>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Trước</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những</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lỗi</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lầm</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phải</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biết</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nhận</w:t>
            </w:r>
            <w:proofErr w:type="spellEnd"/>
            <w:r w:rsidRPr="00C73FFA">
              <w:rPr>
                <w:rFonts w:ascii="Times New Roman" w:hAnsi="Times New Roman"/>
                <w:sz w:val="26"/>
                <w:szCs w:val="26"/>
                <w:shd w:val="clear" w:color="auto" w:fill="FFFFFF"/>
              </w:rPr>
              <w:t xml:space="preserve"> ra </w:t>
            </w:r>
            <w:proofErr w:type="spellStart"/>
            <w:r w:rsidRPr="00C73FFA">
              <w:rPr>
                <w:rFonts w:ascii="Times New Roman" w:hAnsi="Times New Roman"/>
                <w:sz w:val="26"/>
                <w:szCs w:val="26"/>
                <w:shd w:val="clear" w:color="auto" w:fill="FFFFFF"/>
              </w:rPr>
              <w:t>và</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sửa</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chữa</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lỗi</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lầm</w:t>
            </w:r>
            <w:proofErr w:type="spellEnd"/>
            <w:r w:rsidRPr="00C73FFA">
              <w:rPr>
                <w:rFonts w:ascii="Times New Roman" w:hAnsi="Times New Roman"/>
                <w:sz w:val="26"/>
                <w:szCs w:val="26"/>
                <w:shd w:val="clear" w:color="auto" w:fill="FFFFFF"/>
              </w:rPr>
              <w:t>.</w:t>
            </w:r>
          </w:p>
          <w:p w14:paraId="7DEAFBE3" w14:textId="68A722C0" w:rsidR="00C63FF2" w:rsidRPr="00C73FFA" w:rsidRDefault="00C315DE" w:rsidP="001273D1">
            <w:pPr>
              <w:pStyle w:val="ListParagraph"/>
              <w:spacing w:line="360" w:lineRule="auto"/>
              <w:ind w:left="66"/>
              <w:jc w:val="both"/>
              <w:rPr>
                <w:rFonts w:ascii="Times New Roman" w:hAnsi="Times New Roman"/>
                <w:sz w:val="26"/>
                <w:szCs w:val="26"/>
                <w:shd w:val="clear" w:color="auto" w:fill="FFFFFF"/>
              </w:rPr>
            </w:pPr>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Biết</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chịu</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trách</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nhiệm</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trước</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những</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hành</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động</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và</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lời</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nói</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của</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bản</w:t>
            </w:r>
            <w:proofErr w:type="spellEnd"/>
            <w:r w:rsidRPr="00C73FFA">
              <w:rPr>
                <w:rFonts w:ascii="Times New Roman" w:hAnsi="Times New Roman"/>
                <w:sz w:val="26"/>
                <w:szCs w:val="26"/>
                <w:shd w:val="clear" w:color="auto" w:fill="FFFFFF"/>
              </w:rPr>
              <w:t xml:space="preserve"> </w:t>
            </w:r>
            <w:proofErr w:type="spellStart"/>
            <w:r w:rsidRPr="00C73FFA">
              <w:rPr>
                <w:rFonts w:ascii="Times New Roman" w:hAnsi="Times New Roman"/>
                <w:sz w:val="26"/>
                <w:szCs w:val="26"/>
                <w:shd w:val="clear" w:color="auto" w:fill="FFFFFF"/>
              </w:rPr>
              <w:t>thân</w:t>
            </w:r>
            <w:proofErr w:type="spellEnd"/>
            <w:r w:rsidRPr="00C73FFA">
              <w:rPr>
                <w:rFonts w:ascii="Times New Roman" w:hAnsi="Times New Roman"/>
                <w:sz w:val="26"/>
                <w:szCs w:val="26"/>
                <w:shd w:val="clear" w:color="auto" w:fill="FFFFFF"/>
              </w:rPr>
              <w:t>.</w:t>
            </w:r>
          </w:p>
        </w:tc>
      </w:tr>
    </w:tbl>
    <w:p w14:paraId="10FD7730" w14:textId="77777777" w:rsidR="00C63FF2" w:rsidRPr="00C73FFA" w:rsidRDefault="00C63FF2" w:rsidP="001273D1">
      <w:pPr>
        <w:spacing w:line="360" w:lineRule="auto"/>
        <w:jc w:val="both"/>
        <w:rPr>
          <w:rFonts w:ascii="Times New Roman" w:hAnsi="Times New Roman" w:cs="Times New Roman"/>
          <w:b/>
          <w:sz w:val="26"/>
          <w:szCs w:val="26"/>
        </w:rPr>
      </w:pPr>
    </w:p>
    <w:p w14:paraId="66D228D4" w14:textId="237FF655" w:rsidR="00C63FF2" w:rsidRPr="00C73FFA" w:rsidRDefault="00C63FF2" w:rsidP="001273D1">
      <w:pPr>
        <w:spacing w:line="360" w:lineRule="auto"/>
        <w:jc w:val="both"/>
        <w:rPr>
          <w:rFonts w:ascii="Times New Roman" w:hAnsi="Times New Roman" w:cs="Times New Roman"/>
          <w:b/>
          <w:color w:val="5B9BD5" w:themeColor="accent5"/>
          <w:sz w:val="26"/>
          <w:szCs w:val="26"/>
        </w:rPr>
      </w:pPr>
      <w:proofErr w:type="spellStart"/>
      <w:r w:rsidRPr="00C73FFA">
        <w:rPr>
          <w:rFonts w:ascii="Times New Roman" w:hAnsi="Times New Roman" w:cs="Times New Roman"/>
          <w:b/>
          <w:color w:val="5B9BD5" w:themeColor="accent5"/>
          <w:sz w:val="26"/>
          <w:szCs w:val="26"/>
        </w:rPr>
        <w:t>Hoạt</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động</w:t>
      </w:r>
      <w:proofErr w:type="spellEnd"/>
      <w:r w:rsidRPr="00C73FFA">
        <w:rPr>
          <w:rFonts w:ascii="Times New Roman" w:hAnsi="Times New Roman" w:cs="Times New Roman"/>
          <w:b/>
          <w:color w:val="5B9BD5" w:themeColor="accent5"/>
          <w:sz w:val="26"/>
          <w:szCs w:val="26"/>
        </w:rPr>
        <w:t xml:space="preserve"> </w:t>
      </w:r>
      <w:r w:rsidR="00EA1CB7" w:rsidRPr="00C73FFA">
        <w:rPr>
          <w:rFonts w:ascii="Times New Roman" w:hAnsi="Times New Roman" w:cs="Times New Roman"/>
          <w:b/>
          <w:color w:val="5B9BD5" w:themeColor="accent5"/>
          <w:sz w:val="26"/>
          <w:szCs w:val="26"/>
        </w:rPr>
        <w:t>4</w:t>
      </w:r>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Tổng</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kết</w:t>
      </w:r>
      <w:proofErr w:type="spellEnd"/>
      <w:r w:rsidR="00373898" w:rsidRPr="00C73FFA">
        <w:rPr>
          <w:rFonts w:ascii="Times New Roman" w:hAnsi="Times New Roman" w:cs="Times New Roman"/>
          <w:b/>
          <w:color w:val="5B9BD5" w:themeColor="accent5"/>
          <w:sz w:val="26"/>
          <w:szCs w:val="26"/>
        </w:rPr>
        <w:t xml:space="preserve"> (5p)</w:t>
      </w:r>
    </w:p>
    <w:p w14:paraId="2775364B" w14:textId="1473E4BE" w:rsidR="00C63FF2" w:rsidRPr="00C73FFA" w:rsidRDefault="00C63FF2" w:rsidP="001273D1">
      <w:pPr>
        <w:spacing w:line="360" w:lineRule="auto"/>
        <w:jc w:val="both"/>
        <w:rPr>
          <w:rFonts w:ascii="Times New Roman" w:hAnsi="Times New Roman" w:cs="Times New Roman"/>
          <w:bCs/>
          <w:color w:val="000000"/>
          <w:sz w:val="26"/>
          <w:szCs w:val="26"/>
        </w:rPr>
      </w:pPr>
      <w:r w:rsidRPr="00C73FFA">
        <w:rPr>
          <w:rFonts w:ascii="Times New Roman" w:hAnsi="Times New Roman" w:cs="Times New Roman"/>
          <w:b/>
          <w:color w:val="5B9BD5" w:themeColor="accent5"/>
          <w:sz w:val="26"/>
          <w:szCs w:val="26"/>
        </w:rPr>
        <w:t xml:space="preserve">a. </w:t>
      </w:r>
      <w:proofErr w:type="spellStart"/>
      <w:r w:rsidRPr="00C73FFA">
        <w:rPr>
          <w:rFonts w:ascii="Times New Roman" w:hAnsi="Times New Roman" w:cs="Times New Roman"/>
          <w:b/>
          <w:color w:val="5B9BD5" w:themeColor="accent5"/>
          <w:sz w:val="26"/>
          <w:szCs w:val="26"/>
        </w:rPr>
        <w:t>Mục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tiêu</w:t>
      </w:r>
      <w:proofErr w:type="spellEnd"/>
      <w:r w:rsidRPr="00C73FFA">
        <w:rPr>
          <w:rFonts w:ascii="Times New Roman" w:hAnsi="Times New Roman" w:cs="Times New Roman"/>
          <w:b/>
          <w:color w:val="5B9BD5" w:themeColor="accent5"/>
          <w:sz w:val="26"/>
          <w:szCs w:val="26"/>
        </w:rPr>
        <w:t>:</w:t>
      </w:r>
      <w:r w:rsidRPr="00C73FFA">
        <w:rPr>
          <w:rFonts w:ascii="Times New Roman" w:hAnsi="Times New Roman" w:cs="Times New Roman"/>
          <w:bCs/>
          <w:color w:val="5B9BD5" w:themeColor="accent5"/>
          <w:sz w:val="26"/>
          <w:szCs w:val="26"/>
        </w:rPr>
        <w:t xml:space="preserve"> </w:t>
      </w:r>
      <w:proofErr w:type="spellStart"/>
      <w:r w:rsidRPr="00C73FFA">
        <w:rPr>
          <w:rFonts w:ascii="Times New Roman" w:hAnsi="Times New Roman" w:cs="Times New Roman"/>
          <w:bCs/>
          <w:color w:val="000000"/>
          <w:sz w:val="26"/>
          <w:szCs w:val="26"/>
        </w:rPr>
        <w:t>Khái</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quát</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lại</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nội</w:t>
      </w:r>
      <w:proofErr w:type="spellEnd"/>
      <w:r w:rsidRPr="00C73FFA">
        <w:rPr>
          <w:rFonts w:ascii="Times New Roman" w:hAnsi="Times New Roman" w:cs="Times New Roman"/>
          <w:bCs/>
          <w:color w:val="000000"/>
          <w:sz w:val="26"/>
          <w:szCs w:val="26"/>
        </w:rPr>
        <w:t xml:space="preserve"> dung </w:t>
      </w:r>
      <w:proofErr w:type="spellStart"/>
      <w:r w:rsidRPr="00C73FFA">
        <w:rPr>
          <w:rFonts w:ascii="Times New Roman" w:hAnsi="Times New Roman" w:cs="Times New Roman"/>
          <w:bCs/>
          <w:color w:val="000000"/>
          <w:sz w:val="26"/>
          <w:szCs w:val="26"/>
        </w:rPr>
        <w:t>nghệ</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thuật</w:t>
      </w:r>
      <w:proofErr w:type="spellEnd"/>
      <w:r w:rsidR="006B6FDF" w:rsidRPr="00C73FFA">
        <w:rPr>
          <w:rFonts w:ascii="Times New Roman" w:hAnsi="Times New Roman" w:cs="Times New Roman"/>
          <w:bCs/>
          <w:color w:val="000000"/>
          <w:sz w:val="26"/>
          <w:szCs w:val="26"/>
        </w:rPr>
        <w:t xml:space="preserve">; ý </w:t>
      </w:r>
      <w:proofErr w:type="spellStart"/>
      <w:r w:rsidR="006B6FDF" w:rsidRPr="00C73FFA">
        <w:rPr>
          <w:rFonts w:ascii="Times New Roman" w:hAnsi="Times New Roman" w:cs="Times New Roman"/>
          <w:bCs/>
          <w:color w:val="000000"/>
          <w:sz w:val="26"/>
          <w:szCs w:val="26"/>
        </w:rPr>
        <w:t>nghĩa</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của</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văn</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bản</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Đánh</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giá</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quá</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trình</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học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tập</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của</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học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sinh</w:t>
      </w:r>
      <w:proofErr w:type="spellEnd"/>
    </w:p>
    <w:p w14:paraId="56B09697" w14:textId="77777777" w:rsidR="00C63FF2" w:rsidRPr="00C73FFA" w:rsidRDefault="00C63FF2" w:rsidP="001273D1">
      <w:pPr>
        <w:spacing w:line="360" w:lineRule="auto"/>
        <w:jc w:val="both"/>
        <w:rPr>
          <w:rFonts w:ascii="Times New Roman" w:hAnsi="Times New Roman" w:cs="Times New Roman"/>
          <w:iCs/>
          <w:color w:val="000000"/>
          <w:sz w:val="26"/>
          <w:szCs w:val="26"/>
        </w:rPr>
      </w:pPr>
      <w:r w:rsidRPr="00C73FFA">
        <w:rPr>
          <w:rFonts w:ascii="Times New Roman" w:hAnsi="Times New Roman" w:cs="Times New Roman"/>
          <w:b/>
          <w:color w:val="5B9BD5" w:themeColor="accent5"/>
          <w:sz w:val="26"/>
          <w:szCs w:val="26"/>
        </w:rPr>
        <w:t xml:space="preserve">b. </w:t>
      </w:r>
      <w:proofErr w:type="spellStart"/>
      <w:r w:rsidRPr="00C73FFA">
        <w:rPr>
          <w:rFonts w:ascii="Times New Roman" w:hAnsi="Times New Roman" w:cs="Times New Roman"/>
          <w:b/>
          <w:color w:val="5B9BD5" w:themeColor="accent5"/>
          <w:sz w:val="26"/>
          <w:szCs w:val="26"/>
        </w:rPr>
        <w:t>Nội</w:t>
      </w:r>
      <w:proofErr w:type="spellEnd"/>
      <w:r w:rsidRPr="00C73FFA">
        <w:rPr>
          <w:rFonts w:ascii="Times New Roman" w:hAnsi="Times New Roman" w:cs="Times New Roman"/>
          <w:b/>
          <w:color w:val="5B9BD5" w:themeColor="accent5"/>
          <w:sz w:val="26"/>
          <w:szCs w:val="26"/>
        </w:rPr>
        <w:t xml:space="preserve"> dung:</w:t>
      </w:r>
      <w:r w:rsidRPr="00C73FFA">
        <w:rPr>
          <w:rFonts w:ascii="Times New Roman" w:hAnsi="Times New Roman" w:cs="Times New Roman"/>
          <w:iCs/>
          <w:color w:val="5B9BD5" w:themeColor="accent5"/>
          <w:sz w:val="26"/>
          <w:szCs w:val="26"/>
        </w:rPr>
        <w:t xml:space="preserve"> </w:t>
      </w:r>
      <w:proofErr w:type="spellStart"/>
      <w:r w:rsidRPr="00C73FFA">
        <w:rPr>
          <w:rFonts w:ascii="Times New Roman" w:hAnsi="Times New Roman" w:cs="Times New Roman"/>
          <w:iCs/>
          <w:color w:val="000000"/>
          <w:sz w:val="26"/>
          <w:szCs w:val="26"/>
        </w:rPr>
        <w:t>Giáo</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viên</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phát</w:t>
      </w:r>
      <w:proofErr w:type="spellEnd"/>
      <w:r w:rsidRPr="00C73FFA">
        <w:rPr>
          <w:rFonts w:ascii="Times New Roman" w:hAnsi="Times New Roman" w:cs="Times New Roman"/>
          <w:iCs/>
          <w:color w:val="000000"/>
          <w:sz w:val="26"/>
          <w:szCs w:val="26"/>
        </w:rPr>
        <w:t xml:space="preserve"> PHT, </w:t>
      </w:r>
      <w:proofErr w:type="spellStart"/>
      <w:r w:rsidRPr="00C73FFA">
        <w:rPr>
          <w:rFonts w:ascii="Times New Roman" w:hAnsi="Times New Roman" w:cs="Times New Roman"/>
          <w:iCs/>
          <w:color w:val="000000"/>
          <w:sz w:val="26"/>
          <w:szCs w:val="26"/>
        </w:rPr>
        <w:t>học</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sinh</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làm</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việc</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cá</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nhân</w:t>
      </w:r>
      <w:proofErr w:type="spellEnd"/>
    </w:p>
    <w:p w14:paraId="4F8DF34D" w14:textId="77777777" w:rsidR="00C63FF2" w:rsidRPr="00C73FFA" w:rsidRDefault="00C63FF2" w:rsidP="001273D1">
      <w:pPr>
        <w:spacing w:line="360" w:lineRule="auto"/>
        <w:jc w:val="both"/>
        <w:rPr>
          <w:rFonts w:ascii="Times New Roman" w:hAnsi="Times New Roman" w:cs="Times New Roman"/>
          <w:b/>
          <w:color w:val="000000"/>
          <w:sz w:val="26"/>
          <w:szCs w:val="26"/>
        </w:rPr>
      </w:pPr>
      <w:r w:rsidRPr="00C73FFA">
        <w:rPr>
          <w:rFonts w:ascii="Times New Roman" w:hAnsi="Times New Roman" w:cs="Times New Roman"/>
          <w:b/>
          <w:color w:val="5B9BD5" w:themeColor="accent5"/>
          <w:sz w:val="26"/>
          <w:szCs w:val="26"/>
        </w:rPr>
        <w:t xml:space="preserve">c. </w:t>
      </w:r>
      <w:proofErr w:type="spellStart"/>
      <w:r w:rsidRPr="00C73FFA">
        <w:rPr>
          <w:rFonts w:ascii="Times New Roman" w:hAnsi="Times New Roman" w:cs="Times New Roman"/>
          <w:b/>
          <w:color w:val="5B9BD5" w:themeColor="accent5"/>
          <w:sz w:val="26"/>
          <w:szCs w:val="26"/>
        </w:rPr>
        <w:t>Sản</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phẩm</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học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tập</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Cs/>
          <w:color w:val="000000"/>
          <w:sz w:val="26"/>
          <w:szCs w:val="26"/>
        </w:rPr>
        <w:t>Câu</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trả</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lời</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của</w:t>
      </w:r>
      <w:proofErr w:type="spellEnd"/>
      <w:r w:rsidRPr="00C73FFA">
        <w:rPr>
          <w:rFonts w:ascii="Times New Roman" w:hAnsi="Times New Roman" w:cs="Times New Roman"/>
          <w:bCs/>
          <w:color w:val="000000"/>
          <w:sz w:val="26"/>
          <w:szCs w:val="26"/>
        </w:rPr>
        <w:t xml:space="preserve"> HS </w:t>
      </w:r>
      <w:proofErr w:type="spellStart"/>
      <w:r w:rsidRPr="00C73FFA">
        <w:rPr>
          <w:rFonts w:ascii="Times New Roman" w:hAnsi="Times New Roman" w:cs="Times New Roman"/>
          <w:bCs/>
          <w:color w:val="000000"/>
          <w:sz w:val="26"/>
          <w:szCs w:val="26"/>
        </w:rPr>
        <w:t>bằng</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ngôn</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ngữ</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nói</w:t>
      </w:r>
      <w:proofErr w:type="spellEnd"/>
      <w:r w:rsidRPr="00C73FFA">
        <w:rPr>
          <w:rFonts w:ascii="Times New Roman" w:hAnsi="Times New Roman" w:cs="Times New Roman"/>
          <w:bCs/>
          <w:color w:val="000000"/>
          <w:sz w:val="26"/>
          <w:szCs w:val="26"/>
        </w:rPr>
        <w:t>, PHT</w:t>
      </w:r>
      <w:r w:rsidRPr="00C73FFA">
        <w:rPr>
          <w:rFonts w:ascii="Times New Roman" w:hAnsi="Times New Roman" w:cs="Times New Roman"/>
          <w:b/>
          <w:color w:val="000000"/>
          <w:sz w:val="26"/>
          <w:szCs w:val="26"/>
        </w:rPr>
        <w:t xml:space="preserve"> </w:t>
      </w:r>
    </w:p>
    <w:p w14:paraId="548DB852" w14:textId="58DF70F2" w:rsidR="00C315DE" w:rsidRPr="00C73FFA" w:rsidRDefault="00C63FF2" w:rsidP="001273D1">
      <w:pPr>
        <w:spacing w:line="360" w:lineRule="auto"/>
        <w:jc w:val="both"/>
        <w:rPr>
          <w:rFonts w:ascii="Times New Roman" w:hAnsi="Times New Roman" w:cs="Times New Roman"/>
          <w:b/>
          <w:color w:val="5B9BD5" w:themeColor="accent5"/>
          <w:sz w:val="26"/>
          <w:szCs w:val="26"/>
        </w:rPr>
      </w:pPr>
      <w:r w:rsidRPr="00C73FFA">
        <w:rPr>
          <w:rFonts w:ascii="Times New Roman" w:hAnsi="Times New Roman" w:cs="Times New Roman"/>
          <w:b/>
          <w:color w:val="5B9BD5" w:themeColor="accent5"/>
          <w:sz w:val="26"/>
          <w:szCs w:val="26"/>
        </w:rPr>
        <w:t xml:space="preserve">d. </w:t>
      </w:r>
      <w:proofErr w:type="spellStart"/>
      <w:r w:rsidRPr="00C73FFA">
        <w:rPr>
          <w:rFonts w:ascii="Times New Roman" w:hAnsi="Times New Roman" w:cs="Times New Roman"/>
          <w:b/>
          <w:color w:val="5B9BD5" w:themeColor="accent5"/>
          <w:sz w:val="26"/>
          <w:szCs w:val="26"/>
        </w:rPr>
        <w:t>Tổ</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chức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thực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hiện</w:t>
      </w:r>
      <w:proofErr w:type="spellEnd"/>
      <w:r w:rsidRPr="00C73FFA">
        <w:rPr>
          <w:rFonts w:ascii="Times New Roman" w:hAnsi="Times New Roman" w:cs="Times New Roman"/>
          <w:b/>
          <w:color w:val="5B9BD5" w:themeColor="accent5"/>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2"/>
        <w:gridCol w:w="3884"/>
      </w:tblGrid>
      <w:tr w:rsidR="00C63FF2" w:rsidRPr="00C73FFA" w14:paraId="744F6373" w14:textId="77777777" w:rsidTr="00B811D6">
        <w:tc>
          <w:tcPr>
            <w:tcW w:w="5382" w:type="dxa"/>
          </w:tcPr>
          <w:p w14:paraId="1FE87282" w14:textId="77777777" w:rsidR="00C63FF2" w:rsidRPr="00C73FFA" w:rsidRDefault="00C63FF2" w:rsidP="001273D1">
            <w:pPr>
              <w:spacing w:line="360" w:lineRule="auto"/>
              <w:jc w:val="center"/>
              <w:rPr>
                <w:rFonts w:ascii="Times New Roman" w:hAnsi="Times New Roman" w:cs="Times New Roman"/>
                <w:b/>
                <w:color w:val="5B9BD5" w:themeColor="accent5"/>
                <w:sz w:val="26"/>
                <w:szCs w:val="26"/>
              </w:rPr>
            </w:pPr>
            <w:r w:rsidRPr="00C73FFA">
              <w:rPr>
                <w:rFonts w:ascii="Times New Roman" w:hAnsi="Times New Roman" w:cs="Times New Roman"/>
                <w:b/>
                <w:color w:val="5B9BD5" w:themeColor="accent5"/>
                <w:sz w:val="26"/>
                <w:szCs w:val="26"/>
              </w:rPr>
              <w:t>HOẠT ĐỘNG CỦA GV VÀ HS</w:t>
            </w:r>
          </w:p>
        </w:tc>
        <w:tc>
          <w:tcPr>
            <w:tcW w:w="3884" w:type="dxa"/>
          </w:tcPr>
          <w:p w14:paraId="337D987B" w14:textId="77777777" w:rsidR="00C63FF2" w:rsidRPr="00C73FFA" w:rsidRDefault="00C63FF2" w:rsidP="001273D1">
            <w:pPr>
              <w:spacing w:line="360" w:lineRule="auto"/>
              <w:jc w:val="center"/>
              <w:rPr>
                <w:rFonts w:ascii="Times New Roman" w:hAnsi="Times New Roman" w:cs="Times New Roman"/>
                <w:b/>
                <w:color w:val="5B9BD5" w:themeColor="accent5"/>
                <w:sz w:val="26"/>
                <w:szCs w:val="26"/>
              </w:rPr>
            </w:pPr>
            <w:r w:rsidRPr="00C73FFA">
              <w:rPr>
                <w:rFonts w:ascii="Times New Roman" w:hAnsi="Times New Roman" w:cs="Times New Roman"/>
                <w:b/>
                <w:color w:val="5B9BD5" w:themeColor="accent5"/>
                <w:sz w:val="26"/>
                <w:szCs w:val="26"/>
              </w:rPr>
              <w:t>DỰ KIẾN SẢN PHẨM</w:t>
            </w:r>
          </w:p>
        </w:tc>
      </w:tr>
      <w:tr w:rsidR="00C63FF2" w:rsidRPr="00C73FFA" w14:paraId="4F91471D" w14:textId="77777777" w:rsidTr="00B811D6">
        <w:tc>
          <w:tcPr>
            <w:tcW w:w="5382" w:type="dxa"/>
          </w:tcPr>
          <w:p w14:paraId="24A71888"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1: </w:t>
            </w:r>
            <w:proofErr w:type="spellStart"/>
            <w:r w:rsidRPr="00C73FFA">
              <w:rPr>
                <w:rFonts w:ascii="Times New Roman" w:hAnsi="Times New Roman" w:cs="Times New Roman"/>
                <w:b/>
                <w:color w:val="000000"/>
                <w:sz w:val="26"/>
                <w:szCs w:val="26"/>
              </w:rPr>
              <w:t>Chuyển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giao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3964E6A8" w14:textId="77777777" w:rsidR="00C63FF2" w:rsidRPr="00C73FFA" w:rsidRDefault="00C63FF2" w:rsidP="001273D1">
            <w:pPr>
              <w:spacing w:line="360" w:lineRule="auto"/>
              <w:jc w:val="both"/>
              <w:rPr>
                <w:rFonts w:ascii="Times New Roman" w:hAnsi="Times New Roman" w:cs="Times New Roman"/>
                <w:bCs/>
                <w:color w:val="000000"/>
                <w:sz w:val="26"/>
                <w:szCs w:val="26"/>
              </w:rPr>
            </w:pPr>
            <w:r w:rsidRPr="00C73FFA">
              <w:rPr>
                <w:rFonts w:ascii="Times New Roman" w:hAnsi="Times New Roman" w:cs="Times New Roman"/>
                <w:bCs/>
                <w:color w:val="000000"/>
                <w:sz w:val="26"/>
                <w:szCs w:val="26"/>
              </w:rPr>
              <w:t xml:space="preserve">- GV </w:t>
            </w:r>
            <w:proofErr w:type="spellStart"/>
            <w:r w:rsidRPr="00C73FFA">
              <w:rPr>
                <w:rFonts w:ascii="Times New Roman" w:hAnsi="Times New Roman" w:cs="Times New Roman"/>
                <w:bCs/>
                <w:color w:val="000000"/>
                <w:sz w:val="26"/>
                <w:szCs w:val="26"/>
              </w:rPr>
              <w:t>chuyển</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giao</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nhiệm</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vụ</w:t>
            </w:r>
            <w:proofErr w:type="spellEnd"/>
          </w:p>
          <w:p w14:paraId="6EF19F48" w14:textId="77777777" w:rsidR="00C63FF2" w:rsidRPr="00C73FFA" w:rsidRDefault="00C63FF2" w:rsidP="001273D1">
            <w:pPr>
              <w:spacing w:line="360" w:lineRule="auto"/>
              <w:jc w:val="both"/>
              <w:rPr>
                <w:rFonts w:ascii="Times New Roman" w:hAnsi="Times New Roman" w:cs="Times New Roman"/>
                <w:bCs/>
                <w:i/>
                <w:iCs/>
                <w:color w:val="000000"/>
                <w:sz w:val="26"/>
                <w:szCs w:val="26"/>
              </w:rPr>
            </w:pPr>
            <w:proofErr w:type="spellStart"/>
            <w:r w:rsidRPr="00C73FFA">
              <w:rPr>
                <w:rFonts w:ascii="Times New Roman" w:hAnsi="Times New Roman" w:cs="Times New Roman"/>
                <w:bCs/>
                <w:i/>
                <w:iCs/>
                <w:color w:val="000000"/>
                <w:sz w:val="26"/>
                <w:szCs w:val="26"/>
              </w:rPr>
              <w:t>Khái</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quát</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nghệ</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thuật</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và</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nội</w:t>
            </w:r>
            <w:proofErr w:type="spellEnd"/>
            <w:r w:rsidRPr="00C73FFA">
              <w:rPr>
                <w:rFonts w:ascii="Times New Roman" w:hAnsi="Times New Roman" w:cs="Times New Roman"/>
                <w:bCs/>
                <w:i/>
                <w:iCs/>
                <w:color w:val="000000"/>
                <w:sz w:val="26"/>
                <w:szCs w:val="26"/>
              </w:rPr>
              <w:t xml:space="preserve"> dung </w:t>
            </w:r>
            <w:proofErr w:type="spellStart"/>
            <w:r w:rsidRPr="00C73FFA">
              <w:rPr>
                <w:rFonts w:ascii="Times New Roman" w:hAnsi="Times New Roman" w:cs="Times New Roman"/>
                <w:bCs/>
                <w:i/>
                <w:iCs/>
                <w:color w:val="000000"/>
                <w:sz w:val="26"/>
                <w:szCs w:val="26"/>
              </w:rPr>
              <w:t>văn</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bản</w:t>
            </w:r>
            <w:proofErr w:type="spellEnd"/>
            <w:r w:rsidRPr="00C73FFA">
              <w:rPr>
                <w:rFonts w:ascii="Times New Roman" w:hAnsi="Times New Roman" w:cs="Times New Roman"/>
                <w:bCs/>
                <w:i/>
                <w:iCs/>
                <w:color w:val="000000"/>
                <w:sz w:val="26"/>
                <w:szCs w:val="26"/>
              </w:rPr>
              <w:t>?</w:t>
            </w:r>
          </w:p>
          <w:p w14:paraId="46788EB5" w14:textId="77777777" w:rsidR="00C63FF2" w:rsidRPr="00C73FFA" w:rsidRDefault="00C63FF2" w:rsidP="001273D1">
            <w:pPr>
              <w:spacing w:line="360" w:lineRule="auto"/>
              <w:jc w:val="both"/>
              <w:rPr>
                <w:rFonts w:ascii="Times New Roman" w:hAnsi="Times New Roman" w:cs="Times New Roman"/>
                <w:iCs/>
                <w:color w:val="000000"/>
                <w:sz w:val="26"/>
                <w:szCs w:val="26"/>
              </w:rPr>
            </w:pPr>
            <w:r w:rsidRPr="00C73FFA">
              <w:rPr>
                <w:rFonts w:ascii="Times New Roman" w:hAnsi="Times New Roman" w:cs="Times New Roman"/>
                <w:iCs/>
                <w:color w:val="000000"/>
                <w:sz w:val="26"/>
                <w:szCs w:val="26"/>
              </w:rPr>
              <w:t xml:space="preserve">- HS </w:t>
            </w:r>
            <w:proofErr w:type="spellStart"/>
            <w:r w:rsidRPr="00C73FFA">
              <w:rPr>
                <w:rFonts w:ascii="Times New Roman" w:hAnsi="Times New Roman" w:cs="Times New Roman"/>
                <w:iCs/>
                <w:color w:val="000000"/>
                <w:sz w:val="26"/>
                <w:szCs w:val="26"/>
              </w:rPr>
              <w:t>tiếp</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nhận</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nhiệm</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vụ</w:t>
            </w:r>
            <w:proofErr w:type="spellEnd"/>
            <w:r w:rsidRPr="00C73FFA">
              <w:rPr>
                <w:rFonts w:ascii="Times New Roman" w:hAnsi="Times New Roman" w:cs="Times New Roman"/>
                <w:iCs/>
                <w:color w:val="000000"/>
                <w:sz w:val="26"/>
                <w:szCs w:val="26"/>
              </w:rPr>
              <w:t>.</w:t>
            </w:r>
          </w:p>
          <w:p w14:paraId="1A0791D8" w14:textId="77777777" w:rsidR="00C63FF2" w:rsidRPr="00C73FFA" w:rsidRDefault="00C63FF2" w:rsidP="001273D1">
            <w:pPr>
              <w:spacing w:line="360" w:lineRule="auto"/>
              <w:jc w:val="both"/>
              <w:rPr>
                <w:rFonts w:ascii="Times New Roman" w:hAnsi="Times New Roman" w:cs="Times New Roman"/>
                <w:i/>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2: HS </w:t>
            </w:r>
            <w:proofErr w:type="spellStart"/>
            <w:r w:rsidRPr="00C73FFA">
              <w:rPr>
                <w:rFonts w:ascii="Times New Roman" w:hAnsi="Times New Roman" w:cs="Times New Roman"/>
                <w:b/>
                <w:color w:val="000000"/>
                <w:sz w:val="26"/>
                <w:szCs w:val="26"/>
              </w:rPr>
              <w:t>trao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đổi</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thảo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luận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thực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hiện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2F72C803" w14:textId="77777777" w:rsidR="00C63FF2" w:rsidRPr="00C73FFA" w:rsidRDefault="00C63FF2" w:rsidP="001273D1">
            <w:pPr>
              <w:tabs>
                <w:tab w:val="left" w:pos="649"/>
              </w:tabs>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suy</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nghĩ</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trả</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lời</w:t>
            </w:r>
            <w:proofErr w:type="spellEnd"/>
          </w:p>
          <w:p w14:paraId="616FEBF0" w14:textId="77777777" w:rsidR="00C63FF2" w:rsidRPr="00C73FFA" w:rsidRDefault="00C63FF2" w:rsidP="001273D1">
            <w:pPr>
              <w:tabs>
                <w:tab w:val="left" w:pos="649"/>
              </w:tabs>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lastRenderedPageBreak/>
              <w:t xml:space="preserve">- </w:t>
            </w:r>
            <w:proofErr w:type="spellStart"/>
            <w:r w:rsidRPr="00C73FFA">
              <w:rPr>
                <w:rFonts w:ascii="Times New Roman" w:hAnsi="Times New Roman" w:cs="Times New Roman"/>
                <w:color w:val="000000"/>
                <w:sz w:val="26"/>
                <w:szCs w:val="26"/>
              </w:rPr>
              <w:t>Gv</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quan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sát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hỗ</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trợ</w:t>
            </w:r>
            <w:proofErr w:type="spellEnd"/>
          </w:p>
          <w:p w14:paraId="1DBB2FA8"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3: Báo </w:t>
            </w:r>
            <w:proofErr w:type="spellStart"/>
            <w:r w:rsidRPr="00C73FFA">
              <w:rPr>
                <w:rFonts w:ascii="Times New Roman" w:hAnsi="Times New Roman" w:cs="Times New Roman"/>
                <w:b/>
                <w:color w:val="000000"/>
                <w:sz w:val="26"/>
                <w:szCs w:val="26"/>
              </w:rPr>
              <w:t>cáo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kết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quả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hoạt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động</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và</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thảo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luận</w:t>
            </w:r>
            <w:proofErr w:type="spellEnd"/>
          </w:p>
          <w:p w14:paraId="311FEEDD"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trả</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lời</w:t>
            </w:r>
            <w:proofErr w:type="spellEnd"/>
          </w:p>
          <w:p w14:paraId="311B5BEB"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khác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lắng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nghe</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bổ</w:t>
            </w:r>
            <w:proofErr w:type="spellEnd"/>
            <w:r w:rsidRPr="00C73FFA">
              <w:rPr>
                <w:rFonts w:ascii="Times New Roman" w:hAnsi="Times New Roman" w:cs="Times New Roman"/>
                <w:color w:val="000000"/>
                <w:sz w:val="26"/>
                <w:szCs w:val="26"/>
              </w:rPr>
              <w:t xml:space="preserve"> sung</w:t>
            </w:r>
          </w:p>
          <w:p w14:paraId="01A212BA" w14:textId="77777777" w:rsidR="00C63FF2" w:rsidRPr="00C73FFA" w:rsidRDefault="00C63FF2" w:rsidP="001273D1">
            <w:pPr>
              <w:spacing w:line="360" w:lineRule="auto"/>
              <w:jc w:val="both"/>
              <w:rPr>
                <w:rFonts w:ascii="Times New Roman" w:hAnsi="Times New Roman" w:cs="Times New Roman"/>
                <w:b/>
                <w:color w:val="000000"/>
                <w:sz w:val="26"/>
                <w:szCs w:val="26"/>
              </w:rPr>
            </w:pPr>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4: </w:t>
            </w:r>
            <w:proofErr w:type="spellStart"/>
            <w:r w:rsidRPr="00C73FFA">
              <w:rPr>
                <w:rFonts w:ascii="Times New Roman" w:hAnsi="Times New Roman" w:cs="Times New Roman"/>
                <w:b/>
                <w:color w:val="000000"/>
                <w:sz w:val="26"/>
                <w:szCs w:val="26"/>
              </w:rPr>
              <w:t>Đánh</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giá</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kết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quả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thực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hiện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6884BF3C"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Gv</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xét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bổ</w:t>
            </w:r>
            <w:proofErr w:type="spellEnd"/>
            <w:r w:rsidRPr="00C73FFA">
              <w:rPr>
                <w:rFonts w:ascii="Times New Roman" w:hAnsi="Times New Roman" w:cs="Times New Roman"/>
                <w:color w:val="000000"/>
                <w:sz w:val="26"/>
                <w:szCs w:val="26"/>
              </w:rPr>
              <w:t xml:space="preserve"> sung, </w:t>
            </w:r>
            <w:proofErr w:type="spellStart"/>
            <w:r w:rsidRPr="00C73FFA">
              <w:rPr>
                <w:rFonts w:ascii="Times New Roman" w:hAnsi="Times New Roman" w:cs="Times New Roman"/>
                <w:color w:val="000000"/>
                <w:sz w:val="26"/>
                <w:szCs w:val="26"/>
              </w:rPr>
              <w:t>chốt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lại</w:t>
            </w:r>
            <w:proofErr w:type="spellEnd"/>
            <w:r w:rsidRPr="00C73FFA">
              <w:rPr>
                <w:rFonts w:ascii="Times New Roman" w:hAnsi="Times New Roman" w:cs="Times New Roman"/>
                <w:color w:val="000000"/>
                <w:sz w:val="26"/>
                <w:szCs w:val="26"/>
              </w:rPr>
              <w:t xml:space="preserve"> </w:t>
            </w:r>
          </w:p>
          <w:p w14:paraId="41B52091" w14:textId="07F54C82" w:rsidR="002279D4" w:rsidRPr="00C73FFA" w:rsidRDefault="002279D4" w:rsidP="001273D1">
            <w:pPr>
              <w:spacing w:line="360" w:lineRule="auto"/>
              <w:jc w:val="both"/>
              <w:rPr>
                <w:rFonts w:ascii="Times New Roman" w:hAnsi="Times New Roman" w:cs="Times New Roman"/>
                <w:color w:val="000000"/>
                <w:sz w:val="26"/>
                <w:szCs w:val="26"/>
              </w:rPr>
            </w:pPr>
          </w:p>
        </w:tc>
        <w:tc>
          <w:tcPr>
            <w:tcW w:w="3884" w:type="dxa"/>
          </w:tcPr>
          <w:p w14:paraId="5CAF40F4" w14:textId="77777777" w:rsidR="00C63FF2" w:rsidRPr="00C73FFA" w:rsidRDefault="00C63FF2" w:rsidP="001273D1">
            <w:pPr>
              <w:spacing w:line="360" w:lineRule="auto"/>
              <w:jc w:val="both"/>
              <w:rPr>
                <w:rFonts w:ascii="Times New Roman" w:hAnsi="Times New Roman" w:cs="Times New Roman"/>
                <w:b/>
                <w:bCs/>
                <w:sz w:val="26"/>
                <w:szCs w:val="26"/>
                <w:lang w:val="fr-FR"/>
              </w:rPr>
            </w:pPr>
            <w:r w:rsidRPr="00C73FFA">
              <w:rPr>
                <w:rFonts w:ascii="Times New Roman" w:hAnsi="Times New Roman" w:cs="Times New Roman"/>
                <w:b/>
                <w:bCs/>
                <w:sz w:val="26"/>
                <w:szCs w:val="26"/>
                <w:lang w:val="fr-FR"/>
              </w:rPr>
              <w:lastRenderedPageBreak/>
              <w:t xml:space="preserve">III. </w:t>
            </w:r>
            <w:proofErr w:type="spellStart"/>
            <w:r w:rsidRPr="00C73FFA">
              <w:rPr>
                <w:rFonts w:ascii="Times New Roman" w:hAnsi="Times New Roman" w:cs="Times New Roman"/>
                <w:b/>
                <w:bCs/>
                <w:sz w:val="26"/>
                <w:szCs w:val="26"/>
                <w:lang w:val="fr-FR"/>
              </w:rPr>
              <w:t>Tổng</w:t>
            </w:r>
            <w:proofErr w:type="spellEnd"/>
            <w:r w:rsidRPr="00C73FFA">
              <w:rPr>
                <w:rFonts w:ascii="Times New Roman" w:hAnsi="Times New Roman" w:cs="Times New Roman"/>
                <w:b/>
                <w:bCs/>
                <w:sz w:val="26"/>
                <w:szCs w:val="26"/>
                <w:lang w:val="fr-FR"/>
              </w:rPr>
              <w:t xml:space="preserve"> </w:t>
            </w:r>
            <w:proofErr w:type="spellStart"/>
            <w:r w:rsidRPr="00C73FFA">
              <w:rPr>
                <w:rFonts w:ascii="Times New Roman" w:hAnsi="Times New Roman" w:cs="Times New Roman"/>
                <w:b/>
                <w:bCs/>
                <w:sz w:val="26"/>
                <w:szCs w:val="26"/>
                <w:lang w:val="fr-FR"/>
              </w:rPr>
              <w:t>kết</w:t>
            </w:r>
            <w:proofErr w:type="spellEnd"/>
          </w:p>
          <w:p w14:paraId="4A5BB39F" w14:textId="77777777" w:rsidR="00C63FF2" w:rsidRPr="00C73FFA" w:rsidRDefault="00C63FF2" w:rsidP="001273D1">
            <w:pPr>
              <w:spacing w:line="360" w:lineRule="auto"/>
              <w:jc w:val="both"/>
              <w:rPr>
                <w:rFonts w:ascii="Times New Roman" w:eastAsia="Times New Roman" w:hAnsi="Times New Roman" w:cs="Times New Roman"/>
                <w:b/>
                <w:bCs/>
                <w:i/>
                <w:sz w:val="26"/>
                <w:szCs w:val="26"/>
                <w:lang w:val="nl-NL"/>
              </w:rPr>
            </w:pPr>
            <w:r w:rsidRPr="00C73FFA">
              <w:rPr>
                <w:rFonts w:ascii="Times New Roman" w:eastAsia="Times New Roman" w:hAnsi="Times New Roman" w:cs="Times New Roman"/>
                <w:b/>
                <w:bCs/>
                <w:i/>
                <w:sz w:val="26"/>
                <w:szCs w:val="26"/>
                <w:lang w:val="nl-NL"/>
              </w:rPr>
              <w:t>1. Nội dung</w:t>
            </w:r>
          </w:p>
          <w:p w14:paraId="3B06B294" w14:textId="77777777" w:rsidR="00C63FF2" w:rsidRPr="00C73FFA" w:rsidRDefault="00C63FF2" w:rsidP="001273D1">
            <w:pPr>
              <w:spacing w:line="360" w:lineRule="auto"/>
              <w:jc w:val="both"/>
              <w:rPr>
                <w:rFonts w:ascii="Times New Roman" w:eastAsia="Times New Roman" w:hAnsi="Times New Roman" w:cs="Times New Roman"/>
                <w:sz w:val="26"/>
                <w:szCs w:val="26"/>
                <w:lang w:val="nl-NL"/>
              </w:rPr>
            </w:pPr>
            <w:r w:rsidRPr="00C73FFA">
              <w:rPr>
                <w:rFonts w:ascii="Times New Roman" w:eastAsia="Times New Roman" w:hAnsi="Times New Roman" w:cs="Times New Roman"/>
                <w:sz w:val="26"/>
                <w:szCs w:val="26"/>
                <w:lang w:val="nl-NL"/>
              </w:rPr>
              <w:t xml:space="preserve">- Vẻ đẹp cường tráng của Dế Mèn. Dế Mèn kiêu căng, xốc nổi gây ra cái chết  của Dế Choắt. </w:t>
            </w:r>
          </w:p>
          <w:p w14:paraId="0AFDAD1D" w14:textId="77777777" w:rsidR="00C63FF2" w:rsidRPr="00C73FFA" w:rsidRDefault="00C63FF2" w:rsidP="001273D1">
            <w:pPr>
              <w:spacing w:line="360" w:lineRule="auto"/>
              <w:jc w:val="both"/>
              <w:rPr>
                <w:rFonts w:ascii="Times New Roman" w:eastAsia="Times New Roman" w:hAnsi="Times New Roman" w:cs="Times New Roman"/>
                <w:sz w:val="26"/>
                <w:szCs w:val="26"/>
                <w:lang w:val="nl-NL"/>
              </w:rPr>
            </w:pPr>
            <w:r w:rsidRPr="00C73FFA">
              <w:rPr>
                <w:rFonts w:ascii="Times New Roman" w:eastAsia="Times New Roman" w:hAnsi="Times New Roman" w:cs="Times New Roman"/>
                <w:sz w:val="26"/>
                <w:szCs w:val="26"/>
                <w:lang w:val="nl-NL"/>
              </w:rPr>
              <w:t xml:space="preserve">- Bài học về lối sống thân ái, chan hòa; yêu thương giúp đỡ bạn bè; cách ứng xử lễ độ, khiêm nhường; </w:t>
            </w:r>
            <w:r w:rsidRPr="00C73FFA">
              <w:rPr>
                <w:rFonts w:ascii="Times New Roman" w:eastAsia="Times New Roman" w:hAnsi="Times New Roman" w:cs="Times New Roman"/>
                <w:sz w:val="26"/>
                <w:szCs w:val="26"/>
                <w:lang w:val="nl-NL"/>
              </w:rPr>
              <w:lastRenderedPageBreak/>
              <w:t>sự tự chủ; ăn năn hối lỗi trước cử chỉ sai lầm...</w:t>
            </w:r>
          </w:p>
          <w:p w14:paraId="40E6E0BE" w14:textId="77777777" w:rsidR="00C63FF2" w:rsidRPr="00C73FFA" w:rsidRDefault="00C63FF2" w:rsidP="001273D1">
            <w:pPr>
              <w:spacing w:line="360" w:lineRule="auto"/>
              <w:jc w:val="both"/>
              <w:rPr>
                <w:rFonts w:ascii="Times New Roman" w:eastAsia="Times New Roman" w:hAnsi="Times New Roman" w:cs="Times New Roman"/>
                <w:b/>
                <w:bCs/>
                <w:i/>
                <w:sz w:val="26"/>
                <w:szCs w:val="26"/>
                <w:lang w:val="nl-NL"/>
              </w:rPr>
            </w:pPr>
            <w:r w:rsidRPr="00C73FFA">
              <w:rPr>
                <w:rFonts w:ascii="Times New Roman" w:eastAsia="Times New Roman" w:hAnsi="Times New Roman" w:cs="Times New Roman"/>
                <w:b/>
                <w:bCs/>
                <w:i/>
                <w:sz w:val="26"/>
                <w:szCs w:val="26"/>
                <w:lang w:val="nl-NL"/>
              </w:rPr>
              <w:t>2. Nghệ thuật</w:t>
            </w:r>
          </w:p>
          <w:p w14:paraId="74489D21" w14:textId="77777777" w:rsidR="00C63FF2" w:rsidRPr="00C73FFA" w:rsidRDefault="00C63FF2" w:rsidP="001273D1">
            <w:pPr>
              <w:spacing w:line="360" w:lineRule="auto"/>
              <w:jc w:val="both"/>
              <w:rPr>
                <w:rFonts w:ascii="Times New Roman" w:eastAsia="Times New Roman" w:hAnsi="Times New Roman" w:cs="Times New Roman"/>
                <w:iCs/>
                <w:sz w:val="26"/>
                <w:szCs w:val="26"/>
                <w:lang w:val="vi-VN"/>
              </w:rPr>
            </w:pPr>
            <w:r w:rsidRPr="00C73FFA">
              <w:rPr>
                <w:rFonts w:ascii="Times New Roman" w:eastAsia="Times New Roman" w:hAnsi="Times New Roman" w:cs="Times New Roman"/>
                <w:iCs/>
                <w:sz w:val="26"/>
                <w:szCs w:val="26"/>
                <w:lang w:val="vi-VN"/>
              </w:rPr>
              <w:t>- Truyện đồng thoại với nội dung hấp dẫn, sinh động.</w:t>
            </w:r>
          </w:p>
          <w:p w14:paraId="20C0FF77" w14:textId="77777777" w:rsidR="00C63FF2" w:rsidRPr="00C73FFA" w:rsidRDefault="00C63FF2" w:rsidP="001273D1">
            <w:pPr>
              <w:spacing w:line="360" w:lineRule="auto"/>
              <w:jc w:val="both"/>
              <w:rPr>
                <w:rFonts w:ascii="Times New Roman" w:eastAsia="Times New Roman" w:hAnsi="Times New Roman" w:cs="Times New Roman"/>
                <w:sz w:val="26"/>
                <w:szCs w:val="26"/>
                <w:lang w:val="nl-NL"/>
              </w:rPr>
            </w:pPr>
            <w:r w:rsidRPr="00C73FFA">
              <w:rPr>
                <w:rFonts w:ascii="Times New Roman" w:eastAsia="Times New Roman" w:hAnsi="Times New Roman" w:cs="Times New Roman"/>
                <w:sz w:val="26"/>
                <w:szCs w:val="26"/>
                <w:lang w:val="nl-NL"/>
              </w:rPr>
              <w:t xml:space="preserve">- Kể chuyện kết hợp với miêu tả. </w:t>
            </w:r>
          </w:p>
          <w:p w14:paraId="2715311A" w14:textId="77777777" w:rsidR="00C63FF2" w:rsidRPr="00C73FFA" w:rsidRDefault="00C63FF2" w:rsidP="001273D1">
            <w:pPr>
              <w:spacing w:line="360" w:lineRule="auto"/>
              <w:jc w:val="both"/>
              <w:rPr>
                <w:rFonts w:ascii="Times New Roman" w:eastAsia="Times New Roman" w:hAnsi="Times New Roman" w:cs="Times New Roman"/>
                <w:sz w:val="26"/>
                <w:szCs w:val="26"/>
                <w:lang w:val="nl-NL"/>
              </w:rPr>
            </w:pPr>
            <w:r w:rsidRPr="00C73FFA">
              <w:rPr>
                <w:rFonts w:ascii="Times New Roman" w:eastAsia="Times New Roman" w:hAnsi="Times New Roman" w:cs="Times New Roman"/>
                <w:sz w:val="26"/>
                <w:szCs w:val="26"/>
                <w:lang w:val="nl-NL"/>
              </w:rPr>
              <w:t>-Xây dựng hình tượng nhân vật Dế Mèn gần gũi với trẻ thơ, miêu tả loài vật chính xác, sinh động</w:t>
            </w:r>
          </w:p>
          <w:p w14:paraId="7309871D" w14:textId="3FA7159F" w:rsidR="00C63FF2" w:rsidRPr="00C73FFA" w:rsidRDefault="00C63FF2" w:rsidP="001273D1">
            <w:pPr>
              <w:spacing w:line="360" w:lineRule="auto"/>
              <w:jc w:val="both"/>
              <w:rPr>
                <w:rFonts w:ascii="Times New Roman" w:eastAsia="Times New Roman" w:hAnsi="Times New Roman" w:cs="Times New Roman"/>
                <w:sz w:val="26"/>
                <w:szCs w:val="26"/>
                <w:lang w:val="nl-NL"/>
              </w:rPr>
            </w:pPr>
            <w:r w:rsidRPr="00C73FFA">
              <w:rPr>
                <w:rFonts w:ascii="Times New Roman" w:eastAsia="Times New Roman" w:hAnsi="Times New Roman" w:cs="Times New Roman"/>
                <w:sz w:val="26"/>
                <w:szCs w:val="26"/>
                <w:lang w:val="nl-NL"/>
              </w:rPr>
              <w:t xml:space="preserve">- Các phép tu từ </w:t>
            </w:r>
            <w:r w:rsidR="002279D4" w:rsidRPr="00C73FFA">
              <w:rPr>
                <w:rFonts w:ascii="Times New Roman" w:eastAsia="Times New Roman" w:hAnsi="Times New Roman" w:cs="Times New Roman"/>
                <w:sz w:val="26"/>
                <w:szCs w:val="26"/>
                <w:lang w:val="nl-NL"/>
              </w:rPr>
              <w:t>nhân hóa, so sánh, liệt kê..</w:t>
            </w:r>
          </w:p>
        </w:tc>
      </w:tr>
    </w:tbl>
    <w:p w14:paraId="709A7258" w14:textId="77777777" w:rsidR="00C63FF2" w:rsidRPr="00C73FFA" w:rsidRDefault="00C63FF2" w:rsidP="001273D1">
      <w:pPr>
        <w:spacing w:line="360" w:lineRule="auto"/>
        <w:jc w:val="both"/>
        <w:rPr>
          <w:rFonts w:ascii="Times New Roman" w:hAnsi="Times New Roman" w:cs="Times New Roman"/>
          <w:b/>
          <w:sz w:val="26"/>
          <w:szCs w:val="26"/>
        </w:rPr>
      </w:pPr>
    </w:p>
    <w:p w14:paraId="702192C0" w14:textId="3410AADB" w:rsidR="00C63FF2" w:rsidRPr="00C73FFA" w:rsidRDefault="00C63FF2" w:rsidP="001273D1">
      <w:pPr>
        <w:spacing w:line="360" w:lineRule="auto"/>
        <w:jc w:val="both"/>
        <w:rPr>
          <w:rFonts w:ascii="Times New Roman" w:hAnsi="Times New Roman" w:cs="Times New Roman"/>
          <w:b/>
          <w:color w:val="FF0000"/>
          <w:sz w:val="26"/>
          <w:szCs w:val="26"/>
        </w:rPr>
      </w:pPr>
      <w:r w:rsidRPr="00C73FFA">
        <w:rPr>
          <w:rFonts w:ascii="Times New Roman" w:hAnsi="Times New Roman" w:cs="Times New Roman"/>
          <w:b/>
          <w:color w:val="FF0000"/>
          <w:sz w:val="26"/>
          <w:szCs w:val="26"/>
        </w:rPr>
        <w:t>C. HOẠT ĐỘNG LUYỆN TẬP</w:t>
      </w:r>
      <w:r w:rsidR="00373898" w:rsidRPr="00C73FFA">
        <w:rPr>
          <w:rFonts w:ascii="Times New Roman" w:hAnsi="Times New Roman" w:cs="Times New Roman"/>
          <w:b/>
          <w:color w:val="FF0000"/>
          <w:sz w:val="26"/>
          <w:szCs w:val="26"/>
        </w:rPr>
        <w:t xml:space="preserve"> (5p)</w:t>
      </w:r>
    </w:p>
    <w:p w14:paraId="5307C875" w14:textId="77777777" w:rsidR="00C63FF2" w:rsidRPr="00C73FFA" w:rsidRDefault="00C63FF2" w:rsidP="001273D1">
      <w:pPr>
        <w:spacing w:line="360" w:lineRule="auto"/>
        <w:jc w:val="both"/>
        <w:rPr>
          <w:rFonts w:ascii="Times New Roman" w:hAnsi="Times New Roman" w:cs="Times New Roman"/>
          <w:sz w:val="26"/>
          <w:szCs w:val="26"/>
        </w:rPr>
      </w:pPr>
      <w:r w:rsidRPr="00C73FFA">
        <w:rPr>
          <w:rFonts w:ascii="Times New Roman" w:hAnsi="Times New Roman" w:cs="Times New Roman"/>
          <w:b/>
          <w:bCs/>
          <w:color w:val="5B9BD5" w:themeColor="accent5"/>
          <w:sz w:val="26"/>
          <w:szCs w:val="26"/>
        </w:rPr>
        <w:t xml:space="preserve">a. </w:t>
      </w:r>
      <w:proofErr w:type="spellStart"/>
      <w:r w:rsidRPr="00C73FFA">
        <w:rPr>
          <w:rFonts w:ascii="Times New Roman" w:hAnsi="Times New Roman" w:cs="Times New Roman"/>
          <w:b/>
          <w:bCs/>
          <w:color w:val="5B9BD5" w:themeColor="accent5"/>
          <w:sz w:val="26"/>
          <w:szCs w:val="26"/>
        </w:rPr>
        <w:t>Mục</w:t>
      </w:r>
      <w:proofErr w:type="spellEnd"/>
      <w:r w:rsidRPr="00C73FFA">
        <w:rPr>
          <w:rFonts w:ascii="Times New Roman" w:hAnsi="Times New Roman" w:cs="Times New Roman"/>
          <w:b/>
          <w:bCs/>
          <w:color w:val="5B9BD5" w:themeColor="accent5"/>
          <w:sz w:val="26"/>
          <w:szCs w:val="26"/>
        </w:rPr>
        <w:t xml:space="preserve"> </w:t>
      </w:r>
      <w:proofErr w:type="spellStart"/>
      <w:r w:rsidRPr="00C73FFA">
        <w:rPr>
          <w:rFonts w:ascii="Times New Roman" w:hAnsi="Times New Roman" w:cs="Times New Roman"/>
          <w:b/>
          <w:bCs/>
          <w:color w:val="5B9BD5" w:themeColor="accent5"/>
          <w:sz w:val="26"/>
          <w:szCs w:val="26"/>
        </w:rPr>
        <w:t>tiêu</w:t>
      </w:r>
      <w:proofErr w:type="spellEnd"/>
      <w:r w:rsidRPr="00C73FFA">
        <w:rPr>
          <w:rFonts w:ascii="Times New Roman" w:hAnsi="Times New Roman" w:cs="Times New Roman"/>
          <w:b/>
          <w:bCs/>
          <w:color w:val="5B9BD5" w:themeColor="accent5"/>
          <w:sz w:val="26"/>
          <w:szCs w:val="26"/>
        </w:rPr>
        <w:t>:</w:t>
      </w:r>
      <w:r w:rsidRPr="00C73FFA">
        <w:rPr>
          <w:rFonts w:ascii="Times New Roman" w:hAnsi="Times New Roman" w:cs="Times New Roman"/>
          <w:bCs/>
          <w:color w:val="5B9BD5" w:themeColor="accent5"/>
          <w:sz w:val="26"/>
          <w:szCs w:val="26"/>
        </w:rPr>
        <w:t xml:space="preserve"> </w:t>
      </w:r>
      <w:proofErr w:type="spellStart"/>
      <w:r w:rsidRPr="00C73FFA">
        <w:rPr>
          <w:rFonts w:ascii="Times New Roman" w:hAnsi="Times New Roman" w:cs="Times New Roman"/>
          <w:bCs/>
          <w:color w:val="000000"/>
          <w:sz w:val="26"/>
          <w:szCs w:val="26"/>
        </w:rPr>
        <w:t>Củng</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cố</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lại</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kiến</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thức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đã</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học</w:t>
      </w:r>
      <w:proofErr w:type="spellEnd"/>
      <w:r w:rsidRPr="00C73FFA">
        <w:rPr>
          <w:rFonts w:ascii="Times New Roman" w:hAnsi="Times New Roman" w:cs="Times New Roman"/>
          <w:bCs/>
          <w:color w:val="000000"/>
          <w:sz w:val="26"/>
          <w:szCs w:val="26"/>
        </w:rPr>
        <w:t>.</w:t>
      </w:r>
    </w:p>
    <w:p w14:paraId="6CA22251" w14:textId="77777777" w:rsidR="00C63FF2" w:rsidRPr="00C73FFA" w:rsidRDefault="00C63FF2" w:rsidP="001273D1">
      <w:pPr>
        <w:spacing w:line="360" w:lineRule="auto"/>
        <w:jc w:val="both"/>
        <w:rPr>
          <w:rFonts w:ascii="Times New Roman" w:hAnsi="Times New Roman" w:cs="Times New Roman"/>
          <w:bCs/>
          <w:sz w:val="26"/>
          <w:szCs w:val="26"/>
        </w:rPr>
      </w:pPr>
      <w:r w:rsidRPr="00C73FFA">
        <w:rPr>
          <w:rFonts w:ascii="Times New Roman" w:hAnsi="Times New Roman" w:cs="Times New Roman"/>
          <w:b/>
          <w:bCs/>
          <w:color w:val="5B9BD5" w:themeColor="accent5"/>
          <w:sz w:val="26"/>
          <w:szCs w:val="26"/>
        </w:rPr>
        <w:t xml:space="preserve">b. </w:t>
      </w:r>
      <w:proofErr w:type="spellStart"/>
      <w:r w:rsidRPr="00C73FFA">
        <w:rPr>
          <w:rFonts w:ascii="Times New Roman" w:hAnsi="Times New Roman" w:cs="Times New Roman"/>
          <w:b/>
          <w:bCs/>
          <w:color w:val="5B9BD5" w:themeColor="accent5"/>
          <w:sz w:val="26"/>
          <w:szCs w:val="26"/>
        </w:rPr>
        <w:t>Nội</w:t>
      </w:r>
      <w:proofErr w:type="spellEnd"/>
      <w:r w:rsidRPr="00C73FFA">
        <w:rPr>
          <w:rFonts w:ascii="Times New Roman" w:hAnsi="Times New Roman" w:cs="Times New Roman"/>
          <w:b/>
          <w:bCs/>
          <w:color w:val="5B9BD5" w:themeColor="accent5"/>
          <w:sz w:val="26"/>
          <w:szCs w:val="26"/>
        </w:rPr>
        <w:t xml:space="preserve"> dung:</w:t>
      </w:r>
      <w:r w:rsidRPr="00C73FFA">
        <w:rPr>
          <w:rFonts w:ascii="Times New Roman" w:hAnsi="Times New Roman" w:cs="Times New Roman"/>
          <w:bCs/>
          <w:color w:val="5B9BD5" w:themeColor="accent5"/>
          <w:sz w:val="26"/>
          <w:szCs w:val="26"/>
        </w:rPr>
        <w:t xml:space="preserve"> </w:t>
      </w:r>
      <w:proofErr w:type="spellStart"/>
      <w:r w:rsidRPr="00C73FFA">
        <w:rPr>
          <w:rFonts w:ascii="Times New Roman" w:hAnsi="Times New Roman" w:cs="Times New Roman"/>
          <w:bCs/>
          <w:sz w:val="26"/>
          <w:szCs w:val="26"/>
        </w:rPr>
        <w:t>Sử</w:t>
      </w:r>
      <w:proofErr w:type="spellEnd"/>
      <w:r w:rsidRPr="00C73FFA">
        <w:rPr>
          <w:rFonts w:ascii="Times New Roman" w:hAnsi="Times New Roman" w:cs="Times New Roman"/>
          <w:bCs/>
          <w:sz w:val="26"/>
          <w:szCs w:val="26"/>
        </w:rPr>
        <w:t xml:space="preserve"> </w:t>
      </w:r>
      <w:proofErr w:type="spellStart"/>
      <w:r w:rsidRPr="00C73FFA">
        <w:rPr>
          <w:rFonts w:ascii="Times New Roman" w:hAnsi="Times New Roman" w:cs="Times New Roman"/>
          <w:bCs/>
          <w:sz w:val="26"/>
          <w:szCs w:val="26"/>
        </w:rPr>
        <w:t>dụng</w:t>
      </w:r>
      <w:proofErr w:type="spellEnd"/>
      <w:r w:rsidRPr="00C73FFA">
        <w:rPr>
          <w:rFonts w:ascii="Times New Roman" w:hAnsi="Times New Roman" w:cs="Times New Roman"/>
          <w:bCs/>
          <w:sz w:val="26"/>
          <w:szCs w:val="26"/>
        </w:rPr>
        <w:t xml:space="preserve"> PHT </w:t>
      </w:r>
      <w:proofErr w:type="spellStart"/>
      <w:r w:rsidRPr="00C73FFA">
        <w:rPr>
          <w:rFonts w:ascii="Times New Roman" w:hAnsi="Times New Roman" w:cs="Times New Roman"/>
          <w:bCs/>
          <w:sz w:val="26"/>
          <w:szCs w:val="26"/>
        </w:rPr>
        <w:t>số</w:t>
      </w:r>
      <w:proofErr w:type="spellEnd"/>
      <w:r w:rsidRPr="00C73FFA">
        <w:rPr>
          <w:rFonts w:ascii="Times New Roman" w:hAnsi="Times New Roman" w:cs="Times New Roman"/>
          <w:bCs/>
          <w:sz w:val="26"/>
          <w:szCs w:val="26"/>
        </w:rPr>
        <w:t xml:space="preserve"> 3 </w:t>
      </w:r>
      <w:proofErr w:type="spellStart"/>
      <w:r w:rsidRPr="00C73FFA">
        <w:rPr>
          <w:rFonts w:ascii="Times New Roman" w:hAnsi="Times New Roman" w:cs="Times New Roman"/>
          <w:bCs/>
          <w:sz w:val="26"/>
          <w:szCs w:val="26"/>
        </w:rPr>
        <w:t>làm</w:t>
      </w:r>
      <w:proofErr w:type="spellEnd"/>
      <w:r w:rsidRPr="00C73FFA">
        <w:rPr>
          <w:rFonts w:ascii="Times New Roman" w:hAnsi="Times New Roman" w:cs="Times New Roman"/>
          <w:bCs/>
          <w:sz w:val="26"/>
          <w:szCs w:val="26"/>
        </w:rPr>
        <w:t xml:space="preserve"> </w:t>
      </w:r>
      <w:proofErr w:type="spellStart"/>
      <w:r w:rsidRPr="00C73FFA">
        <w:rPr>
          <w:rFonts w:ascii="Times New Roman" w:hAnsi="Times New Roman" w:cs="Times New Roman"/>
          <w:bCs/>
          <w:sz w:val="26"/>
          <w:szCs w:val="26"/>
        </w:rPr>
        <w:t>bài</w:t>
      </w:r>
      <w:proofErr w:type="spellEnd"/>
      <w:r w:rsidRPr="00C73FFA">
        <w:rPr>
          <w:rFonts w:ascii="Times New Roman" w:hAnsi="Times New Roman" w:cs="Times New Roman"/>
          <w:bCs/>
          <w:sz w:val="26"/>
          <w:szCs w:val="26"/>
        </w:rPr>
        <w:t xml:space="preserve"> </w:t>
      </w:r>
      <w:proofErr w:type="spellStart"/>
      <w:r w:rsidRPr="00C73FFA">
        <w:rPr>
          <w:rFonts w:ascii="Times New Roman" w:hAnsi="Times New Roman" w:cs="Times New Roman"/>
          <w:bCs/>
          <w:sz w:val="26"/>
          <w:szCs w:val="26"/>
        </w:rPr>
        <w:t>tập</w:t>
      </w:r>
      <w:proofErr w:type="spellEnd"/>
      <w:r w:rsidRPr="00C73FFA">
        <w:rPr>
          <w:rFonts w:ascii="Times New Roman" w:hAnsi="Times New Roman" w:cs="Times New Roman"/>
          <w:bCs/>
          <w:sz w:val="26"/>
          <w:szCs w:val="26"/>
        </w:rPr>
        <w:t xml:space="preserve"> </w:t>
      </w:r>
      <w:proofErr w:type="spellStart"/>
      <w:r w:rsidRPr="00C73FFA">
        <w:rPr>
          <w:rFonts w:ascii="Times New Roman" w:hAnsi="Times New Roman" w:cs="Times New Roman"/>
          <w:bCs/>
          <w:sz w:val="26"/>
          <w:szCs w:val="26"/>
        </w:rPr>
        <w:t>và</w:t>
      </w:r>
      <w:proofErr w:type="spellEnd"/>
      <w:r w:rsidRPr="00C73FFA">
        <w:rPr>
          <w:rFonts w:ascii="Times New Roman" w:hAnsi="Times New Roman" w:cs="Times New Roman"/>
          <w:bCs/>
          <w:sz w:val="26"/>
          <w:szCs w:val="26"/>
        </w:rPr>
        <w:t xml:space="preserve"> </w:t>
      </w:r>
      <w:proofErr w:type="spellStart"/>
      <w:r w:rsidRPr="00C73FFA">
        <w:rPr>
          <w:rFonts w:ascii="Times New Roman" w:hAnsi="Times New Roman" w:cs="Times New Roman"/>
          <w:bCs/>
          <w:sz w:val="26"/>
          <w:szCs w:val="26"/>
        </w:rPr>
        <w:t>để</w:t>
      </w:r>
      <w:proofErr w:type="spellEnd"/>
      <w:r w:rsidRPr="00C73FFA">
        <w:rPr>
          <w:rFonts w:ascii="Times New Roman" w:hAnsi="Times New Roman" w:cs="Times New Roman"/>
          <w:bCs/>
          <w:sz w:val="26"/>
          <w:szCs w:val="26"/>
        </w:rPr>
        <w:t xml:space="preserve"> </w:t>
      </w:r>
      <w:proofErr w:type="spellStart"/>
      <w:r w:rsidRPr="00C73FFA">
        <w:rPr>
          <w:rFonts w:ascii="Times New Roman" w:hAnsi="Times New Roman" w:cs="Times New Roman"/>
          <w:bCs/>
          <w:sz w:val="26"/>
          <w:szCs w:val="26"/>
        </w:rPr>
        <w:t>ghi</w:t>
      </w:r>
      <w:proofErr w:type="spellEnd"/>
      <w:r w:rsidRPr="00C73FFA">
        <w:rPr>
          <w:rFonts w:ascii="Times New Roman" w:hAnsi="Times New Roman" w:cs="Times New Roman"/>
          <w:bCs/>
          <w:sz w:val="26"/>
          <w:szCs w:val="26"/>
        </w:rPr>
        <w:t xml:space="preserve"> </w:t>
      </w:r>
      <w:proofErr w:type="spellStart"/>
      <w:r w:rsidRPr="00C73FFA">
        <w:rPr>
          <w:rFonts w:ascii="Times New Roman" w:hAnsi="Times New Roman" w:cs="Times New Roman"/>
          <w:bCs/>
          <w:sz w:val="26"/>
          <w:szCs w:val="26"/>
        </w:rPr>
        <w:t>lại</w:t>
      </w:r>
      <w:proofErr w:type="spellEnd"/>
      <w:r w:rsidRPr="00C73FFA">
        <w:rPr>
          <w:rFonts w:ascii="Times New Roman" w:hAnsi="Times New Roman" w:cs="Times New Roman"/>
          <w:bCs/>
          <w:sz w:val="26"/>
          <w:szCs w:val="26"/>
        </w:rPr>
        <w:t xml:space="preserve"> </w:t>
      </w:r>
      <w:proofErr w:type="spellStart"/>
      <w:r w:rsidRPr="00C73FFA">
        <w:rPr>
          <w:rFonts w:ascii="Times New Roman" w:hAnsi="Times New Roman" w:cs="Times New Roman"/>
          <w:bCs/>
          <w:sz w:val="26"/>
          <w:szCs w:val="26"/>
        </w:rPr>
        <w:t>những</w:t>
      </w:r>
      <w:proofErr w:type="spellEnd"/>
      <w:r w:rsidRPr="00C73FFA">
        <w:rPr>
          <w:rFonts w:ascii="Times New Roman" w:hAnsi="Times New Roman" w:cs="Times New Roman"/>
          <w:bCs/>
          <w:sz w:val="26"/>
          <w:szCs w:val="26"/>
        </w:rPr>
        <w:t xml:space="preserve"> </w:t>
      </w:r>
      <w:proofErr w:type="spellStart"/>
      <w:r w:rsidRPr="00C73FFA">
        <w:rPr>
          <w:rFonts w:ascii="Times New Roman" w:hAnsi="Times New Roman" w:cs="Times New Roman"/>
          <w:bCs/>
          <w:sz w:val="26"/>
          <w:szCs w:val="26"/>
        </w:rPr>
        <w:t>điều</w:t>
      </w:r>
      <w:proofErr w:type="spellEnd"/>
      <w:r w:rsidRPr="00C73FFA">
        <w:rPr>
          <w:rFonts w:ascii="Times New Roman" w:hAnsi="Times New Roman" w:cs="Times New Roman"/>
          <w:bCs/>
          <w:sz w:val="26"/>
          <w:szCs w:val="26"/>
        </w:rPr>
        <w:t xml:space="preserve"> </w:t>
      </w:r>
      <w:proofErr w:type="spellStart"/>
      <w:r w:rsidRPr="00C73FFA">
        <w:rPr>
          <w:rFonts w:ascii="Times New Roman" w:hAnsi="Times New Roman" w:cs="Times New Roman"/>
          <w:bCs/>
          <w:sz w:val="26"/>
          <w:szCs w:val="26"/>
        </w:rPr>
        <w:t>biết</w:t>
      </w:r>
      <w:proofErr w:type="spellEnd"/>
      <w:r w:rsidRPr="00C73FFA">
        <w:rPr>
          <w:rFonts w:ascii="Times New Roman" w:hAnsi="Times New Roman" w:cs="Times New Roman"/>
          <w:bCs/>
          <w:sz w:val="26"/>
          <w:szCs w:val="26"/>
        </w:rPr>
        <w:t xml:space="preserve"> </w:t>
      </w:r>
      <w:proofErr w:type="spellStart"/>
      <w:r w:rsidRPr="00C73FFA">
        <w:rPr>
          <w:rFonts w:ascii="Times New Roman" w:hAnsi="Times New Roman" w:cs="Times New Roman"/>
          <w:bCs/>
          <w:sz w:val="26"/>
          <w:szCs w:val="26"/>
        </w:rPr>
        <w:t>được</w:t>
      </w:r>
      <w:proofErr w:type="spellEnd"/>
      <w:r w:rsidRPr="00C73FFA">
        <w:rPr>
          <w:rFonts w:ascii="Times New Roman" w:hAnsi="Times New Roman" w:cs="Times New Roman"/>
          <w:bCs/>
          <w:sz w:val="26"/>
          <w:szCs w:val="26"/>
        </w:rPr>
        <w:t xml:space="preserve"> qua </w:t>
      </w:r>
      <w:proofErr w:type="spellStart"/>
      <w:r w:rsidRPr="00C73FFA">
        <w:rPr>
          <w:rFonts w:ascii="Times New Roman" w:hAnsi="Times New Roman" w:cs="Times New Roman"/>
          <w:bCs/>
          <w:sz w:val="26"/>
          <w:szCs w:val="26"/>
        </w:rPr>
        <w:t>văn</w:t>
      </w:r>
      <w:proofErr w:type="spellEnd"/>
      <w:r w:rsidRPr="00C73FFA">
        <w:rPr>
          <w:rFonts w:ascii="Times New Roman" w:hAnsi="Times New Roman" w:cs="Times New Roman"/>
          <w:bCs/>
          <w:sz w:val="26"/>
          <w:szCs w:val="26"/>
        </w:rPr>
        <w:t xml:space="preserve"> </w:t>
      </w:r>
      <w:proofErr w:type="spellStart"/>
      <w:r w:rsidRPr="00C73FFA">
        <w:rPr>
          <w:rFonts w:ascii="Times New Roman" w:hAnsi="Times New Roman" w:cs="Times New Roman"/>
          <w:bCs/>
          <w:sz w:val="26"/>
          <w:szCs w:val="26"/>
        </w:rPr>
        <w:t>bản</w:t>
      </w:r>
      <w:proofErr w:type="spellEnd"/>
      <w:r w:rsidRPr="00C73FFA">
        <w:rPr>
          <w:rFonts w:ascii="Times New Roman" w:hAnsi="Times New Roman" w:cs="Times New Roman"/>
          <w:bCs/>
          <w:sz w:val="26"/>
          <w:szCs w:val="26"/>
        </w:rPr>
        <w:t xml:space="preserve">, </w:t>
      </w:r>
      <w:proofErr w:type="spellStart"/>
      <w:r w:rsidRPr="00C73FFA">
        <w:rPr>
          <w:rFonts w:ascii="Times New Roman" w:hAnsi="Times New Roman" w:cs="Times New Roman"/>
          <w:bCs/>
          <w:sz w:val="26"/>
          <w:szCs w:val="26"/>
        </w:rPr>
        <w:t>những</w:t>
      </w:r>
      <w:proofErr w:type="spellEnd"/>
      <w:r w:rsidRPr="00C73FFA">
        <w:rPr>
          <w:rFonts w:ascii="Times New Roman" w:hAnsi="Times New Roman" w:cs="Times New Roman"/>
          <w:bCs/>
          <w:sz w:val="26"/>
          <w:szCs w:val="26"/>
        </w:rPr>
        <w:t xml:space="preserve"> </w:t>
      </w:r>
      <w:proofErr w:type="spellStart"/>
      <w:r w:rsidRPr="00C73FFA">
        <w:rPr>
          <w:rFonts w:ascii="Times New Roman" w:hAnsi="Times New Roman" w:cs="Times New Roman"/>
          <w:bCs/>
          <w:sz w:val="26"/>
          <w:szCs w:val="26"/>
        </w:rPr>
        <w:t>điều</w:t>
      </w:r>
      <w:proofErr w:type="spellEnd"/>
      <w:r w:rsidRPr="00C73FFA">
        <w:rPr>
          <w:rFonts w:ascii="Times New Roman" w:hAnsi="Times New Roman" w:cs="Times New Roman"/>
          <w:bCs/>
          <w:sz w:val="26"/>
          <w:szCs w:val="26"/>
        </w:rPr>
        <w:t xml:space="preserve"> </w:t>
      </w:r>
      <w:proofErr w:type="spellStart"/>
      <w:r w:rsidRPr="00C73FFA">
        <w:rPr>
          <w:rFonts w:ascii="Times New Roman" w:hAnsi="Times New Roman" w:cs="Times New Roman"/>
          <w:bCs/>
          <w:sz w:val="26"/>
          <w:szCs w:val="26"/>
        </w:rPr>
        <w:t>còn</w:t>
      </w:r>
      <w:proofErr w:type="spellEnd"/>
      <w:r w:rsidRPr="00C73FFA">
        <w:rPr>
          <w:rFonts w:ascii="Times New Roman" w:hAnsi="Times New Roman" w:cs="Times New Roman"/>
          <w:bCs/>
          <w:sz w:val="26"/>
          <w:szCs w:val="26"/>
        </w:rPr>
        <w:t xml:space="preserve"> </w:t>
      </w:r>
      <w:proofErr w:type="spellStart"/>
      <w:r w:rsidRPr="00C73FFA">
        <w:rPr>
          <w:rFonts w:ascii="Times New Roman" w:hAnsi="Times New Roman" w:cs="Times New Roman"/>
          <w:bCs/>
          <w:sz w:val="26"/>
          <w:szCs w:val="26"/>
        </w:rPr>
        <w:t>băn</w:t>
      </w:r>
      <w:proofErr w:type="spellEnd"/>
      <w:r w:rsidRPr="00C73FFA">
        <w:rPr>
          <w:rFonts w:ascii="Times New Roman" w:hAnsi="Times New Roman" w:cs="Times New Roman"/>
          <w:bCs/>
          <w:sz w:val="26"/>
          <w:szCs w:val="26"/>
        </w:rPr>
        <w:t xml:space="preserve"> </w:t>
      </w:r>
      <w:proofErr w:type="spellStart"/>
      <w:r w:rsidRPr="00C73FFA">
        <w:rPr>
          <w:rFonts w:ascii="Times New Roman" w:hAnsi="Times New Roman" w:cs="Times New Roman"/>
          <w:bCs/>
          <w:sz w:val="26"/>
          <w:szCs w:val="26"/>
        </w:rPr>
        <w:t>khoăn</w:t>
      </w:r>
      <w:proofErr w:type="spellEnd"/>
    </w:p>
    <w:p w14:paraId="230B7A42" w14:textId="77777777" w:rsidR="00C63FF2" w:rsidRPr="00C73FFA" w:rsidRDefault="00C63FF2" w:rsidP="001273D1">
      <w:pPr>
        <w:spacing w:line="360" w:lineRule="auto"/>
        <w:jc w:val="both"/>
        <w:rPr>
          <w:rFonts w:ascii="Times New Roman" w:hAnsi="Times New Roman" w:cs="Times New Roman"/>
          <w:color w:val="FF0000"/>
          <w:sz w:val="26"/>
          <w:szCs w:val="26"/>
        </w:rPr>
      </w:pPr>
      <w:r w:rsidRPr="00C73FFA">
        <w:rPr>
          <w:rFonts w:ascii="Times New Roman" w:hAnsi="Times New Roman" w:cs="Times New Roman"/>
          <w:b/>
          <w:bCs/>
          <w:color w:val="5B9BD5" w:themeColor="accent5"/>
          <w:sz w:val="26"/>
          <w:szCs w:val="26"/>
        </w:rPr>
        <w:t xml:space="preserve">c. </w:t>
      </w:r>
      <w:proofErr w:type="spellStart"/>
      <w:r w:rsidRPr="00C73FFA">
        <w:rPr>
          <w:rFonts w:ascii="Times New Roman" w:hAnsi="Times New Roman" w:cs="Times New Roman"/>
          <w:b/>
          <w:color w:val="5B9BD5" w:themeColor="accent5"/>
          <w:sz w:val="26"/>
          <w:szCs w:val="26"/>
        </w:rPr>
        <w:t>Sản</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phẩm</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học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tập</w:t>
      </w:r>
      <w:proofErr w:type="spellEnd"/>
      <w:r w:rsidRPr="00C73FFA">
        <w:rPr>
          <w:rFonts w:ascii="Times New Roman" w:hAnsi="Times New Roman" w:cs="Times New Roman"/>
          <w:b/>
          <w:color w:val="5B9BD5" w:themeColor="accent5"/>
          <w:sz w:val="26"/>
          <w:szCs w:val="26"/>
        </w:rPr>
        <w:t>:</w:t>
      </w:r>
      <w:r w:rsidRPr="00C73FFA">
        <w:rPr>
          <w:rFonts w:ascii="Times New Roman" w:hAnsi="Times New Roman" w:cs="Times New Roman"/>
          <w:color w:val="5B9BD5" w:themeColor="accent5"/>
          <w:sz w:val="26"/>
          <w:szCs w:val="26"/>
        </w:rPr>
        <w:t xml:space="preserve"> </w:t>
      </w:r>
      <w:proofErr w:type="spellStart"/>
      <w:r w:rsidRPr="00C73FFA">
        <w:rPr>
          <w:rFonts w:ascii="Times New Roman" w:hAnsi="Times New Roman" w:cs="Times New Roman"/>
          <w:color w:val="000000"/>
          <w:sz w:val="26"/>
          <w:szCs w:val="26"/>
        </w:rPr>
        <w:t>Kết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quả</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của</w:t>
      </w:r>
      <w:proofErr w:type="spellEnd"/>
      <w:r w:rsidRPr="00C73FFA">
        <w:rPr>
          <w:rFonts w:ascii="Times New Roman" w:hAnsi="Times New Roman" w:cs="Times New Roman"/>
          <w:color w:val="000000"/>
          <w:sz w:val="26"/>
          <w:szCs w:val="26"/>
        </w:rPr>
        <w:t xml:space="preserve"> PHT </w:t>
      </w:r>
      <w:proofErr w:type="spellStart"/>
      <w:r w:rsidRPr="00C73FFA">
        <w:rPr>
          <w:rFonts w:ascii="Times New Roman" w:hAnsi="Times New Roman" w:cs="Times New Roman"/>
          <w:color w:val="000000"/>
          <w:sz w:val="26"/>
          <w:szCs w:val="26"/>
        </w:rPr>
        <w:t>của</w:t>
      </w:r>
      <w:proofErr w:type="spellEnd"/>
      <w:r w:rsidRPr="00C73FFA">
        <w:rPr>
          <w:rFonts w:ascii="Times New Roman" w:hAnsi="Times New Roman" w:cs="Times New Roman"/>
          <w:color w:val="000000"/>
          <w:sz w:val="26"/>
          <w:szCs w:val="26"/>
        </w:rPr>
        <w:t xml:space="preserve"> HS.</w:t>
      </w:r>
    </w:p>
    <w:p w14:paraId="0A5E0122" w14:textId="77777777" w:rsidR="00C63FF2" w:rsidRPr="00C73FFA" w:rsidRDefault="00C63FF2" w:rsidP="001273D1">
      <w:pPr>
        <w:spacing w:line="360" w:lineRule="auto"/>
        <w:jc w:val="both"/>
        <w:rPr>
          <w:rFonts w:ascii="Times New Roman" w:hAnsi="Times New Roman" w:cs="Times New Roman"/>
          <w:b/>
          <w:color w:val="5B9BD5" w:themeColor="accent5"/>
          <w:sz w:val="26"/>
          <w:szCs w:val="26"/>
        </w:rPr>
      </w:pPr>
      <w:r w:rsidRPr="00C73FFA">
        <w:rPr>
          <w:rFonts w:ascii="Times New Roman" w:hAnsi="Times New Roman" w:cs="Times New Roman"/>
          <w:b/>
          <w:bCs/>
          <w:color w:val="5B9BD5" w:themeColor="accent5"/>
          <w:sz w:val="26"/>
          <w:szCs w:val="26"/>
        </w:rPr>
        <w:t xml:space="preserve">d. </w:t>
      </w:r>
      <w:proofErr w:type="spellStart"/>
      <w:r w:rsidRPr="00C73FFA">
        <w:rPr>
          <w:rFonts w:ascii="Times New Roman" w:hAnsi="Times New Roman" w:cs="Times New Roman"/>
          <w:b/>
          <w:color w:val="5B9BD5" w:themeColor="accent5"/>
          <w:sz w:val="26"/>
          <w:szCs w:val="26"/>
        </w:rPr>
        <w:t>Tổ</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chức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thực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hiện</w:t>
      </w:r>
      <w:proofErr w:type="spellEnd"/>
      <w:r w:rsidRPr="00C73FFA">
        <w:rPr>
          <w:rFonts w:ascii="Times New Roman" w:hAnsi="Times New Roman" w:cs="Times New Roman"/>
          <w:b/>
          <w:color w:val="5B9BD5" w:themeColor="accent5"/>
          <w:sz w:val="26"/>
          <w:szCs w:val="26"/>
        </w:rPr>
        <w:t xml:space="preserve">: </w:t>
      </w:r>
    </w:p>
    <w:tbl>
      <w:tblPr>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51"/>
        <w:gridCol w:w="3615"/>
      </w:tblGrid>
      <w:tr w:rsidR="00C63FF2" w:rsidRPr="00C73FFA" w14:paraId="55346AF0" w14:textId="77777777" w:rsidTr="00B811D6">
        <w:tc>
          <w:tcPr>
            <w:tcW w:w="5651" w:type="dxa"/>
          </w:tcPr>
          <w:p w14:paraId="535E2FF2" w14:textId="77777777" w:rsidR="00C63FF2" w:rsidRPr="00C73FFA" w:rsidRDefault="00C63FF2" w:rsidP="001273D1">
            <w:pPr>
              <w:spacing w:line="360" w:lineRule="auto"/>
              <w:jc w:val="center"/>
              <w:rPr>
                <w:rFonts w:ascii="Times New Roman" w:hAnsi="Times New Roman" w:cs="Times New Roman"/>
                <w:b/>
                <w:color w:val="5B9BD5" w:themeColor="accent5"/>
                <w:sz w:val="26"/>
                <w:szCs w:val="26"/>
              </w:rPr>
            </w:pPr>
            <w:r w:rsidRPr="00C73FFA">
              <w:rPr>
                <w:rFonts w:ascii="Times New Roman" w:hAnsi="Times New Roman" w:cs="Times New Roman"/>
                <w:b/>
                <w:color w:val="5B9BD5" w:themeColor="accent5"/>
                <w:sz w:val="26"/>
                <w:szCs w:val="26"/>
              </w:rPr>
              <w:t>HOẠT ĐỘNG CỦA GV VÀ HS</w:t>
            </w:r>
          </w:p>
        </w:tc>
        <w:tc>
          <w:tcPr>
            <w:tcW w:w="3615" w:type="dxa"/>
          </w:tcPr>
          <w:p w14:paraId="5F623266" w14:textId="77777777" w:rsidR="00C63FF2" w:rsidRPr="00C73FFA" w:rsidRDefault="00C63FF2" w:rsidP="001273D1">
            <w:pPr>
              <w:spacing w:line="360" w:lineRule="auto"/>
              <w:jc w:val="center"/>
              <w:rPr>
                <w:rFonts w:ascii="Times New Roman" w:hAnsi="Times New Roman" w:cs="Times New Roman"/>
                <w:b/>
                <w:color w:val="5B9BD5" w:themeColor="accent5"/>
                <w:sz w:val="26"/>
                <w:szCs w:val="26"/>
              </w:rPr>
            </w:pPr>
            <w:r w:rsidRPr="00C73FFA">
              <w:rPr>
                <w:rFonts w:ascii="Times New Roman" w:hAnsi="Times New Roman" w:cs="Times New Roman"/>
                <w:b/>
                <w:color w:val="5B9BD5" w:themeColor="accent5"/>
                <w:sz w:val="26"/>
                <w:szCs w:val="26"/>
              </w:rPr>
              <w:t>DỰ KIẾN SẢN PHẨM</w:t>
            </w:r>
          </w:p>
        </w:tc>
      </w:tr>
      <w:tr w:rsidR="00C63FF2" w:rsidRPr="00C73FFA" w14:paraId="240893B3" w14:textId="77777777" w:rsidTr="00B811D6">
        <w:tc>
          <w:tcPr>
            <w:tcW w:w="5651" w:type="dxa"/>
          </w:tcPr>
          <w:p w14:paraId="56F76B01"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1: </w:t>
            </w:r>
            <w:proofErr w:type="spellStart"/>
            <w:r w:rsidRPr="00C73FFA">
              <w:rPr>
                <w:rFonts w:ascii="Times New Roman" w:hAnsi="Times New Roman" w:cs="Times New Roman"/>
                <w:b/>
                <w:color w:val="000000"/>
                <w:sz w:val="26"/>
                <w:szCs w:val="26"/>
              </w:rPr>
              <w:t>Chuyển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giao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198C69E9" w14:textId="77777777" w:rsidR="00FC2140" w:rsidRPr="00C73FFA" w:rsidRDefault="00C63FF2" w:rsidP="001273D1">
            <w:pPr>
              <w:spacing w:line="360" w:lineRule="auto"/>
              <w:jc w:val="both"/>
              <w:rPr>
                <w:rFonts w:ascii="Times New Roman" w:hAnsi="Times New Roman" w:cs="Times New Roman"/>
                <w:bCs/>
                <w:color w:val="000000"/>
                <w:sz w:val="26"/>
                <w:szCs w:val="26"/>
              </w:rPr>
            </w:pPr>
            <w:r w:rsidRPr="00C73FFA">
              <w:rPr>
                <w:rFonts w:ascii="Times New Roman" w:hAnsi="Times New Roman" w:cs="Times New Roman"/>
                <w:bCs/>
                <w:color w:val="000000"/>
                <w:sz w:val="26"/>
                <w:szCs w:val="26"/>
              </w:rPr>
              <w:t xml:space="preserve">- </w:t>
            </w:r>
            <w:proofErr w:type="spellStart"/>
            <w:r w:rsidR="002779D9" w:rsidRPr="00C73FFA">
              <w:rPr>
                <w:rFonts w:ascii="Times New Roman" w:hAnsi="Times New Roman" w:cs="Times New Roman"/>
                <w:bCs/>
                <w:color w:val="000000"/>
                <w:sz w:val="26"/>
                <w:szCs w:val="26"/>
              </w:rPr>
              <w:t>Đã</w:t>
            </w:r>
            <w:proofErr w:type="spellEnd"/>
            <w:r w:rsidR="002779D9" w:rsidRPr="00C73FFA">
              <w:rPr>
                <w:rFonts w:ascii="Times New Roman" w:hAnsi="Times New Roman" w:cs="Times New Roman"/>
                <w:bCs/>
                <w:color w:val="000000"/>
                <w:sz w:val="26"/>
                <w:szCs w:val="26"/>
              </w:rPr>
              <w:t xml:space="preserve"> bao </w:t>
            </w:r>
            <w:proofErr w:type="spellStart"/>
            <w:r w:rsidR="002779D9" w:rsidRPr="00C73FFA">
              <w:rPr>
                <w:rFonts w:ascii="Times New Roman" w:hAnsi="Times New Roman" w:cs="Times New Roman"/>
                <w:bCs/>
                <w:color w:val="000000"/>
                <w:sz w:val="26"/>
                <w:szCs w:val="26"/>
              </w:rPr>
              <w:t>giờ</w:t>
            </w:r>
            <w:proofErr w:type="spellEnd"/>
            <w:r w:rsidR="002779D9" w:rsidRPr="00C73FFA">
              <w:rPr>
                <w:rFonts w:ascii="Times New Roman" w:hAnsi="Times New Roman" w:cs="Times New Roman"/>
                <w:bCs/>
                <w:color w:val="000000"/>
                <w:sz w:val="26"/>
                <w:szCs w:val="26"/>
              </w:rPr>
              <w:t xml:space="preserve"> </w:t>
            </w:r>
            <w:proofErr w:type="spellStart"/>
            <w:r w:rsidR="002779D9" w:rsidRPr="00C73FFA">
              <w:rPr>
                <w:rFonts w:ascii="Times New Roman" w:hAnsi="Times New Roman" w:cs="Times New Roman"/>
                <w:bCs/>
                <w:color w:val="000000"/>
                <w:sz w:val="26"/>
                <w:szCs w:val="26"/>
              </w:rPr>
              <w:t>em</w:t>
            </w:r>
            <w:proofErr w:type="spellEnd"/>
            <w:r w:rsidR="002779D9" w:rsidRPr="00C73FFA">
              <w:rPr>
                <w:rFonts w:ascii="Times New Roman" w:hAnsi="Times New Roman" w:cs="Times New Roman"/>
                <w:bCs/>
                <w:color w:val="000000"/>
                <w:sz w:val="26"/>
                <w:szCs w:val="26"/>
              </w:rPr>
              <w:t xml:space="preserve"> </w:t>
            </w:r>
            <w:proofErr w:type="spellStart"/>
            <w:r w:rsidR="002779D9" w:rsidRPr="00C73FFA">
              <w:rPr>
                <w:rFonts w:ascii="Times New Roman" w:hAnsi="Times New Roman" w:cs="Times New Roman"/>
                <w:bCs/>
                <w:color w:val="000000"/>
                <w:sz w:val="26"/>
                <w:szCs w:val="26"/>
              </w:rPr>
              <w:t>vấp</w:t>
            </w:r>
            <w:proofErr w:type="spellEnd"/>
            <w:r w:rsidR="002779D9" w:rsidRPr="00C73FFA">
              <w:rPr>
                <w:rFonts w:ascii="Times New Roman" w:hAnsi="Times New Roman" w:cs="Times New Roman"/>
                <w:bCs/>
                <w:color w:val="000000"/>
                <w:sz w:val="26"/>
                <w:szCs w:val="26"/>
              </w:rPr>
              <w:t xml:space="preserve"> </w:t>
            </w:r>
            <w:proofErr w:type="spellStart"/>
            <w:r w:rsidR="002779D9" w:rsidRPr="00C73FFA">
              <w:rPr>
                <w:rFonts w:ascii="Times New Roman" w:hAnsi="Times New Roman" w:cs="Times New Roman"/>
                <w:bCs/>
                <w:color w:val="000000"/>
                <w:sz w:val="26"/>
                <w:szCs w:val="26"/>
              </w:rPr>
              <w:t>phải</w:t>
            </w:r>
            <w:proofErr w:type="spellEnd"/>
            <w:r w:rsidR="002779D9" w:rsidRPr="00C73FFA">
              <w:rPr>
                <w:rFonts w:ascii="Times New Roman" w:hAnsi="Times New Roman" w:cs="Times New Roman"/>
                <w:bCs/>
                <w:color w:val="000000"/>
                <w:sz w:val="26"/>
                <w:szCs w:val="26"/>
              </w:rPr>
              <w:t xml:space="preserve"> </w:t>
            </w:r>
            <w:proofErr w:type="spellStart"/>
            <w:r w:rsidR="002779D9" w:rsidRPr="00C73FFA">
              <w:rPr>
                <w:rFonts w:ascii="Times New Roman" w:hAnsi="Times New Roman" w:cs="Times New Roman"/>
                <w:bCs/>
                <w:color w:val="000000"/>
                <w:sz w:val="26"/>
                <w:szCs w:val="26"/>
              </w:rPr>
              <w:t>sai</w:t>
            </w:r>
            <w:proofErr w:type="spellEnd"/>
            <w:r w:rsidR="002779D9" w:rsidRPr="00C73FFA">
              <w:rPr>
                <w:rFonts w:ascii="Times New Roman" w:hAnsi="Times New Roman" w:cs="Times New Roman"/>
                <w:bCs/>
                <w:color w:val="000000"/>
                <w:sz w:val="26"/>
                <w:szCs w:val="26"/>
              </w:rPr>
              <w:t xml:space="preserve"> </w:t>
            </w:r>
            <w:proofErr w:type="spellStart"/>
            <w:r w:rsidR="002779D9" w:rsidRPr="00C73FFA">
              <w:rPr>
                <w:rFonts w:ascii="Times New Roman" w:hAnsi="Times New Roman" w:cs="Times New Roman"/>
                <w:bCs/>
                <w:color w:val="000000"/>
                <w:sz w:val="26"/>
                <w:szCs w:val="26"/>
              </w:rPr>
              <w:t>lầm</w:t>
            </w:r>
            <w:proofErr w:type="spellEnd"/>
            <w:r w:rsidR="002779D9" w:rsidRPr="00C73FFA">
              <w:rPr>
                <w:rFonts w:ascii="Times New Roman" w:hAnsi="Times New Roman" w:cs="Times New Roman"/>
                <w:bCs/>
                <w:color w:val="000000"/>
                <w:sz w:val="26"/>
                <w:szCs w:val="26"/>
              </w:rPr>
              <w:t xml:space="preserve"> </w:t>
            </w:r>
            <w:proofErr w:type="spellStart"/>
            <w:r w:rsidR="002779D9" w:rsidRPr="00C73FFA">
              <w:rPr>
                <w:rFonts w:ascii="Times New Roman" w:hAnsi="Times New Roman" w:cs="Times New Roman"/>
                <w:bCs/>
                <w:color w:val="000000"/>
                <w:sz w:val="26"/>
                <w:szCs w:val="26"/>
              </w:rPr>
              <w:t>chưa</w:t>
            </w:r>
            <w:proofErr w:type="spellEnd"/>
            <w:r w:rsidR="002779D9" w:rsidRPr="00C73FFA">
              <w:rPr>
                <w:rFonts w:ascii="Times New Roman" w:hAnsi="Times New Roman" w:cs="Times New Roman"/>
                <w:bCs/>
                <w:color w:val="000000"/>
                <w:sz w:val="26"/>
                <w:szCs w:val="26"/>
              </w:rPr>
              <w:t xml:space="preserve">? Khi </w:t>
            </w:r>
            <w:proofErr w:type="spellStart"/>
            <w:r w:rsidR="002779D9" w:rsidRPr="00C73FFA">
              <w:rPr>
                <w:rFonts w:ascii="Times New Roman" w:hAnsi="Times New Roman" w:cs="Times New Roman"/>
                <w:bCs/>
                <w:color w:val="000000"/>
                <w:sz w:val="26"/>
                <w:szCs w:val="26"/>
              </w:rPr>
              <w:t>đứng</w:t>
            </w:r>
            <w:proofErr w:type="spellEnd"/>
            <w:r w:rsidR="002779D9" w:rsidRPr="00C73FFA">
              <w:rPr>
                <w:rFonts w:ascii="Times New Roman" w:hAnsi="Times New Roman" w:cs="Times New Roman"/>
                <w:bCs/>
                <w:color w:val="000000"/>
                <w:sz w:val="26"/>
                <w:szCs w:val="26"/>
              </w:rPr>
              <w:t xml:space="preserve"> </w:t>
            </w:r>
            <w:proofErr w:type="spellStart"/>
            <w:r w:rsidR="002779D9" w:rsidRPr="00C73FFA">
              <w:rPr>
                <w:rFonts w:ascii="Times New Roman" w:hAnsi="Times New Roman" w:cs="Times New Roman"/>
                <w:bCs/>
                <w:color w:val="000000"/>
                <w:sz w:val="26"/>
                <w:szCs w:val="26"/>
              </w:rPr>
              <w:t>trước</w:t>
            </w:r>
            <w:proofErr w:type="spellEnd"/>
            <w:r w:rsidR="002779D9" w:rsidRPr="00C73FFA">
              <w:rPr>
                <w:rFonts w:ascii="Times New Roman" w:hAnsi="Times New Roman" w:cs="Times New Roman"/>
                <w:bCs/>
                <w:color w:val="000000"/>
                <w:sz w:val="26"/>
                <w:szCs w:val="26"/>
              </w:rPr>
              <w:t xml:space="preserve"> </w:t>
            </w:r>
            <w:proofErr w:type="spellStart"/>
            <w:r w:rsidR="002779D9" w:rsidRPr="00C73FFA">
              <w:rPr>
                <w:rFonts w:ascii="Times New Roman" w:hAnsi="Times New Roman" w:cs="Times New Roman"/>
                <w:bCs/>
                <w:color w:val="000000"/>
                <w:sz w:val="26"/>
                <w:szCs w:val="26"/>
              </w:rPr>
              <w:t>sai</w:t>
            </w:r>
            <w:proofErr w:type="spellEnd"/>
            <w:r w:rsidR="002779D9" w:rsidRPr="00C73FFA">
              <w:rPr>
                <w:rFonts w:ascii="Times New Roman" w:hAnsi="Times New Roman" w:cs="Times New Roman"/>
                <w:bCs/>
                <w:color w:val="000000"/>
                <w:sz w:val="26"/>
                <w:szCs w:val="26"/>
              </w:rPr>
              <w:t xml:space="preserve"> </w:t>
            </w:r>
            <w:proofErr w:type="spellStart"/>
            <w:r w:rsidR="002779D9" w:rsidRPr="00C73FFA">
              <w:rPr>
                <w:rFonts w:ascii="Times New Roman" w:hAnsi="Times New Roman" w:cs="Times New Roman"/>
                <w:bCs/>
                <w:color w:val="000000"/>
                <w:sz w:val="26"/>
                <w:szCs w:val="26"/>
              </w:rPr>
              <w:t>lầm</w:t>
            </w:r>
            <w:proofErr w:type="spellEnd"/>
            <w:r w:rsidR="002779D9" w:rsidRPr="00C73FFA">
              <w:rPr>
                <w:rFonts w:ascii="Times New Roman" w:hAnsi="Times New Roman" w:cs="Times New Roman"/>
                <w:bCs/>
                <w:color w:val="000000"/>
                <w:sz w:val="26"/>
                <w:szCs w:val="26"/>
              </w:rPr>
              <w:t xml:space="preserve"> </w:t>
            </w:r>
            <w:proofErr w:type="spellStart"/>
            <w:r w:rsidR="002779D9" w:rsidRPr="00C73FFA">
              <w:rPr>
                <w:rFonts w:ascii="Times New Roman" w:hAnsi="Times New Roman" w:cs="Times New Roman"/>
                <w:bCs/>
                <w:color w:val="000000"/>
                <w:sz w:val="26"/>
                <w:szCs w:val="26"/>
              </w:rPr>
              <w:t>em</w:t>
            </w:r>
            <w:proofErr w:type="spellEnd"/>
            <w:r w:rsidR="002779D9" w:rsidRPr="00C73FFA">
              <w:rPr>
                <w:rFonts w:ascii="Times New Roman" w:hAnsi="Times New Roman" w:cs="Times New Roman"/>
                <w:bCs/>
                <w:color w:val="000000"/>
                <w:sz w:val="26"/>
                <w:szCs w:val="26"/>
              </w:rPr>
              <w:t xml:space="preserve"> </w:t>
            </w:r>
            <w:proofErr w:type="spellStart"/>
            <w:r w:rsidR="002779D9" w:rsidRPr="00C73FFA">
              <w:rPr>
                <w:rFonts w:ascii="Times New Roman" w:hAnsi="Times New Roman" w:cs="Times New Roman"/>
                <w:bCs/>
                <w:color w:val="000000"/>
                <w:sz w:val="26"/>
                <w:szCs w:val="26"/>
              </w:rPr>
              <w:t>sẽ</w:t>
            </w:r>
            <w:proofErr w:type="spellEnd"/>
            <w:r w:rsidR="002779D9" w:rsidRPr="00C73FFA">
              <w:rPr>
                <w:rFonts w:ascii="Times New Roman" w:hAnsi="Times New Roman" w:cs="Times New Roman"/>
                <w:bCs/>
                <w:color w:val="000000"/>
                <w:sz w:val="26"/>
                <w:szCs w:val="26"/>
              </w:rPr>
              <w:t xml:space="preserve"> </w:t>
            </w:r>
            <w:proofErr w:type="spellStart"/>
            <w:r w:rsidR="002779D9" w:rsidRPr="00C73FFA">
              <w:rPr>
                <w:rFonts w:ascii="Times New Roman" w:hAnsi="Times New Roman" w:cs="Times New Roman"/>
                <w:bCs/>
                <w:color w:val="000000"/>
                <w:sz w:val="26"/>
                <w:szCs w:val="26"/>
              </w:rPr>
              <w:t>xử</w:t>
            </w:r>
            <w:proofErr w:type="spellEnd"/>
            <w:r w:rsidR="002779D9" w:rsidRPr="00C73FFA">
              <w:rPr>
                <w:rFonts w:ascii="Times New Roman" w:hAnsi="Times New Roman" w:cs="Times New Roman"/>
                <w:bCs/>
                <w:color w:val="000000"/>
                <w:sz w:val="26"/>
                <w:szCs w:val="26"/>
              </w:rPr>
              <w:t xml:space="preserve"> </w:t>
            </w:r>
            <w:proofErr w:type="spellStart"/>
            <w:r w:rsidR="002779D9" w:rsidRPr="00C73FFA">
              <w:rPr>
                <w:rFonts w:ascii="Times New Roman" w:hAnsi="Times New Roman" w:cs="Times New Roman"/>
                <w:bCs/>
                <w:color w:val="000000"/>
                <w:sz w:val="26"/>
                <w:szCs w:val="26"/>
              </w:rPr>
              <w:t>lí</w:t>
            </w:r>
            <w:proofErr w:type="spellEnd"/>
            <w:r w:rsidR="002779D9" w:rsidRPr="00C73FFA">
              <w:rPr>
                <w:rFonts w:ascii="Times New Roman" w:hAnsi="Times New Roman" w:cs="Times New Roman"/>
                <w:bCs/>
                <w:color w:val="000000"/>
                <w:sz w:val="26"/>
                <w:szCs w:val="26"/>
              </w:rPr>
              <w:t xml:space="preserve"> </w:t>
            </w:r>
            <w:proofErr w:type="spellStart"/>
            <w:r w:rsidR="002779D9" w:rsidRPr="00C73FFA">
              <w:rPr>
                <w:rFonts w:ascii="Times New Roman" w:hAnsi="Times New Roman" w:cs="Times New Roman"/>
                <w:bCs/>
                <w:color w:val="000000"/>
                <w:sz w:val="26"/>
                <w:szCs w:val="26"/>
              </w:rPr>
              <w:t>như</w:t>
            </w:r>
            <w:proofErr w:type="spellEnd"/>
            <w:r w:rsidR="002779D9" w:rsidRPr="00C73FFA">
              <w:rPr>
                <w:rFonts w:ascii="Times New Roman" w:hAnsi="Times New Roman" w:cs="Times New Roman"/>
                <w:bCs/>
                <w:color w:val="000000"/>
                <w:sz w:val="26"/>
                <w:szCs w:val="26"/>
              </w:rPr>
              <w:t xml:space="preserve"> </w:t>
            </w:r>
            <w:proofErr w:type="spellStart"/>
            <w:r w:rsidR="002779D9" w:rsidRPr="00C73FFA">
              <w:rPr>
                <w:rFonts w:ascii="Times New Roman" w:hAnsi="Times New Roman" w:cs="Times New Roman"/>
                <w:bCs/>
                <w:color w:val="000000"/>
                <w:sz w:val="26"/>
                <w:szCs w:val="26"/>
              </w:rPr>
              <w:t>thế</w:t>
            </w:r>
            <w:proofErr w:type="spellEnd"/>
            <w:r w:rsidR="002779D9" w:rsidRPr="00C73FFA">
              <w:rPr>
                <w:rFonts w:ascii="Times New Roman" w:hAnsi="Times New Roman" w:cs="Times New Roman"/>
                <w:bCs/>
                <w:color w:val="000000"/>
                <w:sz w:val="26"/>
                <w:szCs w:val="26"/>
              </w:rPr>
              <w:t xml:space="preserve"> </w:t>
            </w:r>
            <w:proofErr w:type="spellStart"/>
            <w:r w:rsidR="002779D9" w:rsidRPr="00C73FFA">
              <w:rPr>
                <w:rFonts w:ascii="Times New Roman" w:hAnsi="Times New Roman" w:cs="Times New Roman"/>
                <w:bCs/>
                <w:color w:val="000000"/>
                <w:sz w:val="26"/>
                <w:szCs w:val="26"/>
              </w:rPr>
              <w:t>nào</w:t>
            </w:r>
            <w:proofErr w:type="spellEnd"/>
            <w:r w:rsidR="002779D9" w:rsidRPr="00C73FFA">
              <w:rPr>
                <w:rFonts w:ascii="Times New Roman" w:hAnsi="Times New Roman" w:cs="Times New Roman"/>
                <w:bCs/>
                <w:color w:val="000000"/>
                <w:sz w:val="26"/>
                <w:szCs w:val="26"/>
              </w:rPr>
              <w:t>?</w:t>
            </w:r>
          </w:p>
          <w:p w14:paraId="6CD0DBD4" w14:textId="355B931F" w:rsidR="002779D9" w:rsidRPr="00C73FFA" w:rsidRDefault="002779D9" w:rsidP="001273D1">
            <w:pPr>
              <w:spacing w:line="360" w:lineRule="auto"/>
              <w:jc w:val="both"/>
              <w:rPr>
                <w:rFonts w:ascii="Times New Roman" w:hAnsi="Times New Roman" w:cs="Times New Roman"/>
                <w:b/>
                <w:color w:val="000000"/>
                <w:sz w:val="26"/>
                <w:szCs w:val="26"/>
              </w:rPr>
            </w:pPr>
            <w:r w:rsidRPr="00C73FFA">
              <w:rPr>
                <w:rFonts w:ascii="Times New Roman" w:hAnsi="Times New Roman" w:cs="Times New Roman"/>
                <w:bCs/>
                <w:color w:val="000000"/>
                <w:sz w:val="26"/>
                <w:szCs w:val="26"/>
              </w:rPr>
              <w:lastRenderedPageBreak/>
              <w:t xml:space="preserve">- </w:t>
            </w:r>
            <w:proofErr w:type="spellStart"/>
            <w:r w:rsidRPr="00C73FFA">
              <w:rPr>
                <w:rFonts w:ascii="Times New Roman" w:hAnsi="Times New Roman" w:cs="Times New Roman"/>
                <w:bCs/>
                <w:color w:val="000000"/>
                <w:sz w:val="26"/>
                <w:szCs w:val="26"/>
              </w:rPr>
              <w:t>Giả</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sử</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trong</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trường</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hợp</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em</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làm</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vỡ</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chiếc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cốc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thì</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em</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sẽ</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làm</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gì</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với</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chiếc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cốc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vỡ</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để</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sửa</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chữa</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lỗi</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lầm</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của</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mình</w:t>
            </w:r>
            <w:proofErr w:type="spellEnd"/>
            <w:r w:rsidRPr="00C73FFA">
              <w:rPr>
                <w:rFonts w:ascii="Times New Roman" w:hAnsi="Times New Roman" w:cs="Times New Roman"/>
                <w:bCs/>
                <w:color w:val="000000"/>
                <w:sz w:val="26"/>
                <w:szCs w:val="26"/>
              </w:rPr>
              <w:t>?</w:t>
            </w:r>
          </w:p>
        </w:tc>
        <w:tc>
          <w:tcPr>
            <w:tcW w:w="3615" w:type="dxa"/>
          </w:tcPr>
          <w:p w14:paraId="68EC6463" w14:textId="77777777" w:rsidR="00C63FF2" w:rsidRPr="00C73FFA" w:rsidRDefault="00714E0F" w:rsidP="001273D1">
            <w:pPr>
              <w:spacing w:line="360" w:lineRule="auto"/>
              <w:jc w:val="both"/>
              <w:rPr>
                <w:rFonts w:ascii="Times New Roman" w:hAnsi="Times New Roman" w:cs="Times New Roman"/>
                <w:bCs/>
                <w:color w:val="000000"/>
                <w:sz w:val="26"/>
                <w:szCs w:val="26"/>
              </w:rPr>
            </w:pPr>
            <w:r w:rsidRPr="00C73FFA">
              <w:rPr>
                <w:rFonts w:ascii="Times New Roman" w:hAnsi="Times New Roman" w:cs="Times New Roman"/>
                <w:b/>
                <w:color w:val="000000"/>
                <w:sz w:val="26"/>
                <w:szCs w:val="26"/>
              </w:rPr>
              <w:lastRenderedPageBreak/>
              <w:t xml:space="preserve">- </w:t>
            </w:r>
            <w:r w:rsidRPr="00C73FFA">
              <w:rPr>
                <w:rFonts w:ascii="Times New Roman" w:hAnsi="Times New Roman" w:cs="Times New Roman"/>
                <w:bCs/>
                <w:color w:val="000000"/>
                <w:sz w:val="26"/>
                <w:szCs w:val="26"/>
              </w:rPr>
              <w:t xml:space="preserve">Hs </w:t>
            </w:r>
            <w:proofErr w:type="spellStart"/>
            <w:r w:rsidRPr="00C73FFA">
              <w:rPr>
                <w:rFonts w:ascii="Times New Roman" w:hAnsi="Times New Roman" w:cs="Times New Roman"/>
                <w:bCs/>
                <w:color w:val="000000"/>
                <w:sz w:val="26"/>
                <w:szCs w:val="26"/>
              </w:rPr>
              <w:t>sẽ</w:t>
            </w:r>
            <w:proofErr w:type="spellEnd"/>
            <w:r w:rsidRPr="00C73FFA">
              <w:rPr>
                <w:rFonts w:ascii="Times New Roman" w:hAnsi="Times New Roman" w:cs="Times New Roman"/>
                <w:bCs/>
                <w:color w:val="000000"/>
                <w:sz w:val="26"/>
                <w:szCs w:val="26"/>
              </w:rPr>
              <w:t xml:space="preserve"> </w:t>
            </w:r>
            <w:proofErr w:type="spellStart"/>
            <w:r w:rsidR="002C26C4" w:rsidRPr="00C73FFA">
              <w:rPr>
                <w:rFonts w:ascii="Times New Roman" w:hAnsi="Times New Roman" w:cs="Times New Roman"/>
                <w:bCs/>
                <w:color w:val="000000"/>
                <w:sz w:val="26"/>
                <w:szCs w:val="26"/>
              </w:rPr>
              <w:t>lắng</w:t>
            </w:r>
            <w:proofErr w:type="spellEnd"/>
            <w:r w:rsidR="002C26C4" w:rsidRPr="00C73FFA">
              <w:rPr>
                <w:rFonts w:ascii="Times New Roman" w:hAnsi="Times New Roman" w:cs="Times New Roman"/>
                <w:bCs/>
                <w:color w:val="000000"/>
                <w:sz w:val="26"/>
                <w:szCs w:val="26"/>
              </w:rPr>
              <w:t xml:space="preserve"> </w:t>
            </w:r>
            <w:proofErr w:type="spellStart"/>
            <w:r w:rsidR="002C26C4" w:rsidRPr="00C73FFA">
              <w:rPr>
                <w:rFonts w:ascii="Times New Roman" w:hAnsi="Times New Roman" w:cs="Times New Roman"/>
                <w:bCs/>
                <w:color w:val="000000"/>
                <w:sz w:val="26"/>
                <w:szCs w:val="26"/>
              </w:rPr>
              <w:t>nghe</w:t>
            </w:r>
            <w:proofErr w:type="spellEnd"/>
            <w:r w:rsidR="002C26C4" w:rsidRPr="00C73FFA">
              <w:rPr>
                <w:rFonts w:ascii="Times New Roman" w:hAnsi="Times New Roman" w:cs="Times New Roman"/>
                <w:bCs/>
                <w:color w:val="000000"/>
                <w:sz w:val="26"/>
                <w:szCs w:val="26"/>
              </w:rPr>
              <w:t xml:space="preserve"> </w:t>
            </w:r>
            <w:proofErr w:type="spellStart"/>
            <w:r w:rsidR="002C26C4" w:rsidRPr="00C73FFA">
              <w:rPr>
                <w:rFonts w:ascii="Times New Roman" w:hAnsi="Times New Roman" w:cs="Times New Roman"/>
                <w:bCs/>
                <w:color w:val="000000"/>
                <w:sz w:val="26"/>
                <w:szCs w:val="26"/>
              </w:rPr>
              <w:t>và</w:t>
            </w:r>
            <w:proofErr w:type="spellEnd"/>
            <w:r w:rsidR="002C26C4" w:rsidRPr="00C73FFA">
              <w:rPr>
                <w:rFonts w:ascii="Times New Roman" w:hAnsi="Times New Roman" w:cs="Times New Roman"/>
                <w:bCs/>
                <w:color w:val="000000"/>
                <w:sz w:val="26"/>
                <w:szCs w:val="26"/>
              </w:rPr>
              <w:t xml:space="preserve"> </w:t>
            </w:r>
            <w:proofErr w:type="spellStart"/>
            <w:r w:rsidR="002C26C4" w:rsidRPr="00C73FFA">
              <w:rPr>
                <w:rFonts w:ascii="Times New Roman" w:hAnsi="Times New Roman" w:cs="Times New Roman"/>
                <w:bCs/>
                <w:color w:val="000000"/>
                <w:sz w:val="26"/>
                <w:szCs w:val="26"/>
              </w:rPr>
              <w:t>tạo</w:t>
            </w:r>
            <w:proofErr w:type="spellEnd"/>
            <w:r w:rsidR="002C26C4" w:rsidRPr="00C73FFA">
              <w:rPr>
                <w:rFonts w:ascii="Times New Roman" w:hAnsi="Times New Roman" w:cs="Times New Roman"/>
                <w:bCs/>
                <w:color w:val="000000"/>
                <w:sz w:val="26"/>
                <w:szCs w:val="26"/>
              </w:rPr>
              <w:t xml:space="preserve"> ra </w:t>
            </w:r>
            <w:proofErr w:type="spellStart"/>
            <w:r w:rsidR="002C26C4" w:rsidRPr="00C73FFA">
              <w:rPr>
                <w:rFonts w:ascii="Times New Roman" w:hAnsi="Times New Roman" w:cs="Times New Roman"/>
                <w:bCs/>
                <w:color w:val="000000"/>
                <w:sz w:val="26"/>
                <w:szCs w:val="26"/>
              </w:rPr>
              <w:t>sản</w:t>
            </w:r>
            <w:proofErr w:type="spellEnd"/>
            <w:r w:rsidR="002C26C4" w:rsidRPr="00C73FFA">
              <w:rPr>
                <w:rFonts w:ascii="Times New Roman" w:hAnsi="Times New Roman" w:cs="Times New Roman"/>
                <w:bCs/>
                <w:color w:val="000000"/>
                <w:sz w:val="26"/>
                <w:szCs w:val="26"/>
              </w:rPr>
              <w:t xml:space="preserve"> </w:t>
            </w:r>
            <w:proofErr w:type="spellStart"/>
            <w:r w:rsidR="002C26C4" w:rsidRPr="00C73FFA">
              <w:rPr>
                <w:rFonts w:ascii="Times New Roman" w:hAnsi="Times New Roman" w:cs="Times New Roman"/>
                <w:bCs/>
                <w:color w:val="000000"/>
                <w:sz w:val="26"/>
                <w:szCs w:val="26"/>
              </w:rPr>
              <w:t>phẩm</w:t>
            </w:r>
            <w:proofErr w:type="spellEnd"/>
            <w:r w:rsidR="002C26C4" w:rsidRPr="00C73FFA">
              <w:rPr>
                <w:rFonts w:ascii="Times New Roman" w:hAnsi="Times New Roman" w:cs="Times New Roman"/>
                <w:bCs/>
                <w:color w:val="000000"/>
                <w:sz w:val="26"/>
                <w:szCs w:val="26"/>
              </w:rPr>
              <w:t xml:space="preserve">, </w:t>
            </w:r>
            <w:proofErr w:type="spellStart"/>
            <w:r w:rsidR="002C26C4" w:rsidRPr="00C73FFA">
              <w:rPr>
                <w:rFonts w:ascii="Times New Roman" w:hAnsi="Times New Roman" w:cs="Times New Roman"/>
                <w:bCs/>
                <w:color w:val="000000"/>
                <w:sz w:val="26"/>
                <w:szCs w:val="26"/>
              </w:rPr>
              <w:t>chụp</w:t>
            </w:r>
            <w:proofErr w:type="spellEnd"/>
            <w:r w:rsidR="002C26C4" w:rsidRPr="00C73FFA">
              <w:rPr>
                <w:rFonts w:ascii="Times New Roman" w:hAnsi="Times New Roman" w:cs="Times New Roman"/>
                <w:bCs/>
                <w:color w:val="000000"/>
                <w:sz w:val="26"/>
                <w:szCs w:val="26"/>
              </w:rPr>
              <w:t xml:space="preserve"> </w:t>
            </w:r>
            <w:proofErr w:type="spellStart"/>
            <w:r w:rsidR="002C26C4" w:rsidRPr="00C73FFA">
              <w:rPr>
                <w:rFonts w:ascii="Times New Roman" w:hAnsi="Times New Roman" w:cs="Times New Roman"/>
                <w:bCs/>
                <w:color w:val="000000"/>
                <w:sz w:val="26"/>
                <w:szCs w:val="26"/>
              </w:rPr>
              <w:t>hình</w:t>
            </w:r>
            <w:proofErr w:type="spellEnd"/>
            <w:r w:rsidR="002C26C4" w:rsidRPr="00C73FFA">
              <w:rPr>
                <w:rFonts w:ascii="Times New Roman" w:hAnsi="Times New Roman" w:cs="Times New Roman"/>
                <w:bCs/>
                <w:color w:val="000000"/>
                <w:sz w:val="26"/>
                <w:szCs w:val="26"/>
              </w:rPr>
              <w:t xml:space="preserve"> </w:t>
            </w:r>
            <w:proofErr w:type="spellStart"/>
            <w:r w:rsidR="002C26C4" w:rsidRPr="00C73FFA">
              <w:rPr>
                <w:rFonts w:ascii="Times New Roman" w:hAnsi="Times New Roman" w:cs="Times New Roman"/>
                <w:bCs/>
                <w:color w:val="000000"/>
                <w:sz w:val="26"/>
                <w:szCs w:val="26"/>
              </w:rPr>
              <w:t>và</w:t>
            </w:r>
            <w:proofErr w:type="spellEnd"/>
            <w:r w:rsidR="002C26C4" w:rsidRPr="00C73FFA">
              <w:rPr>
                <w:rFonts w:ascii="Times New Roman" w:hAnsi="Times New Roman" w:cs="Times New Roman"/>
                <w:bCs/>
                <w:color w:val="000000"/>
                <w:sz w:val="26"/>
                <w:szCs w:val="26"/>
              </w:rPr>
              <w:t xml:space="preserve"> </w:t>
            </w:r>
            <w:proofErr w:type="spellStart"/>
            <w:r w:rsidR="002C26C4" w:rsidRPr="00C73FFA">
              <w:rPr>
                <w:rFonts w:ascii="Times New Roman" w:hAnsi="Times New Roman" w:cs="Times New Roman"/>
                <w:bCs/>
                <w:color w:val="000000"/>
                <w:sz w:val="26"/>
                <w:szCs w:val="26"/>
              </w:rPr>
              <w:t>viết</w:t>
            </w:r>
            <w:proofErr w:type="spellEnd"/>
            <w:r w:rsidR="002C26C4" w:rsidRPr="00C73FFA">
              <w:rPr>
                <w:rFonts w:ascii="Times New Roman" w:hAnsi="Times New Roman" w:cs="Times New Roman"/>
                <w:bCs/>
                <w:color w:val="000000"/>
                <w:sz w:val="26"/>
                <w:szCs w:val="26"/>
              </w:rPr>
              <w:t xml:space="preserve"> </w:t>
            </w:r>
            <w:proofErr w:type="spellStart"/>
            <w:r w:rsidR="002C26C4" w:rsidRPr="00C73FFA">
              <w:rPr>
                <w:rFonts w:ascii="Times New Roman" w:hAnsi="Times New Roman" w:cs="Times New Roman"/>
                <w:bCs/>
                <w:color w:val="000000"/>
                <w:sz w:val="26"/>
                <w:szCs w:val="26"/>
              </w:rPr>
              <w:t>đoạn</w:t>
            </w:r>
            <w:proofErr w:type="spellEnd"/>
            <w:r w:rsidR="002C26C4" w:rsidRPr="00C73FFA">
              <w:rPr>
                <w:rFonts w:ascii="Times New Roman" w:hAnsi="Times New Roman" w:cs="Times New Roman"/>
                <w:bCs/>
                <w:color w:val="000000"/>
                <w:sz w:val="26"/>
                <w:szCs w:val="26"/>
              </w:rPr>
              <w:t xml:space="preserve"> </w:t>
            </w:r>
            <w:proofErr w:type="spellStart"/>
            <w:r w:rsidR="002C26C4" w:rsidRPr="00C73FFA">
              <w:rPr>
                <w:rFonts w:ascii="Times New Roman" w:hAnsi="Times New Roman" w:cs="Times New Roman"/>
                <w:bCs/>
                <w:color w:val="000000"/>
                <w:sz w:val="26"/>
                <w:szCs w:val="26"/>
              </w:rPr>
              <w:t>văn</w:t>
            </w:r>
            <w:proofErr w:type="spellEnd"/>
            <w:r w:rsidR="002C26C4" w:rsidRPr="00C73FFA">
              <w:rPr>
                <w:rFonts w:ascii="Times New Roman" w:hAnsi="Times New Roman" w:cs="Times New Roman"/>
                <w:bCs/>
                <w:color w:val="000000"/>
                <w:sz w:val="26"/>
                <w:szCs w:val="26"/>
              </w:rPr>
              <w:t xml:space="preserve"> </w:t>
            </w:r>
            <w:proofErr w:type="spellStart"/>
            <w:r w:rsidR="002C26C4" w:rsidRPr="00C73FFA">
              <w:rPr>
                <w:rFonts w:ascii="Times New Roman" w:hAnsi="Times New Roman" w:cs="Times New Roman"/>
                <w:bCs/>
                <w:color w:val="000000"/>
                <w:sz w:val="26"/>
                <w:szCs w:val="26"/>
              </w:rPr>
              <w:t>ngắn</w:t>
            </w:r>
            <w:proofErr w:type="spellEnd"/>
            <w:r w:rsidR="002C26C4" w:rsidRPr="00C73FFA">
              <w:rPr>
                <w:rFonts w:ascii="Times New Roman" w:hAnsi="Times New Roman" w:cs="Times New Roman"/>
                <w:bCs/>
                <w:color w:val="000000"/>
                <w:sz w:val="26"/>
                <w:szCs w:val="26"/>
              </w:rPr>
              <w:t xml:space="preserve"> </w:t>
            </w:r>
            <w:proofErr w:type="spellStart"/>
            <w:r w:rsidR="002C26C4" w:rsidRPr="00C73FFA">
              <w:rPr>
                <w:rFonts w:ascii="Times New Roman" w:hAnsi="Times New Roman" w:cs="Times New Roman"/>
                <w:bCs/>
                <w:color w:val="000000"/>
                <w:sz w:val="26"/>
                <w:szCs w:val="26"/>
              </w:rPr>
              <w:t>giới</w:t>
            </w:r>
            <w:proofErr w:type="spellEnd"/>
            <w:r w:rsidR="002C26C4" w:rsidRPr="00C73FFA">
              <w:rPr>
                <w:rFonts w:ascii="Times New Roman" w:hAnsi="Times New Roman" w:cs="Times New Roman"/>
                <w:bCs/>
                <w:color w:val="000000"/>
                <w:sz w:val="26"/>
                <w:szCs w:val="26"/>
              </w:rPr>
              <w:t xml:space="preserve"> </w:t>
            </w:r>
            <w:proofErr w:type="spellStart"/>
            <w:r w:rsidR="002C26C4" w:rsidRPr="00C73FFA">
              <w:rPr>
                <w:rFonts w:ascii="Times New Roman" w:hAnsi="Times New Roman" w:cs="Times New Roman"/>
                <w:bCs/>
                <w:color w:val="000000"/>
                <w:sz w:val="26"/>
                <w:szCs w:val="26"/>
              </w:rPr>
              <w:t>thiệu</w:t>
            </w:r>
            <w:proofErr w:type="spellEnd"/>
            <w:r w:rsidR="002C26C4" w:rsidRPr="00C73FFA">
              <w:rPr>
                <w:rFonts w:ascii="Times New Roman" w:hAnsi="Times New Roman" w:cs="Times New Roman"/>
                <w:bCs/>
                <w:color w:val="000000"/>
                <w:sz w:val="26"/>
                <w:szCs w:val="26"/>
              </w:rPr>
              <w:t xml:space="preserve"> </w:t>
            </w:r>
            <w:proofErr w:type="spellStart"/>
            <w:r w:rsidR="002C26C4" w:rsidRPr="00C73FFA">
              <w:rPr>
                <w:rFonts w:ascii="Times New Roman" w:hAnsi="Times New Roman" w:cs="Times New Roman"/>
                <w:bCs/>
                <w:color w:val="000000"/>
                <w:sz w:val="26"/>
                <w:szCs w:val="26"/>
              </w:rPr>
              <w:t>sp</w:t>
            </w:r>
            <w:proofErr w:type="spellEnd"/>
            <w:r w:rsidR="002C26C4" w:rsidRPr="00C73FFA">
              <w:rPr>
                <w:rFonts w:ascii="Times New Roman" w:hAnsi="Times New Roman" w:cs="Times New Roman"/>
                <w:bCs/>
                <w:color w:val="000000"/>
                <w:sz w:val="26"/>
                <w:szCs w:val="26"/>
              </w:rPr>
              <w:t xml:space="preserve"> </w:t>
            </w:r>
            <w:proofErr w:type="spellStart"/>
            <w:r w:rsidR="002C26C4" w:rsidRPr="00C73FFA">
              <w:rPr>
                <w:rFonts w:ascii="Times New Roman" w:hAnsi="Times New Roman" w:cs="Times New Roman"/>
                <w:bCs/>
                <w:color w:val="000000"/>
                <w:sz w:val="26"/>
                <w:szCs w:val="26"/>
              </w:rPr>
              <w:t>trên</w:t>
            </w:r>
            <w:proofErr w:type="spellEnd"/>
            <w:r w:rsidR="002C26C4" w:rsidRPr="00C73FFA">
              <w:rPr>
                <w:rFonts w:ascii="Times New Roman" w:hAnsi="Times New Roman" w:cs="Times New Roman"/>
                <w:bCs/>
                <w:color w:val="000000"/>
                <w:sz w:val="26"/>
                <w:szCs w:val="26"/>
              </w:rPr>
              <w:t xml:space="preserve"> </w:t>
            </w:r>
            <w:proofErr w:type="spellStart"/>
            <w:r w:rsidR="002C26C4" w:rsidRPr="00C73FFA">
              <w:rPr>
                <w:rFonts w:ascii="Times New Roman" w:hAnsi="Times New Roman" w:cs="Times New Roman"/>
                <w:bCs/>
                <w:color w:val="000000"/>
                <w:sz w:val="26"/>
                <w:szCs w:val="26"/>
              </w:rPr>
              <w:t>phần</w:t>
            </w:r>
            <w:proofErr w:type="spellEnd"/>
            <w:r w:rsidR="002C26C4" w:rsidRPr="00C73FFA">
              <w:rPr>
                <w:rFonts w:ascii="Times New Roman" w:hAnsi="Times New Roman" w:cs="Times New Roman"/>
                <w:bCs/>
                <w:color w:val="000000"/>
                <w:sz w:val="26"/>
                <w:szCs w:val="26"/>
              </w:rPr>
              <w:t xml:space="preserve"> </w:t>
            </w:r>
            <w:proofErr w:type="spellStart"/>
            <w:r w:rsidR="002C26C4" w:rsidRPr="00C73FFA">
              <w:rPr>
                <w:rFonts w:ascii="Times New Roman" w:hAnsi="Times New Roman" w:cs="Times New Roman"/>
                <w:bCs/>
                <w:color w:val="000000"/>
                <w:sz w:val="26"/>
                <w:szCs w:val="26"/>
              </w:rPr>
              <w:t>mềm</w:t>
            </w:r>
            <w:proofErr w:type="spellEnd"/>
            <w:r w:rsidR="002C26C4" w:rsidRPr="00C73FFA">
              <w:rPr>
                <w:rFonts w:ascii="Times New Roman" w:hAnsi="Times New Roman" w:cs="Times New Roman"/>
                <w:bCs/>
                <w:color w:val="000000"/>
                <w:sz w:val="26"/>
                <w:szCs w:val="26"/>
              </w:rPr>
              <w:t xml:space="preserve"> Shub classroom </w:t>
            </w:r>
            <w:proofErr w:type="spellStart"/>
            <w:r w:rsidR="002C26C4" w:rsidRPr="00C73FFA">
              <w:rPr>
                <w:rFonts w:ascii="Times New Roman" w:hAnsi="Times New Roman" w:cs="Times New Roman"/>
                <w:bCs/>
                <w:color w:val="000000"/>
                <w:sz w:val="26"/>
                <w:szCs w:val="26"/>
              </w:rPr>
              <w:t>cho</w:t>
            </w:r>
            <w:proofErr w:type="spellEnd"/>
            <w:r w:rsidR="002C26C4" w:rsidRPr="00C73FFA">
              <w:rPr>
                <w:rFonts w:ascii="Times New Roman" w:hAnsi="Times New Roman" w:cs="Times New Roman"/>
                <w:bCs/>
                <w:color w:val="000000"/>
                <w:sz w:val="26"/>
                <w:szCs w:val="26"/>
              </w:rPr>
              <w:t xml:space="preserve"> </w:t>
            </w:r>
            <w:proofErr w:type="spellStart"/>
            <w:r w:rsidR="002C26C4" w:rsidRPr="00C73FFA">
              <w:rPr>
                <w:rFonts w:ascii="Times New Roman" w:hAnsi="Times New Roman" w:cs="Times New Roman"/>
                <w:bCs/>
                <w:color w:val="000000"/>
                <w:sz w:val="26"/>
                <w:szCs w:val="26"/>
              </w:rPr>
              <w:t>gv</w:t>
            </w:r>
            <w:proofErr w:type="spellEnd"/>
            <w:r w:rsidR="002C26C4" w:rsidRPr="00C73FFA">
              <w:rPr>
                <w:rFonts w:ascii="Times New Roman" w:hAnsi="Times New Roman" w:cs="Times New Roman"/>
                <w:bCs/>
                <w:color w:val="000000"/>
                <w:sz w:val="26"/>
                <w:szCs w:val="26"/>
              </w:rPr>
              <w:t xml:space="preserve">. </w:t>
            </w:r>
          </w:p>
          <w:p w14:paraId="238E4562" w14:textId="763FA4C6" w:rsidR="002C26C4" w:rsidRPr="00C73FFA" w:rsidRDefault="002C26C4" w:rsidP="001273D1">
            <w:pPr>
              <w:spacing w:line="360" w:lineRule="auto"/>
              <w:jc w:val="both"/>
              <w:rPr>
                <w:rFonts w:ascii="Times New Roman" w:hAnsi="Times New Roman" w:cs="Times New Roman"/>
                <w:b/>
                <w:color w:val="000000"/>
                <w:sz w:val="26"/>
                <w:szCs w:val="26"/>
              </w:rPr>
            </w:pPr>
            <w:r w:rsidRPr="00C73FFA">
              <w:rPr>
                <w:rFonts w:ascii="Times New Roman" w:hAnsi="Times New Roman" w:cs="Times New Roman"/>
                <w:bCs/>
                <w:color w:val="000000"/>
                <w:sz w:val="26"/>
                <w:szCs w:val="26"/>
              </w:rPr>
              <w:lastRenderedPageBreak/>
              <w:t xml:space="preserve">- Các </w:t>
            </w:r>
            <w:proofErr w:type="spellStart"/>
            <w:r w:rsidRPr="00C73FFA">
              <w:rPr>
                <w:rFonts w:ascii="Times New Roman" w:hAnsi="Times New Roman" w:cs="Times New Roman"/>
                <w:bCs/>
                <w:color w:val="000000"/>
                <w:sz w:val="26"/>
                <w:szCs w:val="26"/>
              </w:rPr>
              <w:t>sp</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tái</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chế</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từ</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chiếc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cốc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vỡ</w:t>
            </w:r>
            <w:proofErr w:type="spellEnd"/>
            <w:r w:rsidR="00AA4B0E" w:rsidRPr="00C73FFA">
              <w:rPr>
                <w:rFonts w:ascii="Times New Roman" w:hAnsi="Times New Roman" w:cs="Times New Roman"/>
                <w:bCs/>
                <w:color w:val="000000"/>
                <w:sz w:val="26"/>
                <w:szCs w:val="26"/>
              </w:rPr>
              <w:t xml:space="preserve"> </w:t>
            </w:r>
            <w:proofErr w:type="spellStart"/>
            <w:r w:rsidR="00AA4B0E" w:rsidRPr="00C73FFA">
              <w:rPr>
                <w:rFonts w:ascii="Times New Roman" w:hAnsi="Times New Roman" w:cs="Times New Roman"/>
                <w:bCs/>
                <w:color w:val="000000"/>
                <w:sz w:val="26"/>
                <w:szCs w:val="26"/>
              </w:rPr>
              <w:t>hoặc</w:t>
            </w:r>
            <w:proofErr w:type="spellEnd"/>
            <w:r w:rsidR="00AA4B0E" w:rsidRPr="00C73FFA">
              <w:rPr>
                <w:rFonts w:ascii="Times New Roman" w:hAnsi="Times New Roman" w:cs="Times New Roman"/>
                <w:bCs/>
                <w:color w:val="000000"/>
                <w:sz w:val="26"/>
                <w:szCs w:val="26"/>
              </w:rPr>
              <w:t xml:space="preserve"> </w:t>
            </w:r>
            <w:proofErr w:type="spellStart"/>
            <w:r w:rsidR="00AA4B0E" w:rsidRPr="00C73FFA">
              <w:rPr>
                <w:rFonts w:ascii="Times New Roman" w:hAnsi="Times New Roman" w:cs="Times New Roman"/>
                <w:bCs/>
                <w:color w:val="000000"/>
                <w:sz w:val="26"/>
                <w:szCs w:val="26"/>
              </w:rPr>
              <w:t>cách</w:t>
            </w:r>
            <w:proofErr w:type="spellEnd"/>
            <w:r w:rsidR="00AA4B0E" w:rsidRPr="00C73FFA">
              <w:rPr>
                <w:rFonts w:ascii="Times New Roman" w:hAnsi="Times New Roman" w:cs="Times New Roman"/>
                <w:bCs/>
                <w:color w:val="000000"/>
                <w:sz w:val="26"/>
                <w:szCs w:val="26"/>
              </w:rPr>
              <w:t xml:space="preserve"> </w:t>
            </w:r>
            <w:proofErr w:type="spellStart"/>
            <w:r w:rsidR="00AA4B0E" w:rsidRPr="00C73FFA">
              <w:rPr>
                <w:rFonts w:ascii="Times New Roman" w:hAnsi="Times New Roman" w:cs="Times New Roman"/>
                <w:bCs/>
                <w:color w:val="000000"/>
                <w:sz w:val="26"/>
                <w:szCs w:val="26"/>
              </w:rPr>
              <w:t>để</w:t>
            </w:r>
            <w:proofErr w:type="spellEnd"/>
            <w:r w:rsidR="00AA4B0E" w:rsidRPr="00C73FFA">
              <w:rPr>
                <w:rFonts w:ascii="Times New Roman" w:hAnsi="Times New Roman" w:cs="Times New Roman"/>
                <w:bCs/>
                <w:color w:val="000000"/>
                <w:sz w:val="26"/>
                <w:szCs w:val="26"/>
              </w:rPr>
              <w:t xml:space="preserve"> </w:t>
            </w:r>
            <w:proofErr w:type="spellStart"/>
            <w:r w:rsidR="00AA4B0E" w:rsidRPr="00C73FFA">
              <w:rPr>
                <w:rFonts w:ascii="Times New Roman" w:hAnsi="Times New Roman" w:cs="Times New Roman"/>
                <w:bCs/>
                <w:color w:val="000000"/>
                <w:sz w:val="26"/>
                <w:szCs w:val="26"/>
              </w:rPr>
              <w:t>sửa</w:t>
            </w:r>
            <w:proofErr w:type="spellEnd"/>
            <w:r w:rsidR="00AA4B0E" w:rsidRPr="00C73FFA">
              <w:rPr>
                <w:rFonts w:ascii="Times New Roman" w:hAnsi="Times New Roman" w:cs="Times New Roman"/>
                <w:bCs/>
                <w:color w:val="000000"/>
                <w:sz w:val="26"/>
                <w:szCs w:val="26"/>
              </w:rPr>
              <w:t xml:space="preserve"> </w:t>
            </w:r>
            <w:proofErr w:type="spellStart"/>
            <w:r w:rsidR="00AA4B0E" w:rsidRPr="00C73FFA">
              <w:rPr>
                <w:rFonts w:ascii="Times New Roman" w:hAnsi="Times New Roman" w:cs="Times New Roman"/>
                <w:bCs/>
                <w:color w:val="000000"/>
                <w:sz w:val="26"/>
                <w:szCs w:val="26"/>
              </w:rPr>
              <w:t>chữa</w:t>
            </w:r>
            <w:proofErr w:type="spellEnd"/>
            <w:r w:rsidR="00AA4B0E" w:rsidRPr="00C73FFA">
              <w:rPr>
                <w:rFonts w:ascii="Times New Roman" w:hAnsi="Times New Roman" w:cs="Times New Roman"/>
                <w:bCs/>
                <w:color w:val="000000"/>
                <w:sz w:val="26"/>
                <w:szCs w:val="26"/>
              </w:rPr>
              <w:t xml:space="preserve"> </w:t>
            </w:r>
            <w:proofErr w:type="spellStart"/>
            <w:r w:rsidR="00AA4B0E" w:rsidRPr="00C73FFA">
              <w:rPr>
                <w:rFonts w:ascii="Times New Roman" w:hAnsi="Times New Roman" w:cs="Times New Roman"/>
                <w:bCs/>
                <w:color w:val="000000"/>
                <w:sz w:val="26"/>
                <w:szCs w:val="26"/>
              </w:rPr>
              <w:t>các</w:t>
            </w:r>
            <w:proofErr w:type="spellEnd"/>
            <w:r w:rsidR="00AA4B0E" w:rsidRPr="00C73FFA">
              <w:rPr>
                <w:rFonts w:ascii="Times New Roman" w:hAnsi="Times New Roman" w:cs="Times New Roman"/>
                <w:bCs/>
                <w:color w:val="000000"/>
                <w:sz w:val="26"/>
                <w:szCs w:val="26"/>
              </w:rPr>
              <w:t xml:space="preserve"> </w:t>
            </w:r>
            <w:proofErr w:type="spellStart"/>
            <w:r w:rsidR="00AA4B0E" w:rsidRPr="00C73FFA">
              <w:rPr>
                <w:rFonts w:ascii="Times New Roman" w:hAnsi="Times New Roman" w:cs="Times New Roman"/>
                <w:bCs/>
                <w:color w:val="000000"/>
                <w:sz w:val="26"/>
                <w:szCs w:val="26"/>
              </w:rPr>
              <w:t>vết</w:t>
            </w:r>
            <w:proofErr w:type="spellEnd"/>
            <w:r w:rsidR="00AA4B0E" w:rsidRPr="00C73FFA">
              <w:rPr>
                <w:rFonts w:ascii="Times New Roman" w:hAnsi="Times New Roman" w:cs="Times New Roman"/>
                <w:bCs/>
                <w:color w:val="000000"/>
                <w:sz w:val="26"/>
                <w:szCs w:val="26"/>
              </w:rPr>
              <w:t xml:space="preserve"> </w:t>
            </w:r>
            <w:proofErr w:type="spellStart"/>
            <w:r w:rsidR="00AA4B0E" w:rsidRPr="00C73FFA">
              <w:rPr>
                <w:rFonts w:ascii="Times New Roman" w:hAnsi="Times New Roman" w:cs="Times New Roman"/>
                <w:bCs/>
                <w:color w:val="000000"/>
                <w:sz w:val="26"/>
                <w:szCs w:val="26"/>
              </w:rPr>
              <w:t>nứt</w:t>
            </w:r>
            <w:proofErr w:type="spellEnd"/>
            <w:r w:rsidR="00AA4B0E" w:rsidRPr="00C73FFA">
              <w:rPr>
                <w:rFonts w:ascii="Times New Roman" w:hAnsi="Times New Roman" w:cs="Times New Roman"/>
                <w:bCs/>
                <w:color w:val="000000"/>
                <w:sz w:val="26"/>
                <w:szCs w:val="26"/>
              </w:rPr>
              <w:t xml:space="preserve">, </w:t>
            </w:r>
            <w:proofErr w:type="spellStart"/>
            <w:r w:rsidR="00AA4B0E" w:rsidRPr="00C73FFA">
              <w:rPr>
                <w:rFonts w:ascii="Times New Roman" w:hAnsi="Times New Roman" w:cs="Times New Roman"/>
                <w:bCs/>
                <w:color w:val="000000"/>
                <w:sz w:val="26"/>
                <w:szCs w:val="26"/>
              </w:rPr>
              <w:t>vết</w:t>
            </w:r>
            <w:proofErr w:type="spellEnd"/>
            <w:r w:rsidR="00AA4B0E" w:rsidRPr="00C73FFA">
              <w:rPr>
                <w:rFonts w:ascii="Times New Roman" w:hAnsi="Times New Roman" w:cs="Times New Roman"/>
                <w:bCs/>
                <w:color w:val="000000"/>
                <w:sz w:val="26"/>
                <w:szCs w:val="26"/>
              </w:rPr>
              <w:t xml:space="preserve"> </w:t>
            </w:r>
            <w:proofErr w:type="spellStart"/>
            <w:r w:rsidR="00AA4B0E" w:rsidRPr="00C73FFA">
              <w:rPr>
                <w:rFonts w:ascii="Times New Roman" w:hAnsi="Times New Roman" w:cs="Times New Roman"/>
                <w:bCs/>
                <w:color w:val="000000"/>
                <w:sz w:val="26"/>
                <w:szCs w:val="26"/>
              </w:rPr>
              <w:t>vỡ</w:t>
            </w:r>
            <w:proofErr w:type="spellEnd"/>
            <w:r w:rsidR="00AA4B0E" w:rsidRPr="00C73FFA">
              <w:rPr>
                <w:rFonts w:ascii="Times New Roman" w:hAnsi="Times New Roman" w:cs="Times New Roman"/>
                <w:bCs/>
                <w:color w:val="000000"/>
                <w:sz w:val="26"/>
                <w:szCs w:val="26"/>
              </w:rPr>
              <w:t xml:space="preserve"> </w:t>
            </w:r>
            <w:proofErr w:type="spellStart"/>
            <w:r w:rsidR="00AA4B0E" w:rsidRPr="00C73FFA">
              <w:rPr>
                <w:rFonts w:ascii="Times New Roman" w:hAnsi="Times New Roman" w:cs="Times New Roman"/>
                <w:bCs/>
                <w:color w:val="000000"/>
                <w:sz w:val="26"/>
                <w:szCs w:val="26"/>
              </w:rPr>
              <w:t>của</w:t>
            </w:r>
            <w:proofErr w:type="spellEnd"/>
            <w:r w:rsidR="00AA4B0E" w:rsidRPr="00C73FFA">
              <w:rPr>
                <w:rFonts w:ascii="Times New Roman" w:hAnsi="Times New Roman" w:cs="Times New Roman"/>
                <w:bCs/>
                <w:color w:val="000000"/>
                <w:sz w:val="26"/>
                <w:szCs w:val="26"/>
              </w:rPr>
              <w:t xml:space="preserve"> </w:t>
            </w:r>
            <w:proofErr w:type="spellStart"/>
            <w:r w:rsidR="00AA4B0E" w:rsidRPr="00C73FFA">
              <w:rPr>
                <w:rFonts w:ascii="Times New Roman" w:hAnsi="Times New Roman" w:cs="Times New Roman"/>
                <w:bCs/>
                <w:color w:val="000000"/>
                <w:sz w:val="26"/>
                <w:szCs w:val="26"/>
              </w:rPr>
              <w:t>chiếc</w:t>
            </w:r>
            <w:proofErr w:type="spellEnd"/>
            <w:r w:rsidR="00AA4B0E" w:rsidRPr="00C73FFA">
              <w:rPr>
                <w:rFonts w:ascii="Times New Roman" w:hAnsi="Times New Roman" w:cs="Times New Roman"/>
                <w:bCs/>
                <w:color w:val="000000"/>
                <w:sz w:val="26"/>
                <w:szCs w:val="26"/>
              </w:rPr>
              <w:t xml:space="preserve"> </w:t>
            </w:r>
            <w:proofErr w:type="spellStart"/>
            <w:r w:rsidR="00AA4B0E" w:rsidRPr="00C73FFA">
              <w:rPr>
                <w:rFonts w:ascii="Times New Roman" w:hAnsi="Times New Roman" w:cs="Times New Roman"/>
                <w:bCs/>
                <w:color w:val="000000"/>
                <w:sz w:val="26"/>
                <w:szCs w:val="26"/>
              </w:rPr>
              <w:t>cốc</w:t>
            </w:r>
            <w:proofErr w:type="spellEnd"/>
            <w:r w:rsidR="00AA4B0E" w:rsidRPr="00C73FFA">
              <w:rPr>
                <w:rFonts w:ascii="Times New Roman" w:hAnsi="Times New Roman" w:cs="Times New Roman"/>
                <w:bCs/>
                <w:color w:val="000000"/>
                <w:sz w:val="26"/>
                <w:szCs w:val="26"/>
              </w:rPr>
              <w:t xml:space="preserve">. </w:t>
            </w:r>
          </w:p>
        </w:tc>
      </w:tr>
      <w:tr w:rsidR="00C63FF2" w:rsidRPr="00C73FFA" w14:paraId="4CE06145" w14:textId="77777777" w:rsidTr="00B811D6">
        <w:tc>
          <w:tcPr>
            <w:tcW w:w="5651" w:type="dxa"/>
          </w:tcPr>
          <w:p w14:paraId="1E8E169F" w14:textId="1D5C74A1" w:rsidR="00FC2140" w:rsidRPr="00C73FFA" w:rsidRDefault="00FC2140" w:rsidP="001273D1">
            <w:pPr>
              <w:spacing w:line="360" w:lineRule="auto"/>
              <w:jc w:val="both"/>
              <w:rPr>
                <w:rFonts w:ascii="Times New Roman" w:hAnsi="Times New Roman" w:cs="Times New Roman"/>
                <w:iCs/>
                <w:color w:val="000000"/>
                <w:sz w:val="26"/>
                <w:szCs w:val="26"/>
              </w:rPr>
            </w:pPr>
            <w:r w:rsidRPr="00C73FFA">
              <w:rPr>
                <w:rFonts w:ascii="Times New Roman" w:hAnsi="Times New Roman" w:cs="Times New Roman"/>
                <w:i/>
                <w:iCs/>
                <w:color w:val="000000"/>
                <w:sz w:val="26"/>
                <w:szCs w:val="26"/>
              </w:rPr>
              <w:lastRenderedPageBreak/>
              <w:t xml:space="preserve">+ </w:t>
            </w:r>
            <w:proofErr w:type="spellStart"/>
            <w:r w:rsidRPr="00C73FFA">
              <w:rPr>
                <w:rFonts w:ascii="Times New Roman" w:hAnsi="Times New Roman" w:cs="Times New Roman"/>
                <w:i/>
                <w:iCs/>
                <w:color w:val="000000"/>
                <w:sz w:val="26"/>
                <w:szCs w:val="26"/>
              </w:rPr>
              <w:t>Từ</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hoạt</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động</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trải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nghiệm</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gv</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hỏi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Có</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phải</w:t>
            </w:r>
            <w:proofErr w:type="spellEnd"/>
            <w:r w:rsidRPr="00C73FFA">
              <w:rPr>
                <w:rFonts w:ascii="Times New Roman" w:hAnsi="Times New Roman" w:cs="Times New Roman"/>
                <w:i/>
                <w:iCs/>
                <w:color w:val="000000"/>
                <w:sz w:val="26"/>
                <w:szCs w:val="26"/>
              </w:rPr>
              <w:t xml:space="preserve"> </w:t>
            </w:r>
            <w:proofErr w:type="spellStart"/>
            <w:r w:rsidR="00AA4B0E" w:rsidRPr="00C73FFA">
              <w:rPr>
                <w:rFonts w:ascii="Times New Roman" w:hAnsi="Times New Roman" w:cs="Times New Roman"/>
                <w:i/>
                <w:iCs/>
                <w:color w:val="000000"/>
                <w:sz w:val="26"/>
                <w:szCs w:val="26"/>
              </w:rPr>
              <w:t>chiếc</w:t>
            </w:r>
            <w:proofErr w:type="spellEnd"/>
            <w:r w:rsidR="00AA4B0E" w:rsidRPr="00C73FFA">
              <w:rPr>
                <w:rFonts w:ascii="Times New Roman" w:hAnsi="Times New Roman" w:cs="Times New Roman"/>
                <w:i/>
                <w:iCs/>
                <w:color w:val="000000"/>
                <w:sz w:val="26"/>
                <w:szCs w:val="26"/>
              </w:rPr>
              <w:t xml:space="preserve"> </w:t>
            </w:r>
            <w:proofErr w:type="spellStart"/>
            <w:r w:rsidR="00AA4B0E" w:rsidRPr="00C73FFA">
              <w:rPr>
                <w:rFonts w:ascii="Times New Roman" w:hAnsi="Times New Roman" w:cs="Times New Roman"/>
                <w:i/>
                <w:iCs/>
                <w:color w:val="000000"/>
                <w:sz w:val="26"/>
                <w:szCs w:val="26"/>
              </w:rPr>
              <w:t>cốc</w:t>
            </w:r>
            <w:proofErr w:type="spellEnd"/>
            <w:r w:rsidR="00AA4B0E" w:rsidRPr="00C73FFA">
              <w:rPr>
                <w:rFonts w:ascii="Times New Roman" w:hAnsi="Times New Roman" w:cs="Times New Roman"/>
                <w:i/>
                <w:iCs/>
                <w:color w:val="000000"/>
                <w:sz w:val="26"/>
                <w:szCs w:val="26"/>
              </w:rPr>
              <w:t xml:space="preserve"> </w:t>
            </w:r>
            <w:proofErr w:type="spellStart"/>
            <w:r w:rsidR="00AA4B0E" w:rsidRPr="00C73FFA">
              <w:rPr>
                <w:rFonts w:ascii="Times New Roman" w:hAnsi="Times New Roman" w:cs="Times New Roman"/>
                <w:i/>
                <w:iCs/>
                <w:color w:val="000000"/>
                <w:sz w:val="26"/>
                <w:szCs w:val="26"/>
              </w:rPr>
              <w:t>vỡ</w:t>
            </w:r>
            <w:proofErr w:type="spellEnd"/>
            <w:r w:rsidR="00AA4B0E" w:rsidRPr="00C73FFA">
              <w:rPr>
                <w:rFonts w:ascii="Times New Roman" w:hAnsi="Times New Roman" w:cs="Times New Roman"/>
                <w:i/>
                <w:iCs/>
                <w:color w:val="000000"/>
                <w:sz w:val="26"/>
                <w:szCs w:val="26"/>
              </w:rPr>
              <w:t xml:space="preserve"> </w:t>
            </w:r>
            <w:proofErr w:type="spellStart"/>
            <w:r w:rsidR="00AA4B0E" w:rsidRPr="00C73FFA">
              <w:rPr>
                <w:rFonts w:ascii="Times New Roman" w:hAnsi="Times New Roman" w:cs="Times New Roman"/>
                <w:i/>
                <w:iCs/>
                <w:color w:val="000000"/>
                <w:sz w:val="26"/>
                <w:szCs w:val="26"/>
              </w:rPr>
              <w:t>là</w:t>
            </w:r>
            <w:proofErr w:type="spellEnd"/>
            <w:r w:rsidR="00AA4B0E" w:rsidRPr="00C73FFA">
              <w:rPr>
                <w:rFonts w:ascii="Times New Roman" w:hAnsi="Times New Roman" w:cs="Times New Roman"/>
                <w:i/>
                <w:iCs/>
                <w:color w:val="000000"/>
                <w:sz w:val="26"/>
                <w:szCs w:val="26"/>
              </w:rPr>
              <w:t xml:space="preserve"> </w:t>
            </w:r>
            <w:proofErr w:type="spellStart"/>
            <w:r w:rsidR="00AA4B0E" w:rsidRPr="00C73FFA">
              <w:rPr>
                <w:rFonts w:ascii="Times New Roman" w:hAnsi="Times New Roman" w:cs="Times New Roman"/>
                <w:i/>
                <w:iCs/>
                <w:color w:val="000000"/>
                <w:sz w:val="26"/>
                <w:szCs w:val="26"/>
              </w:rPr>
              <w:t>chiếc</w:t>
            </w:r>
            <w:proofErr w:type="spellEnd"/>
            <w:r w:rsidR="00AA4B0E" w:rsidRPr="00C73FFA">
              <w:rPr>
                <w:rFonts w:ascii="Times New Roman" w:hAnsi="Times New Roman" w:cs="Times New Roman"/>
                <w:i/>
                <w:iCs/>
                <w:color w:val="000000"/>
                <w:sz w:val="26"/>
                <w:szCs w:val="26"/>
              </w:rPr>
              <w:t xml:space="preserve"> </w:t>
            </w:r>
            <w:proofErr w:type="spellStart"/>
            <w:r w:rsidR="00AA4B0E" w:rsidRPr="00C73FFA">
              <w:rPr>
                <w:rFonts w:ascii="Times New Roman" w:hAnsi="Times New Roman" w:cs="Times New Roman"/>
                <w:i/>
                <w:iCs/>
                <w:color w:val="000000"/>
                <w:sz w:val="26"/>
                <w:szCs w:val="26"/>
              </w:rPr>
              <w:t>cốc</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bỏ</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đi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không</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Vậy</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thì</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đứng</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trước</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những</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lỗi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lầm</w:t>
            </w:r>
            <w:proofErr w:type="spellEnd"/>
            <w:r w:rsidRPr="00C73FFA">
              <w:rPr>
                <w:rFonts w:ascii="Times New Roman" w:hAnsi="Times New Roman" w:cs="Times New Roman"/>
                <w:i/>
                <w:iCs/>
                <w:color w:val="000000"/>
                <w:sz w:val="26"/>
                <w:szCs w:val="26"/>
              </w:rPr>
              <w:t xml:space="preserve">, ta </w:t>
            </w:r>
            <w:proofErr w:type="spellStart"/>
            <w:r w:rsidRPr="00C73FFA">
              <w:rPr>
                <w:rFonts w:ascii="Times New Roman" w:hAnsi="Times New Roman" w:cs="Times New Roman"/>
                <w:i/>
                <w:iCs/>
                <w:color w:val="000000"/>
                <w:sz w:val="26"/>
                <w:szCs w:val="26"/>
              </w:rPr>
              <w:t>cần</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phải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có</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thái</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độ</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như</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thế</w:t>
            </w:r>
            <w:proofErr w:type="spellEnd"/>
            <w:r w:rsidRPr="00C73FFA">
              <w:rPr>
                <w:rFonts w:ascii="Times New Roman" w:hAnsi="Times New Roman" w:cs="Times New Roman"/>
                <w:i/>
                <w:iCs/>
                <w:color w:val="000000"/>
                <w:sz w:val="26"/>
                <w:szCs w:val="26"/>
              </w:rPr>
              <w:t xml:space="preserve"> </w:t>
            </w:r>
            <w:proofErr w:type="spellStart"/>
            <w:r w:rsidRPr="00C73FFA">
              <w:rPr>
                <w:rFonts w:ascii="Times New Roman" w:hAnsi="Times New Roman" w:cs="Times New Roman"/>
                <w:i/>
                <w:iCs/>
                <w:color w:val="000000"/>
                <w:sz w:val="26"/>
                <w:szCs w:val="26"/>
              </w:rPr>
              <w:t>nào</w:t>
            </w:r>
            <w:proofErr w:type="spellEnd"/>
            <w:r w:rsidRPr="00C73FFA">
              <w:rPr>
                <w:rFonts w:ascii="Times New Roman" w:hAnsi="Times New Roman" w:cs="Times New Roman"/>
                <w:i/>
                <w:iCs/>
                <w:color w:val="000000"/>
                <w:sz w:val="26"/>
                <w:szCs w:val="26"/>
              </w:rPr>
              <w:t>?</w:t>
            </w:r>
          </w:p>
          <w:p w14:paraId="16D42FD7" w14:textId="754621DD" w:rsidR="00C63FF2" w:rsidRPr="00C73FFA" w:rsidRDefault="00C63FF2" w:rsidP="001273D1">
            <w:pPr>
              <w:spacing w:line="360" w:lineRule="auto"/>
              <w:jc w:val="both"/>
              <w:rPr>
                <w:rFonts w:ascii="Times New Roman" w:hAnsi="Times New Roman" w:cs="Times New Roman"/>
                <w:iCs/>
                <w:color w:val="000000"/>
                <w:sz w:val="26"/>
                <w:szCs w:val="26"/>
              </w:rPr>
            </w:pPr>
            <w:r w:rsidRPr="00C73FFA">
              <w:rPr>
                <w:rFonts w:ascii="Times New Roman" w:hAnsi="Times New Roman" w:cs="Times New Roman"/>
                <w:iCs/>
                <w:color w:val="000000"/>
                <w:sz w:val="26"/>
                <w:szCs w:val="26"/>
              </w:rPr>
              <w:t xml:space="preserve">- HS </w:t>
            </w:r>
            <w:proofErr w:type="spellStart"/>
            <w:r w:rsidRPr="00C73FFA">
              <w:rPr>
                <w:rFonts w:ascii="Times New Roman" w:hAnsi="Times New Roman" w:cs="Times New Roman"/>
                <w:iCs/>
                <w:color w:val="000000"/>
                <w:sz w:val="26"/>
                <w:szCs w:val="26"/>
              </w:rPr>
              <w:t>tiếp</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nhận</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nhiệm</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vụ</w:t>
            </w:r>
            <w:proofErr w:type="spellEnd"/>
            <w:r w:rsidRPr="00C73FFA">
              <w:rPr>
                <w:rFonts w:ascii="Times New Roman" w:hAnsi="Times New Roman" w:cs="Times New Roman"/>
                <w:iCs/>
                <w:color w:val="000000"/>
                <w:sz w:val="26"/>
                <w:szCs w:val="26"/>
              </w:rPr>
              <w:t>.</w:t>
            </w:r>
          </w:p>
          <w:p w14:paraId="653BFAE8" w14:textId="77777777" w:rsidR="00C63FF2" w:rsidRPr="00C73FFA" w:rsidRDefault="00C63FF2" w:rsidP="001273D1">
            <w:pPr>
              <w:spacing w:line="360" w:lineRule="auto"/>
              <w:jc w:val="both"/>
              <w:rPr>
                <w:rFonts w:ascii="Times New Roman" w:hAnsi="Times New Roman" w:cs="Times New Roman"/>
                <w:i/>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2: HS </w:t>
            </w:r>
            <w:proofErr w:type="spellStart"/>
            <w:r w:rsidRPr="00C73FFA">
              <w:rPr>
                <w:rFonts w:ascii="Times New Roman" w:hAnsi="Times New Roman" w:cs="Times New Roman"/>
                <w:b/>
                <w:color w:val="000000"/>
                <w:sz w:val="26"/>
                <w:szCs w:val="26"/>
              </w:rPr>
              <w:t>trao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đổi</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thảo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luận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thực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hiện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49159223" w14:textId="77777777" w:rsidR="00C63FF2" w:rsidRPr="00C73FFA" w:rsidRDefault="00C63FF2" w:rsidP="001273D1">
            <w:pPr>
              <w:tabs>
                <w:tab w:val="left" w:pos="649"/>
              </w:tabs>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suy</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nghĩ</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hoàn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thiện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phiếu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học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tập</w:t>
            </w:r>
            <w:proofErr w:type="spellEnd"/>
          </w:p>
          <w:p w14:paraId="5B942C38" w14:textId="77777777" w:rsidR="00C63FF2" w:rsidRPr="00C73FFA" w:rsidRDefault="00C63FF2" w:rsidP="001273D1">
            <w:pPr>
              <w:tabs>
                <w:tab w:val="left" w:pos="649"/>
              </w:tabs>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Gv</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quan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sát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hỗ</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trợ</w:t>
            </w:r>
            <w:proofErr w:type="spellEnd"/>
          </w:p>
          <w:p w14:paraId="5E714293"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3: Báo </w:t>
            </w:r>
            <w:proofErr w:type="spellStart"/>
            <w:r w:rsidRPr="00C73FFA">
              <w:rPr>
                <w:rFonts w:ascii="Times New Roman" w:hAnsi="Times New Roman" w:cs="Times New Roman"/>
                <w:b/>
                <w:color w:val="000000"/>
                <w:sz w:val="26"/>
                <w:szCs w:val="26"/>
              </w:rPr>
              <w:t>cáo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kết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quả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hoạt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động</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và</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thảo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luận</w:t>
            </w:r>
            <w:proofErr w:type="spellEnd"/>
          </w:p>
          <w:p w14:paraId="3A13E043"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bCs/>
                <w:color w:val="000000"/>
                <w:sz w:val="26"/>
                <w:szCs w:val="26"/>
              </w:rPr>
              <w:t xml:space="preserve">- GV </w:t>
            </w:r>
            <w:proofErr w:type="spellStart"/>
            <w:r w:rsidRPr="00C73FFA">
              <w:rPr>
                <w:rFonts w:ascii="Times New Roman" w:hAnsi="Times New Roman" w:cs="Times New Roman"/>
                <w:bCs/>
                <w:color w:val="000000"/>
                <w:sz w:val="26"/>
                <w:szCs w:val="26"/>
              </w:rPr>
              <w:t>tổ</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chức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hoạt</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động</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Gọi</w:t>
            </w:r>
            <w:proofErr w:type="spellEnd"/>
            <w:r w:rsidRPr="00C73FFA">
              <w:rPr>
                <w:rFonts w:ascii="Times New Roman" w:hAnsi="Times New Roman" w:cs="Times New Roman"/>
                <w:bCs/>
                <w:color w:val="000000"/>
                <w:sz w:val="26"/>
                <w:szCs w:val="26"/>
              </w:rPr>
              <w:t xml:space="preserve"> 4-5 </w:t>
            </w:r>
            <w:proofErr w:type="spellStart"/>
            <w:r w:rsidRPr="00C73FFA">
              <w:rPr>
                <w:rFonts w:ascii="Times New Roman" w:hAnsi="Times New Roman" w:cs="Times New Roman"/>
                <w:bCs/>
                <w:color w:val="000000"/>
                <w:sz w:val="26"/>
                <w:szCs w:val="26"/>
              </w:rPr>
              <w:t>học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sinh</w:t>
            </w:r>
            <w:proofErr w:type="spellEnd"/>
            <w:r w:rsidRPr="00C73FFA">
              <w:rPr>
                <w:rFonts w:ascii="Times New Roman" w:hAnsi="Times New Roman" w:cs="Times New Roman"/>
                <w:bCs/>
                <w:color w:val="000000"/>
                <w:sz w:val="26"/>
                <w:szCs w:val="26"/>
              </w:rPr>
              <w:t xml:space="preserve"> chia </w:t>
            </w:r>
            <w:proofErr w:type="spellStart"/>
            <w:r w:rsidRPr="00C73FFA">
              <w:rPr>
                <w:rFonts w:ascii="Times New Roman" w:hAnsi="Times New Roman" w:cs="Times New Roman"/>
                <w:bCs/>
                <w:color w:val="000000"/>
                <w:sz w:val="26"/>
                <w:szCs w:val="26"/>
              </w:rPr>
              <w:t>sẻ</w:t>
            </w:r>
            <w:proofErr w:type="spellEnd"/>
            <w:r w:rsidRPr="00C73FFA">
              <w:rPr>
                <w:rFonts w:ascii="Times New Roman" w:hAnsi="Times New Roman" w:cs="Times New Roman"/>
                <w:bCs/>
                <w:color w:val="000000"/>
                <w:sz w:val="26"/>
                <w:szCs w:val="26"/>
              </w:rPr>
              <w:t xml:space="preserve"> PHT, </w:t>
            </w:r>
            <w:proofErr w:type="spellStart"/>
            <w:r w:rsidRPr="00C73FFA">
              <w:rPr>
                <w:rFonts w:ascii="Times New Roman" w:hAnsi="Times New Roman" w:cs="Times New Roman"/>
                <w:bCs/>
                <w:color w:val="000000"/>
                <w:sz w:val="26"/>
                <w:szCs w:val="26"/>
              </w:rPr>
              <w:t>sau</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đó</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color w:val="000000"/>
                <w:sz w:val="26"/>
                <w:szCs w:val="26"/>
              </w:rPr>
              <w:t>Gv</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phiếu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đọc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lướt</w:t>
            </w:r>
            <w:proofErr w:type="spellEnd"/>
          </w:p>
          <w:p w14:paraId="278F4288"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Chia </w:t>
            </w:r>
            <w:proofErr w:type="spellStart"/>
            <w:r w:rsidRPr="00C73FFA">
              <w:rPr>
                <w:rFonts w:ascii="Times New Roman" w:hAnsi="Times New Roman" w:cs="Times New Roman"/>
                <w:color w:val="000000"/>
                <w:sz w:val="26"/>
                <w:szCs w:val="26"/>
              </w:rPr>
              <w:t>sẻ</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lắng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nghe</w:t>
            </w:r>
            <w:proofErr w:type="spellEnd"/>
          </w:p>
          <w:p w14:paraId="3DF82D3A" w14:textId="77777777" w:rsidR="00C63FF2" w:rsidRPr="00C73FFA" w:rsidRDefault="00C63FF2" w:rsidP="001273D1">
            <w:pPr>
              <w:spacing w:line="360" w:lineRule="auto"/>
              <w:jc w:val="both"/>
              <w:rPr>
                <w:rFonts w:ascii="Times New Roman" w:hAnsi="Times New Roman" w:cs="Times New Roman"/>
                <w:b/>
                <w:color w:val="000000"/>
                <w:sz w:val="26"/>
                <w:szCs w:val="26"/>
              </w:rPr>
            </w:pPr>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4: </w:t>
            </w:r>
            <w:proofErr w:type="spellStart"/>
            <w:r w:rsidRPr="00C73FFA">
              <w:rPr>
                <w:rFonts w:ascii="Times New Roman" w:hAnsi="Times New Roman" w:cs="Times New Roman"/>
                <w:b/>
                <w:color w:val="000000"/>
                <w:sz w:val="26"/>
                <w:szCs w:val="26"/>
              </w:rPr>
              <w:t>Đánh</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giá</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kết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quả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thực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hiện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18364103"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Gv</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xét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bổ</w:t>
            </w:r>
            <w:proofErr w:type="spellEnd"/>
            <w:r w:rsidRPr="00C73FFA">
              <w:rPr>
                <w:rFonts w:ascii="Times New Roman" w:hAnsi="Times New Roman" w:cs="Times New Roman"/>
                <w:color w:val="000000"/>
                <w:sz w:val="26"/>
                <w:szCs w:val="26"/>
              </w:rPr>
              <w:t xml:space="preserve"> sung </w:t>
            </w:r>
            <w:proofErr w:type="spellStart"/>
            <w:r w:rsidRPr="00C73FFA">
              <w:rPr>
                <w:rFonts w:ascii="Times New Roman" w:hAnsi="Times New Roman" w:cs="Times New Roman"/>
                <w:color w:val="000000"/>
                <w:sz w:val="26"/>
                <w:szCs w:val="26"/>
              </w:rPr>
              <w:t>những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điều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học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sinh</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băn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khoăn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chốt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lại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kiến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thức</w:t>
            </w:r>
            <w:proofErr w:type="spellEnd"/>
            <w:r w:rsidR="00241A15" w:rsidRPr="00C73FFA">
              <w:rPr>
                <w:rFonts w:ascii="Times New Roman" w:hAnsi="Times New Roman" w:cs="Times New Roman"/>
                <w:color w:val="000000"/>
                <w:sz w:val="26"/>
                <w:szCs w:val="26"/>
              </w:rPr>
              <w:t>.</w:t>
            </w:r>
          </w:p>
          <w:p w14:paraId="74EBF165" w14:textId="1C5C0B03" w:rsidR="00241A15" w:rsidRPr="00C73FFA" w:rsidRDefault="001F1B7A" w:rsidP="001273D1">
            <w:pPr>
              <w:spacing w:line="360" w:lineRule="auto"/>
              <w:jc w:val="both"/>
              <w:rPr>
                <w:rFonts w:ascii="Times New Roman" w:hAnsi="Times New Roman" w:cs="Times New Roman"/>
                <w:b/>
                <w:i/>
                <w:iCs/>
                <w:color w:val="000000"/>
                <w:sz w:val="26"/>
                <w:szCs w:val="26"/>
              </w:rPr>
            </w:pPr>
            <w:r w:rsidRPr="00C73FFA">
              <w:rPr>
                <w:rFonts w:ascii="Times New Roman" w:eastAsia="+mn-ea" w:hAnsi="Times New Roman" w:cs="Times New Roman"/>
                <w:kern w:val="24"/>
                <w:sz w:val="26"/>
                <w:szCs w:val="26"/>
              </w:rPr>
              <w:t xml:space="preserve">         </w:t>
            </w:r>
            <w:r w:rsidR="00241A15" w:rsidRPr="00C73FFA">
              <w:rPr>
                <w:rFonts w:ascii="Times New Roman" w:eastAsia="+mn-ea" w:hAnsi="Times New Roman" w:cs="Times New Roman"/>
                <w:i/>
                <w:iCs/>
                <w:kern w:val="24"/>
                <w:sz w:val="26"/>
                <w:szCs w:val="26"/>
                <w:lang w:val="vi-VN"/>
              </w:rPr>
              <w:t xml:space="preserve">Các </w:t>
            </w:r>
            <w:proofErr w:type="spellStart"/>
            <w:r w:rsidR="00241A15" w:rsidRPr="00C73FFA">
              <w:rPr>
                <w:rFonts w:ascii="Times New Roman" w:eastAsia="+mn-ea" w:hAnsi="Times New Roman" w:cs="Times New Roman"/>
                <w:i/>
                <w:iCs/>
                <w:kern w:val="24"/>
                <w:sz w:val="26"/>
                <w:szCs w:val="26"/>
              </w:rPr>
              <w:t>em</w:t>
            </w:r>
            <w:proofErr w:type="spellEnd"/>
            <w:r w:rsidR="00241A15" w:rsidRPr="00C73FFA">
              <w:rPr>
                <w:rFonts w:ascii="Times New Roman" w:eastAsia="+mn-ea" w:hAnsi="Times New Roman" w:cs="Times New Roman"/>
                <w:i/>
                <w:iCs/>
                <w:kern w:val="24"/>
                <w:sz w:val="26"/>
                <w:szCs w:val="26"/>
                <w:lang w:val="vi-VN"/>
              </w:rPr>
              <w:t xml:space="preserve"> ạ, </w:t>
            </w:r>
            <w:proofErr w:type="spellStart"/>
            <w:r w:rsidR="00241A15" w:rsidRPr="00C73FFA">
              <w:rPr>
                <w:rFonts w:ascii="Times New Roman" w:eastAsia="+mn-ea" w:hAnsi="Times New Roman" w:cs="Times New Roman"/>
                <w:i/>
                <w:iCs/>
                <w:kern w:val="24"/>
                <w:sz w:val="26"/>
                <w:szCs w:val="26"/>
              </w:rPr>
              <w:t>chiếc</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cốc</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vỡ</w:t>
            </w:r>
            <w:proofErr w:type="spellEnd"/>
            <w:r w:rsidR="00241A15" w:rsidRPr="00C73FFA">
              <w:rPr>
                <w:rFonts w:ascii="Times New Roman" w:eastAsia="+mn-ea" w:hAnsi="Times New Roman" w:cs="Times New Roman"/>
                <w:i/>
                <w:iCs/>
                <w:kern w:val="24"/>
                <w:sz w:val="26"/>
                <w:szCs w:val="26"/>
              </w:rPr>
              <w:t xml:space="preserve"> </w:t>
            </w:r>
            <w:r w:rsidR="00241A15" w:rsidRPr="00C73FFA">
              <w:rPr>
                <w:rFonts w:ascii="Times New Roman" w:eastAsia="+mn-ea" w:hAnsi="Times New Roman" w:cs="Times New Roman"/>
                <w:i/>
                <w:iCs/>
                <w:kern w:val="24"/>
                <w:sz w:val="26"/>
                <w:szCs w:val="26"/>
                <w:lang w:val="vi-VN"/>
              </w:rPr>
              <w:t xml:space="preserve">rồi không thể lành lại </w:t>
            </w:r>
            <w:proofErr w:type="spellStart"/>
            <w:r w:rsidR="00241A15" w:rsidRPr="00C73FFA">
              <w:rPr>
                <w:rFonts w:ascii="Times New Roman" w:eastAsia="+mn-ea" w:hAnsi="Times New Roman" w:cs="Times New Roman"/>
                <w:i/>
                <w:iCs/>
                <w:kern w:val="24"/>
                <w:sz w:val="26"/>
                <w:szCs w:val="26"/>
              </w:rPr>
              <w:t>như</w:t>
            </w:r>
            <w:proofErr w:type="spellEnd"/>
            <w:r w:rsidR="00241A15" w:rsidRPr="00C73FFA">
              <w:rPr>
                <w:rFonts w:ascii="Times New Roman" w:eastAsia="+mn-ea" w:hAnsi="Times New Roman" w:cs="Times New Roman"/>
                <w:i/>
                <w:iCs/>
                <w:kern w:val="24"/>
                <w:sz w:val="26"/>
                <w:szCs w:val="26"/>
              </w:rPr>
              <w:t xml:space="preserve"> ban </w:t>
            </w:r>
            <w:proofErr w:type="spellStart"/>
            <w:r w:rsidR="00241A15" w:rsidRPr="00C73FFA">
              <w:rPr>
                <w:rFonts w:ascii="Times New Roman" w:eastAsia="+mn-ea" w:hAnsi="Times New Roman" w:cs="Times New Roman"/>
                <w:i/>
                <w:iCs/>
                <w:kern w:val="24"/>
                <w:sz w:val="26"/>
                <w:szCs w:val="26"/>
              </w:rPr>
              <w:t>đầu</w:t>
            </w:r>
            <w:proofErr w:type="spellEnd"/>
            <w:r w:rsidR="00241A15" w:rsidRPr="00C73FFA">
              <w:rPr>
                <w:rFonts w:ascii="Times New Roman" w:eastAsia="+mn-ea" w:hAnsi="Times New Roman" w:cs="Times New Roman"/>
                <w:i/>
                <w:iCs/>
                <w:kern w:val="24"/>
                <w:sz w:val="26"/>
                <w:szCs w:val="26"/>
              </w:rPr>
              <w:t xml:space="preserve"> </w:t>
            </w:r>
            <w:r w:rsidR="00241A15" w:rsidRPr="00C73FFA">
              <w:rPr>
                <w:rFonts w:ascii="Times New Roman" w:eastAsia="+mn-ea" w:hAnsi="Times New Roman" w:cs="Times New Roman"/>
                <w:i/>
                <w:iCs/>
                <w:kern w:val="24"/>
                <w:sz w:val="26"/>
                <w:szCs w:val="26"/>
                <w:lang w:val="vi-VN"/>
              </w:rPr>
              <w:t>được</w:t>
            </w:r>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nữa</w:t>
            </w:r>
            <w:proofErr w:type="spellEnd"/>
            <w:r w:rsidR="00241A15" w:rsidRPr="00C73FFA">
              <w:rPr>
                <w:rFonts w:ascii="Times New Roman" w:eastAsia="+mn-ea" w:hAnsi="Times New Roman" w:cs="Times New Roman"/>
                <w:i/>
                <w:iCs/>
                <w:kern w:val="24"/>
                <w:sz w:val="26"/>
                <w:szCs w:val="26"/>
                <w:lang w:val="vi-VN"/>
              </w:rPr>
              <w:t>, nó cũng giống như lỗi lầm mà chúng ta gây ra cho người khác. Nhẹ thì làm họ tổn thương, đau khổ, nặng thì làm ảnh hưởng đến sức khỏe, sinh mạng của người khác.</w:t>
            </w:r>
            <w:r w:rsidR="00241A15" w:rsidRPr="00C73FFA">
              <w:rPr>
                <w:rFonts w:ascii="Times New Roman" w:eastAsia="+mn-ea" w:hAnsi="Times New Roman" w:cs="Times New Roman"/>
                <w:i/>
                <w:iCs/>
                <w:kern w:val="24"/>
                <w:sz w:val="26"/>
                <w:szCs w:val="26"/>
              </w:rPr>
              <w:t xml:space="preserve"> Tuy </w:t>
            </w:r>
            <w:proofErr w:type="spellStart"/>
            <w:r w:rsidR="00241A15" w:rsidRPr="00C73FFA">
              <w:rPr>
                <w:rFonts w:ascii="Times New Roman" w:eastAsia="+mn-ea" w:hAnsi="Times New Roman" w:cs="Times New Roman"/>
                <w:i/>
                <w:iCs/>
                <w:kern w:val="24"/>
                <w:sz w:val="26"/>
                <w:szCs w:val="26"/>
              </w:rPr>
              <w:t>nhiên</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cũng</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giống</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như</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chiếc</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cốc</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vỡ</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có</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nhiều</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bạn</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chọn</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cách</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dán</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lastRenderedPageBreak/>
              <w:t>nó</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lại</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như</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một</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cách</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để</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chuộc</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lại</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lỗi</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lầm</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của</w:t>
            </w:r>
            <w:proofErr w:type="spellEnd"/>
            <w:r w:rsidR="00241A15" w:rsidRPr="00C73FFA">
              <w:rPr>
                <w:rFonts w:ascii="Times New Roman" w:eastAsia="+mn-ea" w:hAnsi="Times New Roman" w:cs="Times New Roman"/>
                <w:i/>
                <w:iCs/>
                <w:kern w:val="24"/>
                <w:sz w:val="26"/>
                <w:szCs w:val="26"/>
              </w:rPr>
              <w:t xml:space="preserve"> </w:t>
            </w:r>
            <w:proofErr w:type="spellStart"/>
            <w:r w:rsidR="00241A15" w:rsidRPr="00C73FFA">
              <w:rPr>
                <w:rFonts w:ascii="Times New Roman" w:eastAsia="+mn-ea" w:hAnsi="Times New Roman" w:cs="Times New Roman"/>
                <w:i/>
                <w:iCs/>
                <w:kern w:val="24"/>
                <w:sz w:val="26"/>
                <w:szCs w:val="26"/>
              </w:rPr>
              <w:t>mình</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Cũng</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giống</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Dế</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Mèn</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sau</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lỗi</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lầm</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đã</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biết</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thay</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đổi</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bản</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thân</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Hoặc</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cũng</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có</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em</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sáng</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tạo</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các</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cách</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sửa</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chữa</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khác</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có</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thế</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biết</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đổi</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mục</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đích</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sử</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dụng</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của</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nó</w:t>
            </w:r>
            <w:proofErr w:type="spellEnd"/>
            <w:r w:rsidR="00DD1B6B" w:rsidRPr="00C73FFA">
              <w:rPr>
                <w:rFonts w:ascii="Times New Roman" w:eastAsia="+mn-ea" w:hAnsi="Times New Roman" w:cs="Times New Roman"/>
                <w:i/>
                <w:iCs/>
                <w:kern w:val="24"/>
                <w:sz w:val="26"/>
                <w:szCs w:val="26"/>
              </w:rPr>
              <w:t>…</w:t>
            </w:r>
            <w:proofErr w:type="spellStart"/>
            <w:r w:rsidR="00DD1B6B" w:rsidRPr="00C73FFA">
              <w:rPr>
                <w:rFonts w:ascii="Times New Roman" w:eastAsia="+mn-ea" w:hAnsi="Times New Roman" w:cs="Times New Roman"/>
                <w:i/>
                <w:iCs/>
                <w:kern w:val="24"/>
                <w:sz w:val="26"/>
                <w:szCs w:val="26"/>
              </w:rPr>
              <w:t>Nhưng</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các</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em</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hãy</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nhớ</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rằng</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dù</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có</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cố</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dán</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lại</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thì</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vẫn</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còn</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những</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vết</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hằn</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không</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thể</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xóa</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được</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như</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Dế</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Mèn</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dù</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có</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hối</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hận</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cũng</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không</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thể</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làm</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Dế</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Choắt</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sống</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lại</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được</w:t>
            </w:r>
            <w:proofErr w:type="spellEnd"/>
            <w:r w:rsidR="00DD1B6B" w:rsidRPr="00C73FFA">
              <w:rPr>
                <w:rFonts w:ascii="Times New Roman" w:eastAsia="+mn-ea" w:hAnsi="Times New Roman" w:cs="Times New Roman"/>
                <w:i/>
                <w:iCs/>
                <w:kern w:val="24"/>
                <w:sz w:val="26"/>
                <w:szCs w:val="26"/>
              </w:rPr>
              <w:t xml:space="preserve">. Cho </w:t>
            </w:r>
            <w:proofErr w:type="spellStart"/>
            <w:r w:rsidR="00DD1B6B" w:rsidRPr="00C73FFA">
              <w:rPr>
                <w:rFonts w:ascii="Times New Roman" w:eastAsia="+mn-ea" w:hAnsi="Times New Roman" w:cs="Times New Roman"/>
                <w:i/>
                <w:iCs/>
                <w:kern w:val="24"/>
                <w:sz w:val="26"/>
                <w:szCs w:val="26"/>
              </w:rPr>
              <w:t>nên</w:t>
            </w:r>
            <w:proofErr w:type="spellEnd"/>
            <w:r w:rsidR="00DD1B6B" w:rsidRPr="00C73FFA">
              <w:rPr>
                <w:rFonts w:ascii="Times New Roman" w:eastAsia="+mn-ea" w:hAnsi="Times New Roman" w:cs="Times New Roman"/>
                <w:i/>
                <w:iCs/>
                <w:kern w:val="24"/>
                <w:sz w:val="26"/>
                <w:szCs w:val="26"/>
              </w:rPr>
              <w:t xml:space="preserve">, ta </w:t>
            </w:r>
            <w:proofErr w:type="spellStart"/>
            <w:r w:rsidR="00DD1B6B" w:rsidRPr="00C73FFA">
              <w:rPr>
                <w:rFonts w:ascii="Times New Roman" w:eastAsia="+mn-ea" w:hAnsi="Times New Roman" w:cs="Times New Roman"/>
                <w:i/>
                <w:iCs/>
                <w:kern w:val="24"/>
                <w:sz w:val="26"/>
                <w:szCs w:val="26"/>
              </w:rPr>
              <w:t>cần</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suy</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nghĩ</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cân</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nhắc</w:t>
            </w:r>
            <w:proofErr w:type="spellEnd"/>
            <w:r w:rsidR="00DD1B6B" w:rsidRPr="00C73FFA">
              <w:rPr>
                <w:rFonts w:ascii="Times New Roman" w:eastAsia="+mn-ea" w:hAnsi="Times New Roman" w:cs="Times New Roman"/>
                <w:i/>
                <w:iCs/>
                <w:kern w:val="24"/>
                <w:sz w:val="26"/>
                <w:szCs w:val="26"/>
              </w:rPr>
              <w:t xml:space="preserve"> </w:t>
            </w:r>
            <w:proofErr w:type="spellStart"/>
            <w:r w:rsidR="00DD1B6B" w:rsidRPr="00C73FFA">
              <w:rPr>
                <w:rFonts w:ascii="Times New Roman" w:eastAsia="+mn-ea" w:hAnsi="Times New Roman" w:cs="Times New Roman"/>
                <w:i/>
                <w:iCs/>
                <w:kern w:val="24"/>
                <w:sz w:val="26"/>
                <w:szCs w:val="26"/>
              </w:rPr>
              <w:t>kĩ</w:t>
            </w:r>
            <w:proofErr w:type="spellEnd"/>
            <w:r w:rsidR="00DD1B6B" w:rsidRPr="00C73FFA">
              <w:rPr>
                <w:rFonts w:ascii="Times New Roman" w:eastAsia="+mn-ea" w:hAnsi="Times New Roman" w:cs="Times New Roman"/>
                <w:i/>
                <w:iCs/>
                <w:kern w:val="24"/>
                <w:sz w:val="26"/>
                <w:szCs w:val="26"/>
              </w:rPr>
              <w:t xml:space="preserve"> </w:t>
            </w:r>
            <w:proofErr w:type="spellStart"/>
            <w:r w:rsidRPr="00C73FFA">
              <w:rPr>
                <w:rFonts w:ascii="Times New Roman" w:eastAsia="+mn-ea" w:hAnsi="Times New Roman" w:cs="Times New Roman"/>
                <w:i/>
                <w:iCs/>
                <w:kern w:val="24"/>
                <w:sz w:val="26"/>
                <w:szCs w:val="26"/>
              </w:rPr>
              <w:t>trước</w:t>
            </w:r>
            <w:proofErr w:type="spellEnd"/>
            <w:r w:rsidRPr="00C73FFA">
              <w:rPr>
                <w:rFonts w:ascii="Times New Roman" w:eastAsia="+mn-ea" w:hAnsi="Times New Roman" w:cs="Times New Roman"/>
                <w:i/>
                <w:iCs/>
                <w:kern w:val="24"/>
                <w:sz w:val="26"/>
                <w:szCs w:val="26"/>
              </w:rPr>
              <w:t xml:space="preserve"> </w:t>
            </w:r>
            <w:proofErr w:type="spellStart"/>
            <w:r w:rsidRPr="00C73FFA">
              <w:rPr>
                <w:rFonts w:ascii="Times New Roman" w:eastAsia="+mn-ea" w:hAnsi="Times New Roman" w:cs="Times New Roman"/>
                <w:i/>
                <w:iCs/>
                <w:kern w:val="24"/>
                <w:sz w:val="26"/>
                <w:szCs w:val="26"/>
              </w:rPr>
              <w:t>hành</w:t>
            </w:r>
            <w:proofErr w:type="spellEnd"/>
            <w:r w:rsidRPr="00C73FFA">
              <w:rPr>
                <w:rFonts w:ascii="Times New Roman" w:eastAsia="+mn-ea" w:hAnsi="Times New Roman" w:cs="Times New Roman"/>
                <w:i/>
                <w:iCs/>
                <w:kern w:val="24"/>
                <w:sz w:val="26"/>
                <w:szCs w:val="26"/>
              </w:rPr>
              <w:t xml:space="preserve"> </w:t>
            </w:r>
            <w:proofErr w:type="spellStart"/>
            <w:r w:rsidRPr="00C73FFA">
              <w:rPr>
                <w:rFonts w:ascii="Times New Roman" w:eastAsia="+mn-ea" w:hAnsi="Times New Roman" w:cs="Times New Roman"/>
                <w:i/>
                <w:iCs/>
                <w:kern w:val="24"/>
                <w:sz w:val="26"/>
                <w:szCs w:val="26"/>
              </w:rPr>
              <w:t>động</w:t>
            </w:r>
            <w:proofErr w:type="spellEnd"/>
            <w:r w:rsidRPr="00C73FFA">
              <w:rPr>
                <w:rFonts w:ascii="Times New Roman" w:eastAsia="+mn-ea" w:hAnsi="Times New Roman" w:cs="Times New Roman"/>
                <w:i/>
                <w:iCs/>
                <w:kern w:val="24"/>
                <w:sz w:val="26"/>
                <w:szCs w:val="26"/>
              </w:rPr>
              <w:t xml:space="preserve">, </w:t>
            </w:r>
            <w:proofErr w:type="spellStart"/>
            <w:r w:rsidRPr="00C73FFA">
              <w:rPr>
                <w:rFonts w:ascii="Times New Roman" w:eastAsia="+mn-ea" w:hAnsi="Times New Roman" w:cs="Times New Roman"/>
                <w:i/>
                <w:iCs/>
                <w:kern w:val="24"/>
                <w:sz w:val="26"/>
                <w:szCs w:val="26"/>
              </w:rPr>
              <w:t>biết</w:t>
            </w:r>
            <w:proofErr w:type="spellEnd"/>
            <w:r w:rsidRPr="00C73FFA">
              <w:rPr>
                <w:rFonts w:ascii="Times New Roman" w:eastAsia="+mn-ea" w:hAnsi="Times New Roman" w:cs="Times New Roman"/>
                <w:i/>
                <w:iCs/>
                <w:kern w:val="24"/>
                <w:sz w:val="26"/>
                <w:szCs w:val="26"/>
              </w:rPr>
              <w:t xml:space="preserve"> </w:t>
            </w:r>
            <w:proofErr w:type="spellStart"/>
            <w:r w:rsidRPr="00C73FFA">
              <w:rPr>
                <w:rFonts w:ascii="Times New Roman" w:eastAsia="+mn-ea" w:hAnsi="Times New Roman" w:cs="Times New Roman"/>
                <w:i/>
                <w:iCs/>
                <w:kern w:val="24"/>
                <w:sz w:val="26"/>
                <w:szCs w:val="26"/>
              </w:rPr>
              <w:t>chịu</w:t>
            </w:r>
            <w:proofErr w:type="spellEnd"/>
            <w:r w:rsidRPr="00C73FFA">
              <w:rPr>
                <w:rFonts w:ascii="Times New Roman" w:eastAsia="+mn-ea" w:hAnsi="Times New Roman" w:cs="Times New Roman"/>
                <w:i/>
                <w:iCs/>
                <w:kern w:val="24"/>
                <w:sz w:val="26"/>
                <w:szCs w:val="26"/>
              </w:rPr>
              <w:t xml:space="preserve"> </w:t>
            </w:r>
            <w:proofErr w:type="spellStart"/>
            <w:r w:rsidRPr="00C73FFA">
              <w:rPr>
                <w:rFonts w:ascii="Times New Roman" w:eastAsia="+mn-ea" w:hAnsi="Times New Roman" w:cs="Times New Roman"/>
                <w:i/>
                <w:iCs/>
                <w:kern w:val="24"/>
                <w:sz w:val="26"/>
                <w:szCs w:val="26"/>
              </w:rPr>
              <w:t>trách</w:t>
            </w:r>
            <w:proofErr w:type="spellEnd"/>
            <w:r w:rsidRPr="00C73FFA">
              <w:rPr>
                <w:rFonts w:ascii="Times New Roman" w:eastAsia="+mn-ea" w:hAnsi="Times New Roman" w:cs="Times New Roman"/>
                <w:i/>
                <w:iCs/>
                <w:kern w:val="24"/>
                <w:sz w:val="26"/>
                <w:szCs w:val="26"/>
              </w:rPr>
              <w:t xml:space="preserve"> </w:t>
            </w:r>
            <w:proofErr w:type="spellStart"/>
            <w:r w:rsidRPr="00C73FFA">
              <w:rPr>
                <w:rFonts w:ascii="Times New Roman" w:eastAsia="+mn-ea" w:hAnsi="Times New Roman" w:cs="Times New Roman"/>
                <w:i/>
                <w:iCs/>
                <w:kern w:val="24"/>
                <w:sz w:val="26"/>
                <w:szCs w:val="26"/>
              </w:rPr>
              <w:t>nhiệm</w:t>
            </w:r>
            <w:proofErr w:type="spellEnd"/>
            <w:r w:rsidRPr="00C73FFA">
              <w:rPr>
                <w:rFonts w:ascii="Times New Roman" w:eastAsia="+mn-ea" w:hAnsi="Times New Roman" w:cs="Times New Roman"/>
                <w:i/>
                <w:iCs/>
                <w:kern w:val="24"/>
                <w:sz w:val="26"/>
                <w:szCs w:val="26"/>
              </w:rPr>
              <w:t xml:space="preserve"> </w:t>
            </w:r>
            <w:proofErr w:type="spellStart"/>
            <w:r w:rsidRPr="00C73FFA">
              <w:rPr>
                <w:rFonts w:ascii="Times New Roman" w:eastAsia="+mn-ea" w:hAnsi="Times New Roman" w:cs="Times New Roman"/>
                <w:i/>
                <w:iCs/>
                <w:kern w:val="24"/>
                <w:sz w:val="26"/>
                <w:szCs w:val="26"/>
              </w:rPr>
              <w:t>trước</w:t>
            </w:r>
            <w:proofErr w:type="spellEnd"/>
            <w:r w:rsidRPr="00C73FFA">
              <w:rPr>
                <w:rFonts w:ascii="Times New Roman" w:eastAsia="+mn-ea" w:hAnsi="Times New Roman" w:cs="Times New Roman"/>
                <w:i/>
                <w:iCs/>
                <w:kern w:val="24"/>
                <w:sz w:val="26"/>
                <w:szCs w:val="26"/>
              </w:rPr>
              <w:t xml:space="preserve"> </w:t>
            </w:r>
            <w:proofErr w:type="spellStart"/>
            <w:r w:rsidRPr="00C73FFA">
              <w:rPr>
                <w:rFonts w:ascii="Times New Roman" w:eastAsia="+mn-ea" w:hAnsi="Times New Roman" w:cs="Times New Roman"/>
                <w:i/>
                <w:iCs/>
                <w:kern w:val="24"/>
                <w:sz w:val="26"/>
                <w:szCs w:val="26"/>
              </w:rPr>
              <w:t>hành</w:t>
            </w:r>
            <w:proofErr w:type="spellEnd"/>
            <w:r w:rsidRPr="00C73FFA">
              <w:rPr>
                <w:rFonts w:ascii="Times New Roman" w:eastAsia="+mn-ea" w:hAnsi="Times New Roman" w:cs="Times New Roman"/>
                <w:i/>
                <w:iCs/>
                <w:kern w:val="24"/>
                <w:sz w:val="26"/>
                <w:szCs w:val="26"/>
              </w:rPr>
              <w:t xml:space="preserve"> </w:t>
            </w:r>
            <w:proofErr w:type="spellStart"/>
            <w:r w:rsidRPr="00C73FFA">
              <w:rPr>
                <w:rFonts w:ascii="Times New Roman" w:eastAsia="+mn-ea" w:hAnsi="Times New Roman" w:cs="Times New Roman"/>
                <w:i/>
                <w:iCs/>
                <w:kern w:val="24"/>
                <w:sz w:val="26"/>
                <w:szCs w:val="26"/>
              </w:rPr>
              <w:t>động</w:t>
            </w:r>
            <w:proofErr w:type="spellEnd"/>
            <w:r w:rsidRPr="00C73FFA">
              <w:rPr>
                <w:rFonts w:ascii="Times New Roman" w:eastAsia="+mn-ea" w:hAnsi="Times New Roman" w:cs="Times New Roman"/>
                <w:i/>
                <w:iCs/>
                <w:kern w:val="24"/>
                <w:sz w:val="26"/>
                <w:szCs w:val="26"/>
              </w:rPr>
              <w:t xml:space="preserve"> </w:t>
            </w:r>
            <w:proofErr w:type="spellStart"/>
            <w:r w:rsidRPr="00C73FFA">
              <w:rPr>
                <w:rFonts w:ascii="Times New Roman" w:eastAsia="+mn-ea" w:hAnsi="Times New Roman" w:cs="Times New Roman"/>
                <w:i/>
                <w:iCs/>
                <w:kern w:val="24"/>
                <w:sz w:val="26"/>
                <w:szCs w:val="26"/>
              </w:rPr>
              <w:t>và</w:t>
            </w:r>
            <w:proofErr w:type="spellEnd"/>
            <w:r w:rsidRPr="00C73FFA">
              <w:rPr>
                <w:rFonts w:ascii="Times New Roman" w:eastAsia="+mn-ea" w:hAnsi="Times New Roman" w:cs="Times New Roman"/>
                <w:i/>
                <w:iCs/>
                <w:kern w:val="24"/>
                <w:sz w:val="26"/>
                <w:szCs w:val="26"/>
              </w:rPr>
              <w:t xml:space="preserve"> </w:t>
            </w:r>
            <w:proofErr w:type="spellStart"/>
            <w:r w:rsidRPr="00C73FFA">
              <w:rPr>
                <w:rFonts w:ascii="Times New Roman" w:eastAsia="+mn-ea" w:hAnsi="Times New Roman" w:cs="Times New Roman"/>
                <w:i/>
                <w:iCs/>
                <w:kern w:val="24"/>
                <w:sz w:val="26"/>
                <w:szCs w:val="26"/>
              </w:rPr>
              <w:t>lười</w:t>
            </w:r>
            <w:proofErr w:type="spellEnd"/>
            <w:r w:rsidRPr="00C73FFA">
              <w:rPr>
                <w:rFonts w:ascii="Times New Roman" w:eastAsia="+mn-ea" w:hAnsi="Times New Roman" w:cs="Times New Roman"/>
                <w:i/>
                <w:iCs/>
                <w:kern w:val="24"/>
                <w:sz w:val="26"/>
                <w:szCs w:val="26"/>
              </w:rPr>
              <w:t xml:space="preserve"> </w:t>
            </w:r>
            <w:proofErr w:type="spellStart"/>
            <w:r w:rsidRPr="00C73FFA">
              <w:rPr>
                <w:rFonts w:ascii="Times New Roman" w:eastAsia="+mn-ea" w:hAnsi="Times New Roman" w:cs="Times New Roman"/>
                <w:i/>
                <w:iCs/>
                <w:kern w:val="24"/>
                <w:sz w:val="26"/>
                <w:szCs w:val="26"/>
              </w:rPr>
              <w:t>nói</w:t>
            </w:r>
            <w:proofErr w:type="spellEnd"/>
            <w:r w:rsidRPr="00C73FFA">
              <w:rPr>
                <w:rFonts w:ascii="Times New Roman" w:eastAsia="+mn-ea" w:hAnsi="Times New Roman" w:cs="Times New Roman"/>
                <w:i/>
                <w:iCs/>
                <w:kern w:val="24"/>
                <w:sz w:val="26"/>
                <w:szCs w:val="26"/>
              </w:rPr>
              <w:t xml:space="preserve"> </w:t>
            </w:r>
            <w:proofErr w:type="spellStart"/>
            <w:r w:rsidRPr="00C73FFA">
              <w:rPr>
                <w:rFonts w:ascii="Times New Roman" w:eastAsia="+mn-ea" w:hAnsi="Times New Roman" w:cs="Times New Roman"/>
                <w:i/>
                <w:iCs/>
                <w:kern w:val="24"/>
                <w:sz w:val="26"/>
                <w:szCs w:val="26"/>
              </w:rPr>
              <w:t>của</w:t>
            </w:r>
            <w:proofErr w:type="spellEnd"/>
            <w:r w:rsidRPr="00C73FFA">
              <w:rPr>
                <w:rFonts w:ascii="Times New Roman" w:eastAsia="+mn-ea" w:hAnsi="Times New Roman" w:cs="Times New Roman"/>
                <w:i/>
                <w:iCs/>
                <w:kern w:val="24"/>
                <w:sz w:val="26"/>
                <w:szCs w:val="26"/>
              </w:rPr>
              <w:t xml:space="preserve"> </w:t>
            </w:r>
            <w:proofErr w:type="spellStart"/>
            <w:r w:rsidRPr="00C73FFA">
              <w:rPr>
                <w:rFonts w:ascii="Times New Roman" w:eastAsia="+mn-ea" w:hAnsi="Times New Roman" w:cs="Times New Roman"/>
                <w:i/>
                <w:iCs/>
                <w:kern w:val="24"/>
                <w:sz w:val="26"/>
                <w:szCs w:val="26"/>
              </w:rPr>
              <w:t>bản</w:t>
            </w:r>
            <w:proofErr w:type="spellEnd"/>
            <w:r w:rsidRPr="00C73FFA">
              <w:rPr>
                <w:rFonts w:ascii="Times New Roman" w:eastAsia="+mn-ea" w:hAnsi="Times New Roman" w:cs="Times New Roman"/>
                <w:i/>
                <w:iCs/>
                <w:kern w:val="24"/>
                <w:sz w:val="26"/>
                <w:szCs w:val="26"/>
              </w:rPr>
              <w:t xml:space="preserve"> </w:t>
            </w:r>
            <w:proofErr w:type="spellStart"/>
            <w:r w:rsidRPr="00C73FFA">
              <w:rPr>
                <w:rFonts w:ascii="Times New Roman" w:eastAsia="+mn-ea" w:hAnsi="Times New Roman" w:cs="Times New Roman"/>
                <w:i/>
                <w:iCs/>
                <w:kern w:val="24"/>
                <w:sz w:val="26"/>
                <w:szCs w:val="26"/>
              </w:rPr>
              <w:t>thân</w:t>
            </w:r>
            <w:proofErr w:type="spellEnd"/>
            <w:r w:rsidRPr="00C73FFA">
              <w:rPr>
                <w:rFonts w:ascii="Times New Roman" w:eastAsia="+mn-ea" w:hAnsi="Times New Roman" w:cs="Times New Roman"/>
                <w:i/>
                <w:iCs/>
                <w:kern w:val="24"/>
                <w:sz w:val="26"/>
                <w:szCs w:val="26"/>
              </w:rPr>
              <w:t>.</w:t>
            </w:r>
            <w:r w:rsidR="00C73FFA" w:rsidRPr="00C73FFA">
              <w:rPr>
                <w:rFonts w:ascii="Times New Roman" w:eastAsia="+mn-ea" w:hAnsi="Times New Roman" w:cs="Times New Roman"/>
                <w:i/>
                <w:iCs/>
                <w:kern w:val="24"/>
                <w:sz w:val="26"/>
                <w:szCs w:val="26"/>
              </w:rPr>
              <w:t xml:space="preserve"> </w:t>
            </w:r>
            <w:proofErr w:type="spellStart"/>
            <w:r w:rsidR="00C73FFA" w:rsidRPr="00C73FFA">
              <w:rPr>
                <w:rFonts w:ascii="Times New Roman" w:eastAsia="+mn-ea" w:hAnsi="Times New Roman" w:cs="Times New Roman"/>
                <w:i/>
                <w:iCs/>
                <w:kern w:val="24"/>
                <w:sz w:val="26"/>
                <w:szCs w:val="26"/>
              </w:rPr>
              <w:t>Cô</w:t>
            </w:r>
            <w:proofErr w:type="spellEnd"/>
            <w:r w:rsidR="00C73FFA" w:rsidRPr="00C73FFA">
              <w:rPr>
                <w:rFonts w:ascii="Times New Roman" w:eastAsia="+mn-ea" w:hAnsi="Times New Roman" w:cs="Times New Roman"/>
                <w:i/>
                <w:iCs/>
                <w:kern w:val="24"/>
                <w:sz w:val="26"/>
                <w:szCs w:val="26"/>
              </w:rPr>
              <w:t xml:space="preserve"> tin </w:t>
            </w:r>
            <w:proofErr w:type="spellStart"/>
            <w:r w:rsidR="00C73FFA" w:rsidRPr="00C73FFA">
              <w:rPr>
                <w:rFonts w:ascii="Times New Roman" w:eastAsia="+mn-ea" w:hAnsi="Times New Roman" w:cs="Times New Roman"/>
                <w:i/>
                <w:iCs/>
                <w:kern w:val="24"/>
                <w:sz w:val="26"/>
                <w:szCs w:val="26"/>
              </w:rPr>
              <w:t>rằng</w:t>
            </w:r>
            <w:proofErr w:type="spellEnd"/>
            <w:r w:rsidR="00C73FFA" w:rsidRPr="00C73FFA">
              <w:rPr>
                <w:rFonts w:ascii="Times New Roman" w:eastAsia="+mn-ea" w:hAnsi="Times New Roman" w:cs="Times New Roman"/>
                <w:i/>
                <w:iCs/>
                <w:kern w:val="24"/>
                <w:sz w:val="26"/>
                <w:szCs w:val="26"/>
              </w:rPr>
              <w:t>,</w:t>
            </w:r>
            <w:r w:rsidR="00C73FFA" w:rsidRPr="00C73FFA">
              <w:rPr>
                <w:rFonts w:ascii="Times New Roman" w:eastAsia="+mn-ea" w:hAnsi="Times New Roman" w:cs="Times New Roman"/>
                <w:color w:val="262626"/>
                <w:kern w:val="24"/>
                <w:sz w:val="26"/>
                <w:szCs w:val="26"/>
                <w:lang w:val="vi-VN"/>
              </w:rPr>
              <w:t xml:space="preserve"> </w:t>
            </w:r>
            <w:r w:rsidR="00C73FFA" w:rsidRPr="00C73FFA">
              <w:rPr>
                <w:rFonts w:ascii="Times New Roman" w:eastAsia="+mn-ea" w:hAnsi="Times New Roman" w:cs="Times New Roman"/>
                <w:i/>
                <w:iCs/>
                <w:color w:val="262626"/>
                <w:kern w:val="24"/>
                <w:sz w:val="26"/>
                <w:szCs w:val="26"/>
                <w:lang w:val="vi-VN"/>
              </w:rPr>
              <w:t xml:space="preserve">"Bài học đường đời đầu tiên" trích trong DMPLK của nhà văn Tô Hoài </w:t>
            </w:r>
            <w:proofErr w:type="spellStart"/>
            <w:r w:rsidR="00C73FFA" w:rsidRPr="00C73FFA">
              <w:rPr>
                <w:rFonts w:ascii="Times New Roman" w:eastAsia="+mn-ea" w:hAnsi="Times New Roman" w:cs="Times New Roman"/>
                <w:i/>
                <w:iCs/>
                <w:color w:val="262626"/>
                <w:kern w:val="24"/>
                <w:sz w:val="26"/>
                <w:szCs w:val="26"/>
              </w:rPr>
              <w:t>trong</w:t>
            </w:r>
            <w:proofErr w:type="spellEnd"/>
            <w:r w:rsidR="00C73FFA" w:rsidRPr="00C73FFA">
              <w:rPr>
                <w:rFonts w:ascii="Times New Roman" w:eastAsia="+mn-ea" w:hAnsi="Times New Roman" w:cs="Times New Roman"/>
                <w:i/>
                <w:iCs/>
                <w:color w:val="262626"/>
                <w:kern w:val="24"/>
                <w:sz w:val="26"/>
                <w:szCs w:val="26"/>
              </w:rPr>
              <w:t xml:space="preserve"> t</w:t>
            </w:r>
            <w:r w:rsidR="00C73FFA" w:rsidRPr="00C73FFA">
              <w:rPr>
                <w:rFonts w:ascii="Times New Roman" w:eastAsia="+mn-ea" w:hAnsi="Times New Roman" w:cs="Times New Roman"/>
                <w:i/>
                <w:iCs/>
                <w:color w:val="262626"/>
                <w:kern w:val="24"/>
                <w:sz w:val="26"/>
                <w:szCs w:val="26"/>
                <w:lang w:val="vi-VN"/>
              </w:rPr>
              <w:t xml:space="preserve">iết học hôm nay </w:t>
            </w:r>
            <w:proofErr w:type="spellStart"/>
            <w:r w:rsidR="00C73FFA" w:rsidRPr="00C73FFA">
              <w:rPr>
                <w:rFonts w:ascii="Times New Roman" w:eastAsia="+mn-ea" w:hAnsi="Times New Roman" w:cs="Times New Roman"/>
                <w:i/>
                <w:iCs/>
                <w:color w:val="262626"/>
                <w:kern w:val="24"/>
                <w:sz w:val="26"/>
                <w:szCs w:val="26"/>
              </w:rPr>
              <w:t>đã</w:t>
            </w:r>
            <w:proofErr w:type="spellEnd"/>
            <w:r w:rsidR="00C73FFA" w:rsidRPr="00C73FFA">
              <w:rPr>
                <w:rFonts w:ascii="Times New Roman" w:eastAsia="+mn-ea" w:hAnsi="Times New Roman" w:cs="Times New Roman"/>
                <w:i/>
                <w:iCs/>
                <w:color w:val="262626"/>
                <w:kern w:val="24"/>
                <w:sz w:val="26"/>
                <w:szCs w:val="26"/>
                <w:lang w:val="vi-VN"/>
              </w:rPr>
              <w:t xml:space="preserve"> mang lại cho các </w:t>
            </w:r>
            <w:proofErr w:type="spellStart"/>
            <w:r w:rsidR="00C73FFA" w:rsidRPr="00C73FFA">
              <w:rPr>
                <w:rFonts w:ascii="Times New Roman" w:eastAsia="+mn-ea" w:hAnsi="Times New Roman" w:cs="Times New Roman"/>
                <w:i/>
                <w:iCs/>
                <w:color w:val="262626"/>
                <w:kern w:val="24"/>
                <w:sz w:val="26"/>
                <w:szCs w:val="26"/>
              </w:rPr>
              <w:t>em</w:t>
            </w:r>
            <w:proofErr w:type="spellEnd"/>
            <w:r w:rsidR="00C73FFA" w:rsidRPr="00C73FFA">
              <w:rPr>
                <w:rFonts w:ascii="Times New Roman" w:eastAsia="+mn-ea" w:hAnsi="Times New Roman" w:cs="Times New Roman"/>
                <w:i/>
                <w:iCs/>
                <w:color w:val="262626"/>
                <w:kern w:val="24"/>
                <w:sz w:val="26"/>
                <w:szCs w:val="26"/>
                <w:lang w:val="vi-VN"/>
              </w:rPr>
              <w:t xml:space="preserve"> một bài học ý nghĩa về những lỗi lầm</w:t>
            </w:r>
            <w:r w:rsidR="00C73FFA" w:rsidRPr="00C73FFA">
              <w:rPr>
                <w:rFonts w:ascii="Times New Roman" w:eastAsia="+mn-ea" w:hAnsi="Times New Roman" w:cs="Times New Roman"/>
                <w:i/>
                <w:iCs/>
                <w:color w:val="262626"/>
                <w:kern w:val="24"/>
                <w:sz w:val="26"/>
                <w:szCs w:val="26"/>
              </w:rPr>
              <w:t xml:space="preserve"> </w:t>
            </w:r>
            <w:proofErr w:type="spellStart"/>
            <w:r w:rsidR="00C73FFA" w:rsidRPr="00C73FFA">
              <w:rPr>
                <w:rFonts w:ascii="Times New Roman" w:eastAsia="+mn-ea" w:hAnsi="Times New Roman" w:cs="Times New Roman"/>
                <w:i/>
                <w:iCs/>
                <w:color w:val="262626"/>
                <w:kern w:val="24"/>
                <w:sz w:val="26"/>
                <w:szCs w:val="26"/>
              </w:rPr>
              <w:t>của</w:t>
            </w:r>
            <w:proofErr w:type="spellEnd"/>
            <w:r w:rsidR="00C73FFA" w:rsidRPr="00C73FFA">
              <w:rPr>
                <w:rFonts w:ascii="Times New Roman" w:eastAsia="+mn-ea" w:hAnsi="Times New Roman" w:cs="Times New Roman"/>
                <w:i/>
                <w:iCs/>
                <w:color w:val="262626"/>
                <w:kern w:val="24"/>
                <w:sz w:val="26"/>
                <w:szCs w:val="26"/>
              </w:rPr>
              <w:t xml:space="preserve"> </w:t>
            </w:r>
            <w:proofErr w:type="spellStart"/>
            <w:r w:rsidR="00C73FFA" w:rsidRPr="00C73FFA">
              <w:rPr>
                <w:rFonts w:ascii="Times New Roman" w:eastAsia="+mn-ea" w:hAnsi="Times New Roman" w:cs="Times New Roman"/>
                <w:i/>
                <w:iCs/>
                <w:color w:val="262626"/>
                <w:kern w:val="24"/>
                <w:sz w:val="26"/>
                <w:szCs w:val="26"/>
              </w:rPr>
              <w:t>bản</w:t>
            </w:r>
            <w:proofErr w:type="spellEnd"/>
            <w:r w:rsidR="00C73FFA" w:rsidRPr="00C73FFA">
              <w:rPr>
                <w:rFonts w:ascii="Times New Roman" w:eastAsia="+mn-ea" w:hAnsi="Times New Roman" w:cs="Times New Roman"/>
                <w:i/>
                <w:iCs/>
                <w:color w:val="262626"/>
                <w:kern w:val="24"/>
                <w:sz w:val="26"/>
                <w:szCs w:val="26"/>
              </w:rPr>
              <w:t xml:space="preserve"> </w:t>
            </w:r>
            <w:proofErr w:type="spellStart"/>
            <w:r w:rsidR="00C73FFA" w:rsidRPr="00C73FFA">
              <w:rPr>
                <w:rFonts w:ascii="Times New Roman" w:eastAsia="+mn-ea" w:hAnsi="Times New Roman" w:cs="Times New Roman"/>
                <w:i/>
                <w:iCs/>
                <w:color w:val="262626"/>
                <w:kern w:val="24"/>
                <w:sz w:val="26"/>
                <w:szCs w:val="26"/>
              </w:rPr>
              <w:t>thân</w:t>
            </w:r>
            <w:proofErr w:type="spellEnd"/>
            <w:r w:rsidR="00C73FFA" w:rsidRPr="00C73FFA">
              <w:rPr>
                <w:rFonts w:ascii="Times New Roman" w:eastAsia="+mn-ea" w:hAnsi="Times New Roman" w:cs="Times New Roman"/>
                <w:i/>
                <w:iCs/>
                <w:color w:val="262626"/>
                <w:kern w:val="24"/>
                <w:sz w:val="26"/>
                <w:szCs w:val="26"/>
              </w:rPr>
              <w:t xml:space="preserve"> </w:t>
            </w:r>
            <w:proofErr w:type="spellStart"/>
            <w:r w:rsidR="00C73FFA" w:rsidRPr="00C73FFA">
              <w:rPr>
                <w:rFonts w:ascii="Times New Roman" w:eastAsia="+mn-ea" w:hAnsi="Times New Roman" w:cs="Times New Roman"/>
                <w:i/>
                <w:iCs/>
                <w:color w:val="262626"/>
                <w:kern w:val="24"/>
                <w:sz w:val="26"/>
                <w:szCs w:val="26"/>
              </w:rPr>
              <w:t>mình</w:t>
            </w:r>
            <w:proofErr w:type="spellEnd"/>
            <w:r w:rsidR="00C73FFA" w:rsidRPr="00C73FFA">
              <w:rPr>
                <w:rFonts w:ascii="Times New Roman" w:eastAsia="+mn-ea" w:hAnsi="Times New Roman" w:cs="Times New Roman"/>
                <w:i/>
                <w:iCs/>
                <w:color w:val="262626"/>
                <w:kern w:val="24"/>
                <w:sz w:val="26"/>
                <w:szCs w:val="26"/>
              </w:rPr>
              <w:t>.</w:t>
            </w:r>
          </w:p>
        </w:tc>
        <w:tc>
          <w:tcPr>
            <w:tcW w:w="3615" w:type="dxa"/>
          </w:tcPr>
          <w:p w14:paraId="1A989C0A" w14:textId="77777777" w:rsidR="00C63FF2" w:rsidRPr="00C73FFA" w:rsidRDefault="00C63FF2" w:rsidP="001273D1">
            <w:pPr>
              <w:spacing w:line="360" w:lineRule="auto"/>
              <w:jc w:val="both"/>
              <w:rPr>
                <w:rFonts w:ascii="Times New Roman" w:hAnsi="Times New Roman" w:cs="Times New Roman"/>
                <w:bCs/>
                <w:color w:val="000000"/>
                <w:sz w:val="26"/>
                <w:szCs w:val="26"/>
              </w:rPr>
            </w:pPr>
            <w:r w:rsidRPr="00C73FFA">
              <w:rPr>
                <w:rFonts w:ascii="Times New Roman" w:hAnsi="Times New Roman" w:cs="Times New Roman"/>
                <w:bCs/>
                <w:color w:val="000000"/>
                <w:sz w:val="26"/>
                <w:szCs w:val="26"/>
              </w:rPr>
              <w:lastRenderedPageBreak/>
              <w:t xml:space="preserve">- Hs chia </w:t>
            </w:r>
            <w:proofErr w:type="spellStart"/>
            <w:r w:rsidRPr="00C73FFA">
              <w:rPr>
                <w:rFonts w:ascii="Times New Roman" w:hAnsi="Times New Roman" w:cs="Times New Roman"/>
                <w:bCs/>
                <w:color w:val="000000"/>
                <w:sz w:val="26"/>
                <w:szCs w:val="26"/>
              </w:rPr>
              <w:t>sẻ</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những</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điều</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mình</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đã</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nắm</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chắc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những</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điều</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còn</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băn</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khoăn</w:t>
            </w:r>
            <w:proofErr w:type="spellEnd"/>
            <w:r w:rsidRPr="00C73FFA">
              <w:rPr>
                <w:rFonts w:ascii="Times New Roman" w:hAnsi="Times New Roman" w:cs="Times New Roman"/>
                <w:bCs/>
                <w:color w:val="000000"/>
                <w:sz w:val="26"/>
                <w:szCs w:val="26"/>
              </w:rPr>
              <w:t xml:space="preserve"> </w:t>
            </w:r>
          </w:p>
          <w:p w14:paraId="6BA6F848" w14:textId="77777777" w:rsidR="00C63FF2" w:rsidRPr="00C73FFA" w:rsidRDefault="00C63FF2" w:rsidP="001273D1">
            <w:pPr>
              <w:spacing w:line="360" w:lineRule="auto"/>
              <w:jc w:val="both"/>
              <w:rPr>
                <w:rFonts w:ascii="Times New Roman" w:hAnsi="Times New Roman" w:cs="Times New Roman"/>
                <w:bCs/>
                <w:color w:val="000000"/>
                <w:sz w:val="26"/>
                <w:szCs w:val="26"/>
              </w:rPr>
            </w:pPr>
          </w:p>
          <w:p w14:paraId="7F8FDB63" w14:textId="77777777" w:rsidR="00C63FF2" w:rsidRPr="00C73FFA" w:rsidRDefault="00C63FF2" w:rsidP="001273D1">
            <w:pPr>
              <w:spacing w:line="360" w:lineRule="auto"/>
              <w:jc w:val="both"/>
              <w:rPr>
                <w:rFonts w:ascii="Times New Roman" w:hAnsi="Times New Roman" w:cs="Times New Roman"/>
                <w:bCs/>
                <w:color w:val="000000"/>
                <w:sz w:val="26"/>
                <w:szCs w:val="26"/>
              </w:rPr>
            </w:pPr>
          </w:p>
        </w:tc>
      </w:tr>
    </w:tbl>
    <w:p w14:paraId="57007B17" w14:textId="77777777" w:rsidR="00C63FF2" w:rsidRPr="00C73FFA" w:rsidRDefault="00C63FF2" w:rsidP="001273D1">
      <w:pPr>
        <w:spacing w:line="360" w:lineRule="auto"/>
        <w:jc w:val="both"/>
        <w:rPr>
          <w:rFonts w:ascii="Times New Roman" w:hAnsi="Times New Roman" w:cs="Times New Roman"/>
          <w:b/>
          <w:color w:val="FF0000"/>
          <w:sz w:val="26"/>
          <w:szCs w:val="26"/>
        </w:rPr>
      </w:pPr>
    </w:p>
    <w:p w14:paraId="487F1831" w14:textId="34C2092C" w:rsidR="00C63FF2" w:rsidRPr="00C73FFA" w:rsidRDefault="00C63FF2" w:rsidP="001273D1">
      <w:pPr>
        <w:spacing w:line="360" w:lineRule="auto"/>
        <w:jc w:val="both"/>
        <w:rPr>
          <w:rFonts w:ascii="Times New Roman" w:hAnsi="Times New Roman" w:cs="Times New Roman"/>
          <w:b/>
          <w:color w:val="FF0000"/>
          <w:sz w:val="26"/>
          <w:szCs w:val="26"/>
        </w:rPr>
      </w:pPr>
      <w:r w:rsidRPr="00C73FFA">
        <w:rPr>
          <w:rFonts w:ascii="Times New Roman" w:hAnsi="Times New Roman" w:cs="Times New Roman"/>
          <w:b/>
          <w:color w:val="FF0000"/>
          <w:sz w:val="26"/>
          <w:szCs w:val="26"/>
        </w:rPr>
        <w:t xml:space="preserve">D. HOẠT ĐỘNG VẬN DỤNG </w:t>
      </w:r>
      <w:r w:rsidR="00373898" w:rsidRPr="00C73FFA">
        <w:rPr>
          <w:rFonts w:ascii="Times New Roman" w:hAnsi="Times New Roman" w:cs="Times New Roman"/>
          <w:b/>
          <w:color w:val="FF0000"/>
          <w:sz w:val="26"/>
          <w:szCs w:val="26"/>
        </w:rPr>
        <w:t>(5p)</w:t>
      </w:r>
    </w:p>
    <w:p w14:paraId="4ECFECC9" w14:textId="77777777" w:rsidR="00C63FF2" w:rsidRPr="00C73FFA" w:rsidRDefault="00C63FF2" w:rsidP="001273D1">
      <w:pPr>
        <w:spacing w:line="360" w:lineRule="auto"/>
        <w:jc w:val="both"/>
        <w:rPr>
          <w:rFonts w:ascii="Times New Roman" w:hAnsi="Times New Roman" w:cs="Times New Roman"/>
          <w:bCs/>
          <w:color w:val="000000"/>
          <w:sz w:val="26"/>
          <w:szCs w:val="26"/>
        </w:rPr>
      </w:pPr>
      <w:r w:rsidRPr="00C73FFA">
        <w:rPr>
          <w:rFonts w:ascii="Times New Roman" w:hAnsi="Times New Roman" w:cs="Times New Roman"/>
          <w:b/>
          <w:bCs/>
          <w:color w:val="5B9BD5" w:themeColor="accent5"/>
          <w:sz w:val="26"/>
          <w:szCs w:val="26"/>
        </w:rPr>
        <w:t xml:space="preserve">a. </w:t>
      </w:r>
      <w:proofErr w:type="spellStart"/>
      <w:r w:rsidRPr="00C73FFA">
        <w:rPr>
          <w:rFonts w:ascii="Times New Roman" w:hAnsi="Times New Roman" w:cs="Times New Roman"/>
          <w:b/>
          <w:bCs/>
          <w:color w:val="5B9BD5" w:themeColor="accent5"/>
          <w:sz w:val="26"/>
          <w:szCs w:val="26"/>
        </w:rPr>
        <w:t>Mục</w:t>
      </w:r>
      <w:proofErr w:type="spellEnd"/>
      <w:r w:rsidRPr="00C73FFA">
        <w:rPr>
          <w:rFonts w:ascii="Times New Roman" w:hAnsi="Times New Roman" w:cs="Times New Roman"/>
          <w:b/>
          <w:bCs/>
          <w:color w:val="5B9BD5" w:themeColor="accent5"/>
          <w:sz w:val="26"/>
          <w:szCs w:val="26"/>
        </w:rPr>
        <w:t xml:space="preserve"> </w:t>
      </w:r>
      <w:proofErr w:type="spellStart"/>
      <w:r w:rsidRPr="00C73FFA">
        <w:rPr>
          <w:rFonts w:ascii="Times New Roman" w:hAnsi="Times New Roman" w:cs="Times New Roman"/>
          <w:b/>
          <w:bCs/>
          <w:color w:val="5B9BD5" w:themeColor="accent5"/>
          <w:sz w:val="26"/>
          <w:szCs w:val="26"/>
        </w:rPr>
        <w:t>tiêu</w:t>
      </w:r>
      <w:proofErr w:type="spellEnd"/>
      <w:r w:rsidRPr="00C73FFA">
        <w:rPr>
          <w:rFonts w:ascii="Times New Roman" w:hAnsi="Times New Roman" w:cs="Times New Roman"/>
          <w:b/>
          <w:bCs/>
          <w:color w:val="5B9BD5" w:themeColor="accent5"/>
          <w:sz w:val="26"/>
          <w:szCs w:val="26"/>
        </w:rPr>
        <w:t>:</w:t>
      </w:r>
      <w:r w:rsidRPr="00C73FFA">
        <w:rPr>
          <w:rFonts w:ascii="Times New Roman" w:hAnsi="Times New Roman" w:cs="Times New Roman"/>
          <w:bCs/>
          <w:color w:val="5B9BD5" w:themeColor="accent5"/>
          <w:sz w:val="26"/>
          <w:szCs w:val="26"/>
        </w:rPr>
        <w:t xml:space="preserve"> </w:t>
      </w:r>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Vận</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dụng</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kiến</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thức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đã</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học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để</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viết</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đoạn</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văn</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ngắn</w:t>
      </w:r>
      <w:proofErr w:type="spellEnd"/>
    </w:p>
    <w:p w14:paraId="19BBC4D2" w14:textId="77777777" w:rsidR="00C63FF2" w:rsidRPr="00C73FFA" w:rsidRDefault="00C63FF2" w:rsidP="001273D1">
      <w:pPr>
        <w:tabs>
          <w:tab w:val="left" w:pos="482"/>
          <w:tab w:val="left" w:pos="964"/>
        </w:tabs>
        <w:spacing w:line="360" w:lineRule="auto"/>
        <w:jc w:val="both"/>
        <w:rPr>
          <w:rFonts w:ascii="Times New Roman" w:hAnsi="Times New Roman" w:cs="Times New Roman"/>
          <w:color w:val="000000"/>
          <w:sz w:val="26"/>
          <w:szCs w:val="26"/>
        </w:rPr>
      </w:pPr>
      <w:r w:rsidRPr="00C73FFA">
        <w:rPr>
          <w:rFonts w:ascii="Times New Roman" w:hAnsi="Times New Roman" w:cs="Times New Roman"/>
          <w:b/>
          <w:bCs/>
          <w:color w:val="5B9BD5" w:themeColor="accent5"/>
          <w:sz w:val="26"/>
          <w:szCs w:val="26"/>
        </w:rPr>
        <w:t xml:space="preserve">b. </w:t>
      </w:r>
      <w:proofErr w:type="spellStart"/>
      <w:r w:rsidRPr="00C73FFA">
        <w:rPr>
          <w:rFonts w:ascii="Times New Roman" w:hAnsi="Times New Roman" w:cs="Times New Roman"/>
          <w:b/>
          <w:bCs/>
          <w:color w:val="5B9BD5" w:themeColor="accent5"/>
          <w:sz w:val="26"/>
          <w:szCs w:val="26"/>
        </w:rPr>
        <w:t>Nội</w:t>
      </w:r>
      <w:proofErr w:type="spellEnd"/>
      <w:r w:rsidRPr="00C73FFA">
        <w:rPr>
          <w:rFonts w:ascii="Times New Roman" w:hAnsi="Times New Roman" w:cs="Times New Roman"/>
          <w:b/>
          <w:bCs/>
          <w:color w:val="5B9BD5" w:themeColor="accent5"/>
          <w:sz w:val="26"/>
          <w:szCs w:val="26"/>
        </w:rPr>
        <w:t xml:space="preserve"> dung:</w:t>
      </w:r>
      <w:r w:rsidRPr="00C73FFA">
        <w:rPr>
          <w:rFonts w:ascii="Times New Roman" w:hAnsi="Times New Roman" w:cs="Times New Roman"/>
          <w:bCs/>
          <w:color w:val="5B9BD5" w:themeColor="accent5"/>
          <w:sz w:val="26"/>
          <w:szCs w:val="26"/>
        </w:rPr>
        <w:t xml:space="preserve"> </w:t>
      </w:r>
      <w:proofErr w:type="spellStart"/>
      <w:r w:rsidRPr="00C73FFA">
        <w:rPr>
          <w:rFonts w:ascii="Times New Roman" w:hAnsi="Times New Roman" w:cs="Times New Roman"/>
          <w:color w:val="000000"/>
          <w:sz w:val="26"/>
          <w:szCs w:val="26"/>
        </w:rPr>
        <w:t>Sử</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dụng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kiến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thức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đã</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học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để</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hỏi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và</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trả</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lời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trao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đổi</w:t>
      </w:r>
      <w:proofErr w:type="spellEnd"/>
    </w:p>
    <w:p w14:paraId="537A720C"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b/>
          <w:bCs/>
          <w:color w:val="5B9BD5" w:themeColor="accent5"/>
          <w:sz w:val="26"/>
          <w:szCs w:val="26"/>
        </w:rPr>
        <w:t xml:space="preserve">c. </w:t>
      </w:r>
      <w:proofErr w:type="spellStart"/>
      <w:r w:rsidRPr="00C73FFA">
        <w:rPr>
          <w:rFonts w:ascii="Times New Roman" w:hAnsi="Times New Roman" w:cs="Times New Roman"/>
          <w:b/>
          <w:color w:val="5B9BD5" w:themeColor="accent5"/>
          <w:sz w:val="26"/>
          <w:szCs w:val="26"/>
        </w:rPr>
        <w:t>Sản</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phẩm</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học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tập</w:t>
      </w:r>
      <w:proofErr w:type="spellEnd"/>
      <w:r w:rsidRPr="00C73FFA">
        <w:rPr>
          <w:rFonts w:ascii="Times New Roman" w:hAnsi="Times New Roman" w:cs="Times New Roman"/>
          <w:b/>
          <w:color w:val="5B9BD5" w:themeColor="accent5"/>
          <w:sz w:val="26"/>
          <w:szCs w:val="26"/>
        </w:rPr>
        <w:t>:</w:t>
      </w:r>
      <w:r w:rsidRPr="00C73FFA">
        <w:rPr>
          <w:rFonts w:ascii="Times New Roman" w:hAnsi="Times New Roman" w:cs="Times New Roman"/>
          <w:color w:val="5B9BD5" w:themeColor="accent5"/>
          <w:sz w:val="26"/>
          <w:szCs w:val="26"/>
        </w:rPr>
        <w:t xml:space="preserve"> </w:t>
      </w:r>
      <w:proofErr w:type="spellStart"/>
      <w:r w:rsidRPr="00C73FFA">
        <w:rPr>
          <w:rFonts w:ascii="Times New Roman" w:hAnsi="Times New Roman" w:cs="Times New Roman"/>
          <w:color w:val="000000"/>
          <w:sz w:val="26"/>
          <w:szCs w:val="26"/>
        </w:rPr>
        <w:t>Đoạn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văn</w:t>
      </w:r>
      <w:proofErr w:type="spellEnd"/>
    </w:p>
    <w:p w14:paraId="1B761452" w14:textId="77777777" w:rsidR="00C63FF2" w:rsidRPr="00C73FFA" w:rsidRDefault="00C63FF2" w:rsidP="001273D1">
      <w:pPr>
        <w:spacing w:line="360" w:lineRule="auto"/>
        <w:jc w:val="both"/>
        <w:rPr>
          <w:rFonts w:ascii="Times New Roman" w:hAnsi="Times New Roman" w:cs="Times New Roman"/>
          <w:b/>
          <w:color w:val="5B9BD5" w:themeColor="accent5"/>
          <w:sz w:val="26"/>
          <w:szCs w:val="26"/>
        </w:rPr>
      </w:pPr>
      <w:r w:rsidRPr="00C73FFA">
        <w:rPr>
          <w:rFonts w:ascii="Times New Roman" w:hAnsi="Times New Roman" w:cs="Times New Roman"/>
          <w:b/>
          <w:bCs/>
          <w:color w:val="5B9BD5" w:themeColor="accent5"/>
          <w:sz w:val="26"/>
          <w:szCs w:val="26"/>
        </w:rPr>
        <w:t xml:space="preserve">d. </w:t>
      </w:r>
      <w:proofErr w:type="spellStart"/>
      <w:r w:rsidRPr="00C73FFA">
        <w:rPr>
          <w:rFonts w:ascii="Times New Roman" w:hAnsi="Times New Roman" w:cs="Times New Roman"/>
          <w:b/>
          <w:color w:val="5B9BD5" w:themeColor="accent5"/>
          <w:sz w:val="26"/>
          <w:szCs w:val="26"/>
        </w:rPr>
        <w:t>Tổ</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chức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thực</w:t>
      </w:r>
      <w:proofErr w:type="spellEnd"/>
      <w:r w:rsidRPr="00C73FFA">
        <w:rPr>
          <w:rFonts w:ascii="Times New Roman" w:hAnsi="Times New Roman" w:cs="Times New Roman"/>
          <w:b/>
          <w:color w:val="5B9BD5" w:themeColor="accent5"/>
          <w:sz w:val="26"/>
          <w:szCs w:val="26"/>
        </w:rPr>
        <w:t xml:space="preserve"> </w:t>
      </w:r>
      <w:proofErr w:type="spellStart"/>
      <w:r w:rsidRPr="00C73FFA">
        <w:rPr>
          <w:rFonts w:ascii="Times New Roman" w:hAnsi="Times New Roman" w:cs="Times New Roman"/>
          <w:b/>
          <w:color w:val="5B9BD5" w:themeColor="accent5"/>
          <w:sz w:val="26"/>
          <w:szCs w:val="26"/>
        </w:rPr>
        <w:t>hiện</w:t>
      </w:r>
      <w:proofErr w:type="spellEnd"/>
      <w:r w:rsidRPr="00C73FFA">
        <w:rPr>
          <w:rFonts w:ascii="Times New Roman" w:hAnsi="Times New Roman" w:cs="Times New Roman"/>
          <w:b/>
          <w:color w:val="5B9BD5" w:themeColor="accent5"/>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5"/>
        <w:gridCol w:w="4981"/>
      </w:tblGrid>
      <w:tr w:rsidR="00C63FF2" w:rsidRPr="00C73FFA" w14:paraId="0F919FC0" w14:textId="77777777" w:rsidTr="00B811D6">
        <w:tc>
          <w:tcPr>
            <w:tcW w:w="4285" w:type="dxa"/>
          </w:tcPr>
          <w:p w14:paraId="1BF65F17" w14:textId="77777777" w:rsidR="00C63FF2" w:rsidRPr="00C73FFA" w:rsidRDefault="00C63FF2" w:rsidP="001273D1">
            <w:pPr>
              <w:spacing w:line="360" w:lineRule="auto"/>
              <w:jc w:val="center"/>
              <w:rPr>
                <w:rFonts w:ascii="Times New Roman" w:hAnsi="Times New Roman" w:cs="Times New Roman"/>
                <w:b/>
                <w:color w:val="5B9BD5" w:themeColor="accent5"/>
                <w:sz w:val="26"/>
                <w:szCs w:val="26"/>
              </w:rPr>
            </w:pPr>
            <w:r w:rsidRPr="00C73FFA">
              <w:rPr>
                <w:rFonts w:ascii="Times New Roman" w:hAnsi="Times New Roman" w:cs="Times New Roman"/>
                <w:b/>
                <w:color w:val="5B9BD5" w:themeColor="accent5"/>
                <w:sz w:val="26"/>
                <w:szCs w:val="26"/>
              </w:rPr>
              <w:t>HOẠT ĐỘNG CỦA GV VÀ HS</w:t>
            </w:r>
          </w:p>
        </w:tc>
        <w:tc>
          <w:tcPr>
            <w:tcW w:w="4981" w:type="dxa"/>
          </w:tcPr>
          <w:p w14:paraId="55AAABE7" w14:textId="77777777" w:rsidR="00C63FF2" w:rsidRPr="00C73FFA" w:rsidRDefault="00C63FF2" w:rsidP="001273D1">
            <w:pPr>
              <w:spacing w:line="360" w:lineRule="auto"/>
              <w:jc w:val="center"/>
              <w:rPr>
                <w:rFonts w:ascii="Times New Roman" w:hAnsi="Times New Roman" w:cs="Times New Roman"/>
                <w:b/>
                <w:color w:val="5B9BD5" w:themeColor="accent5"/>
                <w:sz w:val="26"/>
                <w:szCs w:val="26"/>
              </w:rPr>
            </w:pPr>
            <w:r w:rsidRPr="00C73FFA">
              <w:rPr>
                <w:rFonts w:ascii="Times New Roman" w:hAnsi="Times New Roman" w:cs="Times New Roman"/>
                <w:b/>
                <w:color w:val="5B9BD5" w:themeColor="accent5"/>
                <w:sz w:val="26"/>
                <w:szCs w:val="26"/>
              </w:rPr>
              <w:t>DỰ KIẾN SẢN PHẨM</w:t>
            </w:r>
          </w:p>
        </w:tc>
      </w:tr>
      <w:tr w:rsidR="00C63FF2" w:rsidRPr="00C73FFA" w14:paraId="7087127C" w14:textId="77777777" w:rsidTr="00B811D6">
        <w:tc>
          <w:tcPr>
            <w:tcW w:w="4285" w:type="dxa"/>
          </w:tcPr>
          <w:p w14:paraId="60AA52A1"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1: </w:t>
            </w:r>
            <w:proofErr w:type="spellStart"/>
            <w:r w:rsidRPr="00C73FFA">
              <w:rPr>
                <w:rFonts w:ascii="Times New Roman" w:hAnsi="Times New Roman" w:cs="Times New Roman"/>
                <w:b/>
                <w:color w:val="000000"/>
                <w:sz w:val="26"/>
                <w:szCs w:val="26"/>
              </w:rPr>
              <w:t>Chuyển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giao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0130C814" w14:textId="77777777" w:rsidR="00C63FF2" w:rsidRPr="00C73FFA" w:rsidRDefault="00C63FF2" w:rsidP="001273D1">
            <w:pPr>
              <w:spacing w:line="360" w:lineRule="auto"/>
              <w:jc w:val="both"/>
              <w:rPr>
                <w:rFonts w:ascii="Times New Roman" w:hAnsi="Times New Roman" w:cs="Times New Roman"/>
                <w:bCs/>
                <w:sz w:val="26"/>
                <w:szCs w:val="26"/>
              </w:rPr>
            </w:pPr>
            <w:r w:rsidRPr="00C73FFA">
              <w:rPr>
                <w:rFonts w:ascii="Times New Roman" w:hAnsi="Times New Roman" w:cs="Times New Roman"/>
                <w:bCs/>
                <w:color w:val="000000"/>
                <w:sz w:val="26"/>
                <w:szCs w:val="26"/>
              </w:rPr>
              <w:t xml:space="preserve">- GV </w:t>
            </w:r>
            <w:proofErr w:type="spellStart"/>
            <w:r w:rsidRPr="00C73FFA">
              <w:rPr>
                <w:rFonts w:ascii="Times New Roman" w:hAnsi="Times New Roman" w:cs="Times New Roman"/>
                <w:bCs/>
                <w:color w:val="000000"/>
                <w:sz w:val="26"/>
                <w:szCs w:val="26"/>
              </w:rPr>
              <w:t>yêu</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cầu</w:t>
            </w:r>
            <w:proofErr w:type="spellEnd"/>
            <w:r w:rsidRPr="00C73FFA">
              <w:rPr>
                <w:rFonts w:ascii="Times New Roman" w:hAnsi="Times New Roman" w:cs="Times New Roman"/>
                <w:bCs/>
                <w:sz w:val="26"/>
                <w:szCs w:val="26"/>
              </w:rPr>
              <w:t xml:space="preserve"> </w:t>
            </w:r>
          </w:p>
          <w:p w14:paraId="477855B9" w14:textId="77777777" w:rsidR="00C63FF2" w:rsidRPr="00C73FFA" w:rsidRDefault="00C63FF2" w:rsidP="001273D1">
            <w:pPr>
              <w:spacing w:line="360" w:lineRule="auto"/>
              <w:jc w:val="both"/>
              <w:rPr>
                <w:rFonts w:ascii="Times New Roman" w:hAnsi="Times New Roman" w:cs="Times New Roman"/>
                <w:bCs/>
                <w:i/>
                <w:iCs/>
                <w:color w:val="000000"/>
                <w:sz w:val="26"/>
                <w:szCs w:val="26"/>
              </w:rPr>
            </w:pPr>
            <w:r w:rsidRPr="00C73FFA">
              <w:rPr>
                <w:rFonts w:ascii="Times New Roman" w:hAnsi="Times New Roman" w:cs="Times New Roman"/>
                <w:bCs/>
                <w:i/>
                <w:iCs/>
                <w:color w:val="000000"/>
                <w:sz w:val="26"/>
                <w:szCs w:val="26"/>
              </w:rPr>
              <w:lastRenderedPageBreak/>
              <w:t xml:space="preserve"> + </w:t>
            </w:r>
            <w:proofErr w:type="spellStart"/>
            <w:r w:rsidRPr="00C73FFA">
              <w:rPr>
                <w:rFonts w:ascii="Times New Roman" w:hAnsi="Times New Roman" w:cs="Times New Roman"/>
                <w:bCs/>
                <w:i/>
                <w:iCs/>
                <w:color w:val="000000"/>
                <w:sz w:val="26"/>
                <w:szCs w:val="26"/>
              </w:rPr>
              <w:t>Viết</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một</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bức</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thư</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ngắn</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bày</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tỏ</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sự</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hối</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lỗi</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đối</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với</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người</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mà</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em</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đã</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gây</w:t>
            </w:r>
            <w:proofErr w:type="spellEnd"/>
            <w:r w:rsidRPr="00C73FFA">
              <w:rPr>
                <w:rFonts w:ascii="Times New Roman" w:hAnsi="Times New Roman" w:cs="Times New Roman"/>
                <w:bCs/>
                <w:i/>
                <w:iCs/>
                <w:color w:val="000000"/>
                <w:sz w:val="26"/>
                <w:szCs w:val="26"/>
              </w:rPr>
              <w:t xml:space="preserve"> ra </w:t>
            </w:r>
            <w:proofErr w:type="spellStart"/>
            <w:r w:rsidRPr="00C73FFA">
              <w:rPr>
                <w:rFonts w:ascii="Times New Roman" w:hAnsi="Times New Roman" w:cs="Times New Roman"/>
                <w:bCs/>
                <w:i/>
                <w:iCs/>
                <w:color w:val="000000"/>
                <w:sz w:val="26"/>
                <w:szCs w:val="26"/>
              </w:rPr>
              <w:t>lỗi</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lầm</w:t>
            </w:r>
            <w:proofErr w:type="spellEnd"/>
            <w:r w:rsidRPr="00C73FFA">
              <w:rPr>
                <w:rFonts w:ascii="Times New Roman" w:hAnsi="Times New Roman" w:cs="Times New Roman"/>
                <w:bCs/>
                <w:i/>
                <w:iCs/>
                <w:color w:val="000000"/>
                <w:sz w:val="26"/>
                <w:szCs w:val="26"/>
              </w:rPr>
              <w:t>.</w:t>
            </w:r>
          </w:p>
          <w:p w14:paraId="609CB6A5" w14:textId="591BA73B" w:rsidR="00FA4CDD" w:rsidRPr="00C73FFA" w:rsidRDefault="00C63FF2" w:rsidP="001273D1">
            <w:pPr>
              <w:spacing w:line="360" w:lineRule="auto"/>
              <w:jc w:val="both"/>
              <w:rPr>
                <w:rFonts w:ascii="Times New Roman" w:hAnsi="Times New Roman" w:cs="Times New Roman"/>
                <w:bCs/>
                <w:i/>
                <w:iCs/>
                <w:color w:val="000000"/>
                <w:sz w:val="26"/>
                <w:szCs w:val="26"/>
              </w:rPr>
            </w:pPr>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Hình</w:t>
            </w:r>
            <w:proofErr w:type="spellEnd"/>
            <w:r w:rsidRPr="00C73FFA">
              <w:rPr>
                <w:rFonts w:ascii="Times New Roman" w:hAnsi="Times New Roman" w:cs="Times New Roman"/>
                <w:bCs/>
                <w:i/>
                <w:iCs/>
                <w:color w:val="000000"/>
                <w:sz w:val="26"/>
                <w:szCs w:val="26"/>
              </w:rPr>
              <w:t xml:space="preserve"> dung </w:t>
            </w:r>
            <w:proofErr w:type="spellStart"/>
            <w:r w:rsidRPr="00C73FFA">
              <w:rPr>
                <w:rFonts w:ascii="Times New Roman" w:hAnsi="Times New Roman" w:cs="Times New Roman"/>
                <w:bCs/>
                <w:i/>
                <w:iCs/>
                <w:color w:val="000000"/>
                <w:sz w:val="26"/>
                <w:szCs w:val="26"/>
              </w:rPr>
              <w:t>và</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vẽ</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lại</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tranh</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về</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Dế</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Mèn</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hoặc</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Dế</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Choắt</w:t>
            </w:r>
            <w:proofErr w:type="spellEnd"/>
            <w:r w:rsidRPr="00C73FFA">
              <w:rPr>
                <w:rFonts w:ascii="Times New Roman" w:hAnsi="Times New Roman" w:cs="Times New Roman"/>
                <w:bCs/>
                <w:i/>
                <w:iCs/>
                <w:color w:val="000000"/>
                <w:sz w:val="26"/>
                <w:szCs w:val="26"/>
              </w:rPr>
              <w:t>.</w:t>
            </w:r>
          </w:p>
          <w:p w14:paraId="14EB75E7" w14:textId="4C84F7AA" w:rsidR="00FA4CDD" w:rsidRPr="00C73FFA" w:rsidRDefault="00FA4CDD" w:rsidP="001273D1">
            <w:pPr>
              <w:spacing w:line="360" w:lineRule="auto"/>
              <w:jc w:val="both"/>
              <w:rPr>
                <w:rFonts w:ascii="Times New Roman" w:hAnsi="Times New Roman" w:cs="Times New Roman"/>
                <w:bCs/>
                <w:i/>
                <w:iCs/>
                <w:color w:val="000000"/>
                <w:sz w:val="26"/>
                <w:szCs w:val="26"/>
              </w:rPr>
            </w:pPr>
            <w:r w:rsidRPr="00C73FFA">
              <w:rPr>
                <w:rFonts w:ascii="Times New Roman" w:hAnsi="Times New Roman" w:cs="Times New Roman"/>
                <w:bCs/>
                <w:i/>
                <w:iCs/>
                <w:color w:val="000000"/>
                <w:sz w:val="26"/>
                <w:szCs w:val="26"/>
              </w:rPr>
              <w:t xml:space="preserve">- Hs </w:t>
            </w:r>
            <w:proofErr w:type="spellStart"/>
            <w:r w:rsidRPr="00C73FFA">
              <w:rPr>
                <w:rFonts w:ascii="Times New Roman" w:hAnsi="Times New Roman" w:cs="Times New Roman"/>
                <w:bCs/>
                <w:i/>
                <w:iCs/>
                <w:color w:val="000000"/>
                <w:sz w:val="26"/>
                <w:szCs w:val="26"/>
              </w:rPr>
              <w:t>chụp</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hình</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sản</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phẩm</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và</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nộp</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bài</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lên</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phần</w:t>
            </w:r>
            <w:proofErr w:type="spellEnd"/>
            <w:r w:rsidRPr="00C73FFA">
              <w:rPr>
                <w:rFonts w:ascii="Times New Roman" w:hAnsi="Times New Roman" w:cs="Times New Roman"/>
                <w:bCs/>
                <w:i/>
                <w:iCs/>
                <w:color w:val="000000"/>
                <w:sz w:val="26"/>
                <w:szCs w:val="26"/>
              </w:rPr>
              <w:t xml:space="preserve"> </w:t>
            </w:r>
            <w:proofErr w:type="spellStart"/>
            <w:r w:rsidRPr="00C73FFA">
              <w:rPr>
                <w:rFonts w:ascii="Times New Roman" w:hAnsi="Times New Roman" w:cs="Times New Roman"/>
                <w:bCs/>
                <w:i/>
                <w:iCs/>
                <w:color w:val="000000"/>
                <w:sz w:val="26"/>
                <w:szCs w:val="26"/>
              </w:rPr>
              <w:t>mềm</w:t>
            </w:r>
            <w:proofErr w:type="spellEnd"/>
            <w:r w:rsidRPr="00C73FFA">
              <w:rPr>
                <w:rFonts w:ascii="Times New Roman" w:hAnsi="Times New Roman" w:cs="Times New Roman"/>
                <w:bCs/>
                <w:i/>
                <w:iCs/>
                <w:color w:val="000000"/>
                <w:sz w:val="26"/>
                <w:szCs w:val="26"/>
              </w:rPr>
              <w:t xml:space="preserve"> Shub classroom.</w:t>
            </w:r>
          </w:p>
          <w:p w14:paraId="5BA666D7" w14:textId="77777777" w:rsidR="00C63FF2" w:rsidRPr="00C73FFA" w:rsidRDefault="00C63FF2" w:rsidP="001273D1">
            <w:pPr>
              <w:spacing w:line="360" w:lineRule="auto"/>
              <w:jc w:val="both"/>
              <w:rPr>
                <w:rFonts w:ascii="Times New Roman" w:hAnsi="Times New Roman" w:cs="Times New Roman"/>
                <w:iCs/>
                <w:color w:val="000000"/>
                <w:sz w:val="26"/>
                <w:szCs w:val="26"/>
              </w:rPr>
            </w:pPr>
            <w:r w:rsidRPr="00C73FFA">
              <w:rPr>
                <w:rFonts w:ascii="Times New Roman" w:hAnsi="Times New Roman" w:cs="Times New Roman"/>
                <w:iCs/>
                <w:color w:val="000000"/>
                <w:sz w:val="26"/>
                <w:szCs w:val="26"/>
              </w:rPr>
              <w:t xml:space="preserve">- HS </w:t>
            </w:r>
            <w:proofErr w:type="spellStart"/>
            <w:r w:rsidRPr="00C73FFA">
              <w:rPr>
                <w:rFonts w:ascii="Times New Roman" w:hAnsi="Times New Roman" w:cs="Times New Roman"/>
                <w:iCs/>
                <w:color w:val="000000"/>
                <w:sz w:val="26"/>
                <w:szCs w:val="26"/>
              </w:rPr>
              <w:t>tiếp</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nhận</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nhiệm</w:t>
            </w:r>
            <w:proofErr w:type="spellEnd"/>
            <w:r w:rsidRPr="00C73FFA">
              <w:rPr>
                <w:rFonts w:ascii="Times New Roman" w:hAnsi="Times New Roman" w:cs="Times New Roman"/>
                <w:iCs/>
                <w:color w:val="000000"/>
                <w:sz w:val="26"/>
                <w:szCs w:val="26"/>
              </w:rPr>
              <w:t xml:space="preserve"> </w:t>
            </w:r>
            <w:proofErr w:type="spellStart"/>
            <w:r w:rsidRPr="00C73FFA">
              <w:rPr>
                <w:rFonts w:ascii="Times New Roman" w:hAnsi="Times New Roman" w:cs="Times New Roman"/>
                <w:iCs/>
                <w:color w:val="000000"/>
                <w:sz w:val="26"/>
                <w:szCs w:val="26"/>
              </w:rPr>
              <w:t>vụ</w:t>
            </w:r>
            <w:proofErr w:type="spellEnd"/>
            <w:r w:rsidRPr="00C73FFA">
              <w:rPr>
                <w:rFonts w:ascii="Times New Roman" w:hAnsi="Times New Roman" w:cs="Times New Roman"/>
                <w:iCs/>
                <w:color w:val="000000"/>
                <w:sz w:val="26"/>
                <w:szCs w:val="26"/>
              </w:rPr>
              <w:t>.</w:t>
            </w:r>
          </w:p>
          <w:p w14:paraId="19C44004" w14:textId="77777777" w:rsidR="00C63FF2" w:rsidRPr="00C73FFA" w:rsidRDefault="00C63FF2" w:rsidP="001273D1">
            <w:pPr>
              <w:spacing w:line="360" w:lineRule="auto"/>
              <w:jc w:val="both"/>
              <w:rPr>
                <w:rFonts w:ascii="Times New Roman" w:hAnsi="Times New Roman" w:cs="Times New Roman"/>
                <w:i/>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2: HS </w:t>
            </w:r>
            <w:proofErr w:type="spellStart"/>
            <w:r w:rsidRPr="00C73FFA">
              <w:rPr>
                <w:rFonts w:ascii="Times New Roman" w:hAnsi="Times New Roman" w:cs="Times New Roman"/>
                <w:b/>
                <w:color w:val="000000"/>
                <w:sz w:val="26"/>
                <w:szCs w:val="26"/>
              </w:rPr>
              <w:t>trao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đổi</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thảo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luận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thực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hiện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18D8A13D" w14:textId="77777777" w:rsidR="00C63FF2" w:rsidRPr="00C73FFA" w:rsidRDefault="00C63FF2" w:rsidP="001273D1">
            <w:pPr>
              <w:tabs>
                <w:tab w:val="left" w:pos="649"/>
              </w:tabs>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suy</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nghĩ</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viết</w:t>
            </w:r>
            <w:proofErr w:type="spellEnd"/>
          </w:p>
          <w:p w14:paraId="49AE5516" w14:textId="77777777" w:rsidR="00C63FF2" w:rsidRPr="00C73FFA" w:rsidRDefault="00C63FF2" w:rsidP="001273D1">
            <w:pPr>
              <w:tabs>
                <w:tab w:val="left" w:pos="649"/>
              </w:tabs>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Gv</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quan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sát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hỗ</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trợ</w:t>
            </w:r>
            <w:proofErr w:type="spellEnd"/>
          </w:p>
          <w:p w14:paraId="4003021C" w14:textId="77777777" w:rsidR="00C63FF2" w:rsidRPr="00C73FFA" w:rsidRDefault="00C63FF2" w:rsidP="001273D1">
            <w:pPr>
              <w:spacing w:line="360" w:lineRule="auto"/>
              <w:jc w:val="both"/>
              <w:rPr>
                <w:rFonts w:ascii="Times New Roman" w:hAnsi="Times New Roman" w:cs="Times New Roman"/>
                <w:b/>
                <w:color w:val="000000"/>
                <w:sz w:val="26"/>
                <w:szCs w:val="26"/>
              </w:rPr>
            </w:pP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3: Báo </w:t>
            </w:r>
            <w:proofErr w:type="spellStart"/>
            <w:r w:rsidRPr="00C73FFA">
              <w:rPr>
                <w:rFonts w:ascii="Times New Roman" w:hAnsi="Times New Roman" w:cs="Times New Roman"/>
                <w:b/>
                <w:color w:val="000000"/>
                <w:sz w:val="26"/>
                <w:szCs w:val="26"/>
              </w:rPr>
              <w:t>cáo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kết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quả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hoạt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động</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và</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thảo</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luận</w:t>
            </w:r>
            <w:proofErr w:type="spellEnd"/>
          </w:p>
          <w:p w14:paraId="4E74D333"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báo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báo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kết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quả</w:t>
            </w:r>
            <w:proofErr w:type="spellEnd"/>
          </w:p>
          <w:p w14:paraId="72D71BFF" w14:textId="77777777" w:rsidR="00C63FF2" w:rsidRPr="00C73FFA" w:rsidRDefault="00C63FF2" w:rsidP="001273D1">
            <w:pPr>
              <w:spacing w:line="36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Hs </w:t>
            </w:r>
            <w:proofErr w:type="spellStart"/>
            <w:r w:rsidRPr="00C73FFA">
              <w:rPr>
                <w:rFonts w:ascii="Times New Roman" w:hAnsi="Times New Roman" w:cs="Times New Roman"/>
                <w:color w:val="000000"/>
                <w:sz w:val="26"/>
                <w:szCs w:val="26"/>
              </w:rPr>
              <w:t>khác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lắng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nghe</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bổ</w:t>
            </w:r>
            <w:proofErr w:type="spellEnd"/>
            <w:r w:rsidRPr="00C73FFA">
              <w:rPr>
                <w:rFonts w:ascii="Times New Roman" w:hAnsi="Times New Roman" w:cs="Times New Roman"/>
                <w:color w:val="000000"/>
                <w:sz w:val="26"/>
                <w:szCs w:val="26"/>
              </w:rPr>
              <w:t xml:space="preserve"> sung, </w:t>
            </w:r>
            <w:proofErr w:type="spellStart"/>
            <w:r w:rsidRPr="00C73FFA">
              <w:rPr>
                <w:rFonts w:ascii="Times New Roman" w:hAnsi="Times New Roman" w:cs="Times New Roman"/>
                <w:color w:val="000000"/>
                <w:sz w:val="26"/>
                <w:szCs w:val="26"/>
              </w:rPr>
              <w:t>phản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biện</w:t>
            </w:r>
            <w:proofErr w:type="spellEnd"/>
          </w:p>
          <w:p w14:paraId="415A08FC" w14:textId="77777777" w:rsidR="00C63FF2" w:rsidRPr="00C73FFA" w:rsidRDefault="00C63FF2" w:rsidP="001273D1">
            <w:pPr>
              <w:spacing w:line="360" w:lineRule="auto"/>
              <w:jc w:val="both"/>
              <w:rPr>
                <w:rFonts w:ascii="Times New Roman" w:hAnsi="Times New Roman" w:cs="Times New Roman"/>
                <w:b/>
                <w:color w:val="000000"/>
                <w:sz w:val="26"/>
                <w:szCs w:val="26"/>
              </w:rPr>
            </w:pPr>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b/>
                <w:color w:val="000000"/>
                <w:sz w:val="26"/>
                <w:szCs w:val="26"/>
              </w:rPr>
              <w:t>Bước</w:t>
            </w:r>
            <w:proofErr w:type="spellEnd"/>
            <w:r w:rsidRPr="00C73FFA">
              <w:rPr>
                <w:rFonts w:ascii="Times New Roman" w:hAnsi="Times New Roman" w:cs="Times New Roman"/>
                <w:b/>
                <w:color w:val="000000"/>
                <w:sz w:val="26"/>
                <w:szCs w:val="26"/>
              </w:rPr>
              <w:t xml:space="preserve"> 4: </w:t>
            </w:r>
            <w:proofErr w:type="spellStart"/>
            <w:r w:rsidRPr="00C73FFA">
              <w:rPr>
                <w:rFonts w:ascii="Times New Roman" w:hAnsi="Times New Roman" w:cs="Times New Roman"/>
                <w:b/>
                <w:color w:val="000000"/>
                <w:sz w:val="26"/>
                <w:szCs w:val="26"/>
              </w:rPr>
              <w:t>Đánh</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giá</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kết</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quả</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thực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hiện</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nhiệm</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vụ</w:t>
            </w:r>
            <w:proofErr w:type="spellEnd"/>
          </w:p>
          <w:p w14:paraId="3617956C" w14:textId="77777777" w:rsidR="00C63FF2" w:rsidRPr="00C73FFA" w:rsidRDefault="00C63FF2" w:rsidP="001273D1">
            <w:pPr>
              <w:spacing w:line="360" w:lineRule="auto"/>
              <w:jc w:val="both"/>
              <w:rPr>
                <w:rFonts w:ascii="Times New Roman" w:hAnsi="Times New Roman" w:cs="Times New Roman"/>
                <w:b/>
                <w:color w:val="000000"/>
                <w:sz w:val="26"/>
                <w:szCs w:val="26"/>
              </w:rPr>
            </w:pPr>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Gv</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xét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bổ</w:t>
            </w:r>
            <w:proofErr w:type="spellEnd"/>
            <w:r w:rsidRPr="00C73FFA">
              <w:rPr>
                <w:rFonts w:ascii="Times New Roman" w:hAnsi="Times New Roman" w:cs="Times New Roman"/>
                <w:color w:val="000000"/>
                <w:sz w:val="26"/>
                <w:szCs w:val="26"/>
              </w:rPr>
              <w:t xml:space="preserve"> sung, </w:t>
            </w:r>
            <w:proofErr w:type="spellStart"/>
            <w:r w:rsidRPr="00C73FFA">
              <w:rPr>
                <w:rFonts w:ascii="Times New Roman" w:hAnsi="Times New Roman" w:cs="Times New Roman"/>
                <w:color w:val="000000"/>
                <w:sz w:val="26"/>
                <w:szCs w:val="26"/>
              </w:rPr>
              <w:t>chốt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lại</w:t>
            </w:r>
            <w:proofErr w:type="spellEnd"/>
            <w:r w:rsidRPr="00C73FFA">
              <w:rPr>
                <w:rFonts w:ascii="Times New Roman" w:hAnsi="Times New Roman" w:cs="Times New Roman"/>
                <w:color w:val="000000"/>
                <w:sz w:val="26"/>
                <w:szCs w:val="26"/>
              </w:rPr>
              <w:t xml:space="preserve"> </w:t>
            </w:r>
          </w:p>
        </w:tc>
        <w:tc>
          <w:tcPr>
            <w:tcW w:w="4981" w:type="dxa"/>
          </w:tcPr>
          <w:p w14:paraId="0AFECBC6" w14:textId="44DF0F25" w:rsidR="00292C25" w:rsidRPr="00C73FFA" w:rsidRDefault="00C63FF2" w:rsidP="001273D1">
            <w:pPr>
              <w:pStyle w:val="NormalWeb"/>
              <w:shd w:val="clear" w:color="auto" w:fill="FFFFFF"/>
              <w:spacing w:before="0" w:beforeAutospacing="0" w:after="0" w:afterAutospacing="0"/>
              <w:jc w:val="both"/>
              <w:rPr>
                <w:sz w:val="26"/>
                <w:szCs w:val="26"/>
              </w:rPr>
            </w:pPr>
            <w:r w:rsidRPr="00C73FFA">
              <w:rPr>
                <w:bCs/>
                <w:color w:val="000000"/>
                <w:sz w:val="26"/>
                <w:szCs w:val="26"/>
              </w:rPr>
              <w:lastRenderedPageBreak/>
              <w:t xml:space="preserve">- </w:t>
            </w:r>
            <w:r w:rsidR="00292C25" w:rsidRPr="00C73FFA">
              <w:rPr>
                <w:bCs/>
                <w:color w:val="000000"/>
                <w:sz w:val="26"/>
                <w:szCs w:val="26"/>
              </w:rPr>
              <w:t xml:space="preserve">Hs </w:t>
            </w:r>
            <w:proofErr w:type="spellStart"/>
            <w:r w:rsidR="00292C25" w:rsidRPr="00C73FFA">
              <w:rPr>
                <w:bCs/>
                <w:color w:val="000000"/>
                <w:sz w:val="26"/>
                <w:szCs w:val="26"/>
              </w:rPr>
              <w:t>viết</w:t>
            </w:r>
            <w:proofErr w:type="spellEnd"/>
            <w:r w:rsidR="00292C25" w:rsidRPr="00C73FFA">
              <w:rPr>
                <w:bCs/>
                <w:color w:val="000000"/>
                <w:sz w:val="26"/>
                <w:szCs w:val="26"/>
              </w:rPr>
              <w:t xml:space="preserve"> </w:t>
            </w:r>
            <w:proofErr w:type="spellStart"/>
            <w:r w:rsidR="00FA4CDD" w:rsidRPr="00C73FFA">
              <w:rPr>
                <w:sz w:val="26"/>
                <w:szCs w:val="26"/>
              </w:rPr>
              <w:t>m</w:t>
            </w:r>
            <w:r w:rsidR="00292C25" w:rsidRPr="00C73FFA">
              <w:rPr>
                <w:sz w:val="26"/>
                <w:szCs w:val="26"/>
              </w:rPr>
              <w:t>ột</w:t>
            </w:r>
            <w:proofErr w:type="spellEnd"/>
            <w:r w:rsidR="00292C25" w:rsidRPr="00C73FFA">
              <w:rPr>
                <w:sz w:val="26"/>
                <w:szCs w:val="26"/>
              </w:rPr>
              <w:t xml:space="preserve"> </w:t>
            </w:r>
            <w:proofErr w:type="spellStart"/>
            <w:r w:rsidR="00292C25" w:rsidRPr="00C73FFA">
              <w:rPr>
                <w:sz w:val="26"/>
                <w:szCs w:val="26"/>
              </w:rPr>
              <w:t>bức</w:t>
            </w:r>
            <w:proofErr w:type="spellEnd"/>
            <w:r w:rsidR="00292C25" w:rsidRPr="00C73FFA">
              <w:rPr>
                <w:sz w:val="26"/>
                <w:szCs w:val="26"/>
              </w:rPr>
              <w:t xml:space="preserve"> </w:t>
            </w:r>
            <w:proofErr w:type="spellStart"/>
            <w:r w:rsidR="00292C25" w:rsidRPr="00C73FFA">
              <w:rPr>
                <w:sz w:val="26"/>
                <w:szCs w:val="26"/>
              </w:rPr>
              <w:t>thư</w:t>
            </w:r>
            <w:proofErr w:type="spellEnd"/>
            <w:r w:rsidR="00292C25" w:rsidRPr="00C73FFA">
              <w:rPr>
                <w:sz w:val="26"/>
                <w:szCs w:val="26"/>
              </w:rPr>
              <w:t xml:space="preserve"> </w:t>
            </w:r>
            <w:proofErr w:type="spellStart"/>
            <w:r w:rsidR="00292C25" w:rsidRPr="00C73FFA">
              <w:rPr>
                <w:sz w:val="26"/>
                <w:szCs w:val="26"/>
              </w:rPr>
              <w:t>có</w:t>
            </w:r>
            <w:proofErr w:type="spellEnd"/>
            <w:r w:rsidR="00292C25" w:rsidRPr="00C73FFA">
              <w:rPr>
                <w:sz w:val="26"/>
                <w:szCs w:val="26"/>
              </w:rPr>
              <w:t xml:space="preserve"> </w:t>
            </w:r>
            <w:proofErr w:type="spellStart"/>
            <w:r w:rsidR="00292C25" w:rsidRPr="00C73FFA">
              <w:rPr>
                <w:sz w:val="26"/>
                <w:szCs w:val="26"/>
              </w:rPr>
              <w:t>được</w:t>
            </w:r>
            <w:proofErr w:type="spellEnd"/>
            <w:r w:rsidR="00292C25" w:rsidRPr="00C73FFA">
              <w:rPr>
                <w:sz w:val="26"/>
                <w:szCs w:val="26"/>
              </w:rPr>
              <w:t xml:space="preserve"> </w:t>
            </w:r>
            <w:proofErr w:type="spellStart"/>
            <w:r w:rsidR="00292C25" w:rsidRPr="00C73FFA">
              <w:rPr>
                <w:sz w:val="26"/>
                <w:szCs w:val="26"/>
              </w:rPr>
              <w:t>ba</w:t>
            </w:r>
            <w:proofErr w:type="spellEnd"/>
            <w:r w:rsidR="00292C25" w:rsidRPr="00C73FFA">
              <w:rPr>
                <w:sz w:val="26"/>
                <w:szCs w:val="26"/>
              </w:rPr>
              <w:t xml:space="preserve"> </w:t>
            </w:r>
            <w:proofErr w:type="spellStart"/>
            <w:r w:rsidR="00292C25" w:rsidRPr="00C73FFA">
              <w:rPr>
                <w:sz w:val="26"/>
                <w:szCs w:val="26"/>
              </w:rPr>
              <w:t>phần</w:t>
            </w:r>
            <w:proofErr w:type="spellEnd"/>
            <w:r w:rsidR="00292C25" w:rsidRPr="00C73FFA">
              <w:rPr>
                <w:sz w:val="26"/>
                <w:szCs w:val="26"/>
              </w:rPr>
              <w:t>:</w:t>
            </w:r>
          </w:p>
          <w:p w14:paraId="6BDC242C" w14:textId="77777777" w:rsidR="00292C25" w:rsidRPr="00C73FFA" w:rsidRDefault="00292C25" w:rsidP="001273D1">
            <w:pPr>
              <w:pStyle w:val="NormalWeb"/>
              <w:shd w:val="clear" w:color="auto" w:fill="FFFFFF"/>
              <w:spacing w:before="0" w:beforeAutospacing="0" w:after="0" w:afterAutospacing="0"/>
              <w:jc w:val="both"/>
              <w:rPr>
                <w:sz w:val="26"/>
                <w:szCs w:val="26"/>
              </w:rPr>
            </w:pPr>
            <w:r w:rsidRPr="00C73FFA">
              <w:rPr>
                <w:rStyle w:val="Strong"/>
                <w:sz w:val="26"/>
                <w:szCs w:val="26"/>
                <w:bdr w:val="none" w:sz="0" w:space="0" w:color="auto" w:frame="1"/>
              </w:rPr>
              <w:t xml:space="preserve">* </w:t>
            </w:r>
            <w:proofErr w:type="spellStart"/>
            <w:r w:rsidRPr="00C73FFA">
              <w:rPr>
                <w:rStyle w:val="Strong"/>
                <w:sz w:val="26"/>
                <w:szCs w:val="26"/>
                <w:bdr w:val="none" w:sz="0" w:space="0" w:color="auto" w:frame="1"/>
              </w:rPr>
              <w:t>Phần</w:t>
            </w:r>
            <w:proofErr w:type="spellEnd"/>
            <w:r w:rsidRPr="00C73FFA">
              <w:rPr>
                <w:rStyle w:val="Strong"/>
                <w:sz w:val="26"/>
                <w:szCs w:val="26"/>
                <w:bdr w:val="none" w:sz="0" w:space="0" w:color="auto" w:frame="1"/>
              </w:rPr>
              <w:t xml:space="preserve"> </w:t>
            </w:r>
            <w:proofErr w:type="spellStart"/>
            <w:r w:rsidRPr="00C73FFA">
              <w:rPr>
                <w:rStyle w:val="Strong"/>
                <w:sz w:val="26"/>
                <w:szCs w:val="26"/>
                <w:bdr w:val="none" w:sz="0" w:space="0" w:color="auto" w:frame="1"/>
              </w:rPr>
              <w:t>đầu</w:t>
            </w:r>
            <w:proofErr w:type="spellEnd"/>
            <w:r w:rsidRPr="00C73FFA">
              <w:rPr>
                <w:rStyle w:val="Strong"/>
                <w:sz w:val="26"/>
                <w:szCs w:val="26"/>
                <w:bdr w:val="none" w:sz="0" w:space="0" w:color="auto" w:frame="1"/>
              </w:rPr>
              <w:t xml:space="preserve"> </w:t>
            </w:r>
            <w:proofErr w:type="spellStart"/>
            <w:r w:rsidRPr="00C73FFA">
              <w:rPr>
                <w:rStyle w:val="Strong"/>
                <w:sz w:val="26"/>
                <w:szCs w:val="26"/>
                <w:bdr w:val="none" w:sz="0" w:space="0" w:color="auto" w:frame="1"/>
              </w:rPr>
              <w:t>thư</w:t>
            </w:r>
            <w:proofErr w:type="spellEnd"/>
            <w:r w:rsidRPr="00C73FFA">
              <w:rPr>
                <w:rStyle w:val="Strong"/>
                <w:sz w:val="26"/>
                <w:szCs w:val="26"/>
                <w:bdr w:val="none" w:sz="0" w:space="0" w:color="auto" w:frame="1"/>
              </w:rPr>
              <w:t>:</w:t>
            </w:r>
          </w:p>
          <w:p w14:paraId="7764A37E" w14:textId="5B1B63F9" w:rsidR="00292C25" w:rsidRPr="00C73FFA" w:rsidRDefault="00FA4CDD" w:rsidP="001273D1">
            <w:pPr>
              <w:pStyle w:val="NormalWeb"/>
              <w:shd w:val="clear" w:color="auto" w:fill="FFFFFF"/>
              <w:spacing w:before="0" w:beforeAutospacing="0" w:after="0" w:afterAutospacing="0"/>
              <w:jc w:val="both"/>
              <w:rPr>
                <w:sz w:val="26"/>
                <w:szCs w:val="26"/>
              </w:rPr>
            </w:pPr>
            <w:r w:rsidRPr="00C73FFA">
              <w:rPr>
                <w:sz w:val="26"/>
                <w:szCs w:val="26"/>
              </w:rPr>
              <w:t xml:space="preserve">+ </w:t>
            </w:r>
            <w:r w:rsidR="00292C25" w:rsidRPr="00C73FFA">
              <w:rPr>
                <w:sz w:val="26"/>
                <w:szCs w:val="26"/>
              </w:rPr>
              <w:t xml:space="preserve"> </w:t>
            </w:r>
            <w:proofErr w:type="spellStart"/>
            <w:r w:rsidR="00292C25" w:rsidRPr="00C73FFA">
              <w:rPr>
                <w:sz w:val="26"/>
                <w:szCs w:val="26"/>
              </w:rPr>
              <w:t>Địa</w:t>
            </w:r>
            <w:proofErr w:type="spellEnd"/>
            <w:r w:rsidR="00292C25" w:rsidRPr="00C73FFA">
              <w:rPr>
                <w:sz w:val="26"/>
                <w:szCs w:val="26"/>
              </w:rPr>
              <w:t xml:space="preserve"> </w:t>
            </w:r>
            <w:proofErr w:type="spellStart"/>
            <w:r w:rsidR="00292C25" w:rsidRPr="00C73FFA">
              <w:rPr>
                <w:sz w:val="26"/>
                <w:szCs w:val="26"/>
              </w:rPr>
              <w:t>điểm</w:t>
            </w:r>
            <w:proofErr w:type="spellEnd"/>
            <w:r w:rsidR="00292C25" w:rsidRPr="00C73FFA">
              <w:rPr>
                <w:sz w:val="26"/>
                <w:szCs w:val="26"/>
              </w:rPr>
              <w:t xml:space="preserve"> </w:t>
            </w:r>
            <w:proofErr w:type="spellStart"/>
            <w:r w:rsidR="00292C25" w:rsidRPr="00C73FFA">
              <w:rPr>
                <w:sz w:val="26"/>
                <w:szCs w:val="26"/>
              </w:rPr>
              <w:t>và</w:t>
            </w:r>
            <w:proofErr w:type="spellEnd"/>
            <w:r w:rsidR="00292C25" w:rsidRPr="00C73FFA">
              <w:rPr>
                <w:sz w:val="26"/>
                <w:szCs w:val="26"/>
              </w:rPr>
              <w:t xml:space="preserve"> </w:t>
            </w:r>
            <w:proofErr w:type="spellStart"/>
            <w:r w:rsidR="00292C25" w:rsidRPr="00C73FFA">
              <w:rPr>
                <w:sz w:val="26"/>
                <w:szCs w:val="26"/>
              </w:rPr>
              <w:t>thời</w:t>
            </w:r>
            <w:proofErr w:type="spellEnd"/>
            <w:r w:rsidR="00292C25" w:rsidRPr="00C73FFA">
              <w:rPr>
                <w:sz w:val="26"/>
                <w:szCs w:val="26"/>
              </w:rPr>
              <w:t xml:space="preserve"> </w:t>
            </w:r>
            <w:proofErr w:type="spellStart"/>
            <w:r w:rsidR="00292C25" w:rsidRPr="00C73FFA">
              <w:rPr>
                <w:sz w:val="26"/>
                <w:szCs w:val="26"/>
              </w:rPr>
              <w:t>gian</w:t>
            </w:r>
            <w:proofErr w:type="spellEnd"/>
            <w:r w:rsidR="00292C25" w:rsidRPr="00C73FFA">
              <w:rPr>
                <w:sz w:val="26"/>
                <w:szCs w:val="26"/>
              </w:rPr>
              <w:t xml:space="preserve"> </w:t>
            </w:r>
            <w:proofErr w:type="spellStart"/>
            <w:r w:rsidR="00292C25" w:rsidRPr="00C73FFA">
              <w:rPr>
                <w:sz w:val="26"/>
                <w:szCs w:val="26"/>
              </w:rPr>
              <w:t>viết</w:t>
            </w:r>
            <w:proofErr w:type="spellEnd"/>
            <w:r w:rsidR="00292C25" w:rsidRPr="00C73FFA">
              <w:rPr>
                <w:sz w:val="26"/>
                <w:szCs w:val="26"/>
              </w:rPr>
              <w:t xml:space="preserve"> </w:t>
            </w:r>
            <w:proofErr w:type="spellStart"/>
            <w:r w:rsidR="00292C25" w:rsidRPr="00C73FFA">
              <w:rPr>
                <w:sz w:val="26"/>
                <w:szCs w:val="26"/>
              </w:rPr>
              <w:t>thư</w:t>
            </w:r>
            <w:proofErr w:type="spellEnd"/>
            <w:r w:rsidR="00292C25" w:rsidRPr="00C73FFA">
              <w:rPr>
                <w:sz w:val="26"/>
                <w:szCs w:val="26"/>
              </w:rPr>
              <w:t>.</w:t>
            </w:r>
          </w:p>
          <w:p w14:paraId="6AE10E2F" w14:textId="77777777" w:rsidR="00292C25" w:rsidRPr="00C73FFA" w:rsidRDefault="00292C25" w:rsidP="001273D1">
            <w:pPr>
              <w:pStyle w:val="NormalWeb"/>
              <w:shd w:val="clear" w:color="auto" w:fill="FFFFFF"/>
              <w:spacing w:before="0" w:beforeAutospacing="0" w:after="0" w:afterAutospacing="0"/>
              <w:jc w:val="both"/>
              <w:rPr>
                <w:sz w:val="26"/>
                <w:szCs w:val="26"/>
              </w:rPr>
            </w:pPr>
            <w:r w:rsidRPr="00C73FFA">
              <w:rPr>
                <w:sz w:val="26"/>
                <w:szCs w:val="26"/>
              </w:rPr>
              <w:t xml:space="preserve">(M: </w:t>
            </w:r>
            <w:proofErr w:type="spellStart"/>
            <w:r w:rsidRPr="00C73FFA">
              <w:rPr>
                <w:sz w:val="26"/>
                <w:szCs w:val="26"/>
              </w:rPr>
              <w:t>Tp</w:t>
            </w:r>
            <w:proofErr w:type="spellEnd"/>
            <w:r w:rsidRPr="00C73FFA">
              <w:rPr>
                <w:sz w:val="26"/>
                <w:szCs w:val="26"/>
              </w:rPr>
              <w:t xml:space="preserve"> </w:t>
            </w:r>
            <w:proofErr w:type="spellStart"/>
            <w:r w:rsidRPr="00C73FFA">
              <w:rPr>
                <w:sz w:val="26"/>
                <w:szCs w:val="26"/>
              </w:rPr>
              <w:t>Thủ</w:t>
            </w:r>
            <w:proofErr w:type="spellEnd"/>
            <w:r w:rsidRPr="00C73FFA">
              <w:rPr>
                <w:sz w:val="26"/>
                <w:szCs w:val="26"/>
              </w:rPr>
              <w:t xml:space="preserve"> Đức, </w:t>
            </w:r>
            <w:proofErr w:type="spellStart"/>
            <w:r w:rsidRPr="00C73FFA">
              <w:rPr>
                <w:sz w:val="26"/>
                <w:szCs w:val="26"/>
              </w:rPr>
              <w:t>ngày</w:t>
            </w:r>
            <w:proofErr w:type="spellEnd"/>
            <w:proofErr w:type="gramStart"/>
            <w:r w:rsidRPr="00C73FFA">
              <w:rPr>
                <w:sz w:val="26"/>
                <w:szCs w:val="26"/>
              </w:rPr>
              <w:t>....</w:t>
            </w:r>
            <w:proofErr w:type="spellStart"/>
            <w:r w:rsidRPr="00C73FFA">
              <w:rPr>
                <w:sz w:val="26"/>
                <w:szCs w:val="26"/>
              </w:rPr>
              <w:t>tháng</w:t>
            </w:r>
            <w:proofErr w:type="spellEnd"/>
            <w:proofErr w:type="gramEnd"/>
            <w:r w:rsidRPr="00C73FFA">
              <w:rPr>
                <w:sz w:val="26"/>
                <w:szCs w:val="26"/>
              </w:rPr>
              <w:t>...</w:t>
            </w:r>
            <w:proofErr w:type="spellStart"/>
            <w:r w:rsidRPr="00C73FFA">
              <w:rPr>
                <w:sz w:val="26"/>
                <w:szCs w:val="26"/>
              </w:rPr>
              <w:t>năm</w:t>
            </w:r>
            <w:proofErr w:type="spellEnd"/>
            <w:r w:rsidRPr="00C73FFA">
              <w:rPr>
                <w:sz w:val="26"/>
                <w:szCs w:val="26"/>
              </w:rPr>
              <w:t>...)</w:t>
            </w:r>
          </w:p>
          <w:p w14:paraId="56EA1330" w14:textId="5A6F9A4D" w:rsidR="00292C25" w:rsidRPr="00C73FFA" w:rsidRDefault="00FA4CDD" w:rsidP="001273D1">
            <w:pPr>
              <w:pStyle w:val="NormalWeb"/>
              <w:shd w:val="clear" w:color="auto" w:fill="FFFFFF"/>
              <w:spacing w:before="0" w:beforeAutospacing="0" w:after="0" w:afterAutospacing="0"/>
              <w:jc w:val="both"/>
              <w:rPr>
                <w:sz w:val="26"/>
                <w:szCs w:val="26"/>
              </w:rPr>
            </w:pPr>
            <w:r w:rsidRPr="00C73FFA">
              <w:rPr>
                <w:sz w:val="26"/>
                <w:szCs w:val="26"/>
              </w:rPr>
              <w:t xml:space="preserve">+ </w:t>
            </w:r>
            <w:r w:rsidR="00292C25" w:rsidRPr="00C73FFA">
              <w:rPr>
                <w:sz w:val="26"/>
                <w:szCs w:val="26"/>
              </w:rPr>
              <w:t xml:space="preserve"> </w:t>
            </w:r>
            <w:proofErr w:type="spellStart"/>
            <w:r w:rsidR="00292C25" w:rsidRPr="00C73FFA">
              <w:rPr>
                <w:sz w:val="26"/>
                <w:szCs w:val="26"/>
              </w:rPr>
              <w:t>Lời</w:t>
            </w:r>
            <w:proofErr w:type="spellEnd"/>
            <w:r w:rsidR="00292C25" w:rsidRPr="00C73FFA">
              <w:rPr>
                <w:sz w:val="26"/>
                <w:szCs w:val="26"/>
              </w:rPr>
              <w:t xml:space="preserve"> </w:t>
            </w:r>
            <w:proofErr w:type="spellStart"/>
            <w:r w:rsidR="00292C25" w:rsidRPr="00C73FFA">
              <w:rPr>
                <w:sz w:val="26"/>
                <w:szCs w:val="26"/>
              </w:rPr>
              <w:t>thưa</w:t>
            </w:r>
            <w:proofErr w:type="spellEnd"/>
            <w:r w:rsidR="00292C25" w:rsidRPr="00C73FFA">
              <w:rPr>
                <w:sz w:val="26"/>
                <w:szCs w:val="26"/>
              </w:rPr>
              <w:t xml:space="preserve"> </w:t>
            </w:r>
            <w:proofErr w:type="spellStart"/>
            <w:r w:rsidR="00292C25" w:rsidRPr="00C73FFA">
              <w:rPr>
                <w:sz w:val="26"/>
                <w:szCs w:val="26"/>
              </w:rPr>
              <w:t>gửi</w:t>
            </w:r>
            <w:proofErr w:type="spellEnd"/>
            <w:r w:rsidR="00292C25" w:rsidRPr="00C73FFA">
              <w:rPr>
                <w:sz w:val="26"/>
                <w:szCs w:val="26"/>
              </w:rPr>
              <w:t>:</w:t>
            </w:r>
          </w:p>
          <w:p w14:paraId="6CEF0ADA" w14:textId="77777777" w:rsidR="00292C25" w:rsidRPr="00C73FFA" w:rsidRDefault="00292C25" w:rsidP="001273D1">
            <w:pPr>
              <w:pStyle w:val="NormalWeb"/>
              <w:shd w:val="clear" w:color="auto" w:fill="FFFFFF"/>
              <w:spacing w:before="0" w:beforeAutospacing="0" w:after="0" w:afterAutospacing="0"/>
              <w:jc w:val="both"/>
              <w:rPr>
                <w:sz w:val="26"/>
                <w:szCs w:val="26"/>
              </w:rPr>
            </w:pPr>
            <w:r w:rsidRPr="00C73FFA">
              <w:rPr>
                <w:sz w:val="26"/>
                <w:szCs w:val="26"/>
              </w:rPr>
              <w:t xml:space="preserve">(M: </w:t>
            </w:r>
            <w:proofErr w:type="spellStart"/>
            <w:r w:rsidRPr="00C73FFA">
              <w:rPr>
                <w:sz w:val="26"/>
                <w:szCs w:val="26"/>
              </w:rPr>
              <w:t>Ông</w:t>
            </w:r>
            <w:proofErr w:type="spellEnd"/>
            <w:r w:rsidRPr="00C73FFA">
              <w:rPr>
                <w:sz w:val="26"/>
                <w:szCs w:val="26"/>
              </w:rPr>
              <w:t xml:space="preserve"> </w:t>
            </w:r>
            <w:proofErr w:type="spellStart"/>
            <w:r w:rsidRPr="00C73FFA">
              <w:rPr>
                <w:sz w:val="26"/>
                <w:szCs w:val="26"/>
              </w:rPr>
              <w:t>bà</w:t>
            </w:r>
            <w:proofErr w:type="spellEnd"/>
            <w:r w:rsidRPr="00C73FFA">
              <w:rPr>
                <w:sz w:val="26"/>
                <w:szCs w:val="26"/>
              </w:rPr>
              <w:t xml:space="preserve"> </w:t>
            </w:r>
            <w:proofErr w:type="spellStart"/>
            <w:r w:rsidRPr="00C73FFA">
              <w:rPr>
                <w:sz w:val="26"/>
                <w:szCs w:val="26"/>
              </w:rPr>
              <w:t>kính</w:t>
            </w:r>
            <w:proofErr w:type="spellEnd"/>
            <w:r w:rsidRPr="00C73FFA">
              <w:rPr>
                <w:sz w:val="26"/>
                <w:szCs w:val="26"/>
              </w:rPr>
              <w:t xml:space="preserve"> </w:t>
            </w:r>
            <w:proofErr w:type="spellStart"/>
            <w:r w:rsidRPr="00C73FFA">
              <w:rPr>
                <w:sz w:val="26"/>
                <w:szCs w:val="26"/>
              </w:rPr>
              <w:t>thương</w:t>
            </w:r>
            <w:proofErr w:type="spellEnd"/>
            <w:r w:rsidRPr="00C73FFA">
              <w:rPr>
                <w:sz w:val="26"/>
                <w:szCs w:val="26"/>
              </w:rPr>
              <w:t>)</w:t>
            </w:r>
          </w:p>
          <w:p w14:paraId="2980350C" w14:textId="77777777" w:rsidR="00292C25" w:rsidRPr="00C73FFA" w:rsidRDefault="00292C25" w:rsidP="001273D1">
            <w:pPr>
              <w:pStyle w:val="NormalWeb"/>
              <w:shd w:val="clear" w:color="auto" w:fill="FFFFFF"/>
              <w:spacing w:before="0" w:beforeAutospacing="0" w:after="0" w:afterAutospacing="0"/>
              <w:jc w:val="both"/>
              <w:rPr>
                <w:rStyle w:val="Strong"/>
                <w:sz w:val="26"/>
                <w:szCs w:val="26"/>
                <w:bdr w:val="none" w:sz="0" w:space="0" w:color="auto" w:frame="1"/>
              </w:rPr>
            </w:pPr>
            <w:r w:rsidRPr="00C73FFA">
              <w:rPr>
                <w:rStyle w:val="Strong"/>
                <w:sz w:val="26"/>
                <w:szCs w:val="26"/>
                <w:bdr w:val="none" w:sz="0" w:space="0" w:color="auto" w:frame="1"/>
              </w:rPr>
              <w:t xml:space="preserve">* </w:t>
            </w:r>
            <w:proofErr w:type="spellStart"/>
            <w:r w:rsidRPr="00C73FFA">
              <w:rPr>
                <w:rStyle w:val="Strong"/>
                <w:sz w:val="26"/>
                <w:szCs w:val="26"/>
                <w:bdr w:val="none" w:sz="0" w:space="0" w:color="auto" w:frame="1"/>
              </w:rPr>
              <w:t>Phần</w:t>
            </w:r>
            <w:proofErr w:type="spellEnd"/>
            <w:r w:rsidRPr="00C73FFA">
              <w:rPr>
                <w:rStyle w:val="Strong"/>
                <w:sz w:val="26"/>
                <w:szCs w:val="26"/>
                <w:bdr w:val="none" w:sz="0" w:space="0" w:color="auto" w:frame="1"/>
              </w:rPr>
              <w:t xml:space="preserve"> </w:t>
            </w:r>
            <w:proofErr w:type="spellStart"/>
            <w:r w:rsidRPr="00C73FFA">
              <w:rPr>
                <w:rStyle w:val="Strong"/>
                <w:sz w:val="26"/>
                <w:szCs w:val="26"/>
                <w:bdr w:val="none" w:sz="0" w:space="0" w:color="auto" w:frame="1"/>
              </w:rPr>
              <w:t>nội</w:t>
            </w:r>
            <w:proofErr w:type="spellEnd"/>
            <w:r w:rsidRPr="00C73FFA">
              <w:rPr>
                <w:rStyle w:val="Strong"/>
                <w:sz w:val="26"/>
                <w:szCs w:val="26"/>
                <w:bdr w:val="none" w:sz="0" w:space="0" w:color="auto" w:frame="1"/>
              </w:rPr>
              <w:t xml:space="preserve"> dung </w:t>
            </w:r>
            <w:proofErr w:type="spellStart"/>
            <w:r w:rsidRPr="00C73FFA">
              <w:rPr>
                <w:rStyle w:val="Strong"/>
                <w:sz w:val="26"/>
                <w:szCs w:val="26"/>
                <w:bdr w:val="none" w:sz="0" w:space="0" w:color="auto" w:frame="1"/>
              </w:rPr>
              <w:t>chính</w:t>
            </w:r>
            <w:proofErr w:type="spellEnd"/>
            <w:r w:rsidRPr="00C73FFA">
              <w:rPr>
                <w:rStyle w:val="Strong"/>
                <w:sz w:val="26"/>
                <w:szCs w:val="26"/>
                <w:bdr w:val="none" w:sz="0" w:space="0" w:color="auto" w:frame="1"/>
              </w:rPr>
              <w:t>:</w:t>
            </w:r>
          </w:p>
          <w:p w14:paraId="65659EF6" w14:textId="48EF97E6" w:rsidR="00292C25" w:rsidRPr="00C73FFA" w:rsidRDefault="00FA4CDD" w:rsidP="001273D1">
            <w:pPr>
              <w:pStyle w:val="NormalWeb"/>
              <w:shd w:val="clear" w:color="auto" w:fill="FFFFFF"/>
              <w:spacing w:before="0" w:beforeAutospacing="0" w:after="0" w:afterAutospacing="0"/>
              <w:jc w:val="both"/>
              <w:rPr>
                <w:sz w:val="26"/>
                <w:szCs w:val="26"/>
              </w:rPr>
            </w:pPr>
            <w:r w:rsidRPr="00C73FFA">
              <w:rPr>
                <w:sz w:val="26"/>
                <w:szCs w:val="26"/>
              </w:rPr>
              <w:lastRenderedPageBreak/>
              <w:t xml:space="preserve">+ </w:t>
            </w:r>
            <w:r w:rsidR="00292C25" w:rsidRPr="00C73FFA">
              <w:rPr>
                <w:sz w:val="26"/>
                <w:szCs w:val="26"/>
              </w:rPr>
              <w:t xml:space="preserve"> </w:t>
            </w:r>
            <w:proofErr w:type="spellStart"/>
            <w:r w:rsidR="00292C25" w:rsidRPr="00C73FFA">
              <w:rPr>
                <w:sz w:val="26"/>
                <w:szCs w:val="26"/>
              </w:rPr>
              <w:t>Thăm</w:t>
            </w:r>
            <w:proofErr w:type="spellEnd"/>
            <w:r w:rsidR="00292C25" w:rsidRPr="00C73FFA">
              <w:rPr>
                <w:sz w:val="26"/>
                <w:szCs w:val="26"/>
              </w:rPr>
              <w:t xml:space="preserve"> </w:t>
            </w:r>
            <w:proofErr w:type="spellStart"/>
            <w:r w:rsidR="00292C25" w:rsidRPr="00C73FFA">
              <w:rPr>
                <w:sz w:val="26"/>
                <w:szCs w:val="26"/>
              </w:rPr>
              <w:t>hỏi</w:t>
            </w:r>
            <w:proofErr w:type="spellEnd"/>
            <w:r w:rsidR="00292C25" w:rsidRPr="00C73FFA">
              <w:rPr>
                <w:sz w:val="26"/>
                <w:szCs w:val="26"/>
              </w:rPr>
              <w:t xml:space="preserve"> </w:t>
            </w:r>
            <w:proofErr w:type="spellStart"/>
            <w:r w:rsidR="00292C25" w:rsidRPr="00C73FFA">
              <w:rPr>
                <w:sz w:val="26"/>
                <w:szCs w:val="26"/>
              </w:rPr>
              <w:t>tình</w:t>
            </w:r>
            <w:proofErr w:type="spellEnd"/>
            <w:r w:rsidR="00292C25" w:rsidRPr="00C73FFA">
              <w:rPr>
                <w:sz w:val="26"/>
                <w:szCs w:val="26"/>
              </w:rPr>
              <w:t xml:space="preserve"> </w:t>
            </w:r>
            <w:proofErr w:type="spellStart"/>
            <w:r w:rsidR="00292C25" w:rsidRPr="00C73FFA">
              <w:rPr>
                <w:sz w:val="26"/>
                <w:szCs w:val="26"/>
              </w:rPr>
              <w:t>hình</w:t>
            </w:r>
            <w:proofErr w:type="spellEnd"/>
            <w:r w:rsidR="00292C25" w:rsidRPr="00C73FFA">
              <w:rPr>
                <w:sz w:val="26"/>
                <w:szCs w:val="26"/>
              </w:rPr>
              <w:t xml:space="preserve"> </w:t>
            </w:r>
            <w:proofErr w:type="spellStart"/>
            <w:r w:rsidR="00292C25" w:rsidRPr="00C73FFA">
              <w:rPr>
                <w:sz w:val="26"/>
                <w:szCs w:val="26"/>
              </w:rPr>
              <w:t>của</w:t>
            </w:r>
            <w:proofErr w:type="spellEnd"/>
            <w:r w:rsidR="00292C25" w:rsidRPr="00C73FFA">
              <w:rPr>
                <w:sz w:val="26"/>
                <w:szCs w:val="26"/>
              </w:rPr>
              <w:t xml:space="preserve"> </w:t>
            </w:r>
            <w:proofErr w:type="spellStart"/>
            <w:r w:rsidR="00292C25" w:rsidRPr="00C73FFA">
              <w:rPr>
                <w:sz w:val="26"/>
                <w:szCs w:val="26"/>
              </w:rPr>
              <w:t>người</w:t>
            </w:r>
            <w:proofErr w:type="spellEnd"/>
            <w:r w:rsidR="00292C25" w:rsidRPr="00C73FFA">
              <w:rPr>
                <w:sz w:val="26"/>
                <w:szCs w:val="26"/>
              </w:rPr>
              <w:t xml:space="preserve"> </w:t>
            </w:r>
            <w:proofErr w:type="spellStart"/>
            <w:r w:rsidR="00292C25" w:rsidRPr="00C73FFA">
              <w:rPr>
                <w:sz w:val="26"/>
                <w:szCs w:val="26"/>
              </w:rPr>
              <w:t>nhận</w:t>
            </w:r>
            <w:proofErr w:type="spellEnd"/>
            <w:r w:rsidR="00292C25" w:rsidRPr="00C73FFA">
              <w:rPr>
                <w:sz w:val="26"/>
                <w:szCs w:val="26"/>
              </w:rPr>
              <w:t xml:space="preserve"> </w:t>
            </w:r>
            <w:proofErr w:type="spellStart"/>
            <w:r w:rsidR="00292C25" w:rsidRPr="00C73FFA">
              <w:rPr>
                <w:sz w:val="26"/>
                <w:szCs w:val="26"/>
              </w:rPr>
              <w:t>thư</w:t>
            </w:r>
            <w:proofErr w:type="spellEnd"/>
            <w:r w:rsidR="00292C25" w:rsidRPr="00C73FFA">
              <w:rPr>
                <w:sz w:val="26"/>
                <w:szCs w:val="26"/>
              </w:rPr>
              <w:t>.</w:t>
            </w:r>
          </w:p>
          <w:p w14:paraId="42CDDCB1" w14:textId="44B8D1A4" w:rsidR="00292C25" w:rsidRPr="00C73FFA" w:rsidRDefault="00FA4CDD" w:rsidP="001273D1">
            <w:pPr>
              <w:pStyle w:val="NormalWeb"/>
              <w:shd w:val="clear" w:color="auto" w:fill="FFFFFF"/>
              <w:spacing w:before="0" w:beforeAutospacing="0" w:after="0" w:afterAutospacing="0"/>
              <w:jc w:val="both"/>
              <w:rPr>
                <w:i/>
                <w:iCs/>
                <w:sz w:val="26"/>
                <w:szCs w:val="26"/>
              </w:rPr>
            </w:pPr>
            <w:r w:rsidRPr="00C73FFA">
              <w:rPr>
                <w:sz w:val="26"/>
                <w:szCs w:val="26"/>
              </w:rPr>
              <w:t xml:space="preserve">+ </w:t>
            </w:r>
            <w:proofErr w:type="spellStart"/>
            <w:r w:rsidR="00292C25" w:rsidRPr="00C73FFA">
              <w:rPr>
                <w:sz w:val="26"/>
                <w:szCs w:val="26"/>
              </w:rPr>
              <w:t>Nêu</w:t>
            </w:r>
            <w:proofErr w:type="spellEnd"/>
            <w:r w:rsidR="00292C25" w:rsidRPr="00C73FFA">
              <w:rPr>
                <w:sz w:val="26"/>
                <w:szCs w:val="26"/>
              </w:rPr>
              <w:t xml:space="preserve"> </w:t>
            </w:r>
            <w:proofErr w:type="spellStart"/>
            <w:r w:rsidR="00292C25" w:rsidRPr="00C73FFA">
              <w:rPr>
                <w:sz w:val="26"/>
                <w:szCs w:val="26"/>
              </w:rPr>
              <w:t>mục</w:t>
            </w:r>
            <w:proofErr w:type="spellEnd"/>
            <w:r w:rsidR="00292C25" w:rsidRPr="00C73FFA">
              <w:rPr>
                <w:sz w:val="26"/>
                <w:szCs w:val="26"/>
              </w:rPr>
              <w:t xml:space="preserve"> </w:t>
            </w:r>
            <w:proofErr w:type="spellStart"/>
            <w:r w:rsidR="00292C25" w:rsidRPr="00C73FFA">
              <w:rPr>
                <w:sz w:val="26"/>
                <w:szCs w:val="26"/>
              </w:rPr>
              <w:t>đích</w:t>
            </w:r>
            <w:proofErr w:type="spellEnd"/>
            <w:r w:rsidR="00292C25" w:rsidRPr="00C73FFA">
              <w:rPr>
                <w:sz w:val="26"/>
                <w:szCs w:val="26"/>
              </w:rPr>
              <w:t xml:space="preserve">, </w:t>
            </w:r>
            <w:proofErr w:type="spellStart"/>
            <w:r w:rsidR="00292C25" w:rsidRPr="00C73FFA">
              <w:rPr>
                <w:sz w:val="26"/>
                <w:szCs w:val="26"/>
              </w:rPr>
              <w:t>lý</w:t>
            </w:r>
            <w:proofErr w:type="spellEnd"/>
            <w:r w:rsidR="00292C25" w:rsidRPr="00C73FFA">
              <w:rPr>
                <w:sz w:val="26"/>
                <w:szCs w:val="26"/>
              </w:rPr>
              <w:t xml:space="preserve"> do </w:t>
            </w:r>
            <w:proofErr w:type="spellStart"/>
            <w:r w:rsidR="00292C25" w:rsidRPr="00C73FFA">
              <w:rPr>
                <w:sz w:val="26"/>
                <w:szCs w:val="26"/>
              </w:rPr>
              <w:t>viết</w:t>
            </w:r>
            <w:proofErr w:type="spellEnd"/>
            <w:r w:rsidR="00292C25" w:rsidRPr="00C73FFA">
              <w:rPr>
                <w:sz w:val="26"/>
                <w:szCs w:val="26"/>
              </w:rPr>
              <w:t xml:space="preserve"> </w:t>
            </w:r>
            <w:proofErr w:type="spellStart"/>
            <w:r w:rsidR="00292C25" w:rsidRPr="00C73FFA">
              <w:rPr>
                <w:sz w:val="26"/>
                <w:szCs w:val="26"/>
              </w:rPr>
              <w:t>thư</w:t>
            </w:r>
            <w:proofErr w:type="spellEnd"/>
            <w:r w:rsidR="00292C25" w:rsidRPr="00C73FFA">
              <w:rPr>
                <w:sz w:val="26"/>
                <w:szCs w:val="26"/>
              </w:rPr>
              <w:t xml:space="preserve"> </w:t>
            </w:r>
            <w:r w:rsidR="00292C25" w:rsidRPr="00C73FFA">
              <w:rPr>
                <w:i/>
                <w:iCs/>
                <w:sz w:val="26"/>
                <w:szCs w:val="26"/>
              </w:rPr>
              <w:t>(</w:t>
            </w:r>
            <w:proofErr w:type="spellStart"/>
            <w:r w:rsidR="00292C25" w:rsidRPr="00C73FFA">
              <w:rPr>
                <w:i/>
                <w:iCs/>
                <w:sz w:val="26"/>
                <w:szCs w:val="26"/>
              </w:rPr>
              <w:t>Bày</w:t>
            </w:r>
            <w:proofErr w:type="spellEnd"/>
            <w:r w:rsidR="00292C25" w:rsidRPr="00C73FFA">
              <w:rPr>
                <w:i/>
                <w:iCs/>
                <w:sz w:val="26"/>
                <w:szCs w:val="26"/>
              </w:rPr>
              <w:t xml:space="preserve"> </w:t>
            </w:r>
            <w:proofErr w:type="spellStart"/>
            <w:r w:rsidR="00292C25" w:rsidRPr="00C73FFA">
              <w:rPr>
                <w:i/>
                <w:iCs/>
                <w:sz w:val="26"/>
                <w:szCs w:val="26"/>
              </w:rPr>
              <w:t>tỏ</w:t>
            </w:r>
            <w:proofErr w:type="spellEnd"/>
            <w:r w:rsidR="00292C25" w:rsidRPr="00C73FFA">
              <w:rPr>
                <w:i/>
                <w:iCs/>
                <w:sz w:val="26"/>
                <w:szCs w:val="26"/>
              </w:rPr>
              <w:t xml:space="preserve"> </w:t>
            </w:r>
            <w:proofErr w:type="spellStart"/>
            <w:r w:rsidR="00292C25" w:rsidRPr="00C73FFA">
              <w:rPr>
                <w:i/>
                <w:iCs/>
                <w:sz w:val="26"/>
                <w:szCs w:val="26"/>
              </w:rPr>
              <w:t>sự</w:t>
            </w:r>
            <w:proofErr w:type="spellEnd"/>
            <w:r w:rsidR="00292C25" w:rsidRPr="00C73FFA">
              <w:rPr>
                <w:i/>
                <w:iCs/>
                <w:sz w:val="26"/>
                <w:szCs w:val="26"/>
              </w:rPr>
              <w:t xml:space="preserve"> </w:t>
            </w:r>
            <w:proofErr w:type="spellStart"/>
            <w:r w:rsidR="00292C25" w:rsidRPr="00C73FFA">
              <w:rPr>
                <w:i/>
                <w:iCs/>
                <w:sz w:val="26"/>
                <w:szCs w:val="26"/>
              </w:rPr>
              <w:t>hối</w:t>
            </w:r>
            <w:proofErr w:type="spellEnd"/>
            <w:r w:rsidR="00292C25" w:rsidRPr="00C73FFA">
              <w:rPr>
                <w:i/>
                <w:iCs/>
                <w:sz w:val="26"/>
                <w:szCs w:val="26"/>
              </w:rPr>
              <w:t xml:space="preserve"> </w:t>
            </w:r>
            <w:proofErr w:type="spellStart"/>
            <w:r w:rsidR="00292C25" w:rsidRPr="00C73FFA">
              <w:rPr>
                <w:i/>
                <w:iCs/>
                <w:sz w:val="26"/>
                <w:szCs w:val="26"/>
              </w:rPr>
              <w:t>lỗi</w:t>
            </w:r>
            <w:proofErr w:type="spellEnd"/>
            <w:r w:rsidR="00292C25" w:rsidRPr="00C73FFA">
              <w:rPr>
                <w:i/>
                <w:iCs/>
                <w:sz w:val="26"/>
                <w:szCs w:val="26"/>
              </w:rPr>
              <w:t xml:space="preserve"> </w:t>
            </w:r>
            <w:proofErr w:type="spellStart"/>
            <w:r w:rsidR="00292C25" w:rsidRPr="00C73FFA">
              <w:rPr>
                <w:i/>
                <w:iCs/>
                <w:sz w:val="26"/>
                <w:szCs w:val="26"/>
              </w:rPr>
              <w:t>đối</w:t>
            </w:r>
            <w:proofErr w:type="spellEnd"/>
            <w:r w:rsidR="00292C25" w:rsidRPr="00C73FFA">
              <w:rPr>
                <w:i/>
                <w:iCs/>
                <w:sz w:val="26"/>
                <w:szCs w:val="26"/>
              </w:rPr>
              <w:t xml:space="preserve"> </w:t>
            </w:r>
            <w:proofErr w:type="spellStart"/>
            <w:r w:rsidR="00292C25" w:rsidRPr="00C73FFA">
              <w:rPr>
                <w:i/>
                <w:iCs/>
                <w:sz w:val="26"/>
                <w:szCs w:val="26"/>
              </w:rPr>
              <w:t>với</w:t>
            </w:r>
            <w:proofErr w:type="spellEnd"/>
            <w:r w:rsidR="00292C25" w:rsidRPr="00C73FFA">
              <w:rPr>
                <w:i/>
                <w:iCs/>
                <w:sz w:val="26"/>
                <w:szCs w:val="26"/>
              </w:rPr>
              <w:t xml:space="preserve"> </w:t>
            </w:r>
            <w:proofErr w:type="spellStart"/>
            <w:r w:rsidR="00292C25" w:rsidRPr="00C73FFA">
              <w:rPr>
                <w:i/>
                <w:iCs/>
                <w:sz w:val="26"/>
                <w:szCs w:val="26"/>
              </w:rPr>
              <w:t>người</w:t>
            </w:r>
            <w:proofErr w:type="spellEnd"/>
            <w:r w:rsidR="00292C25" w:rsidRPr="00C73FFA">
              <w:rPr>
                <w:i/>
                <w:iCs/>
                <w:sz w:val="26"/>
                <w:szCs w:val="26"/>
              </w:rPr>
              <w:t xml:space="preserve"> </w:t>
            </w:r>
            <w:proofErr w:type="spellStart"/>
            <w:r w:rsidR="00292C25" w:rsidRPr="00C73FFA">
              <w:rPr>
                <w:i/>
                <w:iCs/>
                <w:sz w:val="26"/>
                <w:szCs w:val="26"/>
              </w:rPr>
              <w:t>mà</w:t>
            </w:r>
            <w:proofErr w:type="spellEnd"/>
            <w:r w:rsidR="00292C25" w:rsidRPr="00C73FFA">
              <w:rPr>
                <w:i/>
                <w:iCs/>
                <w:sz w:val="26"/>
                <w:szCs w:val="26"/>
              </w:rPr>
              <w:t xml:space="preserve"> </w:t>
            </w:r>
            <w:proofErr w:type="spellStart"/>
            <w:r w:rsidR="00292C25" w:rsidRPr="00C73FFA">
              <w:rPr>
                <w:i/>
                <w:iCs/>
                <w:sz w:val="26"/>
                <w:szCs w:val="26"/>
              </w:rPr>
              <w:t>em</w:t>
            </w:r>
            <w:proofErr w:type="spellEnd"/>
            <w:r w:rsidR="00292C25" w:rsidRPr="00C73FFA">
              <w:rPr>
                <w:i/>
                <w:iCs/>
                <w:sz w:val="26"/>
                <w:szCs w:val="26"/>
              </w:rPr>
              <w:t xml:space="preserve"> </w:t>
            </w:r>
            <w:proofErr w:type="spellStart"/>
            <w:r w:rsidR="00292C25" w:rsidRPr="00C73FFA">
              <w:rPr>
                <w:i/>
                <w:iCs/>
                <w:sz w:val="26"/>
                <w:szCs w:val="26"/>
              </w:rPr>
              <w:t>đã</w:t>
            </w:r>
            <w:proofErr w:type="spellEnd"/>
            <w:r w:rsidR="00292C25" w:rsidRPr="00C73FFA">
              <w:rPr>
                <w:i/>
                <w:iCs/>
                <w:sz w:val="26"/>
                <w:szCs w:val="26"/>
              </w:rPr>
              <w:t xml:space="preserve"> </w:t>
            </w:r>
            <w:proofErr w:type="spellStart"/>
            <w:r w:rsidR="00292C25" w:rsidRPr="00C73FFA">
              <w:rPr>
                <w:i/>
                <w:iCs/>
                <w:sz w:val="26"/>
                <w:szCs w:val="26"/>
              </w:rPr>
              <w:t>gây</w:t>
            </w:r>
            <w:proofErr w:type="spellEnd"/>
            <w:r w:rsidR="00292C25" w:rsidRPr="00C73FFA">
              <w:rPr>
                <w:i/>
                <w:iCs/>
                <w:sz w:val="26"/>
                <w:szCs w:val="26"/>
              </w:rPr>
              <w:t xml:space="preserve"> ra </w:t>
            </w:r>
            <w:proofErr w:type="spellStart"/>
            <w:r w:rsidR="00292C25" w:rsidRPr="00C73FFA">
              <w:rPr>
                <w:i/>
                <w:iCs/>
                <w:sz w:val="26"/>
                <w:szCs w:val="26"/>
              </w:rPr>
              <w:t>lỗi</w:t>
            </w:r>
            <w:proofErr w:type="spellEnd"/>
            <w:r w:rsidR="00292C25" w:rsidRPr="00C73FFA">
              <w:rPr>
                <w:i/>
                <w:iCs/>
                <w:sz w:val="26"/>
                <w:szCs w:val="26"/>
              </w:rPr>
              <w:t xml:space="preserve"> </w:t>
            </w:r>
            <w:proofErr w:type="spellStart"/>
            <w:r w:rsidR="00292C25" w:rsidRPr="00C73FFA">
              <w:rPr>
                <w:i/>
                <w:iCs/>
                <w:sz w:val="26"/>
                <w:szCs w:val="26"/>
              </w:rPr>
              <w:t>lầm</w:t>
            </w:r>
            <w:proofErr w:type="spellEnd"/>
            <w:r w:rsidR="00292C25" w:rsidRPr="00C73FFA">
              <w:rPr>
                <w:i/>
                <w:iCs/>
                <w:sz w:val="26"/>
                <w:szCs w:val="26"/>
              </w:rPr>
              <w:t>).</w:t>
            </w:r>
          </w:p>
          <w:p w14:paraId="21E3707A" w14:textId="3F226F2D" w:rsidR="00292C25" w:rsidRPr="00C73FFA" w:rsidRDefault="00FA4CDD" w:rsidP="001273D1">
            <w:pPr>
              <w:pStyle w:val="NormalWeb"/>
              <w:shd w:val="clear" w:color="auto" w:fill="FFFFFF"/>
              <w:spacing w:before="0" w:beforeAutospacing="0" w:after="0" w:afterAutospacing="0"/>
              <w:jc w:val="both"/>
              <w:rPr>
                <w:i/>
                <w:iCs/>
                <w:sz w:val="26"/>
                <w:szCs w:val="26"/>
              </w:rPr>
            </w:pPr>
            <w:r w:rsidRPr="00C73FFA">
              <w:rPr>
                <w:sz w:val="26"/>
                <w:szCs w:val="26"/>
              </w:rPr>
              <w:t xml:space="preserve">+ </w:t>
            </w:r>
            <w:proofErr w:type="spellStart"/>
            <w:r w:rsidR="00292C25" w:rsidRPr="00C73FFA">
              <w:rPr>
                <w:sz w:val="26"/>
                <w:szCs w:val="26"/>
              </w:rPr>
              <w:t>Nêu</w:t>
            </w:r>
            <w:proofErr w:type="spellEnd"/>
            <w:r w:rsidR="00292C25" w:rsidRPr="00C73FFA">
              <w:rPr>
                <w:sz w:val="26"/>
                <w:szCs w:val="26"/>
              </w:rPr>
              <w:t xml:space="preserve"> ý </w:t>
            </w:r>
            <w:proofErr w:type="spellStart"/>
            <w:r w:rsidR="00292C25" w:rsidRPr="00C73FFA">
              <w:rPr>
                <w:sz w:val="26"/>
                <w:szCs w:val="26"/>
              </w:rPr>
              <w:t>kiến</w:t>
            </w:r>
            <w:proofErr w:type="spellEnd"/>
            <w:r w:rsidR="00292C25" w:rsidRPr="00C73FFA">
              <w:rPr>
                <w:sz w:val="26"/>
                <w:szCs w:val="26"/>
              </w:rPr>
              <w:t xml:space="preserve"> </w:t>
            </w:r>
            <w:proofErr w:type="spellStart"/>
            <w:r w:rsidR="00292C25" w:rsidRPr="00C73FFA">
              <w:rPr>
                <w:sz w:val="26"/>
                <w:szCs w:val="26"/>
              </w:rPr>
              <w:t>cần</w:t>
            </w:r>
            <w:proofErr w:type="spellEnd"/>
            <w:r w:rsidR="00292C25" w:rsidRPr="00C73FFA">
              <w:rPr>
                <w:sz w:val="26"/>
                <w:szCs w:val="26"/>
              </w:rPr>
              <w:t xml:space="preserve"> </w:t>
            </w:r>
            <w:proofErr w:type="spellStart"/>
            <w:r w:rsidR="00292C25" w:rsidRPr="00C73FFA">
              <w:rPr>
                <w:sz w:val="26"/>
                <w:szCs w:val="26"/>
              </w:rPr>
              <w:t>trao</w:t>
            </w:r>
            <w:proofErr w:type="spellEnd"/>
            <w:r w:rsidR="00292C25" w:rsidRPr="00C73FFA">
              <w:rPr>
                <w:sz w:val="26"/>
                <w:szCs w:val="26"/>
              </w:rPr>
              <w:t xml:space="preserve"> </w:t>
            </w:r>
            <w:proofErr w:type="spellStart"/>
            <w:r w:rsidR="00292C25" w:rsidRPr="00C73FFA">
              <w:rPr>
                <w:sz w:val="26"/>
                <w:szCs w:val="26"/>
              </w:rPr>
              <w:t>đổi</w:t>
            </w:r>
            <w:proofErr w:type="spellEnd"/>
            <w:r w:rsidR="00292C25" w:rsidRPr="00C73FFA">
              <w:rPr>
                <w:sz w:val="26"/>
                <w:szCs w:val="26"/>
              </w:rPr>
              <w:t xml:space="preserve"> </w:t>
            </w:r>
            <w:r w:rsidR="00292C25" w:rsidRPr="00C73FFA">
              <w:rPr>
                <w:i/>
                <w:iCs/>
                <w:sz w:val="26"/>
                <w:szCs w:val="26"/>
              </w:rPr>
              <w:t>(</w:t>
            </w:r>
            <w:proofErr w:type="spellStart"/>
            <w:r w:rsidR="00292C25" w:rsidRPr="00C73FFA">
              <w:rPr>
                <w:bCs/>
                <w:i/>
                <w:iCs/>
                <w:color w:val="000000"/>
                <w:sz w:val="26"/>
                <w:szCs w:val="26"/>
              </w:rPr>
              <w:t>kể</w:t>
            </w:r>
            <w:proofErr w:type="spellEnd"/>
            <w:r w:rsidR="00292C25" w:rsidRPr="00C73FFA">
              <w:rPr>
                <w:bCs/>
                <w:i/>
                <w:iCs/>
                <w:color w:val="000000"/>
                <w:sz w:val="26"/>
                <w:szCs w:val="26"/>
              </w:rPr>
              <w:t xml:space="preserve"> </w:t>
            </w:r>
            <w:proofErr w:type="spellStart"/>
            <w:r w:rsidR="00292C25" w:rsidRPr="00C73FFA">
              <w:rPr>
                <w:bCs/>
                <w:i/>
                <w:iCs/>
                <w:color w:val="000000"/>
                <w:sz w:val="26"/>
                <w:szCs w:val="26"/>
              </w:rPr>
              <w:t>được</w:t>
            </w:r>
            <w:proofErr w:type="spellEnd"/>
            <w:r w:rsidR="00292C25" w:rsidRPr="00C73FFA">
              <w:rPr>
                <w:bCs/>
                <w:i/>
                <w:iCs/>
                <w:color w:val="000000"/>
                <w:sz w:val="26"/>
                <w:szCs w:val="26"/>
              </w:rPr>
              <w:t xml:space="preserve"> </w:t>
            </w:r>
            <w:proofErr w:type="spellStart"/>
            <w:r w:rsidR="00292C25" w:rsidRPr="00C73FFA">
              <w:rPr>
                <w:bCs/>
                <w:i/>
                <w:iCs/>
                <w:color w:val="000000"/>
                <w:sz w:val="26"/>
                <w:szCs w:val="26"/>
              </w:rPr>
              <w:t>lỗi</w:t>
            </w:r>
            <w:proofErr w:type="spellEnd"/>
            <w:r w:rsidR="00292C25" w:rsidRPr="00C73FFA">
              <w:rPr>
                <w:bCs/>
                <w:i/>
                <w:iCs/>
                <w:color w:val="000000"/>
                <w:sz w:val="26"/>
                <w:szCs w:val="26"/>
              </w:rPr>
              <w:t xml:space="preserve"> </w:t>
            </w:r>
            <w:proofErr w:type="spellStart"/>
            <w:r w:rsidR="00292C25" w:rsidRPr="00C73FFA">
              <w:rPr>
                <w:bCs/>
                <w:i/>
                <w:iCs/>
                <w:color w:val="000000"/>
                <w:sz w:val="26"/>
                <w:szCs w:val="26"/>
              </w:rPr>
              <w:t>lầm</w:t>
            </w:r>
            <w:proofErr w:type="spellEnd"/>
            <w:r w:rsidR="00292C25" w:rsidRPr="00C73FFA">
              <w:rPr>
                <w:bCs/>
                <w:i/>
                <w:iCs/>
                <w:color w:val="000000"/>
                <w:sz w:val="26"/>
                <w:szCs w:val="26"/>
              </w:rPr>
              <w:t xml:space="preserve"> </w:t>
            </w:r>
            <w:proofErr w:type="spellStart"/>
            <w:r w:rsidR="00292C25" w:rsidRPr="00C73FFA">
              <w:rPr>
                <w:bCs/>
                <w:i/>
                <w:iCs/>
                <w:color w:val="000000"/>
                <w:sz w:val="26"/>
                <w:szCs w:val="26"/>
              </w:rPr>
              <w:t>mình</w:t>
            </w:r>
            <w:proofErr w:type="spellEnd"/>
            <w:r w:rsidR="00292C25" w:rsidRPr="00C73FFA">
              <w:rPr>
                <w:bCs/>
                <w:i/>
                <w:iCs/>
                <w:color w:val="000000"/>
                <w:sz w:val="26"/>
                <w:szCs w:val="26"/>
              </w:rPr>
              <w:t xml:space="preserve"> </w:t>
            </w:r>
            <w:proofErr w:type="spellStart"/>
            <w:r w:rsidR="00292C25" w:rsidRPr="00C73FFA">
              <w:rPr>
                <w:bCs/>
                <w:i/>
                <w:iCs/>
                <w:color w:val="000000"/>
                <w:sz w:val="26"/>
                <w:szCs w:val="26"/>
              </w:rPr>
              <w:t>đã</w:t>
            </w:r>
            <w:proofErr w:type="spellEnd"/>
            <w:r w:rsidR="00292C25" w:rsidRPr="00C73FFA">
              <w:rPr>
                <w:bCs/>
                <w:i/>
                <w:iCs/>
                <w:color w:val="000000"/>
                <w:sz w:val="26"/>
                <w:szCs w:val="26"/>
              </w:rPr>
              <w:t xml:space="preserve"> </w:t>
            </w:r>
            <w:proofErr w:type="spellStart"/>
            <w:r w:rsidR="00292C25" w:rsidRPr="00C73FFA">
              <w:rPr>
                <w:bCs/>
                <w:i/>
                <w:iCs/>
                <w:color w:val="000000"/>
                <w:sz w:val="26"/>
                <w:szCs w:val="26"/>
              </w:rPr>
              <w:t>gây</w:t>
            </w:r>
            <w:proofErr w:type="spellEnd"/>
            <w:r w:rsidR="00292C25" w:rsidRPr="00C73FFA">
              <w:rPr>
                <w:bCs/>
                <w:i/>
                <w:iCs/>
                <w:color w:val="000000"/>
                <w:sz w:val="26"/>
                <w:szCs w:val="26"/>
              </w:rPr>
              <w:t xml:space="preserve"> ra </w:t>
            </w:r>
            <w:proofErr w:type="spellStart"/>
            <w:r w:rsidR="00292C25" w:rsidRPr="00C73FFA">
              <w:rPr>
                <w:bCs/>
                <w:i/>
                <w:iCs/>
                <w:color w:val="000000"/>
                <w:sz w:val="26"/>
                <w:szCs w:val="26"/>
              </w:rPr>
              <w:t>là</w:t>
            </w:r>
            <w:proofErr w:type="spellEnd"/>
            <w:r w:rsidR="00292C25" w:rsidRPr="00C73FFA">
              <w:rPr>
                <w:bCs/>
                <w:i/>
                <w:iCs/>
                <w:color w:val="000000"/>
                <w:sz w:val="26"/>
                <w:szCs w:val="26"/>
              </w:rPr>
              <w:t xml:space="preserve"> </w:t>
            </w:r>
            <w:proofErr w:type="spellStart"/>
            <w:r w:rsidR="00292C25" w:rsidRPr="00C73FFA">
              <w:rPr>
                <w:bCs/>
                <w:i/>
                <w:iCs/>
                <w:color w:val="000000"/>
                <w:sz w:val="26"/>
                <w:szCs w:val="26"/>
              </w:rPr>
              <w:t>gì</w:t>
            </w:r>
            <w:proofErr w:type="spellEnd"/>
            <w:r w:rsidR="00292C25" w:rsidRPr="00C73FFA">
              <w:rPr>
                <w:bCs/>
                <w:i/>
                <w:iCs/>
                <w:color w:val="000000"/>
                <w:sz w:val="26"/>
                <w:szCs w:val="26"/>
              </w:rPr>
              <w:t xml:space="preserve">? </w:t>
            </w:r>
            <w:proofErr w:type="spellStart"/>
            <w:r w:rsidR="00292C25" w:rsidRPr="00C73FFA">
              <w:rPr>
                <w:bCs/>
                <w:i/>
                <w:iCs/>
                <w:color w:val="000000"/>
                <w:sz w:val="26"/>
                <w:szCs w:val="26"/>
              </w:rPr>
              <w:t>Với</w:t>
            </w:r>
            <w:proofErr w:type="spellEnd"/>
            <w:r w:rsidR="00292C25" w:rsidRPr="00C73FFA">
              <w:rPr>
                <w:bCs/>
                <w:i/>
                <w:iCs/>
                <w:color w:val="000000"/>
                <w:sz w:val="26"/>
                <w:szCs w:val="26"/>
              </w:rPr>
              <w:t xml:space="preserve"> ai? Khi </w:t>
            </w:r>
            <w:proofErr w:type="spellStart"/>
            <w:r w:rsidR="00292C25" w:rsidRPr="00C73FFA">
              <w:rPr>
                <w:bCs/>
                <w:i/>
                <w:iCs/>
                <w:color w:val="000000"/>
                <w:sz w:val="26"/>
                <w:szCs w:val="26"/>
              </w:rPr>
              <w:t>nào</w:t>
            </w:r>
            <w:proofErr w:type="spellEnd"/>
            <w:r w:rsidR="00292C25" w:rsidRPr="00C73FFA">
              <w:rPr>
                <w:bCs/>
                <w:i/>
                <w:iCs/>
                <w:color w:val="000000"/>
                <w:sz w:val="26"/>
                <w:szCs w:val="26"/>
              </w:rPr>
              <w:t xml:space="preserve">? </w:t>
            </w:r>
            <w:proofErr w:type="spellStart"/>
            <w:r w:rsidR="00292C25" w:rsidRPr="00C73FFA">
              <w:rPr>
                <w:bCs/>
                <w:i/>
                <w:iCs/>
                <w:color w:val="000000"/>
                <w:sz w:val="26"/>
                <w:szCs w:val="26"/>
              </w:rPr>
              <w:t>Để</w:t>
            </w:r>
            <w:proofErr w:type="spellEnd"/>
            <w:r w:rsidR="00292C25" w:rsidRPr="00C73FFA">
              <w:rPr>
                <w:bCs/>
                <w:i/>
                <w:iCs/>
                <w:color w:val="000000"/>
                <w:sz w:val="26"/>
                <w:szCs w:val="26"/>
              </w:rPr>
              <w:t xml:space="preserve"> </w:t>
            </w:r>
            <w:proofErr w:type="spellStart"/>
            <w:r w:rsidR="00292C25" w:rsidRPr="00C73FFA">
              <w:rPr>
                <w:bCs/>
                <w:i/>
                <w:iCs/>
                <w:color w:val="000000"/>
                <w:sz w:val="26"/>
                <w:szCs w:val="26"/>
              </w:rPr>
              <w:t>lại</w:t>
            </w:r>
            <w:proofErr w:type="spellEnd"/>
            <w:r w:rsidR="00292C25" w:rsidRPr="00C73FFA">
              <w:rPr>
                <w:bCs/>
                <w:i/>
                <w:iCs/>
                <w:color w:val="000000"/>
                <w:sz w:val="26"/>
                <w:szCs w:val="26"/>
              </w:rPr>
              <w:t xml:space="preserve"> </w:t>
            </w:r>
            <w:proofErr w:type="spellStart"/>
            <w:r w:rsidR="00292C25" w:rsidRPr="00C73FFA">
              <w:rPr>
                <w:bCs/>
                <w:i/>
                <w:iCs/>
                <w:color w:val="000000"/>
                <w:sz w:val="26"/>
                <w:szCs w:val="26"/>
              </w:rPr>
              <w:t>hậu</w:t>
            </w:r>
            <w:proofErr w:type="spellEnd"/>
            <w:r w:rsidR="00292C25" w:rsidRPr="00C73FFA">
              <w:rPr>
                <w:bCs/>
                <w:i/>
                <w:iCs/>
                <w:color w:val="000000"/>
                <w:sz w:val="26"/>
                <w:szCs w:val="26"/>
              </w:rPr>
              <w:t xml:space="preserve"> </w:t>
            </w:r>
            <w:proofErr w:type="spellStart"/>
            <w:r w:rsidR="00292C25" w:rsidRPr="00C73FFA">
              <w:rPr>
                <w:bCs/>
                <w:i/>
                <w:iCs/>
                <w:color w:val="000000"/>
                <w:sz w:val="26"/>
                <w:szCs w:val="26"/>
              </w:rPr>
              <w:t>quả</w:t>
            </w:r>
            <w:proofErr w:type="spellEnd"/>
            <w:r w:rsidR="00292C25" w:rsidRPr="00C73FFA">
              <w:rPr>
                <w:bCs/>
                <w:i/>
                <w:iCs/>
                <w:color w:val="000000"/>
                <w:sz w:val="26"/>
                <w:szCs w:val="26"/>
              </w:rPr>
              <w:t xml:space="preserve"> ra </w:t>
            </w:r>
            <w:proofErr w:type="spellStart"/>
            <w:r w:rsidR="00292C25" w:rsidRPr="00C73FFA">
              <w:rPr>
                <w:bCs/>
                <w:i/>
                <w:iCs/>
                <w:color w:val="000000"/>
                <w:sz w:val="26"/>
                <w:szCs w:val="26"/>
              </w:rPr>
              <w:t>sao</w:t>
            </w:r>
            <w:proofErr w:type="spellEnd"/>
            <w:r w:rsidR="00292C25" w:rsidRPr="00C73FFA">
              <w:rPr>
                <w:bCs/>
                <w:i/>
                <w:iCs/>
                <w:color w:val="000000"/>
                <w:sz w:val="26"/>
                <w:szCs w:val="26"/>
              </w:rPr>
              <w:t xml:space="preserve">? </w:t>
            </w:r>
            <w:proofErr w:type="spellStart"/>
            <w:r w:rsidR="00292C25" w:rsidRPr="00C73FFA">
              <w:rPr>
                <w:bCs/>
                <w:i/>
                <w:iCs/>
                <w:color w:val="000000"/>
                <w:sz w:val="26"/>
                <w:szCs w:val="26"/>
              </w:rPr>
              <w:t>Người</w:t>
            </w:r>
            <w:proofErr w:type="spellEnd"/>
            <w:r w:rsidR="00292C25" w:rsidRPr="00C73FFA">
              <w:rPr>
                <w:bCs/>
                <w:i/>
                <w:iCs/>
                <w:color w:val="000000"/>
                <w:sz w:val="26"/>
                <w:szCs w:val="26"/>
              </w:rPr>
              <w:t xml:space="preserve"> </w:t>
            </w:r>
            <w:proofErr w:type="spellStart"/>
            <w:r w:rsidR="00292C25" w:rsidRPr="00C73FFA">
              <w:rPr>
                <w:bCs/>
                <w:i/>
                <w:iCs/>
                <w:color w:val="000000"/>
                <w:sz w:val="26"/>
                <w:szCs w:val="26"/>
              </w:rPr>
              <w:t>đó</w:t>
            </w:r>
            <w:proofErr w:type="spellEnd"/>
            <w:r w:rsidR="00292C25" w:rsidRPr="00C73FFA">
              <w:rPr>
                <w:bCs/>
                <w:i/>
                <w:iCs/>
                <w:color w:val="000000"/>
                <w:sz w:val="26"/>
                <w:szCs w:val="26"/>
              </w:rPr>
              <w:t xml:space="preserve"> </w:t>
            </w:r>
            <w:proofErr w:type="spellStart"/>
            <w:r w:rsidR="00292C25" w:rsidRPr="00C73FFA">
              <w:rPr>
                <w:bCs/>
                <w:i/>
                <w:iCs/>
                <w:color w:val="000000"/>
                <w:sz w:val="26"/>
                <w:szCs w:val="26"/>
              </w:rPr>
              <w:t>đã</w:t>
            </w:r>
            <w:proofErr w:type="spellEnd"/>
            <w:r w:rsidR="00292C25" w:rsidRPr="00C73FFA">
              <w:rPr>
                <w:bCs/>
                <w:i/>
                <w:iCs/>
                <w:color w:val="000000"/>
                <w:sz w:val="26"/>
                <w:szCs w:val="26"/>
              </w:rPr>
              <w:t xml:space="preserve"> </w:t>
            </w:r>
            <w:proofErr w:type="spellStart"/>
            <w:r w:rsidR="00292C25" w:rsidRPr="00C73FFA">
              <w:rPr>
                <w:bCs/>
                <w:i/>
                <w:iCs/>
                <w:color w:val="000000"/>
                <w:sz w:val="26"/>
                <w:szCs w:val="26"/>
              </w:rPr>
              <w:t>biết</w:t>
            </w:r>
            <w:proofErr w:type="spellEnd"/>
            <w:r w:rsidR="00292C25" w:rsidRPr="00C73FFA">
              <w:rPr>
                <w:bCs/>
                <w:i/>
                <w:iCs/>
                <w:color w:val="000000"/>
                <w:sz w:val="26"/>
                <w:szCs w:val="26"/>
              </w:rPr>
              <w:t xml:space="preserve"> </w:t>
            </w:r>
            <w:proofErr w:type="spellStart"/>
            <w:r w:rsidR="00292C25" w:rsidRPr="00C73FFA">
              <w:rPr>
                <w:bCs/>
                <w:i/>
                <w:iCs/>
                <w:color w:val="000000"/>
                <w:sz w:val="26"/>
                <w:szCs w:val="26"/>
              </w:rPr>
              <w:t>lỗi</w:t>
            </w:r>
            <w:proofErr w:type="spellEnd"/>
            <w:r w:rsidR="00292C25" w:rsidRPr="00C73FFA">
              <w:rPr>
                <w:bCs/>
                <w:i/>
                <w:iCs/>
                <w:color w:val="000000"/>
                <w:sz w:val="26"/>
                <w:szCs w:val="26"/>
              </w:rPr>
              <w:t xml:space="preserve"> </w:t>
            </w:r>
            <w:proofErr w:type="spellStart"/>
            <w:r w:rsidR="00292C25" w:rsidRPr="00C73FFA">
              <w:rPr>
                <w:bCs/>
                <w:i/>
                <w:iCs/>
                <w:color w:val="000000"/>
                <w:sz w:val="26"/>
                <w:szCs w:val="26"/>
              </w:rPr>
              <w:t>của</w:t>
            </w:r>
            <w:proofErr w:type="spellEnd"/>
            <w:r w:rsidR="00292C25" w:rsidRPr="00C73FFA">
              <w:rPr>
                <w:bCs/>
                <w:i/>
                <w:iCs/>
                <w:color w:val="000000"/>
                <w:sz w:val="26"/>
                <w:szCs w:val="26"/>
              </w:rPr>
              <w:t xml:space="preserve"> </w:t>
            </w:r>
            <w:proofErr w:type="spellStart"/>
            <w:r w:rsidR="00292C25" w:rsidRPr="00C73FFA">
              <w:rPr>
                <w:bCs/>
                <w:i/>
                <w:iCs/>
                <w:color w:val="000000"/>
                <w:sz w:val="26"/>
                <w:szCs w:val="26"/>
              </w:rPr>
              <w:t>mình</w:t>
            </w:r>
            <w:proofErr w:type="spellEnd"/>
            <w:r w:rsidR="00292C25" w:rsidRPr="00C73FFA">
              <w:rPr>
                <w:bCs/>
                <w:i/>
                <w:iCs/>
                <w:color w:val="000000"/>
                <w:sz w:val="26"/>
                <w:szCs w:val="26"/>
              </w:rPr>
              <w:t xml:space="preserve"> </w:t>
            </w:r>
            <w:proofErr w:type="spellStart"/>
            <w:r w:rsidR="00292C25" w:rsidRPr="00C73FFA">
              <w:rPr>
                <w:bCs/>
                <w:i/>
                <w:iCs/>
                <w:color w:val="000000"/>
                <w:sz w:val="26"/>
                <w:szCs w:val="26"/>
              </w:rPr>
              <w:t>gây</w:t>
            </w:r>
            <w:proofErr w:type="spellEnd"/>
            <w:r w:rsidR="00292C25" w:rsidRPr="00C73FFA">
              <w:rPr>
                <w:bCs/>
                <w:i/>
                <w:iCs/>
                <w:color w:val="000000"/>
                <w:sz w:val="26"/>
                <w:szCs w:val="26"/>
              </w:rPr>
              <w:t xml:space="preserve"> ra </w:t>
            </w:r>
            <w:proofErr w:type="spellStart"/>
            <w:r w:rsidR="00292C25" w:rsidRPr="00C73FFA">
              <w:rPr>
                <w:bCs/>
                <w:i/>
                <w:iCs/>
                <w:color w:val="000000"/>
                <w:sz w:val="26"/>
                <w:szCs w:val="26"/>
              </w:rPr>
              <w:t>chưa</w:t>
            </w:r>
            <w:proofErr w:type="spellEnd"/>
            <w:r w:rsidR="00292C25" w:rsidRPr="00C73FFA">
              <w:rPr>
                <w:bCs/>
                <w:i/>
                <w:iCs/>
                <w:color w:val="000000"/>
                <w:sz w:val="26"/>
                <w:szCs w:val="26"/>
              </w:rPr>
              <w:t xml:space="preserve">?) </w:t>
            </w:r>
          </w:p>
          <w:p w14:paraId="267B1401" w14:textId="24F2DC44" w:rsidR="00292C25" w:rsidRPr="00C73FFA" w:rsidRDefault="00FA4CDD" w:rsidP="001273D1">
            <w:pPr>
              <w:spacing w:line="360" w:lineRule="auto"/>
              <w:jc w:val="both"/>
              <w:rPr>
                <w:rFonts w:ascii="Times New Roman" w:hAnsi="Times New Roman" w:cs="Times New Roman"/>
                <w:bCs/>
                <w:color w:val="000000"/>
                <w:sz w:val="26"/>
                <w:szCs w:val="26"/>
              </w:rPr>
            </w:pPr>
            <w:r w:rsidRPr="00C73FFA">
              <w:rPr>
                <w:rFonts w:ascii="Times New Roman" w:hAnsi="Times New Roman" w:cs="Times New Roman"/>
                <w:sz w:val="26"/>
                <w:szCs w:val="26"/>
              </w:rPr>
              <w:t xml:space="preserve">+ </w:t>
            </w:r>
            <w:proofErr w:type="spellStart"/>
            <w:r w:rsidR="00292C25" w:rsidRPr="00C73FFA">
              <w:rPr>
                <w:rFonts w:ascii="Times New Roman" w:hAnsi="Times New Roman" w:cs="Times New Roman"/>
                <w:bCs/>
                <w:color w:val="000000"/>
                <w:sz w:val="26"/>
                <w:szCs w:val="26"/>
              </w:rPr>
              <w:t>Cảm</w:t>
            </w:r>
            <w:proofErr w:type="spellEnd"/>
            <w:r w:rsidR="00292C25" w:rsidRPr="00C73FFA">
              <w:rPr>
                <w:rFonts w:ascii="Times New Roman" w:hAnsi="Times New Roman" w:cs="Times New Roman"/>
                <w:bCs/>
                <w:color w:val="000000"/>
                <w:sz w:val="26"/>
                <w:szCs w:val="26"/>
              </w:rPr>
              <w:t xml:space="preserve"> </w:t>
            </w:r>
            <w:proofErr w:type="spellStart"/>
            <w:r w:rsidR="00292C25" w:rsidRPr="00C73FFA">
              <w:rPr>
                <w:rFonts w:ascii="Times New Roman" w:hAnsi="Times New Roman" w:cs="Times New Roman"/>
                <w:bCs/>
                <w:color w:val="000000"/>
                <w:sz w:val="26"/>
                <w:szCs w:val="26"/>
              </w:rPr>
              <w:t>xúc</w:t>
            </w:r>
            <w:proofErr w:type="spellEnd"/>
            <w:r w:rsidR="00292C25" w:rsidRPr="00C73FFA">
              <w:rPr>
                <w:rFonts w:ascii="Times New Roman" w:hAnsi="Times New Roman" w:cs="Times New Roman"/>
                <w:bCs/>
                <w:color w:val="000000"/>
                <w:sz w:val="26"/>
                <w:szCs w:val="26"/>
              </w:rPr>
              <w:t xml:space="preserve">, </w:t>
            </w:r>
            <w:proofErr w:type="spellStart"/>
            <w:r w:rsidR="00292C25" w:rsidRPr="00C73FFA">
              <w:rPr>
                <w:rFonts w:ascii="Times New Roman" w:hAnsi="Times New Roman" w:cs="Times New Roman"/>
                <w:bCs/>
                <w:color w:val="000000"/>
                <w:sz w:val="26"/>
                <w:szCs w:val="26"/>
              </w:rPr>
              <w:t>tâm</w:t>
            </w:r>
            <w:proofErr w:type="spellEnd"/>
            <w:r w:rsidR="00292C25" w:rsidRPr="00C73FFA">
              <w:rPr>
                <w:rFonts w:ascii="Times New Roman" w:hAnsi="Times New Roman" w:cs="Times New Roman"/>
                <w:bCs/>
                <w:color w:val="000000"/>
                <w:sz w:val="26"/>
                <w:szCs w:val="26"/>
              </w:rPr>
              <w:t xml:space="preserve"> </w:t>
            </w:r>
            <w:proofErr w:type="spellStart"/>
            <w:r w:rsidR="00292C25" w:rsidRPr="00C73FFA">
              <w:rPr>
                <w:rFonts w:ascii="Times New Roman" w:hAnsi="Times New Roman" w:cs="Times New Roman"/>
                <w:bCs/>
                <w:color w:val="000000"/>
                <w:sz w:val="26"/>
                <w:szCs w:val="26"/>
              </w:rPr>
              <w:t>trạng</w:t>
            </w:r>
            <w:proofErr w:type="spellEnd"/>
            <w:r w:rsidR="00292C25" w:rsidRPr="00C73FFA">
              <w:rPr>
                <w:rFonts w:ascii="Times New Roman" w:hAnsi="Times New Roman" w:cs="Times New Roman"/>
                <w:bCs/>
                <w:color w:val="000000"/>
                <w:sz w:val="26"/>
                <w:szCs w:val="26"/>
              </w:rPr>
              <w:t xml:space="preserve"> </w:t>
            </w:r>
            <w:proofErr w:type="spellStart"/>
            <w:r w:rsidR="00292C25" w:rsidRPr="00C73FFA">
              <w:rPr>
                <w:rFonts w:ascii="Times New Roman" w:hAnsi="Times New Roman" w:cs="Times New Roman"/>
                <w:bCs/>
                <w:color w:val="000000"/>
                <w:sz w:val="26"/>
                <w:szCs w:val="26"/>
              </w:rPr>
              <w:t>của</w:t>
            </w:r>
            <w:proofErr w:type="spellEnd"/>
            <w:r w:rsidR="00292C25" w:rsidRPr="00C73FFA">
              <w:rPr>
                <w:rFonts w:ascii="Times New Roman" w:hAnsi="Times New Roman" w:cs="Times New Roman"/>
                <w:bCs/>
                <w:color w:val="000000"/>
                <w:sz w:val="26"/>
                <w:szCs w:val="26"/>
              </w:rPr>
              <w:t xml:space="preserve"> </w:t>
            </w:r>
            <w:proofErr w:type="spellStart"/>
            <w:r w:rsidR="00292C25" w:rsidRPr="00C73FFA">
              <w:rPr>
                <w:rFonts w:ascii="Times New Roman" w:hAnsi="Times New Roman" w:cs="Times New Roman"/>
                <w:bCs/>
                <w:color w:val="000000"/>
                <w:sz w:val="26"/>
                <w:szCs w:val="26"/>
              </w:rPr>
              <w:t>mình</w:t>
            </w:r>
            <w:proofErr w:type="spellEnd"/>
            <w:r w:rsidR="00292C25" w:rsidRPr="00C73FFA">
              <w:rPr>
                <w:rFonts w:ascii="Times New Roman" w:hAnsi="Times New Roman" w:cs="Times New Roman"/>
                <w:bCs/>
                <w:color w:val="000000"/>
                <w:sz w:val="26"/>
                <w:szCs w:val="26"/>
              </w:rPr>
              <w:t xml:space="preserve"> </w:t>
            </w:r>
            <w:proofErr w:type="spellStart"/>
            <w:r w:rsidR="00292C25" w:rsidRPr="00C73FFA">
              <w:rPr>
                <w:rFonts w:ascii="Times New Roman" w:hAnsi="Times New Roman" w:cs="Times New Roman"/>
                <w:bCs/>
                <w:color w:val="000000"/>
                <w:sz w:val="26"/>
                <w:szCs w:val="26"/>
              </w:rPr>
              <w:t>như</w:t>
            </w:r>
            <w:proofErr w:type="spellEnd"/>
            <w:r w:rsidR="00292C25" w:rsidRPr="00C73FFA">
              <w:rPr>
                <w:rFonts w:ascii="Times New Roman" w:hAnsi="Times New Roman" w:cs="Times New Roman"/>
                <w:bCs/>
                <w:color w:val="000000"/>
                <w:sz w:val="26"/>
                <w:szCs w:val="26"/>
              </w:rPr>
              <w:t xml:space="preserve"> </w:t>
            </w:r>
            <w:proofErr w:type="spellStart"/>
            <w:r w:rsidR="00292C25" w:rsidRPr="00C73FFA">
              <w:rPr>
                <w:rFonts w:ascii="Times New Roman" w:hAnsi="Times New Roman" w:cs="Times New Roman"/>
                <w:bCs/>
                <w:color w:val="000000"/>
                <w:sz w:val="26"/>
                <w:szCs w:val="26"/>
              </w:rPr>
              <w:t>thế</w:t>
            </w:r>
            <w:proofErr w:type="spellEnd"/>
            <w:r w:rsidR="00292C25" w:rsidRPr="00C73FFA">
              <w:rPr>
                <w:rFonts w:ascii="Times New Roman" w:hAnsi="Times New Roman" w:cs="Times New Roman"/>
                <w:bCs/>
                <w:color w:val="000000"/>
                <w:sz w:val="26"/>
                <w:szCs w:val="26"/>
              </w:rPr>
              <w:t xml:space="preserve"> </w:t>
            </w:r>
            <w:proofErr w:type="spellStart"/>
            <w:r w:rsidR="00292C25" w:rsidRPr="00C73FFA">
              <w:rPr>
                <w:rFonts w:ascii="Times New Roman" w:hAnsi="Times New Roman" w:cs="Times New Roman"/>
                <w:bCs/>
                <w:color w:val="000000"/>
                <w:sz w:val="26"/>
                <w:szCs w:val="26"/>
              </w:rPr>
              <w:t>nào</w:t>
            </w:r>
            <w:proofErr w:type="spellEnd"/>
            <w:r w:rsidR="00292C25" w:rsidRPr="00C73FFA">
              <w:rPr>
                <w:rFonts w:ascii="Times New Roman" w:hAnsi="Times New Roman" w:cs="Times New Roman"/>
                <w:bCs/>
                <w:color w:val="000000"/>
                <w:sz w:val="26"/>
                <w:szCs w:val="26"/>
              </w:rPr>
              <w:t>?...</w:t>
            </w:r>
          </w:p>
          <w:p w14:paraId="0208F340" w14:textId="77777777" w:rsidR="00292C25" w:rsidRPr="00C73FFA" w:rsidRDefault="00292C25" w:rsidP="001273D1">
            <w:pPr>
              <w:spacing w:line="360" w:lineRule="auto"/>
              <w:jc w:val="both"/>
              <w:rPr>
                <w:rStyle w:val="Strong"/>
                <w:rFonts w:ascii="Times New Roman" w:hAnsi="Times New Roman" w:cs="Times New Roman"/>
                <w:sz w:val="26"/>
                <w:szCs w:val="26"/>
                <w:bdr w:val="none" w:sz="0" w:space="0" w:color="auto" w:frame="1"/>
              </w:rPr>
            </w:pPr>
            <w:r w:rsidRPr="00C73FFA">
              <w:rPr>
                <w:rStyle w:val="Strong"/>
                <w:rFonts w:ascii="Times New Roman" w:hAnsi="Times New Roman" w:cs="Times New Roman"/>
                <w:sz w:val="26"/>
                <w:szCs w:val="26"/>
                <w:bdr w:val="none" w:sz="0" w:space="0" w:color="auto" w:frame="1"/>
              </w:rPr>
              <w:t xml:space="preserve">* </w:t>
            </w:r>
            <w:proofErr w:type="spellStart"/>
            <w:r w:rsidRPr="00C73FFA">
              <w:rPr>
                <w:rStyle w:val="Strong"/>
                <w:rFonts w:ascii="Times New Roman" w:hAnsi="Times New Roman" w:cs="Times New Roman"/>
                <w:sz w:val="26"/>
                <w:szCs w:val="26"/>
                <w:bdr w:val="none" w:sz="0" w:space="0" w:color="auto" w:frame="1"/>
              </w:rPr>
              <w:t>Phần</w:t>
            </w:r>
            <w:proofErr w:type="spellEnd"/>
            <w:r w:rsidRPr="00C73FFA">
              <w:rPr>
                <w:rStyle w:val="Strong"/>
                <w:rFonts w:ascii="Times New Roman" w:hAnsi="Times New Roman" w:cs="Times New Roman"/>
                <w:sz w:val="26"/>
                <w:szCs w:val="26"/>
                <w:bdr w:val="none" w:sz="0" w:space="0" w:color="auto" w:frame="1"/>
              </w:rPr>
              <w:t xml:space="preserve"> </w:t>
            </w:r>
            <w:proofErr w:type="spellStart"/>
            <w:r w:rsidRPr="00C73FFA">
              <w:rPr>
                <w:rStyle w:val="Strong"/>
                <w:rFonts w:ascii="Times New Roman" w:hAnsi="Times New Roman" w:cs="Times New Roman"/>
                <w:sz w:val="26"/>
                <w:szCs w:val="26"/>
                <w:bdr w:val="none" w:sz="0" w:space="0" w:color="auto" w:frame="1"/>
              </w:rPr>
              <w:t>cuối</w:t>
            </w:r>
            <w:proofErr w:type="spellEnd"/>
            <w:r w:rsidRPr="00C73FFA">
              <w:rPr>
                <w:rStyle w:val="Strong"/>
                <w:rFonts w:ascii="Times New Roman" w:hAnsi="Times New Roman" w:cs="Times New Roman"/>
                <w:sz w:val="26"/>
                <w:szCs w:val="26"/>
                <w:bdr w:val="none" w:sz="0" w:space="0" w:color="auto" w:frame="1"/>
              </w:rPr>
              <w:t xml:space="preserve"> </w:t>
            </w:r>
            <w:proofErr w:type="spellStart"/>
            <w:r w:rsidRPr="00C73FFA">
              <w:rPr>
                <w:rStyle w:val="Strong"/>
                <w:rFonts w:ascii="Times New Roman" w:hAnsi="Times New Roman" w:cs="Times New Roman"/>
                <w:sz w:val="26"/>
                <w:szCs w:val="26"/>
                <w:bdr w:val="none" w:sz="0" w:space="0" w:color="auto" w:frame="1"/>
              </w:rPr>
              <w:t>thư</w:t>
            </w:r>
            <w:proofErr w:type="spellEnd"/>
            <w:r w:rsidRPr="00C73FFA">
              <w:rPr>
                <w:rStyle w:val="Strong"/>
                <w:rFonts w:ascii="Times New Roman" w:hAnsi="Times New Roman" w:cs="Times New Roman"/>
                <w:sz w:val="26"/>
                <w:szCs w:val="26"/>
                <w:bdr w:val="none" w:sz="0" w:space="0" w:color="auto" w:frame="1"/>
              </w:rPr>
              <w:t>:</w:t>
            </w:r>
          </w:p>
          <w:p w14:paraId="0D9BF914" w14:textId="1942B378" w:rsidR="00292C25" w:rsidRPr="00C73FFA" w:rsidRDefault="00FA4CDD" w:rsidP="001273D1">
            <w:pPr>
              <w:spacing w:line="360" w:lineRule="auto"/>
              <w:jc w:val="both"/>
              <w:rPr>
                <w:rFonts w:ascii="Times New Roman" w:hAnsi="Times New Roman" w:cs="Times New Roman"/>
                <w:bCs/>
                <w:color w:val="000000"/>
                <w:sz w:val="26"/>
                <w:szCs w:val="26"/>
              </w:rPr>
            </w:pPr>
            <w:r w:rsidRPr="00C73FFA">
              <w:rPr>
                <w:rFonts w:ascii="Times New Roman" w:hAnsi="Times New Roman" w:cs="Times New Roman"/>
                <w:sz w:val="26"/>
                <w:szCs w:val="26"/>
              </w:rPr>
              <w:t xml:space="preserve">+ </w:t>
            </w:r>
            <w:proofErr w:type="spellStart"/>
            <w:r w:rsidR="00292C25" w:rsidRPr="00C73FFA">
              <w:rPr>
                <w:rFonts w:ascii="Times New Roman" w:hAnsi="Times New Roman" w:cs="Times New Roman"/>
                <w:sz w:val="26"/>
                <w:szCs w:val="26"/>
              </w:rPr>
              <w:t>Lời</w:t>
            </w:r>
            <w:proofErr w:type="spellEnd"/>
            <w:r w:rsidR="00292C25" w:rsidRPr="00C73FFA">
              <w:rPr>
                <w:rFonts w:ascii="Times New Roman" w:hAnsi="Times New Roman" w:cs="Times New Roman"/>
                <w:sz w:val="26"/>
                <w:szCs w:val="26"/>
              </w:rPr>
              <w:t xml:space="preserve"> </w:t>
            </w:r>
            <w:proofErr w:type="spellStart"/>
            <w:r w:rsidR="00292C25" w:rsidRPr="00C73FFA">
              <w:rPr>
                <w:rFonts w:ascii="Times New Roman" w:hAnsi="Times New Roman" w:cs="Times New Roman"/>
                <w:sz w:val="26"/>
                <w:szCs w:val="26"/>
              </w:rPr>
              <w:t>chúc</w:t>
            </w:r>
            <w:proofErr w:type="spellEnd"/>
            <w:r w:rsidR="00292C25" w:rsidRPr="00C73FFA">
              <w:rPr>
                <w:rFonts w:ascii="Times New Roman" w:hAnsi="Times New Roman" w:cs="Times New Roman"/>
                <w:sz w:val="26"/>
                <w:szCs w:val="26"/>
              </w:rPr>
              <w:t xml:space="preserve">, </w:t>
            </w:r>
            <w:proofErr w:type="spellStart"/>
            <w:r w:rsidR="00292C25" w:rsidRPr="00C73FFA">
              <w:rPr>
                <w:rFonts w:ascii="Times New Roman" w:hAnsi="Times New Roman" w:cs="Times New Roman"/>
                <w:sz w:val="26"/>
                <w:szCs w:val="26"/>
              </w:rPr>
              <w:t>lời</w:t>
            </w:r>
            <w:proofErr w:type="spellEnd"/>
            <w:r w:rsidR="00292C25" w:rsidRPr="00C73FFA">
              <w:rPr>
                <w:rFonts w:ascii="Times New Roman" w:hAnsi="Times New Roman" w:cs="Times New Roman"/>
                <w:sz w:val="26"/>
                <w:szCs w:val="26"/>
              </w:rPr>
              <w:t xml:space="preserve"> </w:t>
            </w:r>
            <w:proofErr w:type="spellStart"/>
            <w:r w:rsidR="00292C25" w:rsidRPr="00C73FFA">
              <w:rPr>
                <w:rFonts w:ascii="Times New Roman" w:hAnsi="Times New Roman" w:cs="Times New Roman"/>
                <w:sz w:val="26"/>
                <w:szCs w:val="26"/>
              </w:rPr>
              <w:t>cảm</w:t>
            </w:r>
            <w:proofErr w:type="spellEnd"/>
            <w:r w:rsidR="00292C25" w:rsidRPr="00C73FFA">
              <w:rPr>
                <w:rFonts w:ascii="Times New Roman" w:hAnsi="Times New Roman" w:cs="Times New Roman"/>
                <w:sz w:val="26"/>
                <w:szCs w:val="26"/>
              </w:rPr>
              <w:t xml:space="preserve"> </w:t>
            </w:r>
            <w:proofErr w:type="spellStart"/>
            <w:r w:rsidR="00292C25" w:rsidRPr="00C73FFA">
              <w:rPr>
                <w:rFonts w:ascii="Times New Roman" w:hAnsi="Times New Roman" w:cs="Times New Roman"/>
                <w:sz w:val="26"/>
                <w:szCs w:val="26"/>
              </w:rPr>
              <w:t>ơn</w:t>
            </w:r>
            <w:proofErr w:type="spellEnd"/>
            <w:r w:rsidR="00292C25" w:rsidRPr="00C73FFA">
              <w:rPr>
                <w:rFonts w:ascii="Times New Roman" w:hAnsi="Times New Roman" w:cs="Times New Roman"/>
                <w:sz w:val="26"/>
                <w:szCs w:val="26"/>
              </w:rPr>
              <w:t xml:space="preserve">, </w:t>
            </w:r>
            <w:proofErr w:type="spellStart"/>
            <w:r w:rsidR="00292C25" w:rsidRPr="00C73FFA">
              <w:rPr>
                <w:rFonts w:ascii="Times New Roman" w:hAnsi="Times New Roman" w:cs="Times New Roman"/>
                <w:sz w:val="26"/>
                <w:szCs w:val="26"/>
              </w:rPr>
              <w:t>hứa</w:t>
            </w:r>
            <w:proofErr w:type="spellEnd"/>
            <w:r w:rsidR="00292C25" w:rsidRPr="00C73FFA">
              <w:rPr>
                <w:rFonts w:ascii="Times New Roman" w:hAnsi="Times New Roman" w:cs="Times New Roman"/>
                <w:sz w:val="26"/>
                <w:szCs w:val="26"/>
              </w:rPr>
              <w:t xml:space="preserve"> </w:t>
            </w:r>
            <w:proofErr w:type="spellStart"/>
            <w:r w:rsidR="00292C25" w:rsidRPr="00C73FFA">
              <w:rPr>
                <w:rFonts w:ascii="Times New Roman" w:hAnsi="Times New Roman" w:cs="Times New Roman"/>
                <w:sz w:val="26"/>
                <w:szCs w:val="26"/>
              </w:rPr>
              <w:t>hẹn</w:t>
            </w:r>
            <w:proofErr w:type="spellEnd"/>
            <w:r w:rsidR="00292C25" w:rsidRPr="00C73FFA">
              <w:rPr>
                <w:rFonts w:ascii="Times New Roman" w:hAnsi="Times New Roman" w:cs="Times New Roman"/>
                <w:sz w:val="26"/>
                <w:szCs w:val="26"/>
              </w:rPr>
              <w:t xml:space="preserve">, </w:t>
            </w:r>
            <w:proofErr w:type="spellStart"/>
            <w:r w:rsidR="00292C25" w:rsidRPr="00C73FFA">
              <w:rPr>
                <w:rFonts w:ascii="Times New Roman" w:hAnsi="Times New Roman" w:cs="Times New Roman"/>
                <w:sz w:val="26"/>
                <w:szCs w:val="26"/>
              </w:rPr>
              <w:t>lời</w:t>
            </w:r>
            <w:proofErr w:type="spellEnd"/>
            <w:r w:rsidR="00292C25" w:rsidRPr="00C73FFA">
              <w:rPr>
                <w:rFonts w:ascii="Times New Roman" w:hAnsi="Times New Roman" w:cs="Times New Roman"/>
                <w:sz w:val="26"/>
                <w:szCs w:val="26"/>
              </w:rPr>
              <w:t xml:space="preserve"> </w:t>
            </w:r>
            <w:proofErr w:type="spellStart"/>
            <w:r w:rsidR="00292C25" w:rsidRPr="00C73FFA">
              <w:rPr>
                <w:rFonts w:ascii="Times New Roman" w:hAnsi="Times New Roman" w:cs="Times New Roman"/>
                <w:sz w:val="26"/>
                <w:szCs w:val="26"/>
              </w:rPr>
              <w:t>chào</w:t>
            </w:r>
            <w:proofErr w:type="spellEnd"/>
            <w:r w:rsidR="00292C25" w:rsidRPr="00C73FFA">
              <w:rPr>
                <w:rFonts w:ascii="Times New Roman" w:hAnsi="Times New Roman" w:cs="Times New Roman"/>
                <w:sz w:val="26"/>
                <w:szCs w:val="26"/>
              </w:rPr>
              <w:t>.</w:t>
            </w:r>
          </w:p>
          <w:p w14:paraId="33AF1F20" w14:textId="5DAD52AB" w:rsidR="00292C25" w:rsidRPr="00C73FFA" w:rsidRDefault="00FA4CDD" w:rsidP="001273D1">
            <w:pPr>
              <w:pStyle w:val="NormalWeb"/>
              <w:shd w:val="clear" w:color="auto" w:fill="FFFFFF"/>
              <w:spacing w:before="0" w:beforeAutospacing="0" w:after="0" w:afterAutospacing="0"/>
              <w:jc w:val="both"/>
              <w:rPr>
                <w:sz w:val="26"/>
                <w:szCs w:val="26"/>
              </w:rPr>
            </w:pPr>
            <w:r w:rsidRPr="00C73FFA">
              <w:rPr>
                <w:sz w:val="26"/>
                <w:szCs w:val="26"/>
              </w:rPr>
              <w:t xml:space="preserve">+ </w:t>
            </w:r>
            <w:proofErr w:type="spellStart"/>
            <w:r w:rsidR="00292C25" w:rsidRPr="00C73FFA">
              <w:rPr>
                <w:sz w:val="26"/>
                <w:szCs w:val="26"/>
              </w:rPr>
              <w:t>Chữ</w:t>
            </w:r>
            <w:proofErr w:type="spellEnd"/>
            <w:r w:rsidR="00292C25" w:rsidRPr="00C73FFA">
              <w:rPr>
                <w:sz w:val="26"/>
                <w:szCs w:val="26"/>
              </w:rPr>
              <w:t xml:space="preserve"> </w:t>
            </w:r>
            <w:proofErr w:type="spellStart"/>
            <w:r w:rsidR="00292C25" w:rsidRPr="00C73FFA">
              <w:rPr>
                <w:sz w:val="26"/>
                <w:szCs w:val="26"/>
              </w:rPr>
              <w:t>kí</w:t>
            </w:r>
            <w:proofErr w:type="spellEnd"/>
            <w:r w:rsidR="00292C25" w:rsidRPr="00C73FFA">
              <w:rPr>
                <w:sz w:val="26"/>
                <w:szCs w:val="26"/>
              </w:rPr>
              <w:t xml:space="preserve">, </w:t>
            </w:r>
            <w:proofErr w:type="spellStart"/>
            <w:r w:rsidR="00292C25" w:rsidRPr="00C73FFA">
              <w:rPr>
                <w:sz w:val="26"/>
                <w:szCs w:val="26"/>
              </w:rPr>
              <w:t>tên</w:t>
            </w:r>
            <w:proofErr w:type="spellEnd"/>
            <w:r w:rsidR="00292C25" w:rsidRPr="00C73FFA">
              <w:rPr>
                <w:sz w:val="26"/>
                <w:szCs w:val="26"/>
              </w:rPr>
              <w:t xml:space="preserve"> </w:t>
            </w:r>
            <w:proofErr w:type="spellStart"/>
            <w:r w:rsidR="00292C25" w:rsidRPr="00C73FFA">
              <w:rPr>
                <w:sz w:val="26"/>
                <w:szCs w:val="26"/>
              </w:rPr>
              <w:t>hoặc</w:t>
            </w:r>
            <w:proofErr w:type="spellEnd"/>
            <w:r w:rsidR="00292C25" w:rsidRPr="00C73FFA">
              <w:rPr>
                <w:sz w:val="26"/>
                <w:szCs w:val="26"/>
              </w:rPr>
              <w:t xml:space="preserve"> </w:t>
            </w:r>
            <w:proofErr w:type="spellStart"/>
            <w:r w:rsidR="00292C25" w:rsidRPr="00C73FFA">
              <w:rPr>
                <w:sz w:val="26"/>
                <w:szCs w:val="26"/>
              </w:rPr>
              <w:t>họ</w:t>
            </w:r>
            <w:proofErr w:type="spellEnd"/>
            <w:r w:rsidR="00292C25" w:rsidRPr="00C73FFA">
              <w:rPr>
                <w:sz w:val="26"/>
                <w:szCs w:val="26"/>
              </w:rPr>
              <w:t xml:space="preserve"> </w:t>
            </w:r>
            <w:proofErr w:type="spellStart"/>
            <w:r w:rsidR="00292C25" w:rsidRPr="00C73FFA">
              <w:rPr>
                <w:sz w:val="26"/>
                <w:szCs w:val="26"/>
              </w:rPr>
              <w:t>và</w:t>
            </w:r>
            <w:proofErr w:type="spellEnd"/>
            <w:r w:rsidR="00292C25" w:rsidRPr="00C73FFA">
              <w:rPr>
                <w:sz w:val="26"/>
                <w:szCs w:val="26"/>
              </w:rPr>
              <w:t xml:space="preserve"> </w:t>
            </w:r>
            <w:proofErr w:type="spellStart"/>
            <w:r w:rsidR="00292C25" w:rsidRPr="00C73FFA">
              <w:rPr>
                <w:sz w:val="26"/>
                <w:szCs w:val="26"/>
              </w:rPr>
              <w:t>tên</w:t>
            </w:r>
            <w:proofErr w:type="spellEnd"/>
            <w:r w:rsidR="00292C25" w:rsidRPr="00C73FFA">
              <w:rPr>
                <w:sz w:val="26"/>
                <w:szCs w:val="26"/>
              </w:rPr>
              <w:t xml:space="preserve"> </w:t>
            </w:r>
            <w:proofErr w:type="spellStart"/>
            <w:r w:rsidR="00292C25" w:rsidRPr="00C73FFA">
              <w:rPr>
                <w:sz w:val="26"/>
                <w:szCs w:val="26"/>
              </w:rPr>
              <w:t>của</w:t>
            </w:r>
            <w:proofErr w:type="spellEnd"/>
            <w:r w:rsidR="00292C25" w:rsidRPr="00C73FFA">
              <w:rPr>
                <w:sz w:val="26"/>
                <w:szCs w:val="26"/>
              </w:rPr>
              <w:t xml:space="preserve"> </w:t>
            </w:r>
            <w:proofErr w:type="spellStart"/>
            <w:r w:rsidR="00292C25" w:rsidRPr="00C73FFA">
              <w:rPr>
                <w:sz w:val="26"/>
                <w:szCs w:val="26"/>
              </w:rPr>
              <w:t>người</w:t>
            </w:r>
            <w:proofErr w:type="spellEnd"/>
            <w:r w:rsidR="00292C25" w:rsidRPr="00C73FFA">
              <w:rPr>
                <w:sz w:val="26"/>
                <w:szCs w:val="26"/>
              </w:rPr>
              <w:t xml:space="preserve"> </w:t>
            </w:r>
            <w:proofErr w:type="spellStart"/>
            <w:r w:rsidR="00292C25" w:rsidRPr="00C73FFA">
              <w:rPr>
                <w:sz w:val="26"/>
                <w:szCs w:val="26"/>
              </w:rPr>
              <w:t>viết</w:t>
            </w:r>
            <w:proofErr w:type="spellEnd"/>
            <w:r w:rsidR="00292C25" w:rsidRPr="00C73FFA">
              <w:rPr>
                <w:sz w:val="26"/>
                <w:szCs w:val="26"/>
              </w:rPr>
              <w:t xml:space="preserve"> </w:t>
            </w:r>
            <w:proofErr w:type="spellStart"/>
            <w:r w:rsidR="00292C25" w:rsidRPr="00C73FFA">
              <w:rPr>
                <w:sz w:val="26"/>
                <w:szCs w:val="26"/>
              </w:rPr>
              <w:t>thư</w:t>
            </w:r>
            <w:proofErr w:type="spellEnd"/>
            <w:r w:rsidR="00292C25" w:rsidRPr="00C73FFA">
              <w:rPr>
                <w:sz w:val="26"/>
                <w:szCs w:val="26"/>
              </w:rPr>
              <w:t>.</w:t>
            </w:r>
          </w:p>
          <w:p w14:paraId="5D495E42" w14:textId="77777777" w:rsidR="00FA4CDD" w:rsidRPr="00C73FFA" w:rsidRDefault="00FA4CDD" w:rsidP="001273D1">
            <w:pPr>
              <w:pStyle w:val="NormalWeb"/>
              <w:shd w:val="clear" w:color="auto" w:fill="FFFFFF"/>
              <w:spacing w:before="0" w:beforeAutospacing="0" w:after="0" w:afterAutospacing="0"/>
              <w:jc w:val="both"/>
              <w:rPr>
                <w:sz w:val="26"/>
                <w:szCs w:val="26"/>
              </w:rPr>
            </w:pPr>
          </w:p>
          <w:p w14:paraId="4E7FE335" w14:textId="3C54D1FD" w:rsidR="00C63FF2" w:rsidRPr="00C73FFA" w:rsidRDefault="00C63FF2" w:rsidP="001273D1">
            <w:pPr>
              <w:spacing w:line="360" w:lineRule="auto"/>
              <w:jc w:val="both"/>
              <w:rPr>
                <w:rFonts w:ascii="Times New Roman" w:hAnsi="Times New Roman" w:cs="Times New Roman"/>
                <w:bCs/>
                <w:color w:val="000000"/>
                <w:sz w:val="26"/>
                <w:szCs w:val="26"/>
              </w:rPr>
            </w:pPr>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Vẽ</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được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bức</w:t>
            </w:r>
            <w:proofErr w:type="spellEnd"/>
            <w:r w:rsidRPr="00C73FFA">
              <w:rPr>
                <w:rFonts w:ascii="Times New Roman" w:hAnsi="Times New Roman" w:cs="Times New Roman"/>
                <w:bCs/>
                <w:color w:val="000000"/>
                <w:sz w:val="26"/>
                <w:szCs w:val="26"/>
              </w:rPr>
              <w:t xml:space="preserve"> </w:t>
            </w:r>
            <w:proofErr w:type="spellStart"/>
            <w:r w:rsidRPr="00C73FFA">
              <w:rPr>
                <w:rFonts w:ascii="Times New Roman" w:hAnsi="Times New Roman" w:cs="Times New Roman"/>
                <w:bCs/>
                <w:color w:val="000000"/>
                <w:sz w:val="26"/>
                <w:szCs w:val="26"/>
              </w:rPr>
              <w:t>tranh</w:t>
            </w:r>
            <w:proofErr w:type="spellEnd"/>
            <w:r w:rsidR="00FA4CDD" w:rsidRPr="00C73FFA">
              <w:rPr>
                <w:rFonts w:ascii="Times New Roman" w:hAnsi="Times New Roman" w:cs="Times New Roman"/>
                <w:bCs/>
                <w:color w:val="000000"/>
                <w:sz w:val="26"/>
                <w:szCs w:val="26"/>
              </w:rPr>
              <w:t>.</w:t>
            </w:r>
          </w:p>
          <w:p w14:paraId="1B3C39EE" w14:textId="77777777" w:rsidR="00C63FF2" w:rsidRPr="00C73FFA" w:rsidRDefault="00C63FF2" w:rsidP="001273D1">
            <w:pPr>
              <w:spacing w:line="360" w:lineRule="auto"/>
              <w:jc w:val="both"/>
              <w:rPr>
                <w:rFonts w:ascii="Times New Roman" w:hAnsi="Times New Roman" w:cs="Times New Roman"/>
                <w:bCs/>
                <w:color w:val="000000"/>
                <w:sz w:val="26"/>
                <w:szCs w:val="26"/>
              </w:rPr>
            </w:pPr>
          </w:p>
        </w:tc>
      </w:tr>
    </w:tbl>
    <w:p w14:paraId="7FAB489D" w14:textId="77777777" w:rsidR="00E65BFB" w:rsidRPr="00C73FFA" w:rsidRDefault="00E65BFB" w:rsidP="001273D1">
      <w:pPr>
        <w:widowControl w:val="0"/>
        <w:tabs>
          <w:tab w:val="left" w:pos="12758"/>
        </w:tabs>
        <w:spacing w:line="240" w:lineRule="auto"/>
        <w:jc w:val="both"/>
        <w:rPr>
          <w:rFonts w:ascii="Times New Roman" w:hAnsi="Times New Roman" w:cs="Times New Roman"/>
          <w:b/>
          <w:bCs/>
          <w:color w:val="FF0000"/>
          <w:kern w:val="24"/>
          <w:sz w:val="26"/>
          <w:szCs w:val="26"/>
          <w:u w:val="single"/>
          <w:lang w:val="vi-VN"/>
        </w:rPr>
      </w:pPr>
    </w:p>
    <w:p w14:paraId="392682A3" w14:textId="2426CDA0" w:rsidR="00DF3429" w:rsidRPr="00C73FFA" w:rsidRDefault="00DF3429" w:rsidP="001273D1">
      <w:pPr>
        <w:widowControl w:val="0"/>
        <w:tabs>
          <w:tab w:val="left" w:pos="12758"/>
        </w:tabs>
        <w:spacing w:line="240" w:lineRule="auto"/>
        <w:jc w:val="both"/>
        <w:rPr>
          <w:rFonts w:ascii="Times New Roman" w:hAnsi="Times New Roman" w:cs="Times New Roman"/>
          <w:b/>
          <w:bCs/>
          <w:color w:val="FF0000"/>
          <w:kern w:val="24"/>
          <w:sz w:val="26"/>
          <w:szCs w:val="26"/>
          <w:u w:val="single"/>
          <w:lang w:val="vi-VN"/>
        </w:rPr>
      </w:pPr>
      <w:r w:rsidRPr="00C73FFA">
        <w:rPr>
          <w:rFonts w:ascii="Times New Roman" w:hAnsi="Times New Roman" w:cs="Times New Roman"/>
          <w:b/>
          <w:bCs/>
          <w:color w:val="FF0000"/>
          <w:kern w:val="24"/>
          <w:sz w:val="26"/>
          <w:szCs w:val="26"/>
          <w:u w:val="single"/>
          <w:lang w:val="vi-VN"/>
        </w:rPr>
        <w:t xml:space="preserve">IV. HỒ SƠ DẠY HỌC </w:t>
      </w:r>
    </w:p>
    <w:p w14:paraId="3E7E769E" w14:textId="61A6D8FE" w:rsidR="00DF3429" w:rsidRPr="00C73FFA" w:rsidRDefault="00E46086" w:rsidP="001273D1">
      <w:pPr>
        <w:widowControl w:val="0"/>
        <w:tabs>
          <w:tab w:val="left" w:pos="12758"/>
        </w:tabs>
        <w:spacing w:line="240" w:lineRule="auto"/>
        <w:jc w:val="center"/>
        <w:rPr>
          <w:rFonts w:ascii="Times New Roman" w:hAnsi="Times New Roman" w:cs="Times New Roman"/>
          <w:b/>
          <w:bCs/>
          <w:kern w:val="24"/>
          <w:sz w:val="26"/>
          <w:szCs w:val="26"/>
          <w:u w:val="single"/>
        </w:rPr>
      </w:pPr>
      <w:r w:rsidRPr="00C73FFA">
        <w:rPr>
          <w:rFonts w:ascii="Times New Roman" w:hAnsi="Times New Roman" w:cs="Times New Roman"/>
          <w:b/>
          <w:bCs/>
          <w:noProof/>
          <w:kern w:val="24"/>
          <w:sz w:val="26"/>
          <w:szCs w:val="26"/>
          <w:u w:val="single"/>
        </w:rPr>
        <w:lastRenderedPageBreak/>
        <mc:AlternateContent>
          <mc:Choice Requires="wps">
            <w:drawing>
              <wp:anchor distT="45720" distB="45720" distL="114300" distR="114300" simplePos="0" relativeHeight="251665408" behindDoc="0" locked="0" layoutInCell="1" allowOverlap="1" wp14:anchorId="20772D7C" wp14:editId="0F7CEA4B">
                <wp:simplePos x="0" y="0"/>
                <wp:positionH relativeFrom="column">
                  <wp:posOffset>-213360</wp:posOffset>
                </wp:positionH>
                <wp:positionV relativeFrom="paragraph">
                  <wp:posOffset>472440</wp:posOffset>
                </wp:positionV>
                <wp:extent cx="6522720" cy="2247900"/>
                <wp:effectExtent l="0" t="0" r="1143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2247900"/>
                        </a:xfrm>
                        <a:prstGeom prst="rect">
                          <a:avLst/>
                        </a:prstGeom>
                        <a:solidFill>
                          <a:srgbClr val="FFFFFF"/>
                        </a:solidFill>
                        <a:ln w="9525">
                          <a:solidFill>
                            <a:srgbClr val="000000"/>
                          </a:solidFill>
                          <a:miter lim="800000"/>
                          <a:headEnd/>
                          <a:tailEnd/>
                        </a:ln>
                      </wps:spPr>
                      <wps:txbx>
                        <w:txbxContent>
                          <w:tbl>
                            <w:tblPr>
                              <w:tblW w:w="10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3118"/>
                              <w:gridCol w:w="1559"/>
                              <w:gridCol w:w="2682"/>
                            </w:tblGrid>
                            <w:tr w:rsidR="00E46086" w:rsidRPr="0046128D" w14:paraId="6FDF9DEF" w14:textId="77777777" w:rsidTr="00E46086">
                              <w:trPr>
                                <w:trHeight w:val="586"/>
                              </w:trPr>
                              <w:tc>
                                <w:tcPr>
                                  <w:tcW w:w="2689" w:type="dxa"/>
                                  <w:vMerge w:val="restart"/>
                                  <w:shd w:val="clear" w:color="auto" w:fill="92D050"/>
                                </w:tcPr>
                                <w:p w14:paraId="63899D08" w14:textId="77777777" w:rsidR="00E46086" w:rsidRPr="0046128D" w:rsidRDefault="00E46086" w:rsidP="00E46086">
                                  <w:pPr>
                                    <w:spacing w:line="360" w:lineRule="auto"/>
                                    <w:jc w:val="center"/>
                                    <w:rPr>
                                      <w:rFonts w:ascii="Times New Roman" w:hAnsi="Times New Roman" w:cs="Times New Roman"/>
                                      <w:b/>
                                      <w:bCs/>
                                      <w:i/>
                                      <w:color w:val="000000" w:themeColor="text1"/>
                                      <w:sz w:val="26"/>
                                      <w:szCs w:val="26"/>
                                    </w:rPr>
                                  </w:pPr>
                                  <w:proofErr w:type="spellStart"/>
                                  <w:r w:rsidRPr="0046128D">
                                    <w:rPr>
                                      <w:rFonts w:ascii="Times New Roman" w:hAnsi="Times New Roman" w:cs="Times New Roman"/>
                                      <w:b/>
                                      <w:bCs/>
                                      <w:i/>
                                      <w:color w:val="000000" w:themeColor="text1"/>
                                      <w:sz w:val="26"/>
                                      <w:szCs w:val="26"/>
                                    </w:rPr>
                                    <w:t>Dế</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Choắt</w:t>
                                  </w:r>
                                  <w:proofErr w:type="spellEnd"/>
                                  <w:r w:rsidRPr="0046128D">
                                    <w:rPr>
                                      <w:rFonts w:ascii="Times New Roman" w:hAnsi="Times New Roman" w:cs="Times New Roman"/>
                                      <w:b/>
                                      <w:bCs/>
                                      <w:i/>
                                      <w:color w:val="000000" w:themeColor="text1"/>
                                      <w:sz w:val="26"/>
                                      <w:szCs w:val="26"/>
                                    </w:rPr>
                                    <w:t xml:space="preserve"> qua </w:t>
                                  </w:r>
                                  <w:proofErr w:type="spellStart"/>
                                  <w:r w:rsidRPr="0046128D">
                                    <w:rPr>
                                      <w:rFonts w:ascii="Times New Roman" w:hAnsi="Times New Roman" w:cs="Times New Roman"/>
                                      <w:b/>
                                      <w:bCs/>
                                      <w:i/>
                                      <w:color w:val="000000" w:themeColor="text1"/>
                                      <w:sz w:val="26"/>
                                      <w:szCs w:val="26"/>
                                    </w:rPr>
                                    <w:t>cái</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nhìn</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của</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Dế</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Mèn</w:t>
                                  </w:r>
                                  <w:proofErr w:type="spellEnd"/>
                                </w:p>
                                <w:p w14:paraId="315A20B0" w14:textId="77777777" w:rsidR="00E46086" w:rsidRPr="0046128D" w:rsidRDefault="00E46086" w:rsidP="00E46086">
                                  <w:pPr>
                                    <w:spacing w:line="360" w:lineRule="auto"/>
                                    <w:jc w:val="center"/>
                                    <w:rPr>
                                      <w:rFonts w:ascii="Times New Roman" w:hAnsi="Times New Roman" w:cs="Times New Roman"/>
                                      <w:b/>
                                      <w:bCs/>
                                      <w:i/>
                                      <w:color w:val="000000" w:themeColor="text1"/>
                                      <w:sz w:val="26"/>
                                      <w:szCs w:val="26"/>
                                    </w:rPr>
                                  </w:pPr>
                                </w:p>
                              </w:tc>
                              <w:tc>
                                <w:tcPr>
                                  <w:tcW w:w="3118" w:type="dxa"/>
                                  <w:vMerge w:val="restart"/>
                                  <w:shd w:val="clear" w:color="auto" w:fill="92D050"/>
                                </w:tcPr>
                                <w:p w14:paraId="69A4BF2D" w14:textId="77777777" w:rsidR="00E46086" w:rsidRPr="0046128D" w:rsidRDefault="00E46086" w:rsidP="00E46086">
                                  <w:pPr>
                                    <w:spacing w:line="360" w:lineRule="auto"/>
                                    <w:jc w:val="center"/>
                                    <w:rPr>
                                      <w:rFonts w:ascii="Times New Roman" w:hAnsi="Times New Roman" w:cs="Times New Roman"/>
                                      <w:b/>
                                      <w:bCs/>
                                      <w:i/>
                                      <w:color w:val="000000" w:themeColor="text1"/>
                                      <w:sz w:val="26"/>
                                      <w:szCs w:val="26"/>
                                    </w:rPr>
                                  </w:pPr>
                                  <w:proofErr w:type="spellStart"/>
                                  <w:r w:rsidRPr="0046128D">
                                    <w:rPr>
                                      <w:rFonts w:ascii="Times New Roman" w:hAnsi="Times New Roman" w:cs="Times New Roman"/>
                                      <w:b/>
                                      <w:bCs/>
                                      <w:i/>
                                      <w:color w:val="000000" w:themeColor="text1"/>
                                      <w:sz w:val="26"/>
                                      <w:szCs w:val="26"/>
                                    </w:rPr>
                                    <w:t>Dế</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Mèn</w:t>
                                  </w:r>
                                  <w:proofErr w:type="spellEnd"/>
                                  <w:r w:rsidRPr="0046128D">
                                    <w:rPr>
                                      <w:rFonts w:ascii="Times New Roman" w:hAnsi="Times New Roman" w:cs="Times New Roman"/>
                                      <w:b/>
                                      <w:bCs/>
                                      <w:i/>
                                      <w:color w:val="000000" w:themeColor="text1"/>
                                      <w:sz w:val="26"/>
                                      <w:szCs w:val="26"/>
                                    </w:rPr>
                                    <w:t xml:space="preserve"> qua </w:t>
                                  </w:r>
                                  <w:proofErr w:type="spellStart"/>
                                  <w:r w:rsidRPr="0046128D">
                                    <w:rPr>
                                      <w:rFonts w:ascii="Times New Roman" w:hAnsi="Times New Roman" w:cs="Times New Roman"/>
                                      <w:b/>
                                      <w:bCs/>
                                      <w:i/>
                                      <w:color w:val="000000" w:themeColor="text1"/>
                                      <w:sz w:val="26"/>
                                      <w:szCs w:val="26"/>
                                    </w:rPr>
                                    <w:t>cái</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nhìn</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của</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Dế</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Choắt</w:t>
                                  </w:r>
                                  <w:proofErr w:type="spellEnd"/>
                                </w:p>
                              </w:tc>
                              <w:tc>
                                <w:tcPr>
                                  <w:tcW w:w="4241" w:type="dxa"/>
                                  <w:gridSpan w:val="2"/>
                                  <w:shd w:val="clear" w:color="auto" w:fill="92D050"/>
                                </w:tcPr>
                                <w:p w14:paraId="704706DF" w14:textId="77777777" w:rsidR="00E46086" w:rsidRPr="0046128D" w:rsidRDefault="00E46086" w:rsidP="00E46086">
                                  <w:pPr>
                                    <w:spacing w:line="360" w:lineRule="auto"/>
                                    <w:jc w:val="center"/>
                                    <w:rPr>
                                      <w:rFonts w:ascii="Times New Roman" w:hAnsi="Times New Roman" w:cs="Times New Roman"/>
                                      <w:b/>
                                      <w:bCs/>
                                      <w:i/>
                                      <w:color w:val="000000" w:themeColor="text1"/>
                                      <w:sz w:val="26"/>
                                      <w:szCs w:val="26"/>
                                    </w:rPr>
                                  </w:pPr>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Hình</w:t>
                                  </w:r>
                                  <w:proofErr w:type="spellEnd"/>
                                  <w:r w:rsidRPr="0046128D">
                                    <w:rPr>
                                      <w:rFonts w:ascii="Times New Roman" w:hAnsi="Times New Roman" w:cs="Times New Roman"/>
                                      <w:b/>
                                      <w:bCs/>
                                      <w:i/>
                                      <w:color w:val="000000" w:themeColor="text1"/>
                                      <w:sz w:val="26"/>
                                      <w:szCs w:val="26"/>
                                    </w:rPr>
                                    <w:t xml:space="preserve"> dung </w:t>
                                  </w:r>
                                  <w:proofErr w:type="spellStart"/>
                                  <w:r w:rsidRPr="0046128D">
                                    <w:rPr>
                                      <w:rFonts w:ascii="Times New Roman" w:hAnsi="Times New Roman" w:cs="Times New Roman"/>
                                      <w:b/>
                                      <w:bCs/>
                                      <w:i/>
                                      <w:color w:val="000000" w:themeColor="text1"/>
                                      <w:sz w:val="26"/>
                                      <w:szCs w:val="26"/>
                                    </w:rPr>
                                    <w:t>của</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em</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về</w:t>
                                  </w:r>
                                  <w:proofErr w:type="spellEnd"/>
                                  <w:r w:rsidRPr="0046128D">
                                    <w:rPr>
                                      <w:rFonts w:ascii="Times New Roman" w:hAnsi="Times New Roman" w:cs="Times New Roman"/>
                                      <w:b/>
                                      <w:bCs/>
                                      <w:i/>
                                      <w:color w:val="000000" w:themeColor="text1"/>
                                      <w:sz w:val="26"/>
                                      <w:szCs w:val="26"/>
                                    </w:rPr>
                                    <w:t xml:space="preserve"> </w:t>
                                  </w:r>
                                </w:p>
                              </w:tc>
                            </w:tr>
                            <w:tr w:rsidR="00E46086" w:rsidRPr="0046128D" w14:paraId="0E4210DD" w14:textId="77777777" w:rsidTr="00E46086">
                              <w:trPr>
                                <w:trHeight w:val="789"/>
                              </w:trPr>
                              <w:tc>
                                <w:tcPr>
                                  <w:tcW w:w="2689" w:type="dxa"/>
                                  <w:vMerge/>
                                  <w:shd w:val="clear" w:color="auto" w:fill="92D050"/>
                                </w:tcPr>
                                <w:p w14:paraId="70BABCA7" w14:textId="77777777" w:rsidR="00E46086" w:rsidRPr="0046128D" w:rsidRDefault="00E46086" w:rsidP="00E46086">
                                  <w:pPr>
                                    <w:spacing w:line="360" w:lineRule="auto"/>
                                    <w:jc w:val="center"/>
                                    <w:rPr>
                                      <w:rFonts w:ascii="Times New Roman" w:hAnsi="Times New Roman" w:cs="Times New Roman"/>
                                      <w:b/>
                                      <w:bCs/>
                                      <w:i/>
                                      <w:color w:val="000000" w:themeColor="text1"/>
                                      <w:sz w:val="26"/>
                                      <w:szCs w:val="26"/>
                                    </w:rPr>
                                  </w:pPr>
                                </w:p>
                              </w:tc>
                              <w:tc>
                                <w:tcPr>
                                  <w:tcW w:w="3118" w:type="dxa"/>
                                  <w:vMerge/>
                                  <w:shd w:val="clear" w:color="auto" w:fill="92D050"/>
                                </w:tcPr>
                                <w:p w14:paraId="46E442FC" w14:textId="77777777" w:rsidR="00E46086" w:rsidRPr="0046128D" w:rsidRDefault="00E46086" w:rsidP="00E46086">
                                  <w:pPr>
                                    <w:spacing w:line="360" w:lineRule="auto"/>
                                    <w:jc w:val="center"/>
                                    <w:rPr>
                                      <w:rFonts w:ascii="Times New Roman" w:hAnsi="Times New Roman" w:cs="Times New Roman"/>
                                      <w:b/>
                                      <w:bCs/>
                                      <w:i/>
                                      <w:color w:val="000000" w:themeColor="text1"/>
                                      <w:sz w:val="26"/>
                                      <w:szCs w:val="26"/>
                                    </w:rPr>
                                  </w:pPr>
                                </w:p>
                              </w:tc>
                              <w:tc>
                                <w:tcPr>
                                  <w:tcW w:w="1559" w:type="dxa"/>
                                  <w:shd w:val="clear" w:color="auto" w:fill="92D050"/>
                                </w:tcPr>
                                <w:p w14:paraId="3DEAA22D" w14:textId="77777777" w:rsidR="00E46086" w:rsidRPr="0046128D" w:rsidRDefault="00E46086" w:rsidP="00E46086">
                                  <w:pPr>
                                    <w:spacing w:line="360" w:lineRule="auto"/>
                                    <w:jc w:val="center"/>
                                    <w:rPr>
                                      <w:rFonts w:ascii="Times New Roman" w:hAnsi="Times New Roman" w:cs="Times New Roman"/>
                                      <w:b/>
                                      <w:bCs/>
                                      <w:i/>
                                      <w:color w:val="000000" w:themeColor="text1"/>
                                      <w:sz w:val="26"/>
                                      <w:szCs w:val="26"/>
                                    </w:rPr>
                                  </w:pPr>
                                  <w:proofErr w:type="spellStart"/>
                                  <w:r w:rsidRPr="0046128D">
                                    <w:rPr>
                                      <w:rFonts w:ascii="Times New Roman" w:hAnsi="Times New Roman" w:cs="Times New Roman"/>
                                      <w:b/>
                                      <w:bCs/>
                                      <w:i/>
                                      <w:color w:val="000000" w:themeColor="text1"/>
                                      <w:sz w:val="26"/>
                                      <w:szCs w:val="26"/>
                                    </w:rPr>
                                    <w:t>Dế</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Mèn</w:t>
                                  </w:r>
                                  <w:proofErr w:type="spellEnd"/>
                                </w:p>
                              </w:tc>
                              <w:tc>
                                <w:tcPr>
                                  <w:tcW w:w="2682" w:type="dxa"/>
                                  <w:shd w:val="clear" w:color="auto" w:fill="92D050"/>
                                </w:tcPr>
                                <w:p w14:paraId="6D5C7003" w14:textId="77777777" w:rsidR="00E46086" w:rsidRPr="0046128D" w:rsidRDefault="00E46086" w:rsidP="00E46086">
                                  <w:pPr>
                                    <w:spacing w:line="360" w:lineRule="auto"/>
                                    <w:jc w:val="center"/>
                                    <w:rPr>
                                      <w:rFonts w:ascii="Times New Roman" w:hAnsi="Times New Roman" w:cs="Times New Roman"/>
                                      <w:b/>
                                      <w:bCs/>
                                      <w:i/>
                                      <w:color w:val="000000" w:themeColor="text1"/>
                                      <w:sz w:val="26"/>
                                      <w:szCs w:val="26"/>
                                    </w:rPr>
                                  </w:pPr>
                                  <w:proofErr w:type="spellStart"/>
                                  <w:r w:rsidRPr="0046128D">
                                    <w:rPr>
                                      <w:rFonts w:ascii="Times New Roman" w:hAnsi="Times New Roman" w:cs="Times New Roman"/>
                                      <w:b/>
                                      <w:bCs/>
                                      <w:i/>
                                      <w:color w:val="000000" w:themeColor="text1"/>
                                      <w:sz w:val="26"/>
                                      <w:szCs w:val="26"/>
                                    </w:rPr>
                                    <w:t>Dế</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Choắt</w:t>
                                  </w:r>
                                  <w:proofErr w:type="spellEnd"/>
                                </w:p>
                              </w:tc>
                            </w:tr>
                            <w:tr w:rsidR="00E46086" w:rsidRPr="00E65BFB" w14:paraId="6962077A" w14:textId="77777777" w:rsidTr="00E46086">
                              <w:trPr>
                                <w:trHeight w:val="1610"/>
                              </w:trPr>
                              <w:tc>
                                <w:tcPr>
                                  <w:tcW w:w="2689" w:type="dxa"/>
                                </w:tcPr>
                                <w:p w14:paraId="178DA5CF" w14:textId="77777777" w:rsidR="00E46086" w:rsidRPr="00E65BFB" w:rsidRDefault="00E46086" w:rsidP="00E46086">
                                  <w:pPr>
                                    <w:spacing w:line="360" w:lineRule="auto"/>
                                    <w:jc w:val="both"/>
                                    <w:rPr>
                                      <w:rFonts w:ascii="Times New Roman" w:hAnsi="Times New Roman" w:cs="Times New Roman"/>
                                      <w:i/>
                                      <w:color w:val="000000"/>
                                      <w:sz w:val="26"/>
                                      <w:szCs w:val="26"/>
                                    </w:rPr>
                                  </w:pPr>
                                </w:p>
                              </w:tc>
                              <w:tc>
                                <w:tcPr>
                                  <w:tcW w:w="3118" w:type="dxa"/>
                                </w:tcPr>
                                <w:p w14:paraId="301EC088" w14:textId="77777777" w:rsidR="00E46086" w:rsidRPr="00E65BFB" w:rsidRDefault="00E46086" w:rsidP="00E46086">
                                  <w:pPr>
                                    <w:spacing w:line="360" w:lineRule="auto"/>
                                    <w:jc w:val="both"/>
                                    <w:rPr>
                                      <w:rFonts w:ascii="Times New Roman" w:hAnsi="Times New Roman" w:cs="Times New Roman"/>
                                      <w:i/>
                                      <w:color w:val="000000"/>
                                      <w:sz w:val="26"/>
                                      <w:szCs w:val="26"/>
                                    </w:rPr>
                                  </w:pPr>
                                </w:p>
                              </w:tc>
                              <w:tc>
                                <w:tcPr>
                                  <w:tcW w:w="1559" w:type="dxa"/>
                                </w:tcPr>
                                <w:p w14:paraId="26CCDC14" w14:textId="77777777" w:rsidR="00E46086" w:rsidRPr="00E65BFB" w:rsidRDefault="00E46086" w:rsidP="00E46086">
                                  <w:pPr>
                                    <w:spacing w:line="360" w:lineRule="auto"/>
                                    <w:jc w:val="both"/>
                                    <w:rPr>
                                      <w:rFonts w:ascii="Times New Roman" w:hAnsi="Times New Roman" w:cs="Times New Roman"/>
                                      <w:i/>
                                      <w:color w:val="000000"/>
                                      <w:sz w:val="26"/>
                                      <w:szCs w:val="26"/>
                                    </w:rPr>
                                  </w:pPr>
                                </w:p>
                                <w:p w14:paraId="1C23A75C" w14:textId="77777777" w:rsidR="00E46086" w:rsidRPr="00E65BFB" w:rsidRDefault="00E46086" w:rsidP="00E46086">
                                  <w:pPr>
                                    <w:spacing w:line="360" w:lineRule="auto"/>
                                    <w:jc w:val="both"/>
                                    <w:rPr>
                                      <w:rFonts w:ascii="Times New Roman" w:hAnsi="Times New Roman" w:cs="Times New Roman"/>
                                      <w:i/>
                                      <w:color w:val="000000"/>
                                      <w:sz w:val="26"/>
                                      <w:szCs w:val="26"/>
                                    </w:rPr>
                                  </w:pPr>
                                </w:p>
                              </w:tc>
                              <w:tc>
                                <w:tcPr>
                                  <w:tcW w:w="2682" w:type="dxa"/>
                                </w:tcPr>
                                <w:p w14:paraId="1ED841D3" w14:textId="77777777" w:rsidR="00E46086" w:rsidRPr="00E65BFB" w:rsidRDefault="00E46086" w:rsidP="00E46086">
                                  <w:pPr>
                                    <w:spacing w:line="360" w:lineRule="auto"/>
                                    <w:jc w:val="both"/>
                                    <w:rPr>
                                      <w:rFonts w:ascii="Times New Roman" w:hAnsi="Times New Roman" w:cs="Times New Roman"/>
                                      <w:i/>
                                      <w:color w:val="000000"/>
                                      <w:sz w:val="26"/>
                                      <w:szCs w:val="26"/>
                                    </w:rPr>
                                  </w:pPr>
                                </w:p>
                              </w:tc>
                            </w:tr>
                          </w:tbl>
                          <w:p w14:paraId="39546AC3" w14:textId="34C02B59" w:rsidR="00E46086" w:rsidRDefault="00E460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72D7C" id="_x0000_s1029" type="#_x0000_t202" style="position:absolute;left:0;text-align:left;margin-left:-16.8pt;margin-top:37.2pt;width:513.6pt;height:17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">
                <v:textbox>
                  <w:txbxContent>
                    <w:tbl>
                      <w:tblPr>
                        <w:tblW w:w="10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3118"/>
                        <w:gridCol w:w="1559"/>
                        <w:gridCol w:w="2682"/>
                      </w:tblGrid>
                      <w:tr w:rsidR="00E46086" w:rsidRPr="0046128D" w14:paraId="6FDF9DEF" w14:textId="77777777" w:rsidTr="00E46086">
                        <w:trPr>
                          <w:trHeight w:val="586"/>
                        </w:trPr>
                        <w:tc>
                          <w:tcPr>
                            <w:tcW w:w="2689" w:type="dxa"/>
                            <w:vMerge w:val="restart"/>
                            <w:shd w:val="clear" w:color="auto" w:fill="92D050"/>
                          </w:tcPr>
                          <w:p w14:paraId="63899D08" w14:textId="77777777" w:rsidR="00E46086" w:rsidRPr="0046128D" w:rsidRDefault="00E46086" w:rsidP="00E46086">
                            <w:pPr>
                              <w:spacing w:line="360" w:lineRule="auto"/>
                              <w:jc w:val="center"/>
                              <w:rPr>
                                <w:rFonts w:ascii="Times New Roman" w:hAnsi="Times New Roman" w:cs="Times New Roman"/>
                                <w:b/>
                                <w:bCs/>
                                <w:i/>
                                <w:color w:val="000000" w:themeColor="text1"/>
                                <w:sz w:val="26"/>
                                <w:szCs w:val="26"/>
                              </w:rPr>
                            </w:pPr>
                            <w:proofErr w:type="spellStart"/>
                            <w:r w:rsidRPr="0046128D">
                              <w:rPr>
                                <w:rFonts w:ascii="Times New Roman" w:hAnsi="Times New Roman" w:cs="Times New Roman"/>
                                <w:b/>
                                <w:bCs/>
                                <w:i/>
                                <w:color w:val="000000" w:themeColor="text1"/>
                                <w:sz w:val="26"/>
                                <w:szCs w:val="26"/>
                              </w:rPr>
                              <w:t>Dế</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Choắt</w:t>
                            </w:r>
                            <w:proofErr w:type="spellEnd"/>
                            <w:r w:rsidRPr="0046128D">
                              <w:rPr>
                                <w:rFonts w:ascii="Times New Roman" w:hAnsi="Times New Roman" w:cs="Times New Roman"/>
                                <w:b/>
                                <w:bCs/>
                                <w:i/>
                                <w:color w:val="000000" w:themeColor="text1"/>
                                <w:sz w:val="26"/>
                                <w:szCs w:val="26"/>
                              </w:rPr>
                              <w:t xml:space="preserve"> qua </w:t>
                            </w:r>
                            <w:proofErr w:type="spellStart"/>
                            <w:r w:rsidRPr="0046128D">
                              <w:rPr>
                                <w:rFonts w:ascii="Times New Roman" w:hAnsi="Times New Roman" w:cs="Times New Roman"/>
                                <w:b/>
                                <w:bCs/>
                                <w:i/>
                                <w:color w:val="000000" w:themeColor="text1"/>
                                <w:sz w:val="26"/>
                                <w:szCs w:val="26"/>
                              </w:rPr>
                              <w:t>cái</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nhìn</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của</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Dế</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Mèn</w:t>
                            </w:r>
                            <w:proofErr w:type="spellEnd"/>
                          </w:p>
                          <w:p w14:paraId="315A20B0" w14:textId="77777777" w:rsidR="00E46086" w:rsidRPr="0046128D" w:rsidRDefault="00E46086" w:rsidP="00E46086">
                            <w:pPr>
                              <w:spacing w:line="360" w:lineRule="auto"/>
                              <w:jc w:val="center"/>
                              <w:rPr>
                                <w:rFonts w:ascii="Times New Roman" w:hAnsi="Times New Roman" w:cs="Times New Roman"/>
                                <w:b/>
                                <w:bCs/>
                                <w:i/>
                                <w:color w:val="000000" w:themeColor="text1"/>
                                <w:sz w:val="26"/>
                                <w:szCs w:val="26"/>
                              </w:rPr>
                            </w:pPr>
                          </w:p>
                        </w:tc>
                        <w:tc>
                          <w:tcPr>
                            <w:tcW w:w="3118" w:type="dxa"/>
                            <w:vMerge w:val="restart"/>
                            <w:shd w:val="clear" w:color="auto" w:fill="92D050"/>
                          </w:tcPr>
                          <w:p w14:paraId="69A4BF2D" w14:textId="77777777" w:rsidR="00E46086" w:rsidRPr="0046128D" w:rsidRDefault="00E46086" w:rsidP="00E46086">
                            <w:pPr>
                              <w:spacing w:line="360" w:lineRule="auto"/>
                              <w:jc w:val="center"/>
                              <w:rPr>
                                <w:rFonts w:ascii="Times New Roman" w:hAnsi="Times New Roman" w:cs="Times New Roman"/>
                                <w:b/>
                                <w:bCs/>
                                <w:i/>
                                <w:color w:val="000000" w:themeColor="text1"/>
                                <w:sz w:val="26"/>
                                <w:szCs w:val="26"/>
                              </w:rPr>
                            </w:pPr>
                            <w:proofErr w:type="spellStart"/>
                            <w:r w:rsidRPr="0046128D">
                              <w:rPr>
                                <w:rFonts w:ascii="Times New Roman" w:hAnsi="Times New Roman" w:cs="Times New Roman"/>
                                <w:b/>
                                <w:bCs/>
                                <w:i/>
                                <w:color w:val="000000" w:themeColor="text1"/>
                                <w:sz w:val="26"/>
                                <w:szCs w:val="26"/>
                              </w:rPr>
                              <w:t>Dế</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Mèn</w:t>
                            </w:r>
                            <w:proofErr w:type="spellEnd"/>
                            <w:r w:rsidRPr="0046128D">
                              <w:rPr>
                                <w:rFonts w:ascii="Times New Roman" w:hAnsi="Times New Roman" w:cs="Times New Roman"/>
                                <w:b/>
                                <w:bCs/>
                                <w:i/>
                                <w:color w:val="000000" w:themeColor="text1"/>
                                <w:sz w:val="26"/>
                                <w:szCs w:val="26"/>
                              </w:rPr>
                              <w:t xml:space="preserve"> qua </w:t>
                            </w:r>
                            <w:proofErr w:type="spellStart"/>
                            <w:r w:rsidRPr="0046128D">
                              <w:rPr>
                                <w:rFonts w:ascii="Times New Roman" w:hAnsi="Times New Roman" w:cs="Times New Roman"/>
                                <w:b/>
                                <w:bCs/>
                                <w:i/>
                                <w:color w:val="000000" w:themeColor="text1"/>
                                <w:sz w:val="26"/>
                                <w:szCs w:val="26"/>
                              </w:rPr>
                              <w:t>cái</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nhìn</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của</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Dế</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Choắt</w:t>
                            </w:r>
                            <w:proofErr w:type="spellEnd"/>
                          </w:p>
                        </w:tc>
                        <w:tc>
                          <w:tcPr>
                            <w:tcW w:w="4241" w:type="dxa"/>
                            <w:gridSpan w:val="2"/>
                            <w:shd w:val="clear" w:color="auto" w:fill="92D050"/>
                          </w:tcPr>
                          <w:p w14:paraId="704706DF" w14:textId="77777777" w:rsidR="00E46086" w:rsidRPr="0046128D" w:rsidRDefault="00E46086" w:rsidP="00E46086">
                            <w:pPr>
                              <w:spacing w:line="360" w:lineRule="auto"/>
                              <w:jc w:val="center"/>
                              <w:rPr>
                                <w:rFonts w:ascii="Times New Roman" w:hAnsi="Times New Roman" w:cs="Times New Roman"/>
                                <w:b/>
                                <w:bCs/>
                                <w:i/>
                                <w:color w:val="000000" w:themeColor="text1"/>
                                <w:sz w:val="26"/>
                                <w:szCs w:val="26"/>
                              </w:rPr>
                            </w:pPr>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Hình</w:t>
                            </w:r>
                            <w:proofErr w:type="spellEnd"/>
                            <w:r w:rsidRPr="0046128D">
                              <w:rPr>
                                <w:rFonts w:ascii="Times New Roman" w:hAnsi="Times New Roman" w:cs="Times New Roman"/>
                                <w:b/>
                                <w:bCs/>
                                <w:i/>
                                <w:color w:val="000000" w:themeColor="text1"/>
                                <w:sz w:val="26"/>
                                <w:szCs w:val="26"/>
                              </w:rPr>
                              <w:t xml:space="preserve"> dung </w:t>
                            </w:r>
                            <w:proofErr w:type="spellStart"/>
                            <w:r w:rsidRPr="0046128D">
                              <w:rPr>
                                <w:rFonts w:ascii="Times New Roman" w:hAnsi="Times New Roman" w:cs="Times New Roman"/>
                                <w:b/>
                                <w:bCs/>
                                <w:i/>
                                <w:color w:val="000000" w:themeColor="text1"/>
                                <w:sz w:val="26"/>
                                <w:szCs w:val="26"/>
                              </w:rPr>
                              <w:t>của</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em</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về</w:t>
                            </w:r>
                            <w:proofErr w:type="spellEnd"/>
                            <w:r w:rsidRPr="0046128D">
                              <w:rPr>
                                <w:rFonts w:ascii="Times New Roman" w:hAnsi="Times New Roman" w:cs="Times New Roman"/>
                                <w:b/>
                                <w:bCs/>
                                <w:i/>
                                <w:color w:val="000000" w:themeColor="text1"/>
                                <w:sz w:val="26"/>
                                <w:szCs w:val="26"/>
                              </w:rPr>
                              <w:t xml:space="preserve"> </w:t>
                            </w:r>
                          </w:p>
                        </w:tc>
                      </w:tr>
                      <w:tr w:rsidR="00E46086" w:rsidRPr="0046128D" w14:paraId="0E4210DD" w14:textId="77777777" w:rsidTr="00E46086">
                        <w:trPr>
                          <w:trHeight w:val="789"/>
                        </w:trPr>
                        <w:tc>
                          <w:tcPr>
                            <w:tcW w:w="2689" w:type="dxa"/>
                            <w:vMerge/>
                            <w:shd w:val="clear" w:color="auto" w:fill="92D050"/>
                          </w:tcPr>
                          <w:p w14:paraId="70BABCA7" w14:textId="77777777" w:rsidR="00E46086" w:rsidRPr="0046128D" w:rsidRDefault="00E46086" w:rsidP="00E46086">
                            <w:pPr>
                              <w:spacing w:line="360" w:lineRule="auto"/>
                              <w:jc w:val="center"/>
                              <w:rPr>
                                <w:rFonts w:ascii="Times New Roman" w:hAnsi="Times New Roman" w:cs="Times New Roman"/>
                                <w:b/>
                                <w:bCs/>
                                <w:i/>
                                <w:color w:val="000000" w:themeColor="text1"/>
                                <w:sz w:val="26"/>
                                <w:szCs w:val="26"/>
                              </w:rPr>
                            </w:pPr>
                          </w:p>
                        </w:tc>
                        <w:tc>
                          <w:tcPr>
                            <w:tcW w:w="3118" w:type="dxa"/>
                            <w:vMerge/>
                            <w:shd w:val="clear" w:color="auto" w:fill="92D050"/>
                          </w:tcPr>
                          <w:p w14:paraId="46E442FC" w14:textId="77777777" w:rsidR="00E46086" w:rsidRPr="0046128D" w:rsidRDefault="00E46086" w:rsidP="00E46086">
                            <w:pPr>
                              <w:spacing w:line="360" w:lineRule="auto"/>
                              <w:jc w:val="center"/>
                              <w:rPr>
                                <w:rFonts w:ascii="Times New Roman" w:hAnsi="Times New Roman" w:cs="Times New Roman"/>
                                <w:b/>
                                <w:bCs/>
                                <w:i/>
                                <w:color w:val="000000" w:themeColor="text1"/>
                                <w:sz w:val="26"/>
                                <w:szCs w:val="26"/>
                              </w:rPr>
                            </w:pPr>
                          </w:p>
                        </w:tc>
                        <w:tc>
                          <w:tcPr>
                            <w:tcW w:w="1559" w:type="dxa"/>
                            <w:shd w:val="clear" w:color="auto" w:fill="92D050"/>
                          </w:tcPr>
                          <w:p w14:paraId="3DEAA22D" w14:textId="77777777" w:rsidR="00E46086" w:rsidRPr="0046128D" w:rsidRDefault="00E46086" w:rsidP="00E46086">
                            <w:pPr>
                              <w:spacing w:line="360" w:lineRule="auto"/>
                              <w:jc w:val="center"/>
                              <w:rPr>
                                <w:rFonts w:ascii="Times New Roman" w:hAnsi="Times New Roman" w:cs="Times New Roman"/>
                                <w:b/>
                                <w:bCs/>
                                <w:i/>
                                <w:color w:val="000000" w:themeColor="text1"/>
                                <w:sz w:val="26"/>
                                <w:szCs w:val="26"/>
                              </w:rPr>
                            </w:pPr>
                            <w:proofErr w:type="spellStart"/>
                            <w:r w:rsidRPr="0046128D">
                              <w:rPr>
                                <w:rFonts w:ascii="Times New Roman" w:hAnsi="Times New Roman" w:cs="Times New Roman"/>
                                <w:b/>
                                <w:bCs/>
                                <w:i/>
                                <w:color w:val="000000" w:themeColor="text1"/>
                                <w:sz w:val="26"/>
                                <w:szCs w:val="26"/>
                              </w:rPr>
                              <w:t>Dế</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Mèn</w:t>
                            </w:r>
                            <w:proofErr w:type="spellEnd"/>
                          </w:p>
                        </w:tc>
                        <w:tc>
                          <w:tcPr>
                            <w:tcW w:w="2682" w:type="dxa"/>
                            <w:shd w:val="clear" w:color="auto" w:fill="92D050"/>
                          </w:tcPr>
                          <w:p w14:paraId="6D5C7003" w14:textId="77777777" w:rsidR="00E46086" w:rsidRPr="0046128D" w:rsidRDefault="00E46086" w:rsidP="00E46086">
                            <w:pPr>
                              <w:spacing w:line="360" w:lineRule="auto"/>
                              <w:jc w:val="center"/>
                              <w:rPr>
                                <w:rFonts w:ascii="Times New Roman" w:hAnsi="Times New Roman" w:cs="Times New Roman"/>
                                <w:b/>
                                <w:bCs/>
                                <w:i/>
                                <w:color w:val="000000" w:themeColor="text1"/>
                                <w:sz w:val="26"/>
                                <w:szCs w:val="26"/>
                              </w:rPr>
                            </w:pPr>
                            <w:proofErr w:type="spellStart"/>
                            <w:r w:rsidRPr="0046128D">
                              <w:rPr>
                                <w:rFonts w:ascii="Times New Roman" w:hAnsi="Times New Roman" w:cs="Times New Roman"/>
                                <w:b/>
                                <w:bCs/>
                                <w:i/>
                                <w:color w:val="000000" w:themeColor="text1"/>
                                <w:sz w:val="26"/>
                                <w:szCs w:val="26"/>
                              </w:rPr>
                              <w:t>Dế</w:t>
                            </w:r>
                            <w:proofErr w:type="spellEnd"/>
                            <w:r w:rsidRPr="0046128D">
                              <w:rPr>
                                <w:rFonts w:ascii="Times New Roman" w:hAnsi="Times New Roman" w:cs="Times New Roman"/>
                                <w:b/>
                                <w:bCs/>
                                <w:i/>
                                <w:color w:val="000000" w:themeColor="text1"/>
                                <w:sz w:val="26"/>
                                <w:szCs w:val="26"/>
                              </w:rPr>
                              <w:t xml:space="preserve"> </w:t>
                            </w:r>
                            <w:proofErr w:type="spellStart"/>
                            <w:r w:rsidRPr="0046128D">
                              <w:rPr>
                                <w:rFonts w:ascii="Times New Roman" w:hAnsi="Times New Roman" w:cs="Times New Roman"/>
                                <w:b/>
                                <w:bCs/>
                                <w:i/>
                                <w:color w:val="000000" w:themeColor="text1"/>
                                <w:sz w:val="26"/>
                                <w:szCs w:val="26"/>
                              </w:rPr>
                              <w:t>Choắt</w:t>
                            </w:r>
                            <w:proofErr w:type="spellEnd"/>
                          </w:p>
                        </w:tc>
                      </w:tr>
                      <w:tr w:rsidR="00E46086" w:rsidRPr="00E65BFB" w14:paraId="6962077A" w14:textId="77777777" w:rsidTr="00E46086">
                        <w:trPr>
                          <w:trHeight w:val="1610"/>
                        </w:trPr>
                        <w:tc>
                          <w:tcPr>
                            <w:tcW w:w="2689" w:type="dxa"/>
                          </w:tcPr>
                          <w:p w14:paraId="178DA5CF" w14:textId="77777777" w:rsidR="00E46086" w:rsidRPr="00E65BFB" w:rsidRDefault="00E46086" w:rsidP="00E46086">
                            <w:pPr>
                              <w:spacing w:line="360" w:lineRule="auto"/>
                              <w:jc w:val="both"/>
                              <w:rPr>
                                <w:rFonts w:ascii="Times New Roman" w:hAnsi="Times New Roman" w:cs="Times New Roman"/>
                                <w:i/>
                                <w:color w:val="000000"/>
                                <w:sz w:val="26"/>
                                <w:szCs w:val="26"/>
                              </w:rPr>
                            </w:pPr>
                          </w:p>
                        </w:tc>
                        <w:tc>
                          <w:tcPr>
                            <w:tcW w:w="3118" w:type="dxa"/>
                          </w:tcPr>
                          <w:p w14:paraId="301EC088" w14:textId="77777777" w:rsidR="00E46086" w:rsidRPr="00E65BFB" w:rsidRDefault="00E46086" w:rsidP="00E46086">
                            <w:pPr>
                              <w:spacing w:line="360" w:lineRule="auto"/>
                              <w:jc w:val="both"/>
                              <w:rPr>
                                <w:rFonts w:ascii="Times New Roman" w:hAnsi="Times New Roman" w:cs="Times New Roman"/>
                                <w:i/>
                                <w:color w:val="000000"/>
                                <w:sz w:val="26"/>
                                <w:szCs w:val="26"/>
                              </w:rPr>
                            </w:pPr>
                          </w:p>
                        </w:tc>
                        <w:tc>
                          <w:tcPr>
                            <w:tcW w:w="1559" w:type="dxa"/>
                          </w:tcPr>
                          <w:p w14:paraId="26CCDC14" w14:textId="77777777" w:rsidR="00E46086" w:rsidRPr="00E65BFB" w:rsidRDefault="00E46086" w:rsidP="00E46086">
                            <w:pPr>
                              <w:spacing w:line="360" w:lineRule="auto"/>
                              <w:jc w:val="both"/>
                              <w:rPr>
                                <w:rFonts w:ascii="Times New Roman" w:hAnsi="Times New Roman" w:cs="Times New Roman"/>
                                <w:i/>
                                <w:color w:val="000000"/>
                                <w:sz w:val="26"/>
                                <w:szCs w:val="26"/>
                              </w:rPr>
                            </w:pPr>
                          </w:p>
                          <w:p w14:paraId="1C23A75C" w14:textId="77777777" w:rsidR="00E46086" w:rsidRPr="00E65BFB" w:rsidRDefault="00E46086" w:rsidP="00E46086">
                            <w:pPr>
                              <w:spacing w:line="360" w:lineRule="auto"/>
                              <w:jc w:val="both"/>
                              <w:rPr>
                                <w:rFonts w:ascii="Times New Roman" w:hAnsi="Times New Roman" w:cs="Times New Roman"/>
                                <w:i/>
                                <w:color w:val="000000"/>
                                <w:sz w:val="26"/>
                                <w:szCs w:val="26"/>
                              </w:rPr>
                            </w:pPr>
                          </w:p>
                        </w:tc>
                        <w:tc>
                          <w:tcPr>
                            <w:tcW w:w="2682" w:type="dxa"/>
                          </w:tcPr>
                          <w:p w14:paraId="1ED841D3" w14:textId="77777777" w:rsidR="00E46086" w:rsidRPr="00E65BFB" w:rsidRDefault="00E46086" w:rsidP="00E46086">
                            <w:pPr>
                              <w:spacing w:line="360" w:lineRule="auto"/>
                              <w:jc w:val="both"/>
                              <w:rPr>
                                <w:rFonts w:ascii="Times New Roman" w:hAnsi="Times New Roman" w:cs="Times New Roman"/>
                                <w:i/>
                                <w:color w:val="000000"/>
                                <w:sz w:val="26"/>
                                <w:szCs w:val="26"/>
                              </w:rPr>
                            </w:pPr>
                          </w:p>
                        </w:tc>
                      </w:tr>
                    </w:tbl>
                    <w:p w14:paraId="39546AC3" w14:textId="34C02B59" w:rsidR="00E46086" w:rsidRDefault="00E46086"/>
                  </w:txbxContent>
                </v:textbox>
                <w10:wrap type="square"/>
              </v:shape>
            </w:pict>
          </mc:Fallback>
        </mc:AlternateContent>
      </w:r>
      <w:proofErr w:type="spellStart"/>
      <w:r w:rsidR="00DF3429" w:rsidRPr="00C73FFA">
        <w:rPr>
          <w:rFonts w:ascii="Times New Roman" w:hAnsi="Times New Roman" w:cs="Times New Roman"/>
          <w:b/>
          <w:bCs/>
          <w:kern w:val="24"/>
          <w:sz w:val="26"/>
          <w:szCs w:val="26"/>
          <w:u w:val="single"/>
        </w:rPr>
        <w:t>Phiếu</w:t>
      </w:r>
      <w:proofErr w:type="spellEnd"/>
      <w:r w:rsidR="00DF3429" w:rsidRPr="00C73FFA">
        <w:rPr>
          <w:rFonts w:ascii="Times New Roman" w:hAnsi="Times New Roman" w:cs="Times New Roman"/>
          <w:b/>
          <w:bCs/>
          <w:kern w:val="24"/>
          <w:sz w:val="26"/>
          <w:szCs w:val="26"/>
          <w:u w:val="single"/>
        </w:rPr>
        <w:t xml:space="preserve"> </w:t>
      </w:r>
      <w:proofErr w:type="spellStart"/>
      <w:r w:rsidR="00DF3429" w:rsidRPr="00C73FFA">
        <w:rPr>
          <w:rFonts w:ascii="Times New Roman" w:hAnsi="Times New Roman" w:cs="Times New Roman"/>
          <w:b/>
          <w:bCs/>
          <w:kern w:val="24"/>
          <w:sz w:val="26"/>
          <w:szCs w:val="26"/>
          <w:u w:val="single"/>
        </w:rPr>
        <w:t>học</w:t>
      </w:r>
      <w:proofErr w:type="spellEnd"/>
      <w:r w:rsidR="00DF3429" w:rsidRPr="00C73FFA">
        <w:rPr>
          <w:rFonts w:ascii="Times New Roman" w:hAnsi="Times New Roman" w:cs="Times New Roman"/>
          <w:b/>
          <w:bCs/>
          <w:kern w:val="24"/>
          <w:sz w:val="26"/>
          <w:szCs w:val="26"/>
          <w:u w:val="single"/>
        </w:rPr>
        <w:t xml:space="preserve"> </w:t>
      </w:r>
      <w:proofErr w:type="spellStart"/>
      <w:r w:rsidR="00DF3429" w:rsidRPr="00C73FFA">
        <w:rPr>
          <w:rFonts w:ascii="Times New Roman" w:hAnsi="Times New Roman" w:cs="Times New Roman"/>
          <w:b/>
          <w:bCs/>
          <w:kern w:val="24"/>
          <w:sz w:val="26"/>
          <w:szCs w:val="26"/>
          <w:u w:val="single"/>
        </w:rPr>
        <w:t>tập</w:t>
      </w:r>
      <w:proofErr w:type="spellEnd"/>
      <w:r w:rsidR="00DF3429" w:rsidRPr="00C73FFA">
        <w:rPr>
          <w:rFonts w:ascii="Times New Roman" w:hAnsi="Times New Roman" w:cs="Times New Roman"/>
          <w:b/>
          <w:bCs/>
          <w:kern w:val="24"/>
          <w:sz w:val="26"/>
          <w:szCs w:val="26"/>
          <w:u w:val="single"/>
        </w:rPr>
        <w:t xml:space="preserve"> </w:t>
      </w:r>
      <w:proofErr w:type="spellStart"/>
      <w:r w:rsidR="00DF3429" w:rsidRPr="00C73FFA">
        <w:rPr>
          <w:rFonts w:ascii="Times New Roman" w:hAnsi="Times New Roman" w:cs="Times New Roman"/>
          <w:b/>
          <w:bCs/>
          <w:kern w:val="24"/>
          <w:sz w:val="26"/>
          <w:szCs w:val="26"/>
          <w:u w:val="single"/>
        </w:rPr>
        <w:t>số</w:t>
      </w:r>
      <w:proofErr w:type="spellEnd"/>
      <w:r w:rsidR="00DF3429" w:rsidRPr="00C73FFA">
        <w:rPr>
          <w:rFonts w:ascii="Times New Roman" w:hAnsi="Times New Roman" w:cs="Times New Roman"/>
          <w:b/>
          <w:bCs/>
          <w:kern w:val="24"/>
          <w:sz w:val="26"/>
          <w:szCs w:val="26"/>
          <w:u w:val="single"/>
        </w:rPr>
        <w:t xml:space="preserve"> 1</w:t>
      </w:r>
    </w:p>
    <w:p w14:paraId="6F48193F" w14:textId="05AC549A" w:rsidR="00E46086" w:rsidRPr="00C73FFA" w:rsidRDefault="00E46086" w:rsidP="001273D1">
      <w:pPr>
        <w:tabs>
          <w:tab w:val="left" w:pos="142"/>
          <w:tab w:val="left" w:pos="284"/>
        </w:tabs>
        <w:spacing w:line="360" w:lineRule="auto"/>
        <w:jc w:val="center"/>
        <w:rPr>
          <w:rFonts w:ascii="Times New Roman" w:hAnsi="Times New Roman" w:cs="Times New Roman"/>
          <w:b/>
          <w:color w:val="000000"/>
          <w:sz w:val="26"/>
          <w:szCs w:val="26"/>
        </w:rPr>
      </w:pPr>
      <w:r w:rsidRPr="00C73FFA">
        <w:rPr>
          <w:rFonts w:ascii="Times New Roman" w:hAnsi="Times New Roman" w:cs="Times New Roman"/>
          <w:b/>
          <w:bCs/>
          <w:noProof/>
          <w:color w:val="0070C0"/>
          <w:sz w:val="26"/>
          <w:szCs w:val="26"/>
        </w:rPr>
        <mc:AlternateContent>
          <mc:Choice Requires="wps">
            <w:drawing>
              <wp:anchor distT="45720" distB="45720" distL="114300" distR="114300" simplePos="0" relativeHeight="251667456" behindDoc="0" locked="0" layoutInCell="1" allowOverlap="1" wp14:anchorId="07627E29" wp14:editId="05E5F810">
                <wp:simplePos x="0" y="0"/>
                <wp:positionH relativeFrom="column">
                  <wp:posOffset>-213360</wp:posOffset>
                </wp:positionH>
                <wp:positionV relativeFrom="paragraph">
                  <wp:posOffset>2825115</wp:posOffset>
                </wp:positionV>
                <wp:extent cx="6522720" cy="2491740"/>
                <wp:effectExtent l="0" t="0" r="1143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2491740"/>
                        </a:xfrm>
                        <a:prstGeom prst="rect">
                          <a:avLst/>
                        </a:prstGeom>
                        <a:solidFill>
                          <a:srgbClr val="FFFFFF"/>
                        </a:solidFill>
                        <a:ln w="9525">
                          <a:solidFill>
                            <a:srgbClr val="000000"/>
                          </a:solidFill>
                          <a:miter lim="800000"/>
                          <a:headEnd/>
                          <a:tailEnd/>
                        </a:ln>
                      </wps:spPr>
                      <wps:txbx>
                        <w:txbxContent>
                          <w:tbl>
                            <w:tblPr>
                              <w:tblOverlap w:val="never"/>
                              <w:tblW w:w="9916" w:type="dxa"/>
                              <w:tblLayout w:type="fixed"/>
                              <w:tblCellMar>
                                <w:left w:w="0" w:type="dxa"/>
                                <w:right w:w="0" w:type="dxa"/>
                              </w:tblCellMar>
                              <w:tblLook w:val="04A0" w:firstRow="1" w:lastRow="0" w:firstColumn="1" w:lastColumn="0" w:noHBand="0" w:noVBand="1"/>
                            </w:tblPr>
                            <w:tblGrid>
                              <w:gridCol w:w="2675"/>
                              <w:gridCol w:w="7241"/>
                            </w:tblGrid>
                            <w:tr w:rsidR="00E46086" w:rsidRPr="00BC18B6" w14:paraId="40A14682" w14:textId="77777777" w:rsidTr="00E46086">
                              <w:trPr>
                                <w:trHeight w:val="236"/>
                              </w:trPr>
                              <w:tc>
                                <w:tcPr>
                                  <w:tcW w:w="9916" w:type="dxa"/>
                                  <w:gridSpan w:val="2"/>
                                  <w:tcBorders>
                                    <w:top w:val="single" w:sz="8" w:space="0" w:color="EFE9E1"/>
                                    <w:left w:val="single" w:sz="8" w:space="0" w:color="EFE9E1"/>
                                    <w:bottom w:val="single" w:sz="18" w:space="0" w:color="3A2120"/>
                                    <w:right w:val="single" w:sz="8" w:space="0" w:color="EFE9E1"/>
                                  </w:tcBorders>
                                  <w:shd w:val="clear" w:color="auto" w:fill="C5E0B3" w:themeFill="accent6" w:themeFillTint="66"/>
                                  <w:tcMar>
                                    <w:top w:w="15" w:type="dxa"/>
                                    <w:left w:w="108" w:type="dxa"/>
                                    <w:bottom w:w="0" w:type="dxa"/>
                                    <w:right w:w="108" w:type="dxa"/>
                                  </w:tcMar>
                                  <w:hideMark/>
                                </w:tcPr>
                                <w:p w14:paraId="11D8AE3E" w14:textId="77777777" w:rsidR="00E46086" w:rsidRPr="00883F2E" w:rsidRDefault="00E46086" w:rsidP="00E46086">
                                  <w:pPr>
                                    <w:suppressOverlap/>
                                    <w:jc w:val="center"/>
                                    <w:rPr>
                                      <w:rFonts w:ascii="Times New Roman" w:hAnsi="Times New Roman" w:cs="Times New Roman"/>
                                      <w:color w:val="0070C0"/>
                                      <w:sz w:val="26"/>
                                      <w:szCs w:val="26"/>
                                    </w:rPr>
                                  </w:pPr>
                                  <w:r w:rsidRPr="00883F2E">
                                    <w:rPr>
                                      <w:rFonts w:ascii="Times New Roman" w:hAnsi="Times New Roman" w:cs="Times New Roman"/>
                                      <w:b/>
                                      <w:bCs/>
                                      <w:color w:val="0070C0"/>
                                      <w:sz w:val="26"/>
                                      <w:szCs w:val="26"/>
                                    </w:rPr>
                                    <w:t>TRUYỆN ĐỒNG THOẠI</w:t>
                                  </w:r>
                                </w:p>
                              </w:tc>
                            </w:tr>
                            <w:tr w:rsidR="00E46086" w:rsidRPr="00E65BFB" w14:paraId="1494A1B0" w14:textId="77777777" w:rsidTr="00E46086">
                              <w:trPr>
                                <w:trHeight w:val="354"/>
                              </w:trPr>
                              <w:tc>
                                <w:tcPr>
                                  <w:tcW w:w="2675" w:type="dxa"/>
                                  <w:tcBorders>
                                    <w:top w:val="single" w:sz="18" w:space="0" w:color="3A2120"/>
                                    <w:left w:val="single" w:sz="8" w:space="0" w:color="EFE9E1"/>
                                    <w:bottom w:val="single" w:sz="18" w:space="0" w:color="3A2120"/>
                                    <w:right w:val="single" w:sz="18" w:space="0" w:color="3A2120"/>
                                  </w:tcBorders>
                                  <w:shd w:val="clear" w:color="auto" w:fill="C5E0B3" w:themeFill="accent6" w:themeFillTint="66"/>
                                  <w:tcMar>
                                    <w:top w:w="15" w:type="dxa"/>
                                    <w:left w:w="108" w:type="dxa"/>
                                    <w:bottom w:w="0" w:type="dxa"/>
                                    <w:right w:w="108" w:type="dxa"/>
                                  </w:tcMar>
                                  <w:hideMark/>
                                </w:tcPr>
                                <w:p w14:paraId="061AB5BB" w14:textId="77777777" w:rsidR="00E46086" w:rsidRPr="00883F2E" w:rsidRDefault="00E46086" w:rsidP="00E46086">
                                  <w:pPr>
                                    <w:suppressOverlap/>
                                    <w:rPr>
                                      <w:rFonts w:ascii="Times New Roman" w:hAnsi="Times New Roman" w:cs="Times New Roman"/>
                                      <w:color w:val="0070C0"/>
                                      <w:sz w:val="26"/>
                                      <w:szCs w:val="26"/>
                                    </w:rPr>
                                  </w:pPr>
                                  <w:proofErr w:type="spellStart"/>
                                  <w:r w:rsidRPr="00883F2E">
                                    <w:rPr>
                                      <w:rFonts w:ascii="Times New Roman" w:hAnsi="Times New Roman" w:cs="Times New Roman"/>
                                      <w:b/>
                                      <w:bCs/>
                                      <w:color w:val="0070C0"/>
                                      <w:sz w:val="26"/>
                                      <w:szCs w:val="26"/>
                                    </w:rPr>
                                    <w:t>Khái</w:t>
                                  </w:r>
                                  <w:proofErr w:type="spellEnd"/>
                                  <w:r w:rsidRPr="00883F2E">
                                    <w:rPr>
                                      <w:rFonts w:ascii="Times New Roman" w:hAnsi="Times New Roman" w:cs="Times New Roman"/>
                                      <w:b/>
                                      <w:bCs/>
                                      <w:color w:val="0070C0"/>
                                      <w:sz w:val="26"/>
                                      <w:szCs w:val="26"/>
                                    </w:rPr>
                                    <w:t xml:space="preserve"> </w:t>
                                  </w:r>
                                  <w:proofErr w:type="spellStart"/>
                                  <w:r w:rsidRPr="00883F2E">
                                    <w:rPr>
                                      <w:rFonts w:ascii="Times New Roman" w:hAnsi="Times New Roman" w:cs="Times New Roman"/>
                                      <w:b/>
                                      <w:bCs/>
                                      <w:color w:val="0070C0"/>
                                      <w:sz w:val="26"/>
                                      <w:szCs w:val="26"/>
                                    </w:rPr>
                                    <w:t>niệm</w:t>
                                  </w:r>
                                  <w:proofErr w:type="spellEnd"/>
                                </w:p>
                              </w:tc>
                              <w:tc>
                                <w:tcPr>
                                  <w:tcW w:w="7240" w:type="dxa"/>
                                  <w:tcBorders>
                                    <w:top w:val="single" w:sz="18" w:space="0" w:color="3A2120"/>
                                    <w:left w:val="single" w:sz="18" w:space="0" w:color="3A2120"/>
                                    <w:bottom w:val="single" w:sz="18" w:space="0" w:color="3A2120"/>
                                    <w:right w:val="single" w:sz="8" w:space="0" w:color="EFE9E1"/>
                                  </w:tcBorders>
                                  <w:shd w:val="clear" w:color="auto" w:fill="C5E0B3" w:themeFill="accent6" w:themeFillTint="66"/>
                                  <w:tcMar>
                                    <w:top w:w="15" w:type="dxa"/>
                                    <w:left w:w="108" w:type="dxa"/>
                                    <w:bottom w:w="0" w:type="dxa"/>
                                    <w:right w:w="108" w:type="dxa"/>
                                  </w:tcMar>
                                  <w:hideMark/>
                                </w:tcPr>
                                <w:p w14:paraId="49BA8BDE" w14:textId="77777777" w:rsidR="00E46086" w:rsidRPr="00883F2E" w:rsidRDefault="00E46086" w:rsidP="00E46086">
                                  <w:pPr>
                                    <w:suppressOverlap/>
                                    <w:rPr>
                                      <w:rFonts w:ascii="Times New Roman" w:hAnsi="Times New Roman" w:cs="Times New Roman"/>
                                      <w:color w:val="0070C0"/>
                                      <w:sz w:val="26"/>
                                      <w:szCs w:val="26"/>
                                    </w:rPr>
                                  </w:pPr>
                                </w:p>
                              </w:tc>
                            </w:tr>
                            <w:tr w:rsidR="00E46086" w:rsidRPr="00E65BFB" w14:paraId="3AD68266" w14:textId="77777777" w:rsidTr="00E46086">
                              <w:trPr>
                                <w:trHeight w:val="251"/>
                              </w:trPr>
                              <w:tc>
                                <w:tcPr>
                                  <w:tcW w:w="2675" w:type="dxa"/>
                                  <w:tcBorders>
                                    <w:top w:val="single" w:sz="18" w:space="0" w:color="3A2120"/>
                                    <w:left w:val="single" w:sz="8" w:space="0" w:color="EFE9E1"/>
                                    <w:bottom w:val="single" w:sz="18" w:space="0" w:color="3A2120"/>
                                    <w:right w:val="single" w:sz="18" w:space="0" w:color="3A2120"/>
                                  </w:tcBorders>
                                  <w:shd w:val="clear" w:color="auto" w:fill="C5E0B3" w:themeFill="accent6" w:themeFillTint="66"/>
                                  <w:tcMar>
                                    <w:top w:w="15" w:type="dxa"/>
                                    <w:left w:w="108" w:type="dxa"/>
                                    <w:bottom w:w="0" w:type="dxa"/>
                                    <w:right w:w="108" w:type="dxa"/>
                                  </w:tcMar>
                                  <w:hideMark/>
                                </w:tcPr>
                                <w:p w14:paraId="250B8ED7" w14:textId="77777777" w:rsidR="00E46086" w:rsidRPr="00883F2E" w:rsidRDefault="00E46086" w:rsidP="00E46086">
                                  <w:pPr>
                                    <w:suppressOverlap/>
                                    <w:rPr>
                                      <w:rFonts w:ascii="Times New Roman" w:hAnsi="Times New Roman" w:cs="Times New Roman"/>
                                      <w:color w:val="0070C0"/>
                                      <w:sz w:val="26"/>
                                      <w:szCs w:val="26"/>
                                    </w:rPr>
                                  </w:pPr>
                                  <w:proofErr w:type="spellStart"/>
                                  <w:r w:rsidRPr="00883F2E">
                                    <w:rPr>
                                      <w:rFonts w:ascii="Times New Roman" w:hAnsi="Times New Roman" w:cs="Times New Roman"/>
                                      <w:b/>
                                      <w:bCs/>
                                      <w:color w:val="0070C0"/>
                                      <w:sz w:val="26"/>
                                      <w:szCs w:val="26"/>
                                    </w:rPr>
                                    <w:t>Cốt</w:t>
                                  </w:r>
                                  <w:proofErr w:type="spellEnd"/>
                                  <w:r w:rsidRPr="00883F2E">
                                    <w:rPr>
                                      <w:rFonts w:ascii="Times New Roman" w:hAnsi="Times New Roman" w:cs="Times New Roman"/>
                                      <w:b/>
                                      <w:bCs/>
                                      <w:color w:val="0070C0"/>
                                      <w:sz w:val="26"/>
                                      <w:szCs w:val="26"/>
                                    </w:rPr>
                                    <w:t xml:space="preserve"> </w:t>
                                  </w:r>
                                  <w:proofErr w:type="spellStart"/>
                                  <w:r w:rsidRPr="00883F2E">
                                    <w:rPr>
                                      <w:rFonts w:ascii="Times New Roman" w:hAnsi="Times New Roman" w:cs="Times New Roman"/>
                                      <w:b/>
                                      <w:bCs/>
                                      <w:color w:val="0070C0"/>
                                      <w:sz w:val="26"/>
                                      <w:szCs w:val="26"/>
                                    </w:rPr>
                                    <w:t>truyện</w:t>
                                  </w:r>
                                  <w:proofErr w:type="spellEnd"/>
                                </w:p>
                              </w:tc>
                              <w:tc>
                                <w:tcPr>
                                  <w:tcW w:w="7240" w:type="dxa"/>
                                  <w:tcBorders>
                                    <w:top w:val="single" w:sz="18" w:space="0" w:color="3A2120"/>
                                    <w:left w:val="single" w:sz="18" w:space="0" w:color="3A2120"/>
                                    <w:bottom w:val="single" w:sz="18" w:space="0" w:color="3A2120"/>
                                    <w:right w:val="single" w:sz="8" w:space="0" w:color="EFE9E1"/>
                                  </w:tcBorders>
                                  <w:shd w:val="clear" w:color="auto" w:fill="C5E0B3" w:themeFill="accent6" w:themeFillTint="66"/>
                                  <w:tcMar>
                                    <w:top w:w="15" w:type="dxa"/>
                                    <w:left w:w="108" w:type="dxa"/>
                                    <w:bottom w:w="0" w:type="dxa"/>
                                    <w:right w:w="108" w:type="dxa"/>
                                  </w:tcMar>
                                  <w:hideMark/>
                                </w:tcPr>
                                <w:p w14:paraId="4773A6E5" w14:textId="77777777" w:rsidR="00E46086" w:rsidRPr="00883F2E" w:rsidRDefault="00E46086" w:rsidP="00E46086">
                                  <w:pPr>
                                    <w:suppressOverlap/>
                                    <w:rPr>
                                      <w:rFonts w:ascii="Times New Roman" w:hAnsi="Times New Roman" w:cs="Times New Roman"/>
                                      <w:color w:val="0070C0"/>
                                      <w:sz w:val="26"/>
                                      <w:szCs w:val="26"/>
                                    </w:rPr>
                                  </w:pPr>
                                </w:p>
                              </w:tc>
                            </w:tr>
                            <w:tr w:rsidR="00E46086" w:rsidRPr="00E65BFB" w14:paraId="48C7021A" w14:textId="77777777" w:rsidTr="00E46086">
                              <w:trPr>
                                <w:trHeight w:val="295"/>
                              </w:trPr>
                              <w:tc>
                                <w:tcPr>
                                  <w:tcW w:w="2675" w:type="dxa"/>
                                  <w:tcBorders>
                                    <w:top w:val="single" w:sz="18" w:space="0" w:color="3A2120"/>
                                    <w:left w:val="single" w:sz="8" w:space="0" w:color="EFE9E1"/>
                                    <w:bottom w:val="single" w:sz="18" w:space="0" w:color="3A2120"/>
                                    <w:right w:val="single" w:sz="18" w:space="0" w:color="3A2120"/>
                                  </w:tcBorders>
                                  <w:shd w:val="clear" w:color="auto" w:fill="C5E0B3" w:themeFill="accent6" w:themeFillTint="66"/>
                                  <w:tcMar>
                                    <w:top w:w="15" w:type="dxa"/>
                                    <w:left w:w="108" w:type="dxa"/>
                                    <w:bottom w:w="0" w:type="dxa"/>
                                    <w:right w:w="108" w:type="dxa"/>
                                  </w:tcMar>
                                  <w:hideMark/>
                                </w:tcPr>
                                <w:p w14:paraId="52554969" w14:textId="77777777" w:rsidR="00E46086" w:rsidRPr="00883F2E" w:rsidRDefault="00E46086" w:rsidP="00E46086">
                                  <w:pPr>
                                    <w:suppressOverlap/>
                                    <w:rPr>
                                      <w:rFonts w:ascii="Times New Roman" w:hAnsi="Times New Roman" w:cs="Times New Roman"/>
                                      <w:color w:val="0070C0"/>
                                      <w:sz w:val="26"/>
                                      <w:szCs w:val="26"/>
                                    </w:rPr>
                                  </w:pPr>
                                  <w:proofErr w:type="spellStart"/>
                                  <w:r w:rsidRPr="00883F2E">
                                    <w:rPr>
                                      <w:rFonts w:ascii="Times New Roman" w:hAnsi="Times New Roman" w:cs="Times New Roman"/>
                                      <w:b/>
                                      <w:bCs/>
                                      <w:color w:val="0070C0"/>
                                      <w:sz w:val="26"/>
                                      <w:szCs w:val="26"/>
                                    </w:rPr>
                                    <w:t>Nhân</w:t>
                                  </w:r>
                                  <w:proofErr w:type="spellEnd"/>
                                  <w:r w:rsidRPr="00883F2E">
                                    <w:rPr>
                                      <w:rFonts w:ascii="Times New Roman" w:hAnsi="Times New Roman" w:cs="Times New Roman"/>
                                      <w:b/>
                                      <w:bCs/>
                                      <w:color w:val="0070C0"/>
                                      <w:sz w:val="26"/>
                                      <w:szCs w:val="26"/>
                                    </w:rPr>
                                    <w:t xml:space="preserve"> </w:t>
                                  </w:r>
                                  <w:proofErr w:type="spellStart"/>
                                  <w:r w:rsidRPr="00883F2E">
                                    <w:rPr>
                                      <w:rFonts w:ascii="Times New Roman" w:hAnsi="Times New Roman" w:cs="Times New Roman"/>
                                      <w:b/>
                                      <w:bCs/>
                                      <w:color w:val="0070C0"/>
                                      <w:sz w:val="26"/>
                                      <w:szCs w:val="26"/>
                                    </w:rPr>
                                    <w:t>vật</w:t>
                                  </w:r>
                                  <w:proofErr w:type="spellEnd"/>
                                </w:p>
                              </w:tc>
                              <w:tc>
                                <w:tcPr>
                                  <w:tcW w:w="7240" w:type="dxa"/>
                                  <w:tcBorders>
                                    <w:top w:val="single" w:sz="18" w:space="0" w:color="3A2120"/>
                                    <w:left w:val="single" w:sz="18" w:space="0" w:color="3A2120"/>
                                    <w:bottom w:val="single" w:sz="18" w:space="0" w:color="3A2120"/>
                                    <w:right w:val="single" w:sz="8" w:space="0" w:color="EFE9E1"/>
                                  </w:tcBorders>
                                  <w:shd w:val="clear" w:color="auto" w:fill="C5E0B3" w:themeFill="accent6" w:themeFillTint="66"/>
                                  <w:tcMar>
                                    <w:top w:w="15" w:type="dxa"/>
                                    <w:left w:w="108" w:type="dxa"/>
                                    <w:bottom w:w="0" w:type="dxa"/>
                                    <w:right w:w="108" w:type="dxa"/>
                                  </w:tcMar>
                                  <w:hideMark/>
                                </w:tcPr>
                                <w:p w14:paraId="2CEE307D" w14:textId="77777777" w:rsidR="00E46086" w:rsidRPr="00883F2E" w:rsidRDefault="00E46086" w:rsidP="00E46086">
                                  <w:pPr>
                                    <w:suppressOverlap/>
                                    <w:rPr>
                                      <w:rFonts w:ascii="Times New Roman" w:hAnsi="Times New Roman" w:cs="Times New Roman"/>
                                      <w:color w:val="0070C0"/>
                                      <w:sz w:val="26"/>
                                      <w:szCs w:val="26"/>
                                    </w:rPr>
                                  </w:pPr>
                                </w:p>
                              </w:tc>
                            </w:tr>
                            <w:tr w:rsidR="00E46086" w:rsidRPr="00E65BFB" w14:paraId="07652D56" w14:textId="77777777" w:rsidTr="00E46086">
                              <w:trPr>
                                <w:trHeight w:val="295"/>
                              </w:trPr>
                              <w:tc>
                                <w:tcPr>
                                  <w:tcW w:w="2675" w:type="dxa"/>
                                  <w:tcBorders>
                                    <w:top w:val="single" w:sz="18" w:space="0" w:color="3A2120"/>
                                    <w:left w:val="single" w:sz="8" w:space="0" w:color="EFE9E1"/>
                                    <w:bottom w:val="single" w:sz="18" w:space="0" w:color="3A2120"/>
                                    <w:right w:val="single" w:sz="18" w:space="0" w:color="3A2120"/>
                                  </w:tcBorders>
                                  <w:shd w:val="clear" w:color="auto" w:fill="C5E0B3" w:themeFill="accent6" w:themeFillTint="66"/>
                                  <w:tcMar>
                                    <w:top w:w="15" w:type="dxa"/>
                                    <w:left w:w="108" w:type="dxa"/>
                                    <w:bottom w:w="0" w:type="dxa"/>
                                    <w:right w:w="108" w:type="dxa"/>
                                  </w:tcMar>
                                  <w:hideMark/>
                                </w:tcPr>
                                <w:p w14:paraId="15A87F5B" w14:textId="77777777" w:rsidR="00E46086" w:rsidRPr="00883F2E" w:rsidRDefault="00E46086" w:rsidP="00E46086">
                                  <w:pPr>
                                    <w:suppressOverlap/>
                                    <w:rPr>
                                      <w:rFonts w:ascii="Times New Roman" w:hAnsi="Times New Roman" w:cs="Times New Roman"/>
                                      <w:color w:val="0070C0"/>
                                      <w:sz w:val="26"/>
                                      <w:szCs w:val="26"/>
                                    </w:rPr>
                                  </w:pPr>
                                  <w:proofErr w:type="spellStart"/>
                                  <w:r w:rsidRPr="00883F2E">
                                    <w:rPr>
                                      <w:rFonts w:ascii="Times New Roman" w:hAnsi="Times New Roman" w:cs="Times New Roman"/>
                                      <w:b/>
                                      <w:bCs/>
                                      <w:color w:val="0070C0"/>
                                      <w:sz w:val="26"/>
                                      <w:szCs w:val="26"/>
                                    </w:rPr>
                                    <w:t>Ngôi</w:t>
                                  </w:r>
                                  <w:proofErr w:type="spellEnd"/>
                                  <w:r w:rsidRPr="00883F2E">
                                    <w:rPr>
                                      <w:rFonts w:ascii="Times New Roman" w:hAnsi="Times New Roman" w:cs="Times New Roman"/>
                                      <w:b/>
                                      <w:bCs/>
                                      <w:color w:val="0070C0"/>
                                      <w:sz w:val="26"/>
                                      <w:szCs w:val="26"/>
                                    </w:rPr>
                                    <w:t xml:space="preserve"> </w:t>
                                  </w:r>
                                  <w:proofErr w:type="spellStart"/>
                                  <w:r w:rsidRPr="00883F2E">
                                    <w:rPr>
                                      <w:rFonts w:ascii="Times New Roman" w:hAnsi="Times New Roman" w:cs="Times New Roman"/>
                                      <w:b/>
                                      <w:bCs/>
                                      <w:color w:val="0070C0"/>
                                      <w:sz w:val="26"/>
                                      <w:szCs w:val="26"/>
                                    </w:rPr>
                                    <w:t>kể</w:t>
                                  </w:r>
                                  <w:proofErr w:type="spellEnd"/>
                                </w:p>
                              </w:tc>
                              <w:tc>
                                <w:tcPr>
                                  <w:tcW w:w="7240" w:type="dxa"/>
                                  <w:tcBorders>
                                    <w:top w:val="single" w:sz="18" w:space="0" w:color="3A2120"/>
                                    <w:left w:val="single" w:sz="18" w:space="0" w:color="3A2120"/>
                                    <w:bottom w:val="single" w:sz="18" w:space="0" w:color="3A2120"/>
                                    <w:right w:val="single" w:sz="8" w:space="0" w:color="EFE9E1"/>
                                  </w:tcBorders>
                                  <w:shd w:val="clear" w:color="auto" w:fill="C5E0B3" w:themeFill="accent6" w:themeFillTint="66"/>
                                  <w:tcMar>
                                    <w:top w:w="15" w:type="dxa"/>
                                    <w:left w:w="108" w:type="dxa"/>
                                    <w:bottom w:w="0" w:type="dxa"/>
                                    <w:right w:w="108" w:type="dxa"/>
                                  </w:tcMar>
                                  <w:hideMark/>
                                </w:tcPr>
                                <w:p w14:paraId="7C2A8CB6" w14:textId="77777777" w:rsidR="00E46086" w:rsidRPr="00883F2E" w:rsidRDefault="00E46086" w:rsidP="00E46086">
                                  <w:pPr>
                                    <w:suppressOverlap/>
                                    <w:rPr>
                                      <w:rFonts w:ascii="Times New Roman" w:hAnsi="Times New Roman" w:cs="Times New Roman"/>
                                      <w:color w:val="0070C0"/>
                                      <w:sz w:val="26"/>
                                      <w:szCs w:val="26"/>
                                    </w:rPr>
                                  </w:pPr>
                                </w:p>
                              </w:tc>
                            </w:tr>
                            <w:tr w:rsidR="00E46086" w:rsidRPr="00E65BFB" w14:paraId="60EBD8CA" w14:textId="77777777" w:rsidTr="00E46086">
                              <w:trPr>
                                <w:trHeight w:val="295"/>
                              </w:trPr>
                              <w:tc>
                                <w:tcPr>
                                  <w:tcW w:w="2675" w:type="dxa"/>
                                  <w:tcBorders>
                                    <w:top w:val="single" w:sz="18" w:space="0" w:color="3A2120"/>
                                    <w:left w:val="single" w:sz="8" w:space="0" w:color="EFE9E1"/>
                                    <w:bottom w:val="single" w:sz="18" w:space="0" w:color="3A2120"/>
                                    <w:right w:val="single" w:sz="18" w:space="0" w:color="3A2120"/>
                                  </w:tcBorders>
                                  <w:shd w:val="clear" w:color="auto" w:fill="C5E0B3" w:themeFill="accent6" w:themeFillTint="66"/>
                                  <w:tcMar>
                                    <w:top w:w="15" w:type="dxa"/>
                                    <w:left w:w="108" w:type="dxa"/>
                                    <w:bottom w:w="0" w:type="dxa"/>
                                    <w:right w:w="108" w:type="dxa"/>
                                  </w:tcMar>
                                </w:tcPr>
                                <w:p w14:paraId="4F890299" w14:textId="77777777" w:rsidR="00E46086" w:rsidRPr="00883F2E" w:rsidRDefault="00E46086" w:rsidP="00E46086">
                                  <w:pPr>
                                    <w:suppressOverlap/>
                                    <w:rPr>
                                      <w:rFonts w:ascii="Times New Roman" w:hAnsi="Times New Roman" w:cs="Times New Roman"/>
                                      <w:b/>
                                      <w:bCs/>
                                      <w:color w:val="0070C0"/>
                                      <w:sz w:val="26"/>
                                      <w:szCs w:val="26"/>
                                    </w:rPr>
                                  </w:pPr>
                                </w:p>
                              </w:tc>
                              <w:tc>
                                <w:tcPr>
                                  <w:tcW w:w="7240" w:type="dxa"/>
                                  <w:tcBorders>
                                    <w:top w:val="single" w:sz="18" w:space="0" w:color="3A2120"/>
                                    <w:left w:val="single" w:sz="18" w:space="0" w:color="3A2120"/>
                                    <w:bottom w:val="single" w:sz="18" w:space="0" w:color="3A2120"/>
                                    <w:right w:val="single" w:sz="8" w:space="0" w:color="EFE9E1"/>
                                  </w:tcBorders>
                                  <w:shd w:val="clear" w:color="auto" w:fill="C5E0B3" w:themeFill="accent6" w:themeFillTint="66"/>
                                  <w:tcMar>
                                    <w:top w:w="15" w:type="dxa"/>
                                    <w:left w:w="108" w:type="dxa"/>
                                    <w:bottom w:w="0" w:type="dxa"/>
                                    <w:right w:w="108" w:type="dxa"/>
                                  </w:tcMar>
                                </w:tcPr>
                                <w:p w14:paraId="563596ED" w14:textId="77777777" w:rsidR="00E46086" w:rsidRPr="00883F2E" w:rsidRDefault="00E46086" w:rsidP="00E46086">
                                  <w:pPr>
                                    <w:suppressOverlap/>
                                    <w:rPr>
                                      <w:rFonts w:ascii="Times New Roman" w:hAnsi="Times New Roman" w:cs="Times New Roman"/>
                                      <w:color w:val="0070C0"/>
                                      <w:sz w:val="26"/>
                                      <w:szCs w:val="26"/>
                                    </w:rPr>
                                  </w:pPr>
                                </w:p>
                              </w:tc>
                            </w:tr>
                            <w:tr w:rsidR="00E46086" w:rsidRPr="00E65BFB" w14:paraId="7AE6DEC5" w14:textId="77777777" w:rsidTr="00E46086">
                              <w:trPr>
                                <w:trHeight w:val="295"/>
                              </w:trPr>
                              <w:tc>
                                <w:tcPr>
                                  <w:tcW w:w="2675" w:type="dxa"/>
                                  <w:tcBorders>
                                    <w:top w:val="single" w:sz="18" w:space="0" w:color="3A2120"/>
                                    <w:left w:val="single" w:sz="8" w:space="0" w:color="EFE9E1"/>
                                    <w:bottom w:val="single" w:sz="8" w:space="0" w:color="EFE9E1"/>
                                    <w:right w:val="single" w:sz="18" w:space="0" w:color="3A2120"/>
                                  </w:tcBorders>
                                  <w:shd w:val="clear" w:color="auto" w:fill="C5E0B3" w:themeFill="accent6" w:themeFillTint="66"/>
                                  <w:tcMar>
                                    <w:top w:w="15" w:type="dxa"/>
                                    <w:left w:w="108" w:type="dxa"/>
                                    <w:bottom w:w="0" w:type="dxa"/>
                                    <w:right w:w="108" w:type="dxa"/>
                                  </w:tcMar>
                                  <w:hideMark/>
                                </w:tcPr>
                                <w:p w14:paraId="52E89D4A" w14:textId="77777777" w:rsidR="00E46086" w:rsidRPr="00883F2E" w:rsidRDefault="00E46086" w:rsidP="00E46086">
                                  <w:pPr>
                                    <w:suppressOverlap/>
                                    <w:rPr>
                                      <w:rFonts w:ascii="Times New Roman" w:hAnsi="Times New Roman" w:cs="Times New Roman"/>
                                      <w:color w:val="0070C0"/>
                                      <w:sz w:val="26"/>
                                      <w:szCs w:val="26"/>
                                    </w:rPr>
                                  </w:pPr>
                                  <w:proofErr w:type="spellStart"/>
                                  <w:r w:rsidRPr="00883F2E">
                                    <w:rPr>
                                      <w:rFonts w:ascii="Times New Roman" w:hAnsi="Times New Roman" w:cs="Times New Roman"/>
                                      <w:b/>
                                      <w:bCs/>
                                      <w:color w:val="0070C0"/>
                                      <w:sz w:val="26"/>
                                      <w:szCs w:val="26"/>
                                    </w:rPr>
                                    <w:t>Nghệ</w:t>
                                  </w:r>
                                  <w:proofErr w:type="spellEnd"/>
                                  <w:r w:rsidRPr="00883F2E">
                                    <w:rPr>
                                      <w:rFonts w:ascii="Times New Roman" w:hAnsi="Times New Roman" w:cs="Times New Roman"/>
                                      <w:b/>
                                      <w:bCs/>
                                      <w:color w:val="0070C0"/>
                                      <w:sz w:val="26"/>
                                      <w:szCs w:val="26"/>
                                    </w:rPr>
                                    <w:t xml:space="preserve"> </w:t>
                                  </w:r>
                                  <w:proofErr w:type="spellStart"/>
                                  <w:r w:rsidRPr="00883F2E">
                                    <w:rPr>
                                      <w:rFonts w:ascii="Times New Roman" w:hAnsi="Times New Roman" w:cs="Times New Roman"/>
                                      <w:b/>
                                      <w:bCs/>
                                      <w:color w:val="0070C0"/>
                                      <w:sz w:val="26"/>
                                      <w:szCs w:val="26"/>
                                    </w:rPr>
                                    <w:t>thuật</w:t>
                                  </w:r>
                                  <w:proofErr w:type="spellEnd"/>
                                </w:p>
                              </w:tc>
                              <w:tc>
                                <w:tcPr>
                                  <w:tcW w:w="7240" w:type="dxa"/>
                                  <w:tcBorders>
                                    <w:top w:val="single" w:sz="18" w:space="0" w:color="3A2120"/>
                                    <w:left w:val="single" w:sz="18" w:space="0" w:color="3A2120"/>
                                    <w:bottom w:val="single" w:sz="8" w:space="0" w:color="EFE9E1"/>
                                    <w:right w:val="single" w:sz="8" w:space="0" w:color="EFE9E1"/>
                                  </w:tcBorders>
                                  <w:shd w:val="clear" w:color="auto" w:fill="C5E0B3" w:themeFill="accent6" w:themeFillTint="66"/>
                                  <w:tcMar>
                                    <w:top w:w="15" w:type="dxa"/>
                                    <w:left w:w="108" w:type="dxa"/>
                                    <w:bottom w:w="0" w:type="dxa"/>
                                    <w:right w:w="108" w:type="dxa"/>
                                  </w:tcMar>
                                  <w:hideMark/>
                                </w:tcPr>
                                <w:p w14:paraId="40E70CE7" w14:textId="77777777" w:rsidR="00E46086" w:rsidRPr="00883F2E" w:rsidRDefault="00E46086" w:rsidP="00E46086">
                                  <w:pPr>
                                    <w:suppressOverlap/>
                                    <w:rPr>
                                      <w:rFonts w:ascii="Times New Roman" w:hAnsi="Times New Roman" w:cs="Times New Roman"/>
                                      <w:color w:val="0070C0"/>
                                      <w:sz w:val="26"/>
                                      <w:szCs w:val="26"/>
                                    </w:rPr>
                                  </w:pPr>
                                </w:p>
                              </w:tc>
                            </w:tr>
                          </w:tbl>
                          <w:p w14:paraId="470DE9FA" w14:textId="78CAAAF2" w:rsidR="00E46086" w:rsidRDefault="00E460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27E29" id="_x0000_s1030" type="#_x0000_t202" style="position:absolute;left:0;text-align:left;margin-left:-16.8pt;margin-top:222.45pt;width:513.6pt;height:196.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">
                <v:textbox>
                  <w:txbxContent>
                    <w:tbl>
                      <w:tblPr>
                        <w:tblOverlap w:val="never"/>
                        <w:tblW w:w="9916" w:type="dxa"/>
                        <w:tblLayout w:type="fixed"/>
                        <w:tblCellMar>
                          <w:left w:w="0" w:type="dxa"/>
                          <w:right w:w="0" w:type="dxa"/>
                        </w:tblCellMar>
                        <w:tblLook w:val="04A0" w:firstRow="1" w:lastRow="0" w:firstColumn="1" w:lastColumn="0" w:noHBand="0" w:noVBand="1"/>
                      </w:tblPr>
                      <w:tblGrid>
                        <w:gridCol w:w="2675"/>
                        <w:gridCol w:w="7241"/>
                      </w:tblGrid>
                      <w:tr w:rsidR="00E46086" w:rsidRPr="00BC18B6" w14:paraId="40A14682" w14:textId="77777777" w:rsidTr="00E46086">
                        <w:trPr>
                          <w:trHeight w:val="236"/>
                        </w:trPr>
                        <w:tc>
                          <w:tcPr>
                            <w:tcW w:w="9916" w:type="dxa"/>
                            <w:gridSpan w:val="2"/>
                            <w:tcBorders>
                              <w:top w:val="single" w:sz="8" w:space="0" w:color="EFE9E1"/>
                              <w:left w:val="single" w:sz="8" w:space="0" w:color="EFE9E1"/>
                              <w:bottom w:val="single" w:sz="18" w:space="0" w:color="3A2120"/>
                              <w:right w:val="single" w:sz="8" w:space="0" w:color="EFE9E1"/>
                            </w:tcBorders>
                            <w:shd w:val="clear" w:color="auto" w:fill="C5E0B3" w:themeFill="accent6" w:themeFillTint="66"/>
                            <w:tcMar>
                              <w:top w:w="15" w:type="dxa"/>
                              <w:left w:w="108" w:type="dxa"/>
                              <w:bottom w:w="0" w:type="dxa"/>
                              <w:right w:w="108" w:type="dxa"/>
                            </w:tcMar>
                            <w:hideMark/>
                          </w:tcPr>
                          <w:p w14:paraId="11D8AE3E" w14:textId="77777777" w:rsidR="00E46086" w:rsidRPr="00883F2E" w:rsidRDefault="00E46086" w:rsidP="00E46086">
                            <w:pPr>
                              <w:suppressOverlap/>
                              <w:jc w:val="center"/>
                              <w:rPr>
                                <w:rFonts w:ascii="Times New Roman" w:hAnsi="Times New Roman" w:cs="Times New Roman"/>
                                <w:color w:val="0070C0"/>
                                <w:sz w:val="26"/>
                                <w:szCs w:val="26"/>
                              </w:rPr>
                            </w:pPr>
                            <w:r w:rsidRPr="00883F2E">
                              <w:rPr>
                                <w:rFonts w:ascii="Times New Roman" w:hAnsi="Times New Roman" w:cs="Times New Roman"/>
                                <w:b/>
                                <w:bCs/>
                                <w:color w:val="0070C0"/>
                                <w:sz w:val="26"/>
                                <w:szCs w:val="26"/>
                              </w:rPr>
                              <w:t>TRUYỆN ĐỒNG THOẠI</w:t>
                            </w:r>
                          </w:p>
                        </w:tc>
                      </w:tr>
                      <w:tr w:rsidR="00E46086" w:rsidRPr="00E65BFB" w14:paraId="1494A1B0" w14:textId="77777777" w:rsidTr="00E46086">
                        <w:trPr>
                          <w:trHeight w:val="354"/>
                        </w:trPr>
                        <w:tc>
                          <w:tcPr>
                            <w:tcW w:w="2675" w:type="dxa"/>
                            <w:tcBorders>
                              <w:top w:val="single" w:sz="18" w:space="0" w:color="3A2120"/>
                              <w:left w:val="single" w:sz="8" w:space="0" w:color="EFE9E1"/>
                              <w:bottom w:val="single" w:sz="18" w:space="0" w:color="3A2120"/>
                              <w:right w:val="single" w:sz="18" w:space="0" w:color="3A2120"/>
                            </w:tcBorders>
                            <w:shd w:val="clear" w:color="auto" w:fill="C5E0B3" w:themeFill="accent6" w:themeFillTint="66"/>
                            <w:tcMar>
                              <w:top w:w="15" w:type="dxa"/>
                              <w:left w:w="108" w:type="dxa"/>
                              <w:bottom w:w="0" w:type="dxa"/>
                              <w:right w:w="108" w:type="dxa"/>
                            </w:tcMar>
                            <w:hideMark/>
                          </w:tcPr>
                          <w:p w14:paraId="061AB5BB" w14:textId="77777777" w:rsidR="00E46086" w:rsidRPr="00883F2E" w:rsidRDefault="00E46086" w:rsidP="00E46086">
                            <w:pPr>
                              <w:suppressOverlap/>
                              <w:rPr>
                                <w:rFonts w:ascii="Times New Roman" w:hAnsi="Times New Roman" w:cs="Times New Roman"/>
                                <w:color w:val="0070C0"/>
                                <w:sz w:val="26"/>
                                <w:szCs w:val="26"/>
                              </w:rPr>
                            </w:pPr>
                            <w:proofErr w:type="spellStart"/>
                            <w:r w:rsidRPr="00883F2E">
                              <w:rPr>
                                <w:rFonts w:ascii="Times New Roman" w:hAnsi="Times New Roman" w:cs="Times New Roman"/>
                                <w:b/>
                                <w:bCs/>
                                <w:color w:val="0070C0"/>
                                <w:sz w:val="26"/>
                                <w:szCs w:val="26"/>
                              </w:rPr>
                              <w:t>Khái</w:t>
                            </w:r>
                            <w:proofErr w:type="spellEnd"/>
                            <w:r w:rsidRPr="00883F2E">
                              <w:rPr>
                                <w:rFonts w:ascii="Times New Roman" w:hAnsi="Times New Roman" w:cs="Times New Roman"/>
                                <w:b/>
                                <w:bCs/>
                                <w:color w:val="0070C0"/>
                                <w:sz w:val="26"/>
                                <w:szCs w:val="26"/>
                              </w:rPr>
                              <w:t xml:space="preserve"> </w:t>
                            </w:r>
                            <w:proofErr w:type="spellStart"/>
                            <w:r w:rsidRPr="00883F2E">
                              <w:rPr>
                                <w:rFonts w:ascii="Times New Roman" w:hAnsi="Times New Roman" w:cs="Times New Roman"/>
                                <w:b/>
                                <w:bCs/>
                                <w:color w:val="0070C0"/>
                                <w:sz w:val="26"/>
                                <w:szCs w:val="26"/>
                              </w:rPr>
                              <w:t>niệm</w:t>
                            </w:r>
                            <w:proofErr w:type="spellEnd"/>
                          </w:p>
                        </w:tc>
                        <w:tc>
                          <w:tcPr>
                            <w:tcW w:w="7240" w:type="dxa"/>
                            <w:tcBorders>
                              <w:top w:val="single" w:sz="18" w:space="0" w:color="3A2120"/>
                              <w:left w:val="single" w:sz="18" w:space="0" w:color="3A2120"/>
                              <w:bottom w:val="single" w:sz="18" w:space="0" w:color="3A2120"/>
                              <w:right w:val="single" w:sz="8" w:space="0" w:color="EFE9E1"/>
                            </w:tcBorders>
                            <w:shd w:val="clear" w:color="auto" w:fill="C5E0B3" w:themeFill="accent6" w:themeFillTint="66"/>
                            <w:tcMar>
                              <w:top w:w="15" w:type="dxa"/>
                              <w:left w:w="108" w:type="dxa"/>
                              <w:bottom w:w="0" w:type="dxa"/>
                              <w:right w:w="108" w:type="dxa"/>
                            </w:tcMar>
                            <w:hideMark/>
                          </w:tcPr>
                          <w:p w14:paraId="49BA8BDE" w14:textId="77777777" w:rsidR="00E46086" w:rsidRPr="00883F2E" w:rsidRDefault="00E46086" w:rsidP="00E46086">
                            <w:pPr>
                              <w:suppressOverlap/>
                              <w:rPr>
                                <w:rFonts w:ascii="Times New Roman" w:hAnsi="Times New Roman" w:cs="Times New Roman"/>
                                <w:color w:val="0070C0"/>
                                <w:sz w:val="26"/>
                                <w:szCs w:val="26"/>
                              </w:rPr>
                            </w:pPr>
                          </w:p>
                        </w:tc>
                      </w:tr>
                      <w:tr w:rsidR="00E46086" w:rsidRPr="00E65BFB" w14:paraId="3AD68266" w14:textId="77777777" w:rsidTr="00E46086">
                        <w:trPr>
                          <w:trHeight w:val="251"/>
                        </w:trPr>
                        <w:tc>
                          <w:tcPr>
                            <w:tcW w:w="2675" w:type="dxa"/>
                            <w:tcBorders>
                              <w:top w:val="single" w:sz="18" w:space="0" w:color="3A2120"/>
                              <w:left w:val="single" w:sz="8" w:space="0" w:color="EFE9E1"/>
                              <w:bottom w:val="single" w:sz="18" w:space="0" w:color="3A2120"/>
                              <w:right w:val="single" w:sz="18" w:space="0" w:color="3A2120"/>
                            </w:tcBorders>
                            <w:shd w:val="clear" w:color="auto" w:fill="C5E0B3" w:themeFill="accent6" w:themeFillTint="66"/>
                            <w:tcMar>
                              <w:top w:w="15" w:type="dxa"/>
                              <w:left w:w="108" w:type="dxa"/>
                              <w:bottom w:w="0" w:type="dxa"/>
                              <w:right w:w="108" w:type="dxa"/>
                            </w:tcMar>
                            <w:hideMark/>
                          </w:tcPr>
                          <w:p w14:paraId="250B8ED7" w14:textId="77777777" w:rsidR="00E46086" w:rsidRPr="00883F2E" w:rsidRDefault="00E46086" w:rsidP="00E46086">
                            <w:pPr>
                              <w:suppressOverlap/>
                              <w:rPr>
                                <w:rFonts w:ascii="Times New Roman" w:hAnsi="Times New Roman" w:cs="Times New Roman"/>
                                <w:color w:val="0070C0"/>
                                <w:sz w:val="26"/>
                                <w:szCs w:val="26"/>
                              </w:rPr>
                            </w:pPr>
                            <w:proofErr w:type="spellStart"/>
                            <w:r w:rsidRPr="00883F2E">
                              <w:rPr>
                                <w:rFonts w:ascii="Times New Roman" w:hAnsi="Times New Roman" w:cs="Times New Roman"/>
                                <w:b/>
                                <w:bCs/>
                                <w:color w:val="0070C0"/>
                                <w:sz w:val="26"/>
                                <w:szCs w:val="26"/>
                              </w:rPr>
                              <w:t>Cốt</w:t>
                            </w:r>
                            <w:proofErr w:type="spellEnd"/>
                            <w:r w:rsidRPr="00883F2E">
                              <w:rPr>
                                <w:rFonts w:ascii="Times New Roman" w:hAnsi="Times New Roman" w:cs="Times New Roman"/>
                                <w:b/>
                                <w:bCs/>
                                <w:color w:val="0070C0"/>
                                <w:sz w:val="26"/>
                                <w:szCs w:val="26"/>
                              </w:rPr>
                              <w:t xml:space="preserve"> </w:t>
                            </w:r>
                            <w:proofErr w:type="spellStart"/>
                            <w:r w:rsidRPr="00883F2E">
                              <w:rPr>
                                <w:rFonts w:ascii="Times New Roman" w:hAnsi="Times New Roman" w:cs="Times New Roman"/>
                                <w:b/>
                                <w:bCs/>
                                <w:color w:val="0070C0"/>
                                <w:sz w:val="26"/>
                                <w:szCs w:val="26"/>
                              </w:rPr>
                              <w:t>truyện</w:t>
                            </w:r>
                            <w:proofErr w:type="spellEnd"/>
                          </w:p>
                        </w:tc>
                        <w:tc>
                          <w:tcPr>
                            <w:tcW w:w="7240" w:type="dxa"/>
                            <w:tcBorders>
                              <w:top w:val="single" w:sz="18" w:space="0" w:color="3A2120"/>
                              <w:left w:val="single" w:sz="18" w:space="0" w:color="3A2120"/>
                              <w:bottom w:val="single" w:sz="18" w:space="0" w:color="3A2120"/>
                              <w:right w:val="single" w:sz="8" w:space="0" w:color="EFE9E1"/>
                            </w:tcBorders>
                            <w:shd w:val="clear" w:color="auto" w:fill="C5E0B3" w:themeFill="accent6" w:themeFillTint="66"/>
                            <w:tcMar>
                              <w:top w:w="15" w:type="dxa"/>
                              <w:left w:w="108" w:type="dxa"/>
                              <w:bottom w:w="0" w:type="dxa"/>
                              <w:right w:w="108" w:type="dxa"/>
                            </w:tcMar>
                            <w:hideMark/>
                          </w:tcPr>
                          <w:p w14:paraId="4773A6E5" w14:textId="77777777" w:rsidR="00E46086" w:rsidRPr="00883F2E" w:rsidRDefault="00E46086" w:rsidP="00E46086">
                            <w:pPr>
                              <w:suppressOverlap/>
                              <w:rPr>
                                <w:rFonts w:ascii="Times New Roman" w:hAnsi="Times New Roman" w:cs="Times New Roman"/>
                                <w:color w:val="0070C0"/>
                                <w:sz w:val="26"/>
                                <w:szCs w:val="26"/>
                              </w:rPr>
                            </w:pPr>
                          </w:p>
                        </w:tc>
                      </w:tr>
                      <w:tr w:rsidR="00E46086" w:rsidRPr="00E65BFB" w14:paraId="48C7021A" w14:textId="77777777" w:rsidTr="00E46086">
                        <w:trPr>
                          <w:trHeight w:val="295"/>
                        </w:trPr>
                        <w:tc>
                          <w:tcPr>
                            <w:tcW w:w="2675" w:type="dxa"/>
                            <w:tcBorders>
                              <w:top w:val="single" w:sz="18" w:space="0" w:color="3A2120"/>
                              <w:left w:val="single" w:sz="8" w:space="0" w:color="EFE9E1"/>
                              <w:bottom w:val="single" w:sz="18" w:space="0" w:color="3A2120"/>
                              <w:right w:val="single" w:sz="18" w:space="0" w:color="3A2120"/>
                            </w:tcBorders>
                            <w:shd w:val="clear" w:color="auto" w:fill="C5E0B3" w:themeFill="accent6" w:themeFillTint="66"/>
                            <w:tcMar>
                              <w:top w:w="15" w:type="dxa"/>
                              <w:left w:w="108" w:type="dxa"/>
                              <w:bottom w:w="0" w:type="dxa"/>
                              <w:right w:w="108" w:type="dxa"/>
                            </w:tcMar>
                            <w:hideMark/>
                          </w:tcPr>
                          <w:p w14:paraId="52554969" w14:textId="77777777" w:rsidR="00E46086" w:rsidRPr="00883F2E" w:rsidRDefault="00E46086" w:rsidP="00E46086">
                            <w:pPr>
                              <w:suppressOverlap/>
                              <w:rPr>
                                <w:rFonts w:ascii="Times New Roman" w:hAnsi="Times New Roman" w:cs="Times New Roman"/>
                                <w:color w:val="0070C0"/>
                                <w:sz w:val="26"/>
                                <w:szCs w:val="26"/>
                              </w:rPr>
                            </w:pPr>
                            <w:proofErr w:type="spellStart"/>
                            <w:r w:rsidRPr="00883F2E">
                              <w:rPr>
                                <w:rFonts w:ascii="Times New Roman" w:hAnsi="Times New Roman" w:cs="Times New Roman"/>
                                <w:b/>
                                <w:bCs/>
                                <w:color w:val="0070C0"/>
                                <w:sz w:val="26"/>
                                <w:szCs w:val="26"/>
                              </w:rPr>
                              <w:t>Nhân</w:t>
                            </w:r>
                            <w:proofErr w:type="spellEnd"/>
                            <w:r w:rsidRPr="00883F2E">
                              <w:rPr>
                                <w:rFonts w:ascii="Times New Roman" w:hAnsi="Times New Roman" w:cs="Times New Roman"/>
                                <w:b/>
                                <w:bCs/>
                                <w:color w:val="0070C0"/>
                                <w:sz w:val="26"/>
                                <w:szCs w:val="26"/>
                              </w:rPr>
                              <w:t xml:space="preserve"> </w:t>
                            </w:r>
                            <w:proofErr w:type="spellStart"/>
                            <w:r w:rsidRPr="00883F2E">
                              <w:rPr>
                                <w:rFonts w:ascii="Times New Roman" w:hAnsi="Times New Roman" w:cs="Times New Roman"/>
                                <w:b/>
                                <w:bCs/>
                                <w:color w:val="0070C0"/>
                                <w:sz w:val="26"/>
                                <w:szCs w:val="26"/>
                              </w:rPr>
                              <w:t>vật</w:t>
                            </w:r>
                            <w:proofErr w:type="spellEnd"/>
                          </w:p>
                        </w:tc>
                        <w:tc>
                          <w:tcPr>
                            <w:tcW w:w="7240" w:type="dxa"/>
                            <w:tcBorders>
                              <w:top w:val="single" w:sz="18" w:space="0" w:color="3A2120"/>
                              <w:left w:val="single" w:sz="18" w:space="0" w:color="3A2120"/>
                              <w:bottom w:val="single" w:sz="18" w:space="0" w:color="3A2120"/>
                              <w:right w:val="single" w:sz="8" w:space="0" w:color="EFE9E1"/>
                            </w:tcBorders>
                            <w:shd w:val="clear" w:color="auto" w:fill="C5E0B3" w:themeFill="accent6" w:themeFillTint="66"/>
                            <w:tcMar>
                              <w:top w:w="15" w:type="dxa"/>
                              <w:left w:w="108" w:type="dxa"/>
                              <w:bottom w:w="0" w:type="dxa"/>
                              <w:right w:w="108" w:type="dxa"/>
                            </w:tcMar>
                            <w:hideMark/>
                          </w:tcPr>
                          <w:p w14:paraId="2CEE307D" w14:textId="77777777" w:rsidR="00E46086" w:rsidRPr="00883F2E" w:rsidRDefault="00E46086" w:rsidP="00E46086">
                            <w:pPr>
                              <w:suppressOverlap/>
                              <w:rPr>
                                <w:rFonts w:ascii="Times New Roman" w:hAnsi="Times New Roman" w:cs="Times New Roman"/>
                                <w:color w:val="0070C0"/>
                                <w:sz w:val="26"/>
                                <w:szCs w:val="26"/>
                              </w:rPr>
                            </w:pPr>
                          </w:p>
                        </w:tc>
                      </w:tr>
                      <w:tr w:rsidR="00E46086" w:rsidRPr="00E65BFB" w14:paraId="07652D56" w14:textId="77777777" w:rsidTr="00E46086">
                        <w:trPr>
                          <w:trHeight w:val="295"/>
                        </w:trPr>
                        <w:tc>
                          <w:tcPr>
                            <w:tcW w:w="2675" w:type="dxa"/>
                            <w:tcBorders>
                              <w:top w:val="single" w:sz="18" w:space="0" w:color="3A2120"/>
                              <w:left w:val="single" w:sz="8" w:space="0" w:color="EFE9E1"/>
                              <w:bottom w:val="single" w:sz="18" w:space="0" w:color="3A2120"/>
                              <w:right w:val="single" w:sz="18" w:space="0" w:color="3A2120"/>
                            </w:tcBorders>
                            <w:shd w:val="clear" w:color="auto" w:fill="C5E0B3" w:themeFill="accent6" w:themeFillTint="66"/>
                            <w:tcMar>
                              <w:top w:w="15" w:type="dxa"/>
                              <w:left w:w="108" w:type="dxa"/>
                              <w:bottom w:w="0" w:type="dxa"/>
                              <w:right w:w="108" w:type="dxa"/>
                            </w:tcMar>
                            <w:hideMark/>
                          </w:tcPr>
                          <w:p w14:paraId="15A87F5B" w14:textId="77777777" w:rsidR="00E46086" w:rsidRPr="00883F2E" w:rsidRDefault="00E46086" w:rsidP="00E46086">
                            <w:pPr>
                              <w:suppressOverlap/>
                              <w:rPr>
                                <w:rFonts w:ascii="Times New Roman" w:hAnsi="Times New Roman" w:cs="Times New Roman"/>
                                <w:color w:val="0070C0"/>
                                <w:sz w:val="26"/>
                                <w:szCs w:val="26"/>
                              </w:rPr>
                            </w:pPr>
                            <w:proofErr w:type="spellStart"/>
                            <w:r w:rsidRPr="00883F2E">
                              <w:rPr>
                                <w:rFonts w:ascii="Times New Roman" w:hAnsi="Times New Roman" w:cs="Times New Roman"/>
                                <w:b/>
                                <w:bCs/>
                                <w:color w:val="0070C0"/>
                                <w:sz w:val="26"/>
                                <w:szCs w:val="26"/>
                              </w:rPr>
                              <w:t>Ngôi</w:t>
                            </w:r>
                            <w:proofErr w:type="spellEnd"/>
                            <w:r w:rsidRPr="00883F2E">
                              <w:rPr>
                                <w:rFonts w:ascii="Times New Roman" w:hAnsi="Times New Roman" w:cs="Times New Roman"/>
                                <w:b/>
                                <w:bCs/>
                                <w:color w:val="0070C0"/>
                                <w:sz w:val="26"/>
                                <w:szCs w:val="26"/>
                              </w:rPr>
                              <w:t xml:space="preserve"> </w:t>
                            </w:r>
                            <w:proofErr w:type="spellStart"/>
                            <w:r w:rsidRPr="00883F2E">
                              <w:rPr>
                                <w:rFonts w:ascii="Times New Roman" w:hAnsi="Times New Roman" w:cs="Times New Roman"/>
                                <w:b/>
                                <w:bCs/>
                                <w:color w:val="0070C0"/>
                                <w:sz w:val="26"/>
                                <w:szCs w:val="26"/>
                              </w:rPr>
                              <w:t>kể</w:t>
                            </w:r>
                            <w:proofErr w:type="spellEnd"/>
                          </w:p>
                        </w:tc>
                        <w:tc>
                          <w:tcPr>
                            <w:tcW w:w="7240" w:type="dxa"/>
                            <w:tcBorders>
                              <w:top w:val="single" w:sz="18" w:space="0" w:color="3A2120"/>
                              <w:left w:val="single" w:sz="18" w:space="0" w:color="3A2120"/>
                              <w:bottom w:val="single" w:sz="18" w:space="0" w:color="3A2120"/>
                              <w:right w:val="single" w:sz="8" w:space="0" w:color="EFE9E1"/>
                            </w:tcBorders>
                            <w:shd w:val="clear" w:color="auto" w:fill="C5E0B3" w:themeFill="accent6" w:themeFillTint="66"/>
                            <w:tcMar>
                              <w:top w:w="15" w:type="dxa"/>
                              <w:left w:w="108" w:type="dxa"/>
                              <w:bottom w:w="0" w:type="dxa"/>
                              <w:right w:w="108" w:type="dxa"/>
                            </w:tcMar>
                            <w:hideMark/>
                          </w:tcPr>
                          <w:p w14:paraId="7C2A8CB6" w14:textId="77777777" w:rsidR="00E46086" w:rsidRPr="00883F2E" w:rsidRDefault="00E46086" w:rsidP="00E46086">
                            <w:pPr>
                              <w:suppressOverlap/>
                              <w:rPr>
                                <w:rFonts w:ascii="Times New Roman" w:hAnsi="Times New Roman" w:cs="Times New Roman"/>
                                <w:color w:val="0070C0"/>
                                <w:sz w:val="26"/>
                                <w:szCs w:val="26"/>
                              </w:rPr>
                            </w:pPr>
                          </w:p>
                        </w:tc>
                      </w:tr>
                      <w:tr w:rsidR="00E46086" w:rsidRPr="00E65BFB" w14:paraId="60EBD8CA" w14:textId="77777777" w:rsidTr="00E46086">
                        <w:trPr>
                          <w:trHeight w:val="295"/>
                        </w:trPr>
                        <w:tc>
                          <w:tcPr>
                            <w:tcW w:w="2675" w:type="dxa"/>
                            <w:tcBorders>
                              <w:top w:val="single" w:sz="18" w:space="0" w:color="3A2120"/>
                              <w:left w:val="single" w:sz="8" w:space="0" w:color="EFE9E1"/>
                              <w:bottom w:val="single" w:sz="18" w:space="0" w:color="3A2120"/>
                              <w:right w:val="single" w:sz="18" w:space="0" w:color="3A2120"/>
                            </w:tcBorders>
                            <w:shd w:val="clear" w:color="auto" w:fill="C5E0B3" w:themeFill="accent6" w:themeFillTint="66"/>
                            <w:tcMar>
                              <w:top w:w="15" w:type="dxa"/>
                              <w:left w:w="108" w:type="dxa"/>
                              <w:bottom w:w="0" w:type="dxa"/>
                              <w:right w:w="108" w:type="dxa"/>
                            </w:tcMar>
                          </w:tcPr>
                          <w:p w14:paraId="4F890299" w14:textId="77777777" w:rsidR="00E46086" w:rsidRPr="00883F2E" w:rsidRDefault="00E46086" w:rsidP="00E46086">
                            <w:pPr>
                              <w:suppressOverlap/>
                              <w:rPr>
                                <w:rFonts w:ascii="Times New Roman" w:hAnsi="Times New Roman" w:cs="Times New Roman"/>
                                <w:b/>
                                <w:bCs/>
                                <w:color w:val="0070C0"/>
                                <w:sz w:val="26"/>
                                <w:szCs w:val="26"/>
                              </w:rPr>
                            </w:pPr>
                          </w:p>
                        </w:tc>
                        <w:tc>
                          <w:tcPr>
                            <w:tcW w:w="7240" w:type="dxa"/>
                            <w:tcBorders>
                              <w:top w:val="single" w:sz="18" w:space="0" w:color="3A2120"/>
                              <w:left w:val="single" w:sz="18" w:space="0" w:color="3A2120"/>
                              <w:bottom w:val="single" w:sz="18" w:space="0" w:color="3A2120"/>
                              <w:right w:val="single" w:sz="8" w:space="0" w:color="EFE9E1"/>
                            </w:tcBorders>
                            <w:shd w:val="clear" w:color="auto" w:fill="C5E0B3" w:themeFill="accent6" w:themeFillTint="66"/>
                            <w:tcMar>
                              <w:top w:w="15" w:type="dxa"/>
                              <w:left w:w="108" w:type="dxa"/>
                              <w:bottom w:w="0" w:type="dxa"/>
                              <w:right w:w="108" w:type="dxa"/>
                            </w:tcMar>
                          </w:tcPr>
                          <w:p w14:paraId="563596ED" w14:textId="77777777" w:rsidR="00E46086" w:rsidRPr="00883F2E" w:rsidRDefault="00E46086" w:rsidP="00E46086">
                            <w:pPr>
                              <w:suppressOverlap/>
                              <w:rPr>
                                <w:rFonts w:ascii="Times New Roman" w:hAnsi="Times New Roman" w:cs="Times New Roman"/>
                                <w:color w:val="0070C0"/>
                                <w:sz w:val="26"/>
                                <w:szCs w:val="26"/>
                              </w:rPr>
                            </w:pPr>
                          </w:p>
                        </w:tc>
                      </w:tr>
                      <w:tr w:rsidR="00E46086" w:rsidRPr="00E65BFB" w14:paraId="7AE6DEC5" w14:textId="77777777" w:rsidTr="00E46086">
                        <w:trPr>
                          <w:trHeight w:val="295"/>
                        </w:trPr>
                        <w:tc>
                          <w:tcPr>
                            <w:tcW w:w="2675" w:type="dxa"/>
                            <w:tcBorders>
                              <w:top w:val="single" w:sz="18" w:space="0" w:color="3A2120"/>
                              <w:left w:val="single" w:sz="8" w:space="0" w:color="EFE9E1"/>
                              <w:bottom w:val="single" w:sz="8" w:space="0" w:color="EFE9E1"/>
                              <w:right w:val="single" w:sz="18" w:space="0" w:color="3A2120"/>
                            </w:tcBorders>
                            <w:shd w:val="clear" w:color="auto" w:fill="C5E0B3" w:themeFill="accent6" w:themeFillTint="66"/>
                            <w:tcMar>
                              <w:top w:w="15" w:type="dxa"/>
                              <w:left w:w="108" w:type="dxa"/>
                              <w:bottom w:w="0" w:type="dxa"/>
                              <w:right w:w="108" w:type="dxa"/>
                            </w:tcMar>
                            <w:hideMark/>
                          </w:tcPr>
                          <w:p w14:paraId="52E89D4A" w14:textId="77777777" w:rsidR="00E46086" w:rsidRPr="00883F2E" w:rsidRDefault="00E46086" w:rsidP="00E46086">
                            <w:pPr>
                              <w:suppressOverlap/>
                              <w:rPr>
                                <w:rFonts w:ascii="Times New Roman" w:hAnsi="Times New Roman" w:cs="Times New Roman"/>
                                <w:color w:val="0070C0"/>
                                <w:sz w:val="26"/>
                                <w:szCs w:val="26"/>
                              </w:rPr>
                            </w:pPr>
                            <w:proofErr w:type="spellStart"/>
                            <w:r w:rsidRPr="00883F2E">
                              <w:rPr>
                                <w:rFonts w:ascii="Times New Roman" w:hAnsi="Times New Roman" w:cs="Times New Roman"/>
                                <w:b/>
                                <w:bCs/>
                                <w:color w:val="0070C0"/>
                                <w:sz w:val="26"/>
                                <w:szCs w:val="26"/>
                              </w:rPr>
                              <w:t>Nghệ</w:t>
                            </w:r>
                            <w:proofErr w:type="spellEnd"/>
                            <w:r w:rsidRPr="00883F2E">
                              <w:rPr>
                                <w:rFonts w:ascii="Times New Roman" w:hAnsi="Times New Roman" w:cs="Times New Roman"/>
                                <w:b/>
                                <w:bCs/>
                                <w:color w:val="0070C0"/>
                                <w:sz w:val="26"/>
                                <w:szCs w:val="26"/>
                              </w:rPr>
                              <w:t xml:space="preserve"> </w:t>
                            </w:r>
                            <w:proofErr w:type="spellStart"/>
                            <w:r w:rsidRPr="00883F2E">
                              <w:rPr>
                                <w:rFonts w:ascii="Times New Roman" w:hAnsi="Times New Roman" w:cs="Times New Roman"/>
                                <w:b/>
                                <w:bCs/>
                                <w:color w:val="0070C0"/>
                                <w:sz w:val="26"/>
                                <w:szCs w:val="26"/>
                              </w:rPr>
                              <w:t>thuật</w:t>
                            </w:r>
                            <w:proofErr w:type="spellEnd"/>
                          </w:p>
                        </w:tc>
                        <w:tc>
                          <w:tcPr>
                            <w:tcW w:w="7240" w:type="dxa"/>
                            <w:tcBorders>
                              <w:top w:val="single" w:sz="18" w:space="0" w:color="3A2120"/>
                              <w:left w:val="single" w:sz="18" w:space="0" w:color="3A2120"/>
                              <w:bottom w:val="single" w:sz="8" w:space="0" w:color="EFE9E1"/>
                              <w:right w:val="single" w:sz="8" w:space="0" w:color="EFE9E1"/>
                            </w:tcBorders>
                            <w:shd w:val="clear" w:color="auto" w:fill="C5E0B3" w:themeFill="accent6" w:themeFillTint="66"/>
                            <w:tcMar>
                              <w:top w:w="15" w:type="dxa"/>
                              <w:left w:w="108" w:type="dxa"/>
                              <w:bottom w:w="0" w:type="dxa"/>
                              <w:right w:w="108" w:type="dxa"/>
                            </w:tcMar>
                            <w:hideMark/>
                          </w:tcPr>
                          <w:p w14:paraId="40E70CE7" w14:textId="77777777" w:rsidR="00E46086" w:rsidRPr="00883F2E" w:rsidRDefault="00E46086" w:rsidP="00E46086">
                            <w:pPr>
                              <w:suppressOverlap/>
                              <w:rPr>
                                <w:rFonts w:ascii="Times New Roman" w:hAnsi="Times New Roman" w:cs="Times New Roman"/>
                                <w:color w:val="0070C0"/>
                                <w:sz w:val="26"/>
                                <w:szCs w:val="26"/>
                              </w:rPr>
                            </w:pPr>
                          </w:p>
                        </w:tc>
                      </w:tr>
                    </w:tbl>
                    <w:p w14:paraId="470DE9FA" w14:textId="78CAAAF2" w:rsidR="00E46086" w:rsidRDefault="00E46086"/>
                  </w:txbxContent>
                </v:textbox>
                <w10:wrap type="square"/>
              </v:shape>
            </w:pict>
          </mc:Fallback>
        </mc:AlternateContent>
      </w:r>
      <w:proofErr w:type="spellStart"/>
      <w:r w:rsidRPr="00C73FFA">
        <w:rPr>
          <w:rFonts w:ascii="Times New Roman" w:hAnsi="Times New Roman" w:cs="Times New Roman"/>
          <w:b/>
          <w:color w:val="000000"/>
          <w:sz w:val="26"/>
          <w:szCs w:val="26"/>
        </w:rPr>
        <w:t>Phiếu</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học</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tập</w:t>
      </w:r>
      <w:proofErr w:type="spellEnd"/>
      <w:r w:rsidRPr="00C73FFA">
        <w:rPr>
          <w:rFonts w:ascii="Times New Roman" w:hAnsi="Times New Roman" w:cs="Times New Roman"/>
          <w:b/>
          <w:color w:val="000000"/>
          <w:sz w:val="26"/>
          <w:szCs w:val="26"/>
        </w:rPr>
        <w:t xml:space="preserve"> </w:t>
      </w:r>
      <w:proofErr w:type="spellStart"/>
      <w:r w:rsidRPr="00C73FFA">
        <w:rPr>
          <w:rFonts w:ascii="Times New Roman" w:hAnsi="Times New Roman" w:cs="Times New Roman"/>
          <w:b/>
          <w:color w:val="000000"/>
          <w:sz w:val="26"/>
          <w:szCs w:val="26"/>
        </w:rPr>
        <w:t>số</w:t>
      </w:r>
      <w:proofErr w:type="spellEnd"/>
      <w:r w:rsidRPr="00C73FFA">
        <w:rPr>
          <w:rFonts w:ascii="Times New Roman" w:hAnsi="Times New Roman" w:cs="Times New Roman"/>
          <w:b/>
          <w:color w:val="000000"/>
          <w:sz w:val="26"/>
          <w:szCs w:val="26"/>
        </w:rPr>
        <w:t xml:space="preserve"> 2</w:t>
      </w:r>
    </w:p>
    <w:p w14:paraId="0755FA62" w14:textId="71963568" w:rsidR="00E46086" w:rsidRPr="00C73FFA" w:rsidRDefault="00E46086" w:rsidP="001273D1">
      <w:pPr>
        <w:tabs>
          <w:tab w:val="left" w:pos="142"/>
          <w:tab w:val="left" w:pos="284"/>
        </w:tabs>
        <w:spacing w:line="360" w:lineRule="auto"/>
        <w:jc w:val="both"/>
        <w:rPr>
          <w:rFonts w:ascii="Times New Roman" w:hAnsi="Times New Roman" w:cs="Times New Roman"/>
          <w:b/>
          <w:color w:val="000000"/>
          <w:sz w:val="26"/>
          <w:szCs w:val="26"/>
        </w:rPr>
      </w:pPr>
    </w:p>
    <w:p w14:paraId="7D429793" w14:textId="152C769E" w:rsidR="00E46086" w:rsidRDefault="00E46086" w:rsidP="001273D1">
      <w:pPr>
        <w:tabs>
          <w:tab w:val="left" w:pos="142"/>
          <w:tab w:val="left" w:pos="284"/>
        </w:tabs>
        <w:spacing w:line="360" w:lineRule="auto"/>
        <w:jc w:val="both"/>
        <w:rPr>
          <w:rFonts w:ascii="Times New Roman" w:hAnsi="Times New Roman" w:cs="Times New Roman"/>
          <w:b/>
          <w:color w:val="000000"/>
          <w:sz w:val="26"/>
          <w:szCs w:val="26"/>
        </w:rPr>
      </w:pPr>
    </w:p>
    <w:p w14:paraId="65CF4FA8" w14:textId="5D2FCC14" w:rsidR="001273D1" w:rsidRDefault="001273D1" w:rsidP="001273D1">
      <w:pPr>
        <w:tabs>
          <w:tab w:val="left" w:pos="142"/>
          <w:tab w:val="left" w:pos="284"/>
        </w:tabs>
        <w:spacing w:line="360" w:lineRule="auto"/>
        <w:jc w:val="both"/>
        <w:rPr>
          <w:rFonts w:ascii="Times New Roman" w:hAnsi="Times New Roman" w:cs="Times New Roman"/>
          <w:b/>
          <w:color w:val="000000"/>
          <w:sz w:val="26"/>
          <w:szCs w:val="26"/>
        </w:rPr>
      </w:pPr>
    </w:p>
    <w:p w14:paraId="0DB4F243" w14:textId="71BEA364" w:rsidR="001273D1" w:rsidRDefault="001273D1" w:rsidP="001273D1">
      <w:pPr>
        <w:tabs>
          <w:tab w:val="left" w:pos="142"/>
          <w:tab w:val="left" w:pos="284"/>
        </w:tabs>
        <w:spacing w:line="360" w:lineRule="auto"/>
        <w:jc w:val="both"/>
        <w:rPr>
          <w:rFonts w:ascii="Times New Roman" w:hAnsi="Times New Roman" w:cs="Times New Roman"/>
          <w:b/>
          <w:color w:val="000000"/>
          <w:sz w:val="26"/>
          <w:szCs w:val="26"/>
        </w:rPr>
      </w:pPr>
    </w:p>
    <w:p w14:paraId="398F363B" w14:textId="4620357F" w:rsidR="001273D1" w:rsidRDefault="001273D1" w:rsidP="001273D1">
      <w:pPr>
        <w:tabs>
          <w:tab w:val="left" w:pos="142"/>
          <w:tab w:val="left" w:pos="284"/>
        </w:tabs>
        <w:spacing w:line="360" w:lineRule="auto"/>
        <w:jc w:val="both"/>
        <w:rPr>
          <w:rFonts w:ascii="Times New Roman" w:hAnsi="Times New Roman" w:cs="Times New Roman"/>
          <w:b/>
          <w:color w:val="000000"/>
          <w:sz w:val="26"/>
          <w:szCs w:val="26"/>
        </w:rPr>
      </w:pPr>
    </w:p>
    <w:p w14:paraId="5CB12E97" w14:textId="77777777" w:rsidR="001273D1" w:rsidRPr="00C73FFA" w:rsidRDefault="001273D1" w:rsidP="001273D1">
      <w:pPr>
        <w:tabs>
          <w:tab w:val="left" w:pos="142"/>
          <w:tab w:val="left" w:pos="284"/>
        </w:tabs>
        <w:spacing w:line="360" w:lineRule="auto"/>
        <w:jc w:val="both"/>
        <w:rPr>
          <w:rFonts w:ascii="Times New Roman" w:hAnsi="Times New Roman" w:cs="Times New Roman"/>
          <w:b/>
          <w:color w:val="000000"/>
          <w:sz w:val="26"/>
          <w:szCs w:val="26"/>
        </w:rPr>
      </w:pPr>
    </w:p>
    <w:p w14:paraId="464189DB" w14:textId="77777777" w:rsidR="0084582E" w:rsidRPr="00C73FFA" w:rsidRDefault="0084582E" w:rsidP="001273D1">
      <w:pPr>
        <w:widowControl w:val="0"/>
        <w:tabs>
          <w:tab w:val="left" w:leader="underscore" w:pos="9900"/>
          <w:tab w:val="left" w:pos="9990"/>
        </w:tabs>
        <w:spacing w:line="240" w:lineRule="auto"/>
        <w:jc w:val="both"/>
        <w:rPr>
          <w:rFonts w:ascii="Times New Roman" w:hAnsi="Times New Roman" w:cs="Times New Roman"/>
          <w:sz w:val="26"/>
          <w:szCs w:val="26"/>
        </w:rPr>
      </w:pPr>
    </w:p>
    <w:p w14:paraId="0E185238" w14:textId="22E3B238" w:rsidR="00E65BFB" w:rsidRPr="00C73FFA" w:rsidRDefault="00E65BFB" w:rsidP="001273D1">
      <w:pPr>
        <w:widowControl w:val="0"/>
        <w:tabs>
          <w:tab w:val="left" w:leader="underscore" w:pos="9900"/>
          <w:tab w:val="left" w:pos="9990"/>
        </w:tabs>
        <w:spacing w:line="240" w:lineRule="auto"/>
        <w:jc w:val="center"/>
        <w:rPr>
          <w:rFonts w:ascii="Times New Roman" w:hAnsi="Times New Roman" w:cs="Times New Roman"/>
          <w:b/>
          <w:bCs/>
          <w:color w:val="FF0000"/>
          <w:sz w:val="26"/>
          <w:szCs w:val="26"/>
          <w:u w:val="single"/>
        </w:rPr>
      </w:pPr>
      <w:r w:rsidRPr="00C73FFA">
        <w:rPr>
          <w:rFonts w:ascii="Times New Roman" w:hAnsi="Times New Roman" w:cs="Times New Roman"/>
          <w:b/>
          <w:bCs/>
          <w:color w:val="FF0000"/>
          <w:sz w:val="26"/>
          <w:szCs w:val="26"/>
          <w:u w:val="single"/>
        </w:rPr>
        <w:lastRenderedPageBreak/>
        <w:t>CÔNG CỤ ĐÁNH GIÁ</w:t>
      </w:r>
    </w:p>
    <w:p w14:paraId="5616D707" w14:textId="77777777" w:rsidR="00E65BFB" w:rsidRPr="00C73FFA" w:rsidRDefault="00E65BFB" w:rsidP="001273D1">
      <w:pPr>
        <w:widowControl w:val="0"/>
        <w:tabs>
          <w:tab w:val="left" w:leader="underscore" w:pos="9900"/>
          <w:tab w:val="left" w:pos="9990"/>
        </w:tabs>
        <w:spacing w:line="240" w:lineRule="auto"/>
        <w:ind w:firstLine="540"/>
        <w:jc w:val="center"/>
        <w:rPr>
          <w:rFonts w:ascii="Times New Roman" w:hAnsi="Times New Roman" w:cs="Times New Roman"/>
          <w:b/>
          <w:bCs/>
          <w:color w:val="FF0000"/>
          <w:sz w:val="26"/>
          <w:szCs w:val="26"/>
          <w:u w:val="single"/>
        </w:rPr>
      </w:pPr>
    </w:p>
    <w:p w14:paraId="45441995" w14:textId="1438C9EA" w:rsidR="00E65BFB" w:rsidRPr="00C73FFA" w:rsidRDefault="00E65BFB" w:rsidP="001273D1">
      <w:pPr>
        <w:widowControl w:val="0"/>
        <w:tabs>
          <w:tab w:val="left" w:pos="5640"/>
        </w:tabs>
        <w:spacing w:line="240" w:lineRule="auto"/>
        <w:jc w:val="center"/>
        <w:rPr>
          <w:rFonts w:ascii="Times New Roman" w:eastAsia="Calibri" w:hAnsi="Times New Roman" w:cs="Times New Roman"/>
          <w:b/>
          <w:bCs/>
          <w:color w:val="FF0000"/>
          <w:sz w:val="26"/>
          <w:szCs w:val="26"/>
        </w:rPr>
      </w:pPr>
      <w:r w:rsidRPr="00C73FFA">
        <w:rPr>
          <w:rFonts w:ascii="Times New Roman" w:eastAsia="Calibri" w:hAnsi="Times New Roman" w:cs="Times New Roman"/>
          <w:b/>
          <w:bCs/>
          <w:color w:val="FF0000"/>
          <w:sz w:val="26"/>
          <w:szCs w:val="26"/>
        </w:rPr>
        <w:t>RUBRICS: ĐÁNH GIÁ SẢN PHẨM NHÓM</w:t>
      </w:r>
      <w:r w:rsidR="00FA4CDD" w:rsidRPr="00C73FFA">
        <w:rPr>
          <w:rFonts w:ascii="Times New Roman" w:eastAsia="Calibri" w:hAnsi="Times New Roman" w:cs="Times New Roman"/>
          <w:b/>
          <w:bCs/>
          <w:color w:val="FF0000"/>
          <w:sz w:val="26"/>
          <w:szCs w:val="26"/>
        </w:rPr>
        <w:t xml:space="preserve"> PHIẾU HỌC TẬP 1,2</w:t>
      </w:r>
    </w:p>
    <w:p w14:paraId="60965480" w14:textId="77777777" w:rsidR="00E65BFB" w:rsidRPr="00C73FFA" w:rsidRDefault="00E65BFB" w:rsidP="001273D1">
      <w:pPr>
        <w:widowControl w:val="0"/>
        <w:tabs>
          <w:tab w:val="left" w:pos="12758"/>
        </w:tabs>
        <w:spacing w:line="240" w:lineRule="auto"/>
        <w:jc w:val="both"/>
        <w:rPr>
          <w:rFonts w:ascii="Times New Roman" w:hAnsi="Times New Roman" w:cs="Times New Roman"/>
          <w:color w:val="0070C0"/>
          <w:sz w:val="26"/>
          <w:szCs w:val="26"/>
        </w:rPr>
      </w:pPr>
      <w:proofErr w:type="spellStart"/>
      <w:r w:rsidRPr="00C73FFA">
        <w:rPr>
          <w:rFonts w:ascii="Times New Roman" w:hAnsi="Times New Roman" w:cs="Times New Roman"/>
          <w:color w:val="0070C0"/>
          <w:sz w:val="26"/>
          <w:szCs w:val="26"/>
        </w:rPr>
        <w:t>Mô</w:t>
      </w:r>
      <w:proofErr w:type="spellEnd"/>
      <w:r w:rsidRPr="00C73FFA">
        <w:rPr>
          <w:rFonts w:ascii="Times New Roman" w:hAnsi="Times New Roman" w:cs="Times New Roman"/>
          <w:color w:val="0070C0"/>
          <w:sz w:val="26"/>
          <w:szCs w:val="26"/>
        </w:rPr>
        <w:t xml:space="preserve"> </w:t>
      </w:r>
      <w:proofErr w:type="spellStart"/>
      <w:r w:rsidRPr="00C73FFA">
        <w:rPr>
          <w:rFonts w:ascii="Times New Roman" w:hAnsi="Times New Roman" w:cs="Times New Roman"/>
          <w:color w:val="0070C0"/>
          <w:sz w:val="26"/>
          <w:szCs w:val="26"/>
        </w:rPr>
        <w:t>tả</w:t>
      </w:r>
      <w:proofErr w:type="spellEnd"/>
      <w:r w:rsidRPr="00C73FFA">
        <w:rPr>
          <w:rFonts w:ascii="Times New Roman" w:hAnsi="Times New Roman" w:cs="Times New Roman"/>
          <w:color w:val="0070C0"/>
          <w:sz w:val="26"/>
          <w:szCs w:val="26"/>
        </w:rPr>
        <w:t xml:space="preserve"> </w:t>
      </w:r>
      <w:proofErr w:type="spellStart"/>
      <w:r w:rsidRPr="00C73FFA">
        <w:rPr>
          <w:rFonts w:ascii="Times New Roman" w:hAnsi="Times New Roman" w:cs="Times New Roman"/>
          <w:color w:val="0070C0"/>
          <w:sz w:val="26"/>
          <w:szCs w:val="26"/>
        </w:rPr>
        <w:t>công</w:t>
      </w:r>
      <w:proofErr w:type="spellEnd"/>
      <w:r w:rsidRPr="00C73FFA">
        <w:rPr>
          <w:rFonts w:ascii="Times New Roman" w:hAnsi="Times New Roman" w:cs="Times New Roman"/>
          <w:color w:val="0070C0"/>
          <w:sz w:val="26"/>
          <w:szCs w:val="26"/>
        </w:rPr>
        <w:t xml:space="preserve"> </w:t>
      </w:r>
      <w:proofErr w:type="spellStart"/>
      <w:r w:rsidRPr="00C73FFA">
        <w:rPr>
          <w:rFonts w:ascii="Times New Roman" w:hAnsi="Times New Roman" w:cs="Times New Roman"/>
          <w:color w:val="0070C0"/>
          <w:sz w:val="26"/>
          <w:szCs w:val="26"/>
        </w:rPr>
        <w:t>cụ</w:t>
      </w:r>
      <w:proofErr w:type="spellEnd"/>
      <w:r w:rsidRPr="00C73FFA">
        <w:rPr>
          <w:rFonts w:ascii="Times New Roman" w:hAnsi="Times New Roman" w:cs="Times New Roman"/>
          <w:color w:val="0070C0"/>
          <w:sz w:val="26"/>
          <w:szCs w:val="26"/>
        </w:rPr>
        <w:t>:</w:t>
      </w:r>
    </w:p>
    <w:p w14:paraId="00866624" w14:textId="3F092BCD" w:rsidR="00E65BFB" w:rsidRPr="00C73FFA" w:rsidRDefault="00E65BFB" w:rsidP="001273D1">
      <w:pPr>
        <w:widowControl w:val="0"/>
        <w:spacing w:line="240" w:lineRule="auto"/>
        <w:jc w:val="both"/>
        <w:rPr>
          <w:rFonts w:ascii="Times New Roman" w:hAnsi="Times New Roman" w:cs="Times New Roman"/>
          <w:bCs/>
          <w:iCs/>
          <w:color w:val="0070C0"/>
          <w:sz w:val="26"/>
          <w:szCs w:val="26"/>
        </w:rPr>
      </w:pPr>
      <w:r w:rsidRPr="00C73FFA">
        <w:rPr>
          <w:rFonts w:ascii="Times New Roman" w:hAnsi="Times New Roman" w:cs="Times New Roman"/>
          <w:bCs/>
          <w:iCs/>
          <w:color w:val="0070C0"/>
          <w:sz w:val="26"/>
          <w:szCs w:val="26"/>
        </w:rPr>
        <w:t xml:space="preserve">- </w:t>
      </w:r>
      <w:proofErr w:type="spellStart"/>
      <w:r w:rsidRPr="00C73FFA">
        <w:rPr>
          <w:rFonts w:ascii="Times New Roman" w:hAnsi="Times New Roman" w:cs="Times New Roman"/>
          <w:bCs/>
          <w:iCs/>
          <w:color w:val="0070C0"/>
          <w:sz w:val="26"/>
          <w:szCs w:val="26"/>
        </w:rPr>
        <w:t>Yêu</w:t>
      </w:r>
      <w:proofErr w:type="spellEnd"/>
      <w:r w:rsidRPr="00C73FFA">
        <w:rPr>
          <w:rFonts w:ascii="Times New Roman" w:hAnsi="Times New Roman" w:cs="Times New Roman"/>
          <w:bCs/>
          <w:iCs/>
          <w:color w:val="0070C0"/>
          <w:sz w:val="26"/>
          <w:szCs w:val="26"/>
        </w:rPr>
        <w:t xml:space="preserve"> </w:t>
      </w:r>
      <w:proofErr w:type="spellStart"/>
      <w:r w:rsidRPr="00C73FFA">
        <w:rPr>
          <w:rFonts w:ascii="Times New Roman" w:hAnsi="Times New Roman" w:cs="Times New Roman"/>
          <w:bCs/>
          <w:iCs/>
          <w:color w:val="0070C0"/>
          <w:sz w:val="26"/>
          <w:szCs w:val="26"/>
        </w:rPr>
        <w:t>cầu</w:t>
      </w:r>
      <w:proofErr w:type="spellEnd"/>
      <w:r w:rsidRPr="00C73FFA">
        <w:rPr>
          <w:rFonts w:ascii="Times New Roman" w:hAnsi="Times New Roman" w:cs="Times New Roman"/>
          <w:bCs/>
          <w:iCs/>
          <w:color w:val="0070C0"/>
          <w:sz w:val="26"/>
          <w:szCs w:val="26"/>
        </w:rPr>
        <w:t xml:space="preserve"> </w:t>
      </w:r>
      <w:proofErr w:type="spellStart"/>
      <w:r w:rsidRPr="00C73FFA">
        <w:rPr>
          <w:rFonts w:ascii="Times New Roman" w:hAnsi="Times New Roman" w:cs="Times New Roman"/>
          <w:bCs/>
          <w:iCs/>
          <w:color w:val="0070C0"/>
          <w:sz w:val="26"/>
          <w:szCs w:val="26"/>
        </w:rPr>
        <w:t>cần</w:t>
      </w:r>
      <w:proofErr w:type="spellEnd"/>
      <w:r w:rsidRPr="00C73FFA">
        <w:rPr>
          <w:rFonts w:ascii="Times New Roman" w:hAnsi="Times New Roman" w:cs="Times New Roman"/>
          <w:bCs/>
          <w:iCs/>
          <w:color w:val="0070C0"/>
          <w:sz w:val="26"/>
          <w:szCs w:val="26"/>
        </w:rPr>
        <w:t xml:space="preserve"> </w:t>
      </w:r>
      <w:proofErr w:type="spellStart"/>
      <w:r w:rsidRPr="00C73FFA">
        <w:rPr>
          <w:rFonts w:ascii="Times New Roman" w:hAnsi="Times New Roman" w:cs="Times New Roman"/>
          <w:bCs/>
          <w:iCs/>
          <w:color w:val="0070C0"/>
          <w:sz w:val="26"/>
          <w:szCs w:val="26"/>
        </w:rPr>
        <w:t>đạt</w:t>
      </w:r>
      <w:proofErr w:type="spellEnd"/>
    </w:p>
    <w:p w14:paraId="5DE21E34" w14:textId="6CF000D1" w:rsidR="00E65BFB" w:rsidRPr="00C73FFA" w:rsidRDefault="00E65BFB" w:rsidP="001273D1">
      <w:pPr>
        <w:widowControl w:val="0"/>
        <w:spacing w:line="240" w:lineRule="auto"/>
        <w:jc w:val="both"/>
        <w:rPr>
          <w:rFonts w:ascii="Times New Roman" w:hAnsi="Times New Roman" w:cs="Times New Roman"/>
          <w:color w:val="000000"/>
          <w:sz w:val="26"/>
          <w:szCs w:val="26"/>
        </w:rPr>
      </w:pPr>
      <w:r w:rsidRPr="00C73FFA">
        <w:rPr>
          <w:rFonts w:ascii="Times New Roman" w:hAnsi="Times New Roman" w:cs="Times New Roman"/>
          <w:color w:val="000000"/>
          <w:sz w:val="26"/>
          <w:szCs w:val="26"/>
        </w:rPr>
        <w:t xml:space="preserve">  + </w:t>
      </w:r>
      <w:proofErr w:type="spellStart"/>
      <w:r w:rsidRPr="00C73FFA">
        <w:rPr>
          <w:rFonts w:ascii="Times New Roman" w:hAnsi="Times New Roman" w:cs="Times New Roman"/>
          <w:color w:val="000000"/>
          <w:sz w:val="26"/>
          <w:szCs w:val="26"/>
        </w:rPr>
        <w:t>Năng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lực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tự</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học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nhận</w:t>
      </w:r>
      <w:proofErr w:type="spellEnd"/>
      <w:r w:rsidRPr="00C73FFA">
        <w:rPr>
          <w:rFonts w:ascii="Times New Roman" w:hAnsi="Times New Roman" w:cs="Times New Roman"/>
          <w:color w:val="000000"/>
          <w:sz w:val="26"/>
          <w:szCs w:val="26"/>
        </w:rPr>
        <w:t xml:space="preserve"> ra </w:t>
      </w:r>
      <w:proofErr w:type="spellStart"/>
      <w:r w:rsidRPr="00C73FFA">
        <w:rPr>
          <w:rFonts w:ascii="Times New Roman" w:hAnsi="Times New Roman" w:cs="Times New Roman"/>
          <w:color w:val="000000"/>
          <w:sz w:val="26"/>
          <w:szCs w:val="26"/>
        </w:rPr>
        <w:t>và</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điều</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chỉnh</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những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sai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sót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hạn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chế</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của</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bản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thân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khi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được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góp</w:t>
      </w:r>
      <w:proofErr w:type="spellEnd"/>
      <w:r w:rsidRPr="00C73FFA">
        <w:rPr>
          <w:rFonts w:ascii="Times New Roman" w:hAnsi="Times New Roman" w:cs="Times New Roman"/>
          <w:color w:val="000000"/>
          <w:sz w:val="26"/>
          <w:szCs w:val="26"/>
        </w:rPr>
        <w:t xml:space="preserve"> ý.</w:t>
      </w:r>
    </w:p>
    <w:p w14:paraId="109E6E62" w14:textId="10A48EA2" w:rsidR="00E65BFB" w:rsidRPr="00C73FFA" w:rsidRDefault="00E65BFB" w:rsidP="001273D1">
      <w:pPr>
        <w:widowControl w:val="0"/>
        <w:spacing w:line="240" w:lineRule="auto"/>
        <w:jc w:val="both"/>
        <w:rPr>
          <w:rFonts w:ascii="Times New Roman" w:hAnsi="Times New Roman" w:cs="Times New Roman"/>
          <w:bCs/>
          <w:iCs/>
          <w:color w:val="0070C0"/>
          <w:sz w:val="26"/>
          <w:szCs w:val="26"/>
        </w:rPr>
      </w:pPr>
      <w:r w:rsidRPr="00C73FFA">
        <w:rPr>
          <w:rFonts w:ascii="Times New Roman" w:hAnsi="Times New Roman" w:cs="Times New Roman"/>
          <w:color w:val="000000"/>
          <w:sz w:val="26"/>
          <w:szCs w:val="26"/>
        </w:rPr>
        <w:t xml:space="preserve">  + </w:t>
      </w:r>
      <w:proofErr w:type="spellStart"/>
      <w:r w:rsidRPr="00C73FFA">
        <w:rPr>
          <w:rFonts w:ascii="Times New Roman" w:hAnsi="Times New Roman" w:cs="Times New Roman"/>
          <w:color w:val="000000"/>
          <w:sz w:val="26"/>
          <w:szCs w:val="26"/>
        </w:rPr>
        <w:t>Biết</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lắng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nghe</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và</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có</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phản</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hồi</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tích</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cực</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trong</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giao</w:t>
      </w:r>
      <w:proofErr w:type="spellEnd"/>
      <w:r w:rsidRPr="00C73FFA">
        <w:rPr>
          <w:rFonts w:ascii="Times New Roman" w:hAnsi="Times New Roman" w:cs="Times New Roman"/>
          <w:color w:val="000000"/>
          <w:sz w:val="26"/>
          <w:szCs w:val="26"/>
        </w:rPr>
        <w:t xml:space="preserve"> </w:t>
      </w:r>
      <w:proofErr w:type="spellStart"/>
      <w:r w:rsidRPr="00C73FFA">
        <w:rPr>
          <w:rFonts w:ascii="Times New Roman" w:hAnsi="Times New Roman" w:cs="Times New Roman"/>
          <w:color w:val="000000"/>
          <w:sz w:val="26"/>
          <w:szCs w:val="26"/>
        </w:rPr>
        <w:t>tiếp</w:t>
      </w:r>
      <w:proofErr w:type="spellEnd"/>
      <w:r w:rsidRPr="00C73FFA">
        <w:rPr>
          <w:rFonts w:ascii="Times New Roman" w:hAnsi="Times New Roman" w:cs="Times New Roman"/>
          <w:color w:val="000000"/>
          <w:sz w:val="26"/>
          <w:szCs w:val="26"/>
        </w:rPr>
        <w:t>.</w:t>
      </w:r>
    </w:p>
    <w:p w14:paraId="36A50402" w14:textId="4A082F83" w:rsidR="00E65BFB" w:rsidRPr="00C73FFA" w:rsidRDefault="00E65BFB" w:rsidP="001273D1">
      <w:pPr>
        <w:widowControl w:val="0"/>
        <w:spacing w:line="240" w:lineRule="auto"/>
        <w:jc w:val="both"/>
        <w:rPr>
          <w:rFonts w:ascii="Times New Roman" w:hAnsi="Times New Roman" w:cs="Times New Roman"/>
          <w:iCs/>
          <w:sz w:val="26"/>
          <w:szCs w:val="26"/>
        </w:rPr>
      </w:pPr>
      <w:r w:rsidRPr="00C73FFA">
        <w:rPr>
          <w:rFonts w:ascii="Times New Roman" w:hAnsi="Times New Roman" w:cs="Times New Roman"/>
          <w:bCs/>
          <w:iCs/>
          <w:color w:val="0070C0"/>
          <w:sz w:val="26"/>
          <w:szCs w:val="26"/>
        </w:rPr>
        <w:t xml:space="preserve">- </w:t>
      </w:r>
      <w:proofErr w:type="spellStart"/>
      <w:r w:rsidRPr="00C73FFA">
        <w:rPr>
          <w:rFonts w:ascii="Times New Roman" w:hAnsi="Times New Roman" w:cs="Times New Roman"/>
          <w:bCs/>
          <w:iCs/>
          <w:color w:val="0070C0"/>
          <w:sz w:val="26"/>
          <w:szCs w:val="26"/>
        </w:rPr>
        <w:t>Hoạt</w:t>
      </w:r>
      <w:proofErr w:type="spellEnd"/>
      <w:r w:rsidRPr="00C73FFA">
        <w:rPr>
          <w:rFonts w:ascii="Times New Roman" w:hAnsi="Times New Roman" w:cs="Times New Roman"/>
          <w:bCs/>
          <w:iCs/>
          <w:color w:val="0070C0"/>
          <w:sz w:val="26"/>
          <w:szCs w:val="26"/>
        </w:rPr>
        <w:t xml:space="preserve"> </w:t>
      </w:r>
      <w:proofErr w:type="spellStart"/>
      <w:r w:rsidRPr="00C73FFA">
        <w:rPr>
          <w:rFonts w:ascii="Times New Roman" w:hAnsi="Times New Roman" w:cs="Times New Roman"/>
          <w:bCs/>
          <w:iCs/>
          <w:color w:val="0070C0"/>
          <w:sz w:val="26"/>
          <w:szCs w:val="26"/>
        </w:rPr>
        <w:t>động</w:t>
      </w:r>
      <w:proofErr w:type="spellEnd"/>
      <w:r w:rsidRPr="00C73FFA">
        <w:rPr>
          <w:rFonts w:ascii="Times New Roman" w:hAnsi="Times New Roman" w:cs="Times New Roman"/>
          <w:bCs/>
          <w:iCs/>
          <w:color w:val="0070C0"/>
          <w:sz w:val="26"/>
          <w:szCs w:val="26"/>
        </w:rPr>
        <w:t>:</w:t>
      </w:r>
      <w:r w:rsidRPr="00C73FFA">
        <w:rPr>
          <w:rFonts w:ascii="Times New Roman" w:hAnsi="Times New Roman" w:cs="Times New Roman"/>
          <w:bCs/>
          <w:iCs/>
          <w:sz w:val="26"/>
          <w:szCs w:val="26"/>
        </w:rPr>
        <w:t xml:space="preserve"> </w:t>
      </w:r>
      <w:proofErr w:type="spellStart"/>
      <w:r w:rsidRPr="00C73FFA">
        <w:rPr>
          <w:rFonts w:ascii="Times New Roman" w:hAnsi="Times New Roman" w:cs="Times New Roman"/>
          <w:bCs/>
          <w:iCs/>
          <w:sz w:val="26"/>
          <w:szCs w:val="26"/>
        </w:rPr>
        <w:t>Hoạt</w:t>
      </w:r>
      <w:proofErr w:type="spellEnd"/>
      <w:r w:rsidRPr="00C73FFA">
        <w:rPr>
          <w:rFonts w:ascii="Times New Roman" w:hAnsi="Times New Roman" w:cs="Times New Roman"/>
          <w:bCs/>
          <w:iCs/>
          <w:sz w:val="26"/>
          <w:szCs w:val="26"/>
        </w:rPr>
        <w:t xml:space="preserve"> </w:t>
      </w:r>
      <w:proofErr w:type="spellStart"/>
      <w:r w:rsidRPr="00C73FFA">
        <w:rPr>
          <w:rFonts w:ascii="Times New Roman" w:hAnsi="Times New Roman" w:cs="Times New Roman"/>
          <w:bCs/>
          <w:iCs/>
          <w:sz w:val="26"/>
          <w:szCs w:val="26"/>
        </w:rPr>
        <w:t>động</w:t>
      </w:r>
      <w:proofErr w:type="spellEnd"/>
      <w:r w:rsidRPr="00C73FFA">
        <w:rPr>
          <w:rFonts w:ascii="Times New Roman" w:hAnsi="Times New Roman" w:cs="Times New Roman"/>
          <w:bCs/>
          <w:iCs/>
          <w:sz w:val="26"/>
          <w:szCs w:val="26"/>
        </w:rPr>
        <w:t xml:space="preserve"> 1,2,3</w:t>
      </w:r>
    </w:p>
    <w:p w14:paraId="739799E4" w14:textId="77777777" w:rsidR="00E65BFB" w:rsidRPr="00C73FFA" w:rsidRDefault="00E65BFB" w:rsidP="001273D1">
      <w:pPr>
        <w:widowControl w:val="0"/>
        <w:spacing w:line="240" w:lineRule="auto"/>
        <w:jc w:val="both"/>
        <w:rPr>
          <w:rFonts w:ascii="Times New Roman" w:hAnsi="Times New Roman" w:cs="Times New Roman"/>
          <w:bCs/>
          <w:iCs/>
          <w:sz w:val="26"/>
          <w:szCs w:val="26"/>
        </w:rPr>
      </w:pPr>
      <w:r w:rsidRPr="00C73FFA">
        <w:rPr>
          <w:rFonts w:ascii="Times New Roman" w:hAnsi="Times New Roman" w:cs="Times New Roman"/>
          <w:bCs/>
          <w:iCs/>
          <w:color w:val="0070C0"/>
          <w:sz w:val="26"/>
          <w:szCs w:val="26"/>
        </w:rPr>
        <w:t xml:space="preserve">- </w:t>
      </w:r>
      <w:proofErr w:type="spellStart"/>
      <w:r w:rsidRPr="00C73FFA">
        <w:rPr>
          <w:rFonts w:ascii="Times New Roman" w:hAnsi="Times New Roman" w:cs="Times New Roman"/>
          <w:bCs/>
          <w:iCs/>
          <w:color w:val="0070C0"/>
          <w:sz w:val="26"/>
          <w:szCs w:val="26"/>
        </w:rPr>
        <w:t>Thời</w:t>
      </w:r>
      <w:proofErr w:type="spellEnd"/>
      <w:r w:rsidRPr="00C73FFA">
        <w:rPr>
          <w:rFonts w:ascii="Times New Roman" w:hAnsi="Times New Roman" w:cs="Times New Roman"/>
          <w:bCs/>
          <w:iCs/>
          <w:color w:val="0070C0"/>
          <w:sz w:val="26"/>
          <w:szCs w:val="26"/>
        </w:rPr>
        <w:t xml:space="preserve"> </w:t>
      </w:r>
      <w:proofErr w:type="spellStart"/>
      <w:r w:rsidRPr="00C73FFA">
        <w:rPr>
          <w:rFonts w:ascii="Times New Roman" w:hAnsi="Times New Roman" w:cs="Times New Roman"/>
          <w:bCs/>
          <w:iCs/>
          <w:color w:val="0070C0"/>
          <w:sz w:val="26"/>
          <w:szCs w:val="26"/>
        </w:rPr>
        <w:t>điểm</w:t>
      </w:r>
      <w:proofErr w:type="spellEnd"/>
      <w:r w:rsidRPr="00C73FFA">
        <w:rPr>
          <w:rFonts w:ascii="Times New Roman" w:hAnsi="Times New Roman" w:cs="Times New Roman"/>
          <w:bCs/>
          <w:iCs/>
          <w:color w:val="0070C0"/>
          <w:sz w:val="26"/>
          <w:szCs w:val="26"/>
        </w:rPr>
        <w:t xml:space="preserve"> </w:t>
      </w:r>
      <w:proofErr w:type="spellStart"/>
      <w:r w:rsidRPr="00C73FFA">
        <w:rPr>
          <w:rFonts w:ascii="Times New Roman" w:hAnsi="Times New Roman" w:cs="Times New Roman"/>
          <w:bCs/>
          <w:iCs/>
          <w:color w:val="0070C0"/>
          <w:sz w:val="26"/>
          <w:szCs w:val="26"/>
        </w:rPr>
        <w:t>sử</w:t>
      </w:r>
      <w:proofErr w:type="spellEnd"/>
      <w:r w:rsidRPr="00C73FFA">
        <w:rPr>
          <w:rFonts w:ascii="Times New Roman" w:hAnsi="Times New Roman" w:cs="Times New Roman"/>
          <w:bCs/>
          <w:iCs/>
          <w:color w:val="0070C0"/>
          <w:sz w:val="26"/>
          <w:szCs w:val="26"/>
        </w:rPr>
        <w:t xml:space="preserve"> </w:t>
      </w:r>
      <w:proofErr w:type="spellStart"/>
      <w:r w:rsidRPr="00C73FFA">
        <w:rPr>
          <w:rFonts w:ascii="Times New Roman" w:hAnsi="Times New Roman" w:cs="Times New Roman"/>
          <w:bCs/>
          <w:iCs/>
          <w:color w:val="0070C0"/>
          <w:sz w:val="26"/>
          <w:szCs w:val="26"/>
        </w:rPr>
        <w:t>dụng</w:t>
      </w:r>
      <w:proofErr w:type="spellEnd"/>
      <w:r w:rsidRPr="00C73FFA">
        <w:rPr>
          <w:rFonts w:ascii="Times New Roman" w:hAnsi="Times New Roman" w:cs="Times New Roman"/>
          <w:bCs/>
          <w:iCs/>
          <w:color w:val="0070C0"/>
          <w:sz w:val="26"/>
          <w:szCs w:val="26"/>
        </w:rPr>
        <w:t>:</w:t>
      </w:r>
      <w:r w:rsidRPr="00C73FFA">
        <w:rPr>
          <w:rFonts w:ascii="Times New Roman" w:hAnsi="Times New Roman" w:cs="Times New Roman"/>
          <w:bCs/>
          <w:iCs/>
          <w:sz w:val="26"/>
          <w:szCs w:val="26"/>
        </w:rPr>
        <w:t xml:space="preserve"> GV </w:t>
      </w:r>
      <w:proofErr w:type="spellStart"/>
      <w:r w:rsidRPr="00C73FFA">
        <w:rPr>
          <w:rFonts w:ascii="Times New Roman" w:hAnsi="Times New Roman" w:cs="Times New Roman"/>
          <w:bCs/>
          <w:iCs/>
          <w:sz w:val="26"/>
          <w:szCs w:val="26"/>
        </w:rPr>
        <w:t>đưa</w:t>
      </w:r>
      <w:proofErr w:type="spellEnd"/>
      <w:r w:rsidRPr="00C73FFA">
        <w:rPr>
          <w:rFonts w:ascii="Times New Roman" w:hAnsi="Times New Roman" w:cs="Times New Roman"/>
          <w:bCs/>
          <w:iCs/>
          <w:sz w:val="26"/>
          <w:szCs w:val="26"/>
        </w:rPr>
        <w:t xml:space="preserve"> </w:t>
      </w:r>
      <w:proofErr w:type="spellStart"/>
      <w:r w:rsidRPr="00C73FFA">
        <w:rPr>
          <w:rFonts w:ascii="Times New Roman" w:hAnsi="Times New Roman" w:cs="Times New Roman"/>
          <w:bCs/>
          <w:iCs/>
          <w:sz w:val="26"/>
          <w:szCs w:val="26"/>
        </w:rPr>
        <w:t>yêu</w:t>
      </w:r>
      <w:proofErr w:type="spellEnd"/>
      <w:r w:rsidRPr="00C73FFA">
        <w:rPr>
          <w:rFonts w:ascii="Times New Roman" w:hAnsi="Times New Roman" w:cs="Times New Roman"/>
          <w:bCs/>
          <w:iCs/>
          <w:sz w:val="26"/>
          <w:szCs w:val="26"/>
        </w:rPr>
        <w:t xml:space="preserve"> </w:t>
      </w:r>
      <w:proofErr w:type="spellStart"/>
      <w:r w:rsidRPr="00C73FFA">
        <w:rPr>
          <w:rFonts w:ascii="Times New Roman" w:hAnsi="Times New Roman" w:cs="Times New Roman"/>
          <w:bCs/>
          <w:iCs/>
          <w:sz w:val="26"/>
          <w:szCs w:val="26"/>
        </w:rPr>
        <w:t>cầu</w:t>
      </w:r>
      <w:proofErr w:type="spellEnd"/>
      <w:r w:rsidRPr="00C73FFA">
        <w:rPr>
          <w:rFonts w:ascii="Times New Roman" w:hAnsi="Times New Roman" w:cs="Times New Roman"/>
          <w:bCs/>
          <w:iCs/>
          <w:sz w:val="26"/>
          <w:szCs w:val="26"/>
        </w:rPr>
        <w:t xml:space="preserve"> </w:t>
      </w:r>
      <w:proofErr w:type="spellStart"/>
      <w:r w:rsidRPr="00C73FFA">
        <w:rPr>
          <w:rFonts w:ascii="Times New Roman" w:hAnsi="Times New Roman" w:cs="Times New Roman"/>
          <w:bCs/>
          <w:iCs/>
          <w:sz w:val="26"/>
          <w:szCs w:val="26"/>
        </w:rPr>
        <w:t>đánh</w:t>
      </w:r>
      <w:proofErr w:type="spellEnd"/>
      <w:r w:rsidRPr="00C73FFA">
        <w:rPr>
          <w:rFonts w:ascii="Times New Roman" w:hAnsi="Times New Roman" w:cs="Times New Roman"/>
          <w:bCs/>
          <w:iCs/>
          <w:sz w:val="26"/>
          <w:szCs w:val="26"/>
        </w:rPr>
        <w:t xml:space="preserve"> </w:t>
      </w:r>
      <w:proofErr w:type="spellStart"/>
      <w:r w:rsidRPr="00C73FFA">
        <w:rPr>
          <w:rFonts w:ascii="Times New Roman" w:hAnsi="Times New Roman" w:cs="Times New Roman"/>
          <w:bCs/>
          <w:iCs/>
          <w:sz w:val="26"/>
          <w:szCs w:val="26"/>
        </w:rPr>
        <w:t>giá</w:t>
      </w:r>
      <w:proofErr w:type="spellEnd"/>
      <w:r w:rsidRPr="00C73FFA">
        <w:rPr>
          <w:rFonts w:ascii="Times New Roman" w:hAnsi="Times New Roman" w:cs="Times New Roman"/>
          <w:bCs/>
          <w:iCs/>
          <w:sz w:val="26"/>
          <w:szCs w:val="26"/>
        </w:rPr>
        <w:t xml:space="preserve"> </w:t>
      </w:r>
      <w:proofErr w:type="spellStart"/>
      <w:r w:rsidRPr="00C73FFA">
        <w:rPr>
          <w:rFonts w:ascii="Times New Roman" w:hAnsi="Times New Roman" w:cs="Times New Roman"/>
          <w:bCs/>
          <w:iCs/>
          <w:sz w:val="26"/>
          <w:szCs w:val="26"/>
        </w:rPr>
        <w:t>trước</w:t>
      </w:r>
      <w:proofErr w:type="spellEnd"/>
      <w:r w:rsidRPr="00C73FFA">
        <w:rPr>
          <w:rFonts w:ascii="Times New Roman" w:hAnsi="Times New Roman" w:cs="Times New Roman"/>
          <w:bCs/>
          <w:iCs/>
          <w:sz w:val="26"/>
          <w:szCs w:val="26"/>
        </w:rPr>
        <w:t xml:space="preserve"> </w:t>
      </w:r>
      <w:proofErr w:type="spellStart"/>
      <w:r w:rsidRPr="00C73FFA">
        <w:rPr>
          <w:rFonts w:ascii="Times New Roman" w:hAnsi="Times New Roman" w:cs="Times New Roman"/>
          <w:bCs/>
          <w:iCs/>
          <w:sz w:val="26"/>
          <w:szCs w:val="26"/>
        </w:rPr>
        <w:t>khi</w:t>
      </w:r>
      <w:proofErr w:type="spellEnd"/>
      <w:r w:rsidRPr="00C73FFA">
        <w:rPr>
          <w:rFonts w:ascii="Times New Roman" w:hAnsi="Times New Roman" w:cs="Times New Roman"/>
          <w:bCs/>
          <w:iCs/>
          <w:sz w:val="26"/>
          <w:szCs w:val="26"/>
        </w:rPr>
        <w:t xml:space="preserve"> </w:t>
      </w:r>
      <w:proofErr w:type="spellStart"/>
      <w:r w:rsidRPr="00C73FFA">
        <w:rPr>
          <w:rFonts w:ascii="Times New Roman" w:hAnsi="Times New Roman" w:cs="Times New Roman"/>
          <w:bCs/>
          <w:iCs/>
          <w:sz w:val="26"/>
          <w:szCs w:val="26"/>
        </w:rPr>
        <w:t>giao</w:t>
      </w:r>
      <w:proofErr w:type="spellEnd"/>
      <w:r w:rsidRPr="00C73FFA">
        <w:rPr>
          <w:rFonts w:ascii="Times New Roman" w:hAnsi="Times New Roman" w:cs="Times New Roman"/>
          <w:bCs/>
          <w:iCs/>
          <w:sz w:val="26"/>
          <w:szCs w:val="26"/>
        </w:rPr>
        <w:t xml:space="preserve"> </w:t>
      </w:r>
      <w:proofErr w:type="spellStart"/>
      <w:r w:rsidRPr="00C73FFA">
        <w:rPr>
          <w:rFonts w:ascii="Times New Roman" w:hAnsi="Times New Roman" w:cs="Times New Roman"/>
          <w:bCs/>
          <w:iCs/>
          <w:sz w:val="26"/>
          <w:szCs w:val="26"/>
        </w:rPr>
        <w:t>nhiệm</w:t>
      </w:r>
      <w:proofErr w:type="spellEnd"/>
      <w:r w:rsidRPr="00C73FFA">
        <w:rPr>
          <w:rFonts w:ascii="Times New Roman" w:hAnsi="Times New Roman" w:cs="Times New Roman"/>
          <w:bCs/>
          <w:iCs/>
          <w:sz w:val="26"/>
          <w:szCs w:val="26"/>
        </w:rPr>
        <w:t xml:space="preserve"> </w:t>
      </w:r>
      <w:proofErr w:type="spellStart"/>
      <w:r w:rsidRPr="00C73FFA">
        <w:rPr>
          <w:rFonts w:ascii="Times New Roman" w:hAnsi="Times New Roman" w:cs="Times New Roman"/>
          <w:bCs/>
          <w:iCs/>
          <w:sz w:val="26"/>
          <w:szCs w:val="26"/>
        </w:rPr>
        <w:t>vụ</w:t>
      </w:r>
      <w:proofErr w:type="spellEnd"/>
      <w:r w:rsidRPr="00C73FFA">
        <w:rPr>
          <w:rFonts w:ascii="Times New Roman" w:hAnsi="Times New Roman" w:cs="Times New Roman"/>
          <w:bCs/>
          <w:iCs/>
          <w:sz w:val="26"/>
          <w:szCs w:val="26"/>
        </w:rPr>
        <w:t xml:space="preserve"> </w:t>
      </w:r>
      <w:proofErr w:type="spellStart"/>
      <w:r w:rsidRPr="00C73FFA">
        <w:rPr>
          <w:rFonts w:ascii="Times New Roman" w:hAnsi="Times New Roman" w:cs="Times New Roman"/>
          <w:bCs/>
          <w:iCs/>
          <w:sz w:val="26"/>
          <w:szCs w:val="26"/>
        </w:rPr>
        <w:t>học</w:t>
      </w:r>
      <w:proofErr w:type="spellEnd"/>
      <w:r w:rsidRPr="00C73FFA">
        <w:rPr>
          <w:rFonts w:ascii="Times New Roman" w:hAnsi="Times New Roman" w:cs="Times New Roman"/>
          <w:bCs/>
          <w:iCs/>
          <w:sz w:val="26"/>
          <w:szCs w:val="26"/>
        </w:rPr>
        <w:t xml:space="preserve"> </w:t>
      </w:r>
      <w:proofErr w:type="spellStart"/>
      <w:r w:rsidRPr="00C73FFA">
        <w:rPr>
          <w:rFonts w:ascii="Times New Roman" w:hAnsi="Times New Roman" w:cs="Times New Roman"/>
          <w:bCs/>
          <w:iCs/>
          <w:sz w:val="26"/>
          <w:szCs w:val="26"/>
        </w:rPr>
        <w:t>tập</w:t>
      </w:r>
      <w:proofErr w:type="spellEnd"/>
      <w:r w:rsidRPr="00C73FFA">
        <w:rPr>
          <w:rFonts w:ascii="Times New Roman" w:hAnsi="Times New Roman" w:cs="Times New Roman"/>
          <w:bCs/>
          <w:iCs/>
          <w:sz w:val="26"/>
          <w:szCs w:val="26"/>
        </w:rPr>
        <w:t xml:space="preserve"> </w:t>
      </w:r>
      <w:proofErr w:type="spellStart"/>
      <w:r w:rsidRPr="00C73FFA">
        <w:rPr>
          <w:rFonts w:ascii="Times New Roman" w:hAnsi="Times New Roman" w:cs="Times New Roman"/>
          <w:bCs/>
          <w:iCs/>
          <w:sz w:val="26"/>
          <w:szCs w:val="26"/>
        </w:rPr>
        <w:t>cho</w:t>
      </w:r>
      <w:proofErr w:type="spellEnd"/>
      <w:r w:rsidRPr="00C73FFA">
        <w:rPr>
          <w:rFonts w:ascii="Times New Roman" w:hAnsi="Times New Roman" w:cs="Times New Roman"/>
          <w:bCs/>
          <w:iCs/>
          <w:sz w:val="26"/>
          <w:szCs w:val="26"/>
        </w:rPr>
        <w:t xml:space="preserve"> HS.</w:t>
      </w:r>
    </w:p>
    <w:p w14:paraId="19F7B684" w14:textId="77777777" w:rsidR="00E65BFB" w:rsidRPr="00C73FFA" w:rsidRDefault="00E65BFB" w:rsidP="001273D1">
      <w:pPr>
        <w:widowControl w:val="0"/>
        <w:spacing w:line="240" w:lineRule="auto"/>
        <w:jc w:val="both"/>
        <w:rPr>
          <w:rFonts w:ascii="Times New Roman" w:hAnsi="Times New Roman" w:cs="Times New Roman"/>
          <w:sz w:val="26"/>
          <w:szCs w:val="26"/>
          <w:lang w:val="vi-VN"/>
        </w:rPr>
      </w:pPr>
      <w:r w:rsidRPr="00C73FFA">
        <w:rPr>
          <w:rFonts w:ascii="Times New Roman" w:hAnsi="Times New Roman" w:cs="Times New Roman"/>
          <w:bCs/>
          <w:iCs/>
          <w:color w:val="0070C0"/>
          <w:sz w:val="26"/>
          <w:szCs w:val="26"/>
        </w:rPr>
        <w:t xml:space="preserve">- </w:t>
      </w:r>
      <w:proofErr w:type="spellStart"/>
      <w:r w:rsidRPr="00C73FFA">
        <w:rPr>
          <w:rFonts w:ascii="Times New Roman" w:hAnsi="Times New Roman" w:cs="Times New Roman"/>
          <w:bCs/>
          <w:iCs/>
          <w:color w:val="0070C0"/>
          <w:sz w:val="26"/>
          <w:szCs w:val="26"/>
        </w:rPr>
        <w:t>Người</w:t>
      </w:r>
      <w:proofErr w:type="spellEnd"/>
      <w:r w:rsidRPr="00C73FFA">
        <w:rPr>
          <w:rFonts w:ascii="Times New Roman" w:hAnsi="Times New Roman" w:cs="Times New Roman"/>
          <w:bCs/>
          <w:iCs/>
          <w:color w:val="0070C0"/>
          <w:sz w:val="26"/>
          <w:szCs w:val="26"/>
        </w:rPr>
        <w:t xml:space="preserve"> </w:t>
      </w:r>
      <w:proofErr w:type="spellStart"/>
      <w:r w:rsidRPr="00C73FFA">
        <w:rPr>
          <w:rFonts w:ascii="Times New Roman" w:hAnsi="Times New Roman" w:cs="Times New Roman"/>
          <w:bCs/>
          <w:iCs/>
          <w:color w:val="0070C0"/>
          <w:sz w:val="26"/>
          <w:szCs w:val="26"/>
        </w:rPr>
        <w:t>sử</w:t>
      </w:r>
      <w:proofErr w:type="spellEnd"/>
      <w:r w:rsidRPr="00C73FFA">
        <w:rPr>
          <w:rFonts w:ascii="Times New Roman" w:hAnsi="Times New Roman" w:cs="Times New Roman"/>
          <w:bCs/>
          <w:iCs/>
          <w:color w:val="0070C0"/>
          <w:sz w:val="26"/>
          <w:szCs w:val="26"/>
        </w:rPr>
        <w:t xml:space="preserve"> </w:t>
      </w:r>
      <w:proofErr w:type="spellStart"/>
      <w:r w:rsidRPr="00C73FFA">
        <w:rPr>
          <w:rFonts w:ascii="Times New Roman" w:hAnsi="Times New Roman" w:cs="Times New Roman"/>
          <w:bCs/>
          <w:iCs/>
          <w:color w:val="0070C0"/>
          <w:sz w:val="26"/>
          <w:szCs w:val="26"/>
        </w:rPr>
        <w:t>dụng</w:t>
      </w:r>
      <w:proofErr w:type="spellEnd"/>
      <w:r w:rsidRPr="00C73FFA">
        <w:rPr>
          <w:rFonts w:ascii="Times New Roman" w:hAnsi="Times New Roman" w:cs="Times New Roman"/>
          <w:bCs/>
          <w:iCs/>
          <w:color w:val="0070C0"/>
          <w:sz w:val="26"/>
          <w:szCs w:val="26"/>
        </w:rPr>
        <w:t>:</w:t>
      </w:r>
    </w:p>
    <w:p w14:paraId="4F21B500" w14:textId="77777777" w:rsidR="00E65BFB" w:rsidRPr="00C73FFA" w:rsidRDefault="00E65BFB" w:rsidP="001273D1">
      <w:pPr>
        <w:widowControl w:val="0"/>
        <w:spacing w:line="240" w:lineRule="auto"/>
        <w:jc w:val="both"/>
        <w:rPr>
          <w:rFonts w:ascii="Times New Roman" w:hAnsi="Times New Roman" w:cs="Times New Roman"/>
          <w:sz w:val="26"/>
          <w:szCs w:val="26"/>
        </w:rPr>
      </w:pPr>
      <w:r w:rsidRPr="00C73FFA">
        <w:rPr>
          <w:rFonts w:ascii="Times New Roman" w:hAnsi="Times New Roman" w:cs="Times New Roman"/>
          <w:sz w:val="26"/>
          <w:szCs w:val="26"/>
        </w:rPr>
        <w:t xml:space="preserve">+ GV </w:t>
      </w:r>
      <w:proofErr w:type="spellStart"/>
      <w:r w:rsidRPr="00C73FFA">
        <w:rPr>
          <w:rFonts w:ascii="Times New Roman" w:hAnsi="Times New Roman" w:cs="Times New Roman"/>
          <w:sz w:val="26"/>
          <w:szCs w:val="26"/>
        </w:rPr>
        <w:t>đánh</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giá</w:t>
      </w:r>
      <w:proofErr w:type="spellEnd"/>
      <w:r w:rsidRPr="00C73FFA">
        <w:rPr>
          <w:rFonts w:ascii="Times New Roman" w:hAnsi="Times New Roman" w:cs="Times New Roman"/>
          <w:sz w:val="26"/>
          <w:szCs w:val="26"/>
        </w:rPr>
        <w:t xml:space="preserve"> HS</w:t>
      </w:r>
    </w:p>
    <w:p w14:paraId="5B29B30A" w14:textId="77777777" w:rsidR="00E65BFB" w:rsidRPr="00C73FFA" w:rsidRDefault="00E65BFB" w:rsidP="001273D1">
      <w:pPr>
        <w:widowControl w:val="0"/>
        <w:spacing w:line="240" w:lineRule="auto"/>
        <w:jc w:val="both"/>
        <w:rPr>
          <w:rFonts w:ascii="Times New Roman" w:hAnsi="Times New Roman" w:cs="Times New Roman"/>
          <w:sz w:val="26"/>
          <w:szCs w:val="26"/>
        </w:rPr>
      </w:pPr>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Đánh</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giá</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đồng</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đẳng</w:t>
      </w:r>
      <w:proofErr w:type="spellEnd"/>
    </w:p>
    <w:p w14:paraId="7D10755D" w14:textId="7EF2F99C" w:rsidR="00E65BFB" w:rsidRPr="00C73FFA" w:rsidRDefault="00E65BFB" w:rsidP="001273D1">
      <w:pPr>
        <w:widowControl w:val="0"/>
        <w:spacing w:line="240" w:lineRule="auto"/>
        <w:jc w:val="both"/>
        <w:rPr>
          <w:rFonts w:ascii="Times New Roman" w:hAnsi="Times New Roman" w:cs="Times New Roman"/>
          <w:sz w:val="26"/>
          <w:szCs w:val="26"/>
        </w:rPr>
      </w:pPr>
      <w:r w:rsidRPr="00C73FFA">
        <w:rPr>
          <w:rFonts w:ascii="Times New Roman" w:hAnsi="Times New Roman" w:cs="Times New Roman"/>
          <w:color w:val="0070C0"/>
          <w:sz w:val="26"/>
          <w:szCs w:val="26"/>
        </w:rPr>
        <w:t xml:space="preserve">- </w:t>
      </w:r>
      <w:proofErr w:type="spellStart"/>
      <w:r w:rsidRPr="00C73FFA">
        <w:rPr>
          <w:rFonts w:ascii="Times New Roman" w:hAnsi="Times New Roman" w:cs="Times New Roman"/>
          <w:color w:val="0070C0"/>
          <w:sz w:val="26"/>
          <w:szCs w:val="26"/>
        </w:rPr>
        <w:t>Cách</w:t>
      </w:r>
      <w:proofErr w:type="spellEnd"/>
      <w:r w:rsidRPr="00C73FFA">
        <w:rPr>
          <w:rFonts w:ascii="Times New Roman" w:hAnsi="Times New Roman" w:cs="Times New Roman"/>
          <w:color w:val="0070C0"/>
          <w:sz w:val="26"/>
          <w:szCs w:val="26"/>
        </w:rPr>
        <w:t xml:space="preserve"> </w:t>
      </w:r>
      <w:proofErr w:type="spellStart"/>
      <w:r w:rsidRPr="00C73FFA">
        <w:rPr>
          <w:rFonts w:ascii="Times New Roman" w:hAnsi="Times New Roman" w:cs="Times New Roman"/>
          <w:color w:val="0070C0"/>
          <w:sz w:val="26"/>
          <w:szCs w:val="26"/>
        </w:rPr>
        <w:t>sử</w:t>
      </w:r>
      <w:proofErr w:type="spellEnd"/>
      <w:r w:rsidRPr="00C73FFA">
        <w:rPr>
          <w:rFonts w:ascii="Times New Roman" w:hAnsi="Times New Roman" w:cs="Times New Roman"/>
          <w:color w:val="0070C0"/>
          <w:sz w:val="26"/>
          <w:szCs w:val="26"/>
        </w:rPr>
        <w:t xml:space="preserve"> </w:t>
      </w:r>
      <w:proofErr w:type="spellStart"/>
      <w:r w:rsidRPr="00C73FFA">
        <w:rPr>
          <w:rFonts w:ascii="Times New Roman" w:hAnsi="Times New Roman" w:cs="Times New Roman"/>
          <w:color w:val="0070C0"/>
          <w:sz w:val="26"/>
          <w:szCs w:val="26"/>
        </w:rPr>
        <w:t>dụng</w:t>
      </w:r>
      <w:proofErr w:type="spellEnd"/>
      <w:r w:rsidRPr="00C73FFA">
        <w:rPr>
          <w:rFonts w:ascii="Times New Roman" w:hAnsi="Times New Roman" w:cs="Times New Roman"/>
          <w:color w:val="0070C0"/>
          <w:sz w:val="26"/>
          <w:szCs w:val="26"/>
        </w:rPr>
        <w:t xml:space="preserve"> </w:t>
      </w:r>
      <w:proofErr w:type="spellStart"/>
      <w:r w:rsidRPr="00C73FFA">
        <w:rPr>
          <w:rFonts w:ascii="Times New Roman" w:hAnsi="Times New Roman" w:cs="Times New Roman"/>
          <w:color w:val="0070C0"/>
          <w:sz w:val="26"/>
          <w:szCs w:val="26"/>
        </w:rPr>
        <w:t>công</w:t>
      </w:r>
      <w:proofErr w:type="spellEnd"/>
      <w:r w:rsidRPr="00C73FFA">
        <w:rPr>
          <w:rFonts w:ascii="Times New Roman" w:hAnsi="Times New Roman" w:cs="Times New Roman"/>
          <w:color w:val="0070C0"/>
          <w:sz w:val="26"/>
          <w:szCs w:val="26"/>
        </w:rPr>
        <w:t xml:space="preserve"> </w:t>
      </w:r>
      <w:proofErr w:type="spellStart"/>
      <w:r w:rsidRPr="00C73FFA">
        <w:rPr>
          <w:rFonts w:ascii="Times New Roman" w:hAnsi="Times New Roman" w:cs="Times New Roman"/>
          <w:color w:val="0070C0"/>
          <w:sz w:val="26"/>
          <w:szCs w:val="26"/>
        </w:rPr>
        <w:t>cụ</w:t>
      </w:r>
      <w:proofErr w:type="spellEnd"/>
      <w:r w:rsidRPr="00C73FFA">
        <w:rPr>
          <w:rFonts w:ascii="Times New Roman" w:hAnsi="Times New Roman" w:cs="Times New Roman"/>
          <w:color w:val="0070C0"/>
          <w:sz w:val="26"/>
          <w:szCs w:val="26"/>
        </w:rPr>
        <w:t>:</w:t>
      </w:r>
      <w:r w:rsidRPr="00C73FFA">
        <w:rPr>
          <w:rFonts w:ascii="Times New Roman" w:hAnsi="Times New Roman" w:cs="Times New Roman"/>
          <w:sz w:val="26"/>
          <w:szCs w:val="26"/>
        </w:rPr>
        <w:t xml:space="preserve"> Ở </w:t>
      </w:r>
      <w:proofErr w:type="spellStart"/>
      <w:r w:rsidRPr="00C73FFA">
        <w:rPr>
          <w:rFonts w:ascii="Times New Roman" w:hAnsi="Times New Roman" w:cs="Times New Roman"/>
          <w:sz w:val="26"/>
          <w:szCs w:val="26"/>
        </w:rPr>
        <w:t>hoạt</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động</w:t>
      </w:r>
      <w:proofErr w:type="spellEnd"/>
      <w:r w:rsidRPr="00C73FFA">
        <w:rPr>
          <w:rFonts w:ascii="Times New Roman" w:hAnsi="Times New Roman" w:cs="Times New Roman"/>
          <w:sz w:val="26"/>
          <w:szCs w:val="26"/>
        </w:rPr>
        <w:t xml:space="preserve"> 2, GV </w:t>
      </w:r>
      <w:proofErr w:type="spellStart"/>
      <w:r w:rsidRPr="00C73FFA">
        <w:rPr>
          <w:rFonts w:ascii="Times New Roman" w:hAnsi="Times New Roman" w:cs="Times New Roman"/>
          <w:sz w:val="26"/>
          <w:szCs w:val="26"/>
        </w:rPr>
        <w:t>sử</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dụng</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phương</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pháp</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dạy</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học</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hợp</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tác</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tổ</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chức</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cho</w:t>
      </w:r>
      <w:proofErr w:type="spellEnd"/>
      <w:r w:rsidRPr="00C73FFA">
        <w:rPr>
          <w:rFonts w:ascii="Times New Roman" w:hAnsi="Times New Roman" w:cs="Times New Roman"/>
          <w:sz w:val="26"/>
          <w:szCs w:val="26"/>
        </w:rPr>
        <w:t xml:space="preserve"> HS </w:t>
      </w:r>
      <w:proofErr w:type="spellStart"/>
      <w:r w:rsidRPr="00C73FFA">
        <w:rPr>
          <w:rFonts w:ascii="Times New Roman" w:hAnsi="Times New Roman" w:cs="Times New Roman"/>
          <w:sz w:val="26"/>
          <w:szCs w:val="26"/>
        </w:rPr>
        <w:t>thực</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hiện</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bCs/>
          <w:kern w:val="24"/>
          <w:sz w:val="26"/>
          <w:szCs w:val="26"/>
        </w:rPr>
        <w:t>của</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hoạt</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động</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theo</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nhóm</w:t>
      </w:r>
      <w:proofErr w:type="spellEnd"/>
      <w:r w:rsidRPr="00C73FFA">
        <w:rPr>
          <w:rFonts w:ascii="Times New Roman" w:hAnsi="Times New Roman" w:cs="Times New Roman"/>
          <w:sz w:val="26"/>
          <w:szCs w:val="26"/>
        </w:rPr>
        <w:t xml:space="preserve">. GV </w:t>
      </w:r>
      <w:proofErr w:type="spellStart"/>
      <w:r w:rsidRPr="00C73FFA">
        <w:rPr>
          <w:rFonts w:ascii="Times New Roman" w:hAnsi="Times New Roman" w:cs="Times New Roman"/>
          <w:sz w:val="26"/>
          <w:szCs w:val="26"/>
        </w:rPr>
        <w:t>quan</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sát</w:t>
      </w:r>
      <w:proofErr w:type="spellEnd"/>
      <w:r w:rsidRPr="00C73FFA">
        <w:rPr>
          <w:rFonts w:ascii="Times New Roman" w:hAnsi="Times New Roman" w:cs="Times New Roman"/>
          <w:sz w:val="26"/>
          <w:szCs w:val="26"/>
        </w:rPr>
        <w:t xml:space="preserve"> HS </w:t>
      </w:r>
      <w:proofErr w:type="spellStart"/>
      <w:r w:rsidRPr="00C73FFA">
        <w:rPr>
          <w:rFonts w:ascii="Times New Roman" w:hAnsi="Times New Roman" w:cs="Times New Roman"/>
          <w:sz w:val="26"/>
          <w:szCs w:val="26"/>
        </w:rPr>
        <w:t>trình</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bày</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thái</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độ</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lắng</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nghe</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và</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phản</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hồi</w:t>
      </w:r>
      <w:proofErr w:type="spellEnd"/>
      <w:r w:rsidRPr="00C73FFA">
        <w:rPr>
          <w:rFonts w:ascii="Times New Roman" w:hAnsi="Times New Roman" w:cs="Times New Roman"/>
          <w:sz w:val="26"/>
          <w:szCs w:val="26"/>
        </w:rPr>
        <w:t xml:space="preserve">. Sau </w:t>
      </w:r>
      <w:proofErr w:type="spellStart"/>
      <w:r w:rsidRPr="00C73FFA">
        <w:rPr>
          <w:rFonts w:ascii="Times New Roman" w:hAnsi="Times New Roman" w:cs="Times New Roman"/>
          <w:sz w:val="26"/>
          <w:szCs w:val="26"/>
        </w:rPr>
        <w:t>khi</w:t>
      </w:r>
      <w:proofErr w:type="spellEnd"/>
      <w:r w:rsidRPr="00C73FFA">
        <w:rPr>
          <w:rFonts w:ascii="Times New Roman" w:hAnsi="Times New Roman" w:cs="Times New Roman"/>
          <w:sz w:val="26"/>
          <w:szCs w:val="26"/>
        </w:rPr>
        <w:t xml:space="preserve"> HS </w:t>
      </w:r>
      <w:proofErr w:type="spellStart"/>
      <w:r w:rsidRPr="00C73FFA">
        <w:rPr>
          <w:rFonts w:ascii="Times New Roman" w:hAnsi="Times New Roman" w:cs="Times New Roman"/>
          <w:sz w:val="26"/>
          <w:szCs w:val="26"/>
        </w:rPr>
        <w:t>hoàn</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thành</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nhiệm</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vụ</w:t>
      </w:r>
      <w:proofErr w:type="spellEnd"/>
      <w:r w:rsidRPr="00C73FFA">
        <w:rPr>
          <w:rFonts w:ascii="Times New Roman" w:hAnsi="Times New Roman" w:cs="Times New Roman"/>
          <w:sz w:val="26"/>
          <w:szCs w:val="26"/>
        </w:rPr>
        <w:t xml:space="preserve">, GV </w:t>
      </w:r>
      <w:proofErr w:type="spellStart"/>
      <w:r w:rsidRPr="00C73FFA">
        <w:rPr>
          <w:rFonts w:ascii="Times New Roman" w:hAnsi="Times New Roman" w:cs="Times New Roman"/>
          <w:sz w:val="26"/>
          <w:szCs w:val="26"/>
        </w:rPr>
        <w:t>dùng</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công</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cụ</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này</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để</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đánh</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giá</w:t>
      </w:r>
      <w:proofErr w:type="spellEnd"/>
      <w:r w:rsidRPr="00C73FFA">
        <w:rPr>
          <w:rFonts w:ascii="Times New Roman" w:hAnsi="Times New Roman" w:cs="Times New Roman"/>
          <w:sz w:val="26"/>
          <w:szCs w:val="26"/>
        </w:rPr>
        <w:t xml:space="preserve"> HS, HS </w:t>
      </w:r>
      <w:proofErr w:type="spellStart"/>
      <w:r w:rsidRPr="00C73FFA">
        <w:rPr>
          <w:rFonts w:ascii="Times New Roman" w:hAnsi="Times New Roman" w:cs="Times New Roman"/>
          <w:sz w:val="26"/>
          <w:szCs w:val="26"/>
        </w:rPr>
        <w:t>tự</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đánh</w:t>
      </w:r>
      <w:proofErr w:type="spellEnd"/>
      <w:r w:rsidRPr="00C73FFA">
        <w:rPr>
          <w:rFonts w:ascii="Times New Roman" w:hAnsi="Times New Roman" w:cs="Times New Roman"/>
          <w:sz w:val="26"/>
          <w:szCs w:val="26"/>
        </w:rPr>
        <w:t xml:space="preserve"> </w:t>
      </w:r>
      <w:proofErr w:type="spellStart"/>
      <w:r w:rsidRPr="00C73FFA">
        <w:rPr>
          <w:rFonts w:ascii="Times New Roman" w:hAnsi="Times New Roman" w:cs="Times New Roman"/>
          <w:sz w:val="26"/>
          <w:szCs w:val="26"/>
        </w:rPr>
        <w:t>giá</w:t>
      </w:r>
      <w:proofErr w:type="spellEnd"/>
      <w:r w:rsidRPr="00C73FFA">
        <w:rPr>
          <w:rFonts w:ascii="Times New Roman" w:hAnsi="Times New Roman" w:cs="Times New Roman"/>
          <w:sz w:val="26"/>
          <w:szCs w:val="26"/>
        </w:rPr>
        <w:t>.</w:t>
      </w:r>
    </w:p>
    <w:tbl>
      <w:tblPr>
        <w:tblW w:w="1107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8"/>
        <w:gridCol w:w="2516"/>
        <w:gridCol w:w="2516"/>
        <w:gridCol w:w="2137"/>
        <w:gridCol w:w="1133"/>
        <w:gridCol w:w="1336"/>
      </w:tblGrid>
      <w:tr w:rsidR="00017DD5" w:rsidRPr="00C73FFA" w14:paraId="2BFC2273" w14:textId="6808F8A3" w:rsidTr="00017DD5">
        <w:tc>
          <w:tcPr>
            <w:tcW w:w="1440" w:type="dxa"/>
            <w:vMerge w:val="restart"/>
            <w:vAlign w:val="center"/>
          </w:tcPr>
          <w:p w14:paraId="7B736B4A" w14:textId="77777777" w:rsidR="00017DD5" w:rsidRPr="00C73FFA" w:rsidRDefault="00017DD5" w:rsidP="001273D1">
            <w:pPr>
              <w:spacing w:line="240" w:lineRule="auto"/>
              <w:jc w:val="center"/>
              <w:rPr>
                <w:rFonts w:ascii="Times New Roman" w:hAnsi="Times New Roman" w:cs="Times New Roman"/>
                <w:b/>
                <w:bCs/>
                <w:color w:val="0070C0"/>
                <w:kern w:val="24"/>
                <w:sz w:val="26"/>
                <w:szCs w:val="26"/>
              </w:rPr>
            </w:pPr>
            <w:proofErr w:type="spellStart"/>
            <w:r w:rsidRPr="00C73FFA">
              <w:rPr>
                <w:rFonts w:ascii="Times New Roman" w:hAnsi="Times New Roman" w:cs="Times New Roman"/>
                <w:b/>
                <w:bCs/>
                <w:color w:val="0070C0"/>
                <w:kern w:val="24"/>
                <w:sz w:val="26"/>
                <w:szCs w:val="26"/>
              </w:rPr>
              <w:t>Nội</w:t>
            </w:r>
            <w:proofErr w:type="spellEnd"/>
            <w:r w:rsidRPr="00C73FFA">
              <w:rPr>
                <w:rFonts w:ascii="Times New Roman" w:hAnsi="Times New Roman" w:cs="Times New Roman"/>
                <w:b/>
                <w:bCs/>
                <w:color w:val="0070C0"/>
                <w:kern w:val="24"/>
                <w:sz w:val="26"/>
                <w:szCs w:val="26"/>
              </w:rPr>
              <w:t xml:space="preserve"> dung </w:t>
            </w:r>
            <w:proofErr w:type="spellStart"/>
            <w:r w:rsidRPr="00C73FFA">
              <w:rPr>
                <w:rFonts w:ascii="Times New Roman" w:hAnsi="Times New Roman" w:cs="Times New Roman"/>
                <w:b/>
                <w:bCs/>
                <w:color w:val="0070C0"/>
                <w:kern w:val="24"/>
                <w:sz w:val="26"/>
                <w:szCs w:val="26"/>
              </w:rPr>
              <w:t>yêu</w:t>
            </w:r>
            <w:proofErr w:type="spellEnd"/>
            <w:r w:rsidRPr="00C73FFA">
              <w:rPr>
                <w:rFonts w:ascii="Times New Roman" w:hAnsi="Times New Roman" w:cs="Times New Roman"/>
                <w:b/>
                <w:bCs/>
                <w:color w:val="0070C0"/>
                <w:kern w:val="24"/>
                <w:sz w:val="26"/>
                <w:szCs w:val="26"/>
              </w:rPr>
              <w:t xml:space="preserve"> </w:t>
            </w:r>
            <w:proofErr w:type="spellStart"/>
            <w:r w:rsidRPr="00C73FFA">
              <w:rPr>
                <w:rFonts w:ascii="Times New Roman" w:hAnsi="Times New Roman" w:cs="Times New Roman"/>
                <w:b/>
                <w:bCs/>
                <w:color w:val="0070C0"/>
                <w:kern w:val="24"/>
                <w:sz w:val="26"/>
                <w:szCs w:val="26"/>
              </w:rPr>
              <w:t>cầu</w:t>
            </w:r>
            <w:proofErr w:type="spellEnd"/>
          </w:p>
        </w:tc>
        <w:tc>
          <w:tcPr>
            <w:tcW w:w="7180" w:type="dxa"/>
            <w:gridSpan w:val="3"/>
            <w:vAlign w:val="center"/>
          </w:tcPr>
          <w:p w14:paraId="15E7F57D" w14:textId="77777777" w:rsidR="00017DD5" w:rsidRPr="00C73FFA" w:rsidRDefault="00017DD5" w:rsidP="001273D1">
            <w:pPr>
              <w:spacing w:line="240" w:lineRule="auto"/>
              <w:jc w:val="center"/>
              <w:rPr>
                <w:rFonts w:ascii="Times New Roman" w:hAnsi="Times New Roman" w:cs="Times New Roman"/>
                <w:b/>
                <w:bCs/>
                <w:color w:val="0070C0"/>
                <w:kern w:val="24"/>
                <w:sz w:val="26"/>
                <w:szCs w:val="26"/>
              </w:rPr>
            </w:pPr>
            <w:proofErr w:type="spellStart"/>
            <w:r w:rsidRPr="00C73FFA">
              <w:rPr>
                <w:rFonts w:ascii="Times New Roman" w:hAnsi="Times New Roman" w:cs="Times New Roman"/>
                <w:b/>
                <w:bCs/>
                <w:color w:val="0070C0"/>
                <w:kern w:val="24"/>
                <w:sz w:val="26"/>
                <w:szCs w:val="26"/>
              </w:rPr>
              <w:t>Mức</w:t>
            </w:r>
            <w:proofErr w:type="spellEnd"/>
            <w:r w:rsidRPr="00C73FFA">
              <w:rPr>
                <w:rFonts w:ascii="Times New Roman" w:hAnsi="Times New Roman" w:cs="Times New Roman"/>
                <w:b/>
                <w:bCs/>
                <w:color w:val="0070C0"/>
                <w:kern w:val="24"/>
                <w:sz w:val="26"/>
                <w:szCs w:val="26"/>
              </w:rPr>
              <w:t xml:space="preserve"> </w:t>
            </w:r>
            <w:proofErr w:type="spellStart"/>
            <w:r w:rsidRPr="00C73FFA">
              <w:rPr>
                <w:rFonts w:ascii="Times New Roman" w:hAnsi="Times New Roman" w:cs="Times New Roman"/>
                <w:b/>
                <w:bCs/>
                <w:color w:val="0070C0"/>
                <w:kern w:val="24"/>
                <w:sz w:val="26"/>
                <w:szCs w:val="26"/>
              </w:rPr>
              <w:t>đánh</w:t>
            </w:r>
            <w:proofErr w:type="spellEnd"/>
            <w:r w:rsidRPr="00C73FFA">
              <w:rPr>
                <w:rFonts w:ascii="Times New Roman" w:hAnsi="Times New Roman" w:cs="Times New Roman"/>
                <w:b/>
                <w:bCs/>
                <w:color w:val="0070C0"/>
                <w:kern w:val="24"/>
                <w:sz w:val="26"/>
                <w:szCs w:val="26"/>
              </w:rPr>
              <w:t xml:space="preserve"> </w:t>
            </w:r>
            <w:proofErr w:type="spellStart"/>
            <w:r w:rsidRPr="00C73FFA">
              <w:rPr>
                <w:rFonts w:ascii="Times New Roman" w:hAnsi="Times New Roman" w:cs="Times New Roman"/>
                <w:b/>
                <w:bCs/>
                <w:color w:val="0070C0"/>
                <w:kern w:val="24"/>
                <w:sz w:val="26"/>
                <w:szCs w:val="26"/>
              </w:rPr>
              <w:t>giá</w:t>
            </w:r>
            <w:proofErr w:type="spellEnd"/>
          </w:p>
        </w:tc>
        <w:tc>
          <w:tcPr>
            <w:tcW w:w="1134" w:type="dxa"/>
            <w:vMerge w:val="restart"/>
          </w:tcPr>
          <w:p w14:paraId="7EC17CC5" w14:textId="77777777" w:rsidR="00017DD5" w:rsidRPr="00C73FFA" w:rsidRDefault="00017DD5" w:rsidP="001273D1">
            <w:pPr>
              <w:spacing w:line="240" w:lineRule="auto"/>
              <w:jc w:val="center"/>
              <w:rPr>
                <w:rFonts w:ascii="Times New Roman" w:hAnsi="Times New Roman" w:cs="Times New Roman"/>
                <w:b/>
                <w:bCs/>
                <w:color w:val="0070C0"/>
                <w:kern w:val="24"/>
                <w:sz w:val="26"/>
                <w:szCs w:val="26"/>
              </w:rPr>
            </w:pPr>
            <w:proofErr w:type="spellStart"/>
            <w:r w:rsidRPr="00C73FFA">
              <w:rPr>
                <w:rFonts w:ascii="Times New Roman" w:hAnsi="Times New Roman" w:cs="Times New Roman"/>
                <w:b/>
                <w:bCs/>
                <w:color w:val="0070C0"/>
                <w:kern w:val="24"/>
                <w:sz w:val="26"/>
                <w:szCs w:val="26"/>
              </w:rPr>
              <w:t>Điểm</w:t>
            </w:r>
            <w:proofErr w:type="spellEnd"/>
          </w:p>
          <w:p w14:paraId="5FDC92E4" w14:textId="77777777" w:rsidR="00017DD5" w:rsidRPr="00C73FFA" w:rsidRDefault="00017DD5" w:rsidP="001273D1">
            <w:pPr>
              <w:spacing w:line="240" w:lineRule="auto"/>
              <w:jc w:val="center"/>
              <w:rPr>
                <w:rFonts w:ascii="Times New Roman" w:hAnsi="Times New Roman" w:cs="Times New Roman"/>
                <w:color w:val="0070C0"/>
                <w:kern w:val="24"/>
                <w:sz w:val="26"/>
                <w:szCs w:val="26"/>
              </w:rPr>
            </w:pPr>
            <w:r w:rsidRPr="00C73FFA">
              <w:rPr>
                <w:rFonts w:ascii="Times New Roman" w:hAnsi="Times New Roman" w:cs="Times New Roman"/>
                <w:color w:val="0070C0"/>
                <w:kern w:val="24"/>
                <w:sz w:val="26"/>
                <w:szCs w:val="26"/>
              </w:rPr>
              <w:t xml:space="preserve">(Theo </w:t>
            </w:r>
            <w:proofErr w:type="spellStart"/>
            <w:r w:rsidRPr="00C73FFA">
              <w:rPr>
                <w:rFonts w:ascii="Times New Roman" w:hAnsi="Times New Roman" w:cs="Times New Roman"/>
                <w:color w:val="0070C0"/>
                <w:kern w:val="24"/>
                <w:sz w:val="26"/>
                <w:szCs w:val="26"/>
              </w:rPr>
              <w:t>mức</w:t>
            </w:r>
            <w:proofErr w:type="spellEnd"/>
            <w:r w:rsidRPr="00C73FFA">
              <w:rPr>
                <w:rFonts w:ascii="Times New Roman" w:hAnsi="Times New Roman" w:cs="Times New Roman"/>
                <w:color w:val="0070C0"/>
                <w:kern w:val="24"/>
                <w:sz w:val="26"/>
                <w:szCs w:val="26"/>
              </w:rPr>
              <w:t xml:space="preserve"> </w:t>
            </w:r>
            <w:proofErr w:type="spellStart"/>
            <w:r w:rsidRPr="00C73FFA">
              <w:rPr>
                <w:rFonts w:ascii="Times New Roman" w:hAnsi="Times New Roman" w:cs="Times New Roman"/>
                <w:color w:val="0070C0"/>
                <w:kern w:val="24"/>
                <w:sz w:val="26"/>
                <w:szCs w:val="26"/>
              </w:rPr>
              <w:t>đánh</w:t>
            </w:r>
            <w:proofErr w:type="spellEnd"/>
            <w:r w:rsidRPr="00C73FFA">
              <w:rPr>
                <w:rFonts w:ascii="Times New Roman" w:hAnsi="Times New Roman" w:cs="Times New Roman"/>
                <w:color w:val="0070C0"/>
                <w:kern w:val="24"/>
                <w:sz w:val="26"/>
                <w:szCs w:val="26"/>
              </w:rPr>
              <w:t xml:space="preserve"> </w:t>
            </w:r>
            <w:proofErr w:type="spellStart"/>
            <w:r w:rsidRPr="00C73FFA">
              <w:rPr>
                <w:rFonts w:ascii="Times New Roman" w:hAnsi="Times New Roman" w:cs="Times New Roman"/>
                <w:color w:val="0070C0"/>
                <w:kern w:val="24"/>
                <w:sz w:val="26"/>
                <w:szCs w:val="26"/>
              </w:rPr>
              <w:t>giá</w:t>
            </w:r>
            <w:proofErr w:type="spellEnd"/>
            <w:r w:rsidRPr="00C73FFA">
              <w:rPr>
                <w:rFonts w:ascii="Times New Roman" w:hAnsi="Times New Roman" w:cs="Times New Roman"/>
                <w:color w:val="0070C0"/>
                <w:kern w:val="24"/>
                <w:sz w:val="26"/>
                <w:szCs w:val="26"/>
              </w:rPr>
              <w:t>)</w:t>
            </w:r>
          </w:p>
        </w:tc>
        <w:tc>
          <w:tcPr>
            <w:tcW w:w="1322" w:type="dxa"/>
          </w:tcPr>
          <w:p w14:paraId="3B377D7A" w14:textId="6DA51D4F" w:rsidR="00017DD5" w:rsidRPr="00C73FFA" w:rsidRDefault="00017DD5" w:rsidP="001273D1">
            <w:pPr>
              <w:spacing w:line="240" w:lineRule="auto"/>
              <w:jc w:val="center"/>
              <w:rPr>
                <w:rFonts w:ascii="Times New Roman" w:hAnsi="Times New Roman" w:cs="Times New Roman"/>
                <w:b/>
                <w:bCs/>
                <w:color w:val="0070C0"/>
                <w:kern w:val="24"/>
                <w:sz w:val="26"/>
                <w:szCs w:val="26"/>
              </w:rPr>
            </w:pPr>
            <w:proofErr w:type="spellStart"/>
            <w:r w:rsidRPr="00C73FFA">
              <w:rPr>
                <w:rFonts w:ascii="Times New Roman" w:hAnsi="Times New Roman" w:cs="Times New Roman"/>
                <w:b/>
                <w:bCs/>
                <w:color w:val="0070C0"/>
                <w:kern w:val="24"/>
                <w:sz w:val="26"/>
                <w:szCs w:val="26"/>
              </w:rPr>
              <w:t>Ghi</w:t>
            </w:r>
            <w:proofErr w:type="spellEnd"/>
            <w:r w:rsidRPr="00C73FFA">
              <w:rPr>
                <w:rFonts w:ascii="Times New Roman" w:hAnsi="Times New Roman" w:cs="Times New Roman"/>
                <w:b/>
                <w:bCs/>
                <w:color w:val="0070C0"/>
                <w:kern w:val="24"/>
                <w:sz w:val="26"/>
                <w:szCs w:val="26"/>
              </w:rPr>
              <w:t xml:space="preserve"> </w:t>
            </w:r>
            <w:proofErr w:type="spellStart"/>
            <w:r w:rsidRPr="00C73FFA">
              <w:rPr>
                <w:rFonts w:ascii="Times New Roman" w:hAnsi="Times New Roman" w:cs="Times New Roman"/>
                <w:b/>
                <w:bCs/>
                <w:color w:val="0070C0"/>
                <w:kern w:val="24"/>
                <w:sz w:val="26"/>
                <w:szCs w:val="26"/>
              </w:rPr>
              <w:t>chú</w:t>
            </w:r>
            <w:proofErr w:type="spellEnd"/>
          </w:p>
        </w:tc>
      </w:tr>
      <w:tr w:rsidR="00017DD5" w:rsidRPr="00C73FFA" w14:paraId="404FF632" w14:textId="5AD57940" w:rsidTr="00017DD5">
        <w:tc>
          <w:tcPr>
            <w:tcW w:w="1440" w:type="dxa"/>
            <w:vMerge/>
            <w:vAlign w:val="center"/>
          </w:tcPr>
          <w:p w14:paraId="02C265A8" w14:textId="77777777" w:rsidR="00017DD5" w:rsidRPr="00C73FFA" w:rsidRDefault="00017DD5" w:rsidP="001273D1">
            <w:pPr>
              <w:spacing w:line="240" w:lineRule="auto"/>
              <w:jc w:val="center"/>
              <w:rPr>
                <w:rFonts w:ascii="Times New Roman" w:hAnsi="Times New Roman" w:cs="Times New Roman"/>
                <w:b/>
                <w:bCs/>
                <w:color w:val="0070C0"/>
                <w:kern w:val="24"/>
                <w:sz w:val="26"/>
                <w:szCs w:val="26"/>
              </w:rPr>
            </w:pPr>
          </w:p>
        </w:tc>
        <w:tc>
          <w:tcPr>
            <w:tcW w:w="2520" w:type="dxa"/>
            <w:vAlign w:val="center"/>
          </w:tcPr>
          <w:p w14:paraId="76C28345" w14:textId="77777777" w:rsidR="00017DD5" w:rsidRPr="00C73FFA" w:rsidRDefault="00017DD5" w:rsidP="001273D1">
            <w:pPr>
              <w:spacing w:line="240" w:lineRule="auto"/>
              <w:jc w:val="center"/>
              <w:rPr>
                <w:rFonts w:ascii="Times New Roman" w:hAnsi="Times New Roman" w:cs="Times New Roman"/>
                <w:b/>
                <w:bCs/>
                <w:color w:val="0070C0"/>
                <w:kern w:val="24"/>
                <w:sz w:val="26"/>
                <w:szCs w:val="26"/>
              </w:rPr>
            </w:pPr>
            <w:r w:rsidRPr="00C73FFA">
              <w:rPr>
                <w:rFonts w:ascii="Times New Roman" w:hAnsi="Times New Roman" w:cs="Times New Roman"/>
                <w:b/>
                <w:bCs/>
                <w:color w:val="0070C0"/>
                <w:kern w:val="24"/>
                <w:sz w:val="26"/>
                <w:szCs w:val="26"/>
              </w:rPr>
              <w:t>(1)</w:t>
            </w:r>
          </w:p>
        </w:tc>
        <w:tc>
          <w:tcPr>
            <w:tcW w:w="2520" w:type="dxa"/>
            <w:vAlign w:val="center"/>
          </w:tcPr>
          <w:p w14:paraId="1F32D27A" w14:textId="77777777" w:rsidR="00017DD5" w:rsidRPr="00C73FFA" w:rsidRDefault="00017DD5" w:rsidP="001273D1">
            <w:pPr>
              <w:spacing w:line="240" w:lineRule="auto"/>
              <w:jc w:val="center"/>
              <w:rPr>
                <w:rFonts w:ascii="Times New Roman" w:hAnsi="Times New Roman" w:cs="Times New Roman"/>
                <w:b/>
                <w:bCs/>
                <w:color w:val="0070C0"/>
                <w:kern w:val="24"/>
                <w:sz w:val="26"/>
                <w:szCs w:val="26"/>
              </w:rPr>
            </w:pPr>
            <w:r w:rsidRPr="00C73FFA">
              <w:rPr>
                <w:rFonts w:ascii="Times New Roman" w:hAnsi="Times New Roman" w:cs="Times New Roman"/>
                <w:b/>
                <w:bCs/>
                <w:color w:val="0070C0"/>
                <w:kern w:val="24"/>
                <w:sz w:val="26"/>
                <w:szCs w:val="26"/>
              </w:rPr>
              <w:t>(2)</w:t>
            </w:r>
          </w:p>
        </w:tc>
        <w:tc>
          <w:tcPr>
            <w:tcW w:w="2140" w:type="dxa"/>
            <w:vAlign w:val="center"/>
          </w:tcPr>
          <w:p w14:paraId="7BC145CB" w14:textId="77777777" w:rsidR="00017DD5" w:rsidRPr="00C73FFA" w:rsidRDefault="00017DD5" w:rsidP="001273D1">
            <w:pPr>
              <w:spacing w:line="240" w:lineRule="auto"/>
              <w:jc w:val="center"/>
              <w:rPr>
                <w:rFonts w:ascii="Times New Roman" w:hAnsi="Times New Roman" w:cs="Times New Roman"/>
                <w:b/>
                <w:bCs/>
                <w:color w:val="0070C0"/>
                <w:kern w:val="24"/>
                <w:sz w:val="26"/>
                <w:szCs w:val="26"/>
              </w:rPr>
            </w:pPr>
            <w:r w:rsidRPr="00C73FFA">
              <w:rPr>
                <w:rFonts w:ascii="Times New Roman" w:hAnsi="Times New Roman" w:cs="Times New Roman"/>
                <w:b/>
                <w:bCs/>
                <w:color w:val="0070C0"/>
                <w:kern w:val="24"/>
                <w:sz w:val="26"/>
                <w:szCs w:val="26"/>
              </w:rPr>
              <w:t>(3)</w:t>
            </w:r>
          </w:p>
        </w:tc>
        <w:tc>
          <w:tcPr>
            <w:tcW w:w="1134" w:type="dxa"/>
            <w:vMerge/>
          </w:tcPr>
          <w:p w14:paraId="409F74C8" w14:textId="77777777" w:rsidR="00017DD5" w:rsidRPr="00C73FFA" w:rsidRDefault="00017DD5" w:rsidP="001273D1">
            <w:pPr>
              <w:spacing w:line="240" w:lineRule="auto"/>
              <w:jc w:val="center"/>
              <w:rPr>
                <w:rFonts w:ascii="Times New Roman" w:hAnsi="Times New Roman" w:cs="Times New Roman"/>
                <w:b/>
                <w:bCs/>
                <w:color w:val="0070C0"/>
                <w:kern w:val="24"/>
                <w:sz w:val="26"/>
                <w:szCs w:val="26"/>
              </w:rPr>
            </w:pPr>
          </w:p>
        </w:tc>
        <w:tc>
          <w:tcPr>
            <w:tcW w:w="1322" w:type="dxa"/>
          </w:tcPr>
          <w:p w14:paraId="4A99747A" w14:textId="77777777" w:rsidR="00017DD5" w:rsidRPr="00C73FFA" w:rsidRDefault="00017DD5" w:rsidP="001273D1">
            <w:pPr>
              <w:spacing w:line="240" w:lineRule="auto"/>
              <w:jc w:val="center"/>
              <w:rPr>
                <w:rFonts w:ascii="Times New Roman" w:hAnsi="Times New Roman" w:cs="Times New Roman"/>
                <w:b/>
                <w:bCs/>
                <w:color w:val="0070C0"/>
                <w:kern w:val="24"/>
                <w:sz w:val="26"/>
                <w:szCs w:val="26"/>
              </w:rPr>
            </w:pPr>
          </w:p>
        </w:tc>
      </w:tr>
      <w:tr w:rsidR="00017DD5" w:rsidRPr="00C73FFA" w14:paraId="37D1E322" w14:textId="7C163932" w:rsidTr="00017DD5">
        <w:trPr>
          <w:trHeight w:val="1237"/>
        </w:trPr>
        <w:tc>
          <w:tcPr>
            <w:tcW w:w="1440" w:type="dxa"/>
            <w:vAlign w:val="center"/>
          </w:tcPr>
          <w:p w14:paraId="56A4B853" w14:textId="77777777" w:rsidR="00017DD5" w:rsidRPr="00C73FFA" w:rsidRDefault="00017DD5" w:rsidP="001273D1">
            <w:pPr>
              <w:spacing w:line="240" w:lineRule="auto"/>
              <w:jc w:val="both"/>
              <w:rPr>
                <w:rFonts w:ascii="Times New Roman" w:hAnsi="Times New Roman" w:cs="Times New Roman"/>
                <w:bCs/>
                <w:kern w:val="24"/>
                <w:sz w:val="26"/>
                <w:szCs w:val="26"/>
              </w:rPr>
            </w:pPr>
            <w:proofErr w:type="spellStart"/>
            <w:r w:rsidRPr="00C73FFA">
              <w:rPr>
                <w:rFonts w:ascii="Times New Roman" w:hAnsi="Times New Roman" w:cs="Times New Roman"/>
                <w:bCs/>
                <w:kern w:val="24"/>
                <w:sz w:val="26"/>
                <w:szCs w:val="26"/>
              </w:rPr>
              <w:t>Phần</w:t>
            </w:r>
            <w:proofErr w:type="spellEnd"/>
            <w:r w:rsidRPr="00C73FFA">
              <w:rPr>
                <w:rFonts w:ascii="Times New Roman" w:hAnsi="Times New Roman" w:cs="Times New Roman"/>
                <w:bCs/>
                <w:kern w:val="24"/>
                <w:sz w:val="26"/>
                <w:szCs w:val="26"/>
              </w:rPr>
              <w:t xml:space="preserve"> </w:t>
            </w:r>
          </w:p>
          <w:p w14:paraId="08403208" w14:textId="77777777" w:rsidR="00017DD5" w:rsidRPr="00C73FFA" w:rsidRDefault="00017DD5" w:rsidP="001273D1">
            <w:pPr>
              <w:spacing w:line="240" w:lineRule="auto"/>
              <w:jc w:val="both"/>
              <w:rPr>
                <w:rFonts w:ascii="Times New Roman" w:hAnsi="Times New Roman" w:cs="Times New Roman"/>
                <w:bCs/>
                <w:kern w:val="24"/>
                <w:sz w:val="26"/>
                <w:szCs w:val="26"/>
              </w:rPr>
            </w:pPr>
            <w:proofErr w:type="spellStart"/>
            <w:r w:rsidRPr="00C73FFA">
              <w:rPr>
                <w:rFonts w:ascii="Times New Roman" w:hAnsi="Times New Roman" w:cs="Times New Roman"/>
                <w:bCs/>
                <w:kern w:val="24"/>
                <w:sz w:val="26"/>
                <w:szCs w:val="26"/>
              </w:rPr>
              <w:t>thông</w:t>
            </w:r>
            <w:proofErr w:type="spellEnd"/>
            <w:r w:rsidRPr="00C73FFA">
              <w:rPr>
                <w:rFonts w:ascii="Times New Roman" w:hAnsi="Times New Roman" w:cs="Times New Roman"/>
                <w:bCs/>
                <w:kern w:val="24"/>
                <w:sz w:val="26"/>
                <w:szCs w:val="26"/>
              </w:rPr>
              <w:t xml:space="preserve"> tin</w:t>
            </w:r>
          </w:p>
        </w:tc>
        <w:tc>
          <w:tcPr>
            <w:tcW w:w="2520" w:type="dxa"/>
          </w:tcPr>
          <w:p w14:paraId="21CC0346" w14:textId="77777777" w:rsidR="00017DD5" w:rsidRPr="00C73FFA" w:rsidRDefault="00017DD5" w:rsidP="001273D1">
            <w:pPr>
              <w:widowControl w:val="0"/>
              <w:spacing w:line="240" w:lineRule="auto"/>
              <w:jc w:val="both"/>
              <w:rPr>
                <w:rFonts w:ascii="Times New Roman" w:hAnsi="Times New Roman" w:cs="Times New Roman"/>
                <w:iCs/>
                <w:sz w:val="26"/>
                <w:szCs w:val="26"/>
              </w:rPr>
            </w:pPr>
            <w:proofErr w:type="spellStart"/>
            <w:r w:rsidRPr="00C73FFA">
              <w:rPr>
                <w:rFonts w:ascii="Times New Roman" w:hAnsi="Times New Roman" w:cs="Times New Roman"/>
                <w:bCs/>
                <w:kern w:val="24"/>
                <w:sz w:val="26"/>
                <w:szCs w:val="26"/>
              </w:rPr>
              <w:t>Nêu</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được</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khoảng</w:t>
            </w:r>
            <w:proofErr w:type="spellEnd"/>
            <w:r w:rsidRPr="00C73FFA">
              <w:rPr>
                <w:rFonts w:ascii="Times New Roman" w:hAnsi="Times New Roman" w:cs="Times New Roman"/>
                <w:bCs/>
                <w:kern w:val="24"/>
                <w:sz w:val="26"/>
                <w:szCs w:val="26"/>
              </w:rPr>
              <w:t xml:space="preserve"> </w:t>
            </w:r>
            <w:r w:rsidRPr="00C73FFA">
              <w:rPr>
                <w:rFonts w:ascii="Times New Roman" w:hAnsi="Times New Roman" w:cs="Times New Roman"/>
                <w:bCs/>
                <w:color w:val="FF0000"/>
                <w:kern w:val="24"/>
                <w:sz w:val="26"/>
                <w:szCs w:val="26"/>
              </w:rPr>
              <w:t>1/3</w:t>
            </w:r>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các</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yêu</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cầu</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của</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phiếu</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học</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tập</w:t>
            </w:r>
            <w:proofErr w:type="spellEnd"/>
            <w:r w:rsidRPr="00C73FFA">
              <w:rPr>
                <w:rFonts w:ascii="Times New Roman" w:hAnsi="Times New Roman" w:cs="Times New Roman"/>
                <w:bCs/>
                <w:kern w:val="24"/>
                <w:sz w:val="26"/>
                <w:szCs w:val="26"/>
              </w:rPr>
              <w:t>.</w:t>
            </w:r>
          </w:p>
        </w:tc>
        <w:tc>
          <w:tcPr>
            <w:tcW w:w="2520" w:type="dxa"/>
          </w:tcPr>
          <w:p w14:paraId="2AA647E8" w14:textId="77777777" w:rsidR="00017DD5" w:rsidRPr="00C73FFA" w:rsidRDefault="00017DD5" w:rsidP="001273D1">
            <w:pPr>
              <w:widowControl w:val="0"/>
              <w:spacing w:line="240" w:lineRule="auto"/>
              <w:jc w:val="both"/>
              <w:rPr>
                <w:rFonts w:ascii="Times New Roman" w:hAnsi="Times New Roman" w:cs="Times New Roman"/>
                <w:iCs/>
                <w:sz w:val="26"/>
                <w:szCs w:val="26"/>
              </w:rPr>
            </w:pPr>
            <w:proofErr w:type="spellStart"/>
            <w:r w:rsidRPr="00C73FFA">
              <w:rPr>
                <w:rFonts w:ascii="Times New Roman" w:hAnsi="Times New Roman" w:cs="Times New Roman"/>
                <w:bCs/>
                <w:kern w:val="24"/>
                <w:sz w:val="26"/>
                <w:szCs w:val="26"/>
              </w:rPr>
              <w:t>Nêu</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được</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khoảng</w:t>
            </w:r>
            <w:proofErr w:type="spellEnd"/>
            <w:r w:rsidRPr="00C73FFA">
              <w:rPr>
                <w:rFonts w:ascii="Times New Roman" w:hAnsi="Times New Roman" w:cs="Times New Roman"/>
                <w:bCs/>
                <w:kern w:val="24"/>
                <w:sz w:val="26"/>
                <w:szCs w:val="26"/>
              </w:rPr>
              <w:t xml:space="preserve"> </w:t>
            </w:r>
            <w:r w:rsidRPr="00C73FFA">
              <w:rPr>
                <w:rFonts w:ascii="Times New Roman" w:hAnsi="Times New Roman" w:cs="Times New Roman"/>
                <w:bCs/>
                <w:color w:val="FF0000"/>
                <w:kern w:val="24"/>
                <w:sz w:val="26"/>
                <w:szCs w:val="26"/>
              </w:rPr>
              <w:t>2/3</w:t>
            </w:r>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các</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yêu</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cầu</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của</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phiếu</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học</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tập</w:t>
            </w:r>
            <w:proofErr w:type="spellEnd"/>
            <w:r w:rsidRPr="00C73FFA">
              <w:rPr>
                <w:rFonts w:ascii="Times New Roman" w:hAnsi="Times New Roman" w:cs="Times New Roman"/>
                <w:bCs/>
                <w:kern w:val="24"/>
                <w:sz w:val="26"/>
                <w:szCs w:val="26"/>
              </w:rPr>
              <w:t>.</w:t>
            </w:r>
          </w:p>
        </w:tc>
        <w:tc>
          <w:tcPr>
            <w:tcW w:w="2140" w:type="dxa"/>
          </w:tcPr>
          <w:p w14:paraId="482160F4" w14:textId="77777777" w:rsidR="00017DD5" w:rsidRPr="00C73FFA" w:rsidRDefault="00017DD5" w:rsidP="001273D1">
            <w:pPr>
              <w:widowControl w:val="0"/>
              <w:spacing w:line="240" w:lineRule="auto"/>
              <w:jc w:val="both"/>
              <w:rPr>
                <w:rFonts w:ascii="Times New Roman" w:hAnsi="Times New Roman" w:cs="Times New Roman"/>
                <w:iCs/>
                <w:sz w:val="26"/>
                <w:szCs w:val="26"/>
              </w:rPr>
            </w:pPr>
            <w:proofErr w:type="spellStart"/>
            <w:r w:rsidRPr="00C73FFA">
              <w:rPr>
                <w:rFonts w:ascii="Times New Roman" w:hAnsi="Times New Roman" w:cs="Times New Roman"/>
                <w:bCs/>
                <w:kern w:val="24"/>
                <w:sz w:val="26"/>
                <w:szCs w:val="26"/>
              </w:rPr>
              <w:t>Nêu</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được</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color w:val="FF0000"/>
                <w:kern w:val="24"/>
                <w:sz w:val="26"/>
                <w:szCs w:val="26"/>
              </w:rPr>
              <w:t>đầy</w:t>
            </w:r>
            <w:proofErr w:type="spellEnd"/>
            <w:r w:rsidRPr="00C73FFA">
              <w:rPr>
                <w:rFonts w:ascii="Times New Roman" w:hAnsi="Times New Roman" w:cs="Times New Roman"/>
                <w:bCs/>
                <w:color w:val="FF0000"/>
                <w:kern w:val="24"/>
                <w:sz w:val="26"/>
                <w:szCs w:val="26"/>
              </w:rPr>
              <w:t xml:space="preserve"> </w:t>
            </w:r>
            <w:proofErr w:type="spellStart"/>
            <w:r w:rsidRPr="00C73FFA">
              <w:rPr>
                <w:rFonts w:ascii="Times New Roman" w:hAnsi="Times New Roman" w:cs="Times New Roman"/>
                <w:bCs/>
                <w:color w:val="FF0000"/>
                <w:kern w:val="24"/>
                <w:sz w:val="26"/>
                <w:szCs w:val="26"/>
              </w:rPr>
              <w:t>đủ</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các</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yêu</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cầu</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của</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phiếu</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học</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tập</w:t>
            </w:r>
            <w:proofErr w:type="spellEnd"/>
            <w:r w:rsidRPr="00C73FFA">
              <w:rPr>
                <w:rFonts w:ascii="Times New Roman" w:hAnsi="Times New Roman" w:cs="Times New Roman"/>
                <w:bCs/>
                <w:kern w:val="24"/>
                <w:sz w:val="26"/>
                <w:szCs w:val="26"/>
              </w:rPr>
              <w:t>.</w:t>
            </w:r>
          </w:p>
        </w:tc>
        <w:tc>
          <w:tcPr>
            <w:tcW w:w="1134" w:type="dxa"/>
          </w:tcPr>
          <w:p w14:paraId="43914A08" w14:textId="77777777" w:rsidR="00017DD5" w:rsidRPr="00C73FFA" w:rsidRDefault="00017DD5" w:rsidP="001273D1">
            <w:pPr>
              <w:spacing w:line="240" w:lineRule="auto"/>
              <w:jc w:val="both"/>
              <w:rPr>
                <w:rFonts w:ascii="Times New Roman" w:hAnsi="Times New Roman" w:cs="Times New Roman"/>
                <w:bCs/>
                <w:kern w:val="24"/>
                <w:sz w:val="26"/>
                <w:szCs w:val="26"/>
              </w:rPr>
            </w:pPr>
          </w:p>
        </w:tc>
        <w:tc>
          <w:tcPr>
            <w:tcW w:w="1322" w:type="dxa"/>
          </w:tcPr>
          <w:p w14:paraId="7B9D1AF0" w14:textId="77777777" w:rsidR="00017DD5" w:rsidRPr="00C73FFA" w:rsidRDefault="00017DD5" w:rsidP="001273D1">
            <w:pPr>
              <w:spacing w:line="240" w:lineRule="auto"/>
              <w:jc w:val="both"/>
              <w:rPr>
                <w:rFonts w:ascii="Times New Roman" w:hAnsi="Times New Roman" w:cs="Times New Roman"/>
                <w:bCs/>
                <w:kern w:val="24"/>
                <w:sz w:val="26"/>
                <w:szCs w:val="26"/>
              </w:rPr>
            </w:pPr>
          </w:p>
        </w:tc>
      </w:tr>
      <w:tr w:rsidR="00017DD5" w:rsidRPr="00C73FFA" w14:paraId="674595C7" w14:textId="551F590E" w:rsidTr="00017DD5">
        <w:tc>
          <w:tcPr>
            <w:tcW w:w="1440" w:type="dxa"/>
            <w:vAlign w:val="center"/>
          </w:tcPr>
          <w:p w14:paraId="0A035B1C" w14:textId="77777777" w:rsidR="00017DD5" w:rsidRPr="00C73FFA" w:rsidRDefault="00017DD5" w:rsidP="001273D1">
            <w:pPr>
              <w:spacing w:line="240" w:lineRule="auto"/>
              <w:jc w:val="both"/>
              <w:rPr>
                <w:rFonts w:ascii="Times New Roman" w:hAnsi="Times New Roman" w:cs="Times New Roman"/>
                <w:bCs/>
                <w:kern w:val="24"/>
                <w:sz w:val="26"/>
                <w:szCs w:val="26"/>
              </w:rPr>
            </w:pPr>
            <w:proofErr w:type="spellStart"/>
            <w:r w:rsidRPr="00C73FFA">
              <w:rPr>
                <w:rFonts w:ascii="Times New Roman" w:hAnsi="Times New Roman" w:cs="Times New Roman"/>
                <w:bCs/>
                <w:kern w:val="24"/>
                <w:sz w:val="26"/>
                <w:szCs w:val="26"/>
              </w:rPr>
              <w:t>Phần</w:t>
            </w:r>
            <w:proofErr w:type="spellEnd"/>
            <w:r w:rsidRPr="00C73FFA">
              <w:rPr>
                <w:rFonts w:ascii="Times New Roman" w:hAnsi="Times New Roman" w:cs="Times New Roman"/>
                <w:bCs/>
                <w:kern w:val="24"/>
                <w:sz w:val="26"/>
                <w:szCs w:val="26"/>
              </w:rPr>
              <w:t xml:space="preserve"> </w:t>
            </w:r>
          </w:p>
          <w:p w14:paraId="3DCAE6C9" w14:textId="77777777" w:rsidR="00017DD5" w:rsidRPr="00C73FFA" w:rsidRDefault="00017DD5" w:rsidP="001273D1">
            <w:pPr>
              <w:spacing w:line="240" w:lineRule="auto"/>
              <w:jc w:val="both"/>
              <w:rPr>
                <w:rFonts w:ascii="Times New Roman" w:hAnsi="Times New Roman" w:cs="Times New Roman"/>
                <w:bCs/>
                <w:kern w:val="24"/>
                <w:sz w:val="26"/>
                <w:szCs w:val="26"/>
              </w:rPr>
            </w:pPr>
            <w:proofErr w:type="spellStart"/>
            <w:r w:rsidRPr="00C73FFA">
              <w:rPr>
                <w:rFonts w:ascii="Times New Roman" w:hAnsi="Times New Roman" w:cs="Times New Roman"/>
                <w:bCs/>
                <w:kern w:val="24"/>
                <w:sz w:val="26"/>
                <w:szCs w:val="26"/>
              </w:rPr>
              <w:t>hình</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thức</w:t>
            </w:r>
            <w:proofErr w:type="spellEnd"/>
          </w:p>
        </w:tc>
        <w:tc>
          <w:tcPr>
            <w:tcW w:w="2520" w:type="dxa"/>
          </w:tcPr>
          <w:p w14:paraId="2C048DE7" w14:textId="77777777" w:rsidR="00017DD5" w:rsidRPr="00C73FFA" w:rsidRDefault="00017DD5" w:rsidP="001273D1">
            <w:pPr>
              <w:spacing w:line="240" w:lineRule="auto"/>
              <w:jc w:val="both"/>
              <w:rPr>
                <w:rFonts w:ascii="Times New Roman" w:hAnsi="Times New Roman" w:cs="Times New Roman"/>
                <w:bCs/>
                <w:kern w:val="24"/>
                <w:sz w:val="26"/>
                <w:szCs w:val="26"/>
              </w:rPr>
            </w:pPr>
            <w:proofErr w:type="spellStart"/>
            <w:r w:rsidRPr="00C73FFA">
              <w:rPr>
                <w:rFonts w:ascii="Times New Roman" w:hAnsi="Times New Roman" w:cs="Times New Roman"/>
                <w:bCs/>
                <w:kern w:val="24"/>
                <w:sz w:val="26"/>
                <w:szCs w:val="26"/>
              </w:rPr>
              <w:t>Sản</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phẩm</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color w:val="FF0000"/>
                <w:kern w:val="24"/>
                <w:sz w:val="26"/>
                <w:szCs w:val="26"/>
              </w:rPr>
              <w:t>chưa</w:t>
            </w:r>
            <w:proofErr w:type="spellEnd"/>
            <w:r w:rsidRPr="00C73FFA">
              <w:rPr>
                <w:rFonts w:ascii="Times New Roman" w:hAnsi="Times New Roman" w:cs="Times New Roman"/>
                <w:bCs/>
                <w:color w:val="FF0000"/>
                <w:kern w:val="24"/>
                <w:sz w:val="26"/>
                <w:szCs w:val="26"/>
              </w:rPr>
              <w:t xml:space="preserve"> </w:t>
            </w:r>
            <w:proofErr w:type="spellStart"/>
            <w:r w:rsidRPr="00C73FFA">
              <w:rPr>
                <w:rFonts w:ascii="Times New Roman" w:hAnsi="Times New Roman" w:cs="Times New Roman"/>
                <w:bCs/>
                <w:color w:val="FF0000"/>
                <w:kern w:val="24"/>
                <w:sz w:val="26"/>
                <w:szCs w:val="26"/>
              </w:rPr>
              <w:t>thể</w:t>
            </w:r>
            <w:proofErr w:type="spellEnd"/>
            <w:r w:rsidRPr="00C73FFA">
              <w:rPr>
                <w:rFonts w:ascii="Times New Roman" w:hAnsi="Times New Roman" w:cs="Times New Roman"/>
                <w:bCs/>
                <w:color w:val="FF0000"/>
                <w:kern w:val="24"/>
                <w:sz w:val="26"/>
                <w:szCs w:val="26"/>
              </w:rPr>
              <w:t xml:space="preserve"> </w:t>
            </w:r>
            <w:proofErr w:type="spellStart"/>
            <w:r w:rsidRPr="00C73FFA">
              <w:rPr>
                <w:rFonts w:ascii="Times New Roman" w:hAnsi="Times New Roman" w:cs="Times New Roman"/>
                <w:bCs/>
                <w:color w:val="FF0000"/>
                <w:kern w:val="24"/>
                <w:sz w:val="26"/>
                <w:szCs w:val="26"/>
              </w:rPr>
              <w:t>hiện</w:t>
            </w:r>
            <w:proofErr w:type="spellEnd"/>
            <w:r w:rsidRPr="00C73FFA">
              <w:rPr>
                <w:rFonts w:ascii="Times New Roman" w:hAnsi="Times New Roman" w:cs="Times New Roman"/>
                <w:bCs/>
                <w:color w:val="FF0000"/>
                <w:kern w:val="24"/>
                <w:sz w:val="26"/>
                <w:szCs w:val="26"/>
              </w:rPr>
              <w:t xml:space="preserve"> </w:t>
            </w:r>
            <w:proofErr w:type="spellStart"/>
            <w:r w:rsidRPr="00C73FFA">
              <w:rPr>
                <w:rFonts w:ascii="Times New Roman" w:hAnsi="Times New Roman" w:cs="Times New Roman"/>
                <w:bCs/>
                <w:kern w:val="24"/>
                <w:sz w:val="26"/>
                <w:szCs w:val="26"/>
              </w:rPr>
              <w:t>rõ</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các</w:t>
            </w:r>
            <w:proofErr w:type="spellEnd"/>
            <w:r w:rsidRPr="00C73FFA">
              <w:rPr>
                <w:rFonts w:ascii="Times New Roman" w:hAnsi="Times New Roman" w:cs="Times New Roman"/>
                <w:bCs/>
                <w:kern w:val="24"/>
                <w:sz w:val="26"/>
                <w:szCs w:val="26"/>
              </w:rPr>
              <w:t xml:space="preserve"> chi </w:t>
            </w:r>
            <w:proofErr w:type="spellStart"/>
            <w:r w:rsidRPr="00C73FFA">
              <w:rPr>
                <w:rFonts w:ascii="Times New Roman" w:hAnsi="Times New Roman" w:cs="Times New Roman"/>
                <w:bCs/>
                <w:kern w:val="24"/>
                <w:sz w:val="26"/>
                <w:szCs w:val="26"/>
              </w:rPr>
              <w:t>tiết</w:t>
            </w:r>
            <w:proofErr w:type="spellEnd"/>
            <w:r w:rsidRPr="00C73FFA">
              <w:rPr>
                <w:rFonts w:ascii="Times New Roman" w:hAnsi="Times New Roman" w:cs="Times New Roman"/>
                <w:bCs/>
                <w:kern w:val="24"/>
                <w:sz w:val="26"/>
                <w:szCs w:val="26"/>
              </w:rPr>
              <w:t>.</w:t>
            </w:r>
          </w:p>
          <w:p w14:paraId="45C4AB70" w14:textId="77777777" w:rsidR="00017DD5" w:rsidRPr="00C73FFA" w:rsidRDefault="00017DD5" w:rsidP="001273D1">
            <w:pPr>
              <w:spacing w:line="240" w:lineRule="auto"/>
              <w:jc w:val="both"/>
              <w:rPr>
                <w:rFonts w:ascii="Times New Roman" w:hAnsi="Times New Roman" w:cs="Times New Roman"/>
                <w:bCs/>
                <w:kern w:val="24"/>
                <w:sz w:val="26"/>
                <w:szCs w:val="26"/>
              </w:rPr>
            </w:pPr>
          </w:p>
          <w:p w14:paraId="24F1BD55" w14:textId="77777777" w:rsidR="00017DD5" w:rsidRPr="00C73FFA" w:rsidRDefault="00017DD5" w:rsidP="001273D1">
            <w:pPr>
              <w:spacing w:line="240" w:lineRule="auto"/>
              <w:jc w:val="both"/>
              <w:rPr>
                <w:rFonts w:ascii="Times New Roman" w:hAnsi="Times New Roman" w:cs="Times New Roman"/>
                <w:bCs/>
                <w:kern w:val="24"/>
                <w:sz w:val="26"/>
                <w:szCs w:val="26"/>
              </w:rPr>
            </w:pPr>
            <w:proofErr w:type="spellStart"/>
            <w:r w:rsidRPr="00C73FFA">
              <w:rPr>
                <w:rFonts w:ascii="Times New Roman" w:hAnsi="Times New Roman" w:cs="Times New Roman"/>
                <w:bCs/>
                <w:kern w:val="24"/>
                <w:sz w:val="26"/>
                <w:szCs w:val="26"/>
              </w:rPr>
              <w:t>Trình</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bày</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color w:val="FF0000"/>
                <w:kern w:val="24"/>
                <w:sz w:val="26"/>
                <w:szCs w:val="26"/>
              </w:rPr>
              <w:t>chưa</w:t>
            </w:r>
            <w:proofErr w:type="spellEnd"/>
            <w:r w:rsidRPr="00C73FFA">
              <w:rPr>
                <w:rFonts w:ascii="Times New Roman" w:hAnsi="Times New Roman" w:cs="Times New Roman"/>
                <w:bCs/>
                <w:color w:val="FF0000"/>
                <w:kern w:val="24"/>
                <w:sz w:val="26"/>
                <w:szCs w:val="26"/>
              </w:rPr>
              <w:t xml:space="preserve"> </w:t>
            </w:r>
            <w:proofErr w:type="spellStart"/>
            <w:r w:rsidRPr="00C73FFA">
              <w:rPr>
                <w:rFonts w:ascii="Times New Roman" w:hAnsi="Times New Roman" w:cs="Times New Roman"/>
                <w:bCs/>
                <w:color w:val="FF0000"/>
                <w:kern w:val="24"/>
                <w:sz w:val="26"/>
                <w:szCs w:val="26"/>
              </w:rPr>
              <w:t>rõ</w:t>
            </w:r>
            <w:proofErr w:type="spellEnd"/>
            <w:r w:rsidRPr="00C73FFA">
              <w:rPr>
                <w:rFonts w:ascii="Times New Roman" w:hAnsi="Times New Roman" w:cs="Times New Roman"/>
                <w:bCs/>
                <w:color w:val="FF0000"/>
                <w:kern w:val="24"/>
                <w:sz w:val="26"/>
                <w:szCs w:val="26"/>
              </w:rPr>
              <w:t xml:space="preserve"> </w:t>
            </w:r>
            <w:proofErr w:type="spellStart"/>
            <w:r w:rsidRPr="00C73FFA">
              <w:rPr>
                <w:rFonts w:ascii="Times New Roman" w:hAnsi="Times New Roman" w:cs="Times New Roman"/>
                <w:bCs/>
                <w:color w:val="FF0000"/>
                <w:kern w:val="24"/>
                <w:sz w:val="26"/>
                <w:szCs w:val="26"/>
              </w:rPr>
              <w:t>ràng</w:t>
            </w:r>
            <w:proofErr w:type="spellEnd"/>
            <w:r w:rsidRPr="00C73FFA">
              <w:rPr>
                <w:rFonts w:ascii="Times New Roman" w:hAnsi="Times New Roman" w:cs="Times New Roman"/>
                <w:bCs/>
                <w:color w:val="FF0000"/>
                <w:kern w:val="24"/>
                <w:sz w:val="26"/>
                <w:szCs w:val="26"/>
              </w:rPr>
              <w:t xml:space="preserve">, khoa </w:t>
            </w:r>
            <w:proofErr w:type="spellStart"/>
            <w:r w:rsidRPr="00C73FFA">
              <w:rPr>
                <w:rFonts w:ascii="Times New Roman" w:hAnsi="Times New Roman" w:cs="Times New Roman"/>
                <w:bCs/>
                <w:color w:val="FF0000"/>
                <w:kern w:val="24"/>
                <w:sz w:val="26"/>
                <w:szCs w:val="26"/>
              </w:rPr>
              <w:t>học</w:t>
            </w:r>
            <w:proofErr w:type="spellEnd"/>
            <w:r w:rsidRPr="00C73FFA">
              <w:rPr>
                <w:rFonts w:ascii="Times New Roman" w:hAnsi="Times New Roman" w:cs="Times New Roman"/>
                <w:bCs/>
                <w:color w:val="FF0000"/>
                <w:kern w:val="24"/>
                <w:sz w:val="26"/>
                <w:szCs w:val="26"/>
              </w:rPr>
              <w:t>.</w:t>
            </w:r>
          </w:p>
        </w:tc>
        <w:tc>
          <w:tcPr>
            <w:tcW w:w="2520" w:type="dxa"/>
          </w:tcPr>
          <w:p w14:paraId="68F930F4" w14:textId="77777777" w:rsidR="00017DD5" w:rsidRPr="00C73FFA" w:rsidRDefault="00017DD5" w:rsidP="001273D1">
            <w:pPr>
              <w:spacing w:line="240" w:lineRule="auto"/>
              <w:jc w:val="both"/>
              <w:rPr>
                <w:rFonts w:ascii="Times New Roman" w:hAnsi="Times New Roman" w:cs="Times New Roman"/>
                <w:bCs/>
                <w:kern w:val="24"/>
                <w:sz w:val="26"/>
                <w:szCs w:val="26"/>
              </w:rPr>
            </w:pPr>
            <w:proofErr w:type="spellStart"/>
            <w:r w:rsidRPr="00C73FFA">
              <w:rPr>
                <w:rFonts w:ascii="Times New Roman" w:hAnsi="Times New Roman" w:cs="Times New Roman"/>
                <w:bCs/>
                <w:kern w:val="24"/>
                <w:sz w:val="26"/>
                <w:szCs w:val="26"/>
              </w:rPr>
              <w:t>Sản</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phẩm</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thể</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hiện</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color w:val="FF0000"/>
                <w:kern w:val="24"/>
                <w:sz w:val="26"/>
                <w:szCs w:val="26"/>
              </w:rPr>
              <w:t>tương</w:t>
            </w:r>
            <w:proofErr w:type="spellEnd"/>
            <w:r w:rsidRPr="00C73FFA">
              <w:rPr>
                <w:rFonts w:ascii="Times New Roman" w:hAnsi="Times New Roman" w:cs="Times New Roman"/>
                <w:bCs/>
                <w:color w:val="FF0000"/>
                <w:kern w:val="24"/>
                <w:sz w:val="26"/>
                <w:szCs w:val="26"/>
              </w:rPr>
              <w:t xml:space="preserve"> </w:t>
            </w:r>
            <w:proofErr w:type="spellStart"/>
            <w:r w:rsidRPr="00C73FFA">
              <w:rPr>
                <w:rFonts w:ascii="Times New Roman" w:hAnsi="Times New Roman" w:cs="Times New Roman"/>
                <w:bCs/>
                <w:color w:val="FF0000"/>
                <w:kern w:val="24"/>
                <w:sz w:val="26"/>
                <w:szCs w:val="26"/>
              </w:rPr>
              <w:t>đối</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rõ</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các</w:t>
            </w:r>
            <w:proofErr w:type="spellEnd"/>
            <w:r w:rsidRPr="00C73FFA">
              <w:rPr>
                <w:rFonts w:ascii="Times New Roman" w:hAnsi="Times New Roman" w:cs="Times New Roman"/>
                <w:bCs/>
                <w:kern w:val="24"/>
                <w:sz w:val="26"/>
                <w:szCs w:val="26"/>
              </w:rPr>
              <w:t xml:space="preserve"> chi </w:t>
            </w:r>
            <w:proofErr w:type="spellStart"/>
            <w:r w:rsidRPr="00C73FFA">
              <w:rPr>
                <w:rFonts w:ascii="Times New Roman" w:hAnsi="Times New Roman" w:cs="Times New Roman"/>
                <w:bCs/>
                <w:kern w:val="24"/>
                <w:sz w:val="26"/>
                <w:szCs w:val="26"/>
              </w:rPr>
              <w:t>tiết</w:t>
            </w:r>
            <w:proofErr w:type="spellEnd"/>
            <w:r w:rsidRPr="00C73FFA">
              <w:rPr>
                <w:rFonts w:ascii="Times New Roman" w:hAnsi="Times New Roman" w:cs="Times New Roman"/>
                <w:bCs/>
                <w:kern w:val="24"/>
                <w:sz w:val="26"/>
                <w:szCs w:val="26"/>
              </w:rPr>
              <w:t xml:space="preserve">. </w:t>
            </w:r>
          </w:p>
          <w:p w14:paraId="3AD800FE" w14:textId="77777777" w:rsidR="00017DD5" w:rsidRPr="00C73FFA" w:rsidRDefault="00017DD5" w:rsidP="001273D1">
            <w:pPr>
              <w:spacing w:line="240" w:lineRule="auto"/>
              <w:jc w:val="both"/>
              <w:rPr>
                <w:rFonts w:ascii="Times New Roman" w:hAnsi="Times New Roman" w:cs="Times New Roman"/>
                <w:bCs/>
                <w:kern w:val="24"/>
                <w:sz w:val="26"/>
                <w:szCs w:val="26"/>
              </w:rPr>
            </w:pPr>
            <w:proofErr w:type="spellStart"/>
            <w:r w:rsidRPr="00C73FFA">
              <w:rPr>
                <w:rFonts w:ascii="Times New Roman" w:hAnsi="Times New Roman" w:cs="Times New Roman"/>
                <w:bCs/>
                <w:kern w:val="24"/>
                <w:sz w:val="26"/>
                <w:szCs w:val="26"/>
              </w:rPr>
              <w:t>Trình</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bày</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color w:val="FF0000"/>
                <w:kern w:val="24"/>
                <w:sz w:val="26"/>
                <w:szCs w:val="26"/>
              </w:rPr>
              <w:t>rõ</w:t>
            </w:r>
            <w:proofErr w:type="spellEnd"/>
            <w:r w:rsidRPr="00C73FFA">
              <w:rPr>
                <w:rFonts w:ascii="Times New Roman" w:hAnsi="Times New Roman" w:cs="Times New Roman"/>
                <w:bCs/>
                <w:color w:val="FF0000"/>
                <w:kern w:val="24"/>
                <w:sz w:val="26"/>
                <w:szCs w:val="26"/>
              </w:rPr>
              <w:t xml:space="preserve"> </w:t>
            </w:r>
            <w:proofErr w:type="spellStart"/>
            <w:r w:rsidRPr="00C73FFA">
              <w:rPr>
                <w:rFonts w:ascii="Times New Roman" w:hAnsi="Times New Roman" w:cs="Times New Roman"/>
                <w:bCs/>
                <w:color w:val="FF0000"/>
                <w:kern w:val="24"/>
                <w:sz w:val="26"/>
                <w:szCs w:val="26"/>
              </w:rPr>
              <w:t>ràng</w:t>
            </w:r>
            <w:proofErr w:type="spellEnd"/>
            <w:r w:rsidRPr="00C73FFA">
              <w:rPr>
                <w:rFonts w:ascii="Times New Roman" w:hAnsi="Times New Roman" w:cs="Times New Roman"/>
                <w:bCs/>
                <w:color w:val="FF0000"/>
                <w:kern w:val="24"/>
                <w:sz w:val="26"/>
                <w:szCs w:val="26"/>
              </w:rPr>
              <w:t xml:space="preserve">, khoa </w:t>
            </w:r>
            <w:proofErr w:type="spellStart"/>
            <w:r w:rsidRPr="00C73FFA">
              <w:rPr>
                <w:rFonts w:ascii="Times New Roman" w:hAnsi="Times New Roman" w:cs="Times New Roman"/>
                <w:bCs/>
                <w:color w:val="FF0000"/>
                <w:kern w:val="24"/>
                <w:sz w:val="26"/>
                <w:szCs w:val="26"/>
              </w:rPr>
              <w:t>học</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Hình</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thức</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color w:val="FF0000"/>
                <w:kern w:val="24"/>
                <w:sz w:val="26"/>
                <w:szCs w:val="26"/>
              </w:rPr>
              <w:t>đơn</w:t>
            </w:r>
            <w:proofErr w:type="spellEnd"/>
            <w:r w:rsidRPr="00C73FFA">
              <w:rPr>
                <w:rFonts w:ascii="Times New Roman" w:hAnsi="Times New Roman" w:cs="Times New Roman"/>
                <w:bCs/>
                <w:color w:val="FF0000"/>
                <w:kern w:val="24"/>
                <w:sz w:val="26"/>
                <w:szCs w:val="26"/>
              </w:rPr>
              <w:t xml:space="preserve"> </w:t>
            </w:r>
            <w:proofErr w:type="spellStart"/>
            <w:r w:rsidRPr="00C73FFA">
              <w:rPr>
                <w:rFonts w:ascii="Times New Roman" w:hAnsi="Times New Roman" w:cs="Times New Roman"/>
                <w:bCs/>
                <w:color w:val="FF0000"/>
                <w:kern w:val="24"/>
                <w:sz w:val="26"/>
                <w:szCs w:val="26"/>
              </w:rPr>
              <w:t>điệu</w:t>
            </w:r>
            <w:proofErr w:type="spellEnd"/>
            <w:r w:rsidRPr="00C73FFA">
              <w:rPr>
                <w:rFonts w:ascii="Times New Roman" w:hAnsi="Times New Roman" w:cs="Times New Roman"/>
                <w:bCs/>
                <w:color w:val="FF0000"/>
                <w:kern w:val="24"/>
                <w:sz w:val="26"/>
                <w:szCs w:val="26"/>
              </w:rPr>
              <w:t>.</w:t>
            </w:r>
          </w:p>
        </w:tc>
        <w:tc>
          <w:tcPr>
            <w:tcW w:w="2140" w:type="dxa"/>
          </w:tcPr>
          <w:p w14:paraId="0BAAEFE3" w14:textId="77777777" w:rsidR="00017DD5" w:rsidRPr="00C73FFA" w:rsidRDefault="00017DD5" w:rsidP="001273D1">
            <w:pPr>
              <w:spacing w:line="240" w:lineRule="auto"/>
              <w:jc w:val="both"/>
              <w:rPr>
                <w:rFonts w:ascii="Times New Roman" w:hAnsi="Times New Roman" w:cs="Times New Roman"/>
                <w:bCs/>
                <w:kern w:val="24"/>
                <w:sz w:val="26"/>
                <w:szCs w:val="26"/>
              </w:rPr>
            </w:pPr>
            <w:proofErr w:type="spellStart"/>
            <w:r w:rsidRPr="00C73FFA">
              <w:rPr>
                <w:rFonts w:ascii="Times New Roman" w:hAnsi="Times New Roman" w:cs="Times New Roman"/>
                <w:bCs/>
                <w:kern w:val="24"/>
                <w:sz w:val="26"/>
                <w:szCs w:val="26"/>
              </w:rPr>
              <w:t>Sản</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phẩm</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thể</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hiện</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rõ</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các</w:t>
            </w:r>
            <w:proofErr w:type="spellEnd"/>
            <w:r w:rsidRPr="00C73FFA">
              <w:rPr>
                <w:rFonts w:ascii="Times New Roman" w:hAnsi="Times New Roman" w:cs="Times New Roman"/>
                <w:bCs/>
                <w:kern w:val="24"/>
                <w:sz w:val="26"/>
                <w:szCs w:val="26"/>
              </w:rPr>
              <w:t xml:space="preserve"> chi </w:t>
            </w:r>
            <w:proofErr w:type="spellStart"/>
            <w:r w:rsidRPr="00C73FFA">
              <w:rPr>
                <w:rFonts w:ascii="Times New Roman" w:hAnsi="Times New Roman" w:cs="Times New Roman"/>
                <w:bCs/>
                <w:kern w:val="24"/>
                <w:sz w:val="26"/>
                <w:szCs w:val="26"/>
              </w:rPr>
              <w:t>tiết</w:t>
            </w:r>
            <w:proofErr w:type="spellEnd"/>
            <w:r w:rsidRPr="00C73FFA">
              <w:rPr>
                <w:rFonts w:ascii="Times New Roman" w:hAnsi="Times New Roman" w:cs="Times New Roman"/>
                <w:bCs/>
                <w:kern w:val="24"/>
                <w:sz w:val="26"/>
                <w:szCs w:val="26"/>
              </w:rPr>
              <w:t xml:space="preserve">. </w:t>
            </w:r>
          </w:p>
          <w:p w14:paraId="37C18240" w14:textId="77777777" w:rsidR="00017DD5" w:rsidRPr="00C73FFA" w:rsidRDefault="00017DD5" w:rsidP="001273D1">
            <w:pPr>
              <w:spacing w:line="240" w:lineRule="auto"/>
              <w:jc w:val="both"/>
              <w:rPr>
                <w:rFonts w:ascii="Times New Roman" w:hAnsi="Times New Roman" w:cs="Times New Roman"/>
                <w:bCs/>
                <w:kern w:val="24"/>
                <w:sz w:val="26"/>
                <w:szCs w:val="26"/>
              </w:rPr>
            </w:pPr>
            <w:proofErr w:type="spellStart"/>
            <w:r w:rsidRPr="00C73FFA">
              <w:rPr>
                <w:rFonts w:ascii="Times New Roman" w:hAnsi="Times New Roman" w:cs="Times New Roman"/>
                <w:bCs/>
                <w:kern w:val="24"/>
                <w:sz w:val="26"/>
                <w:szCs w:val="26"/>
              </w:rPr>
              <w:t>Trình</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bày</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color w:val="FF0000"/>
                <w:kern w:val="24"/>
                <w:sz w:val="26"/>
                <w:szCs w:val="26"/>
              </w:rPr>
              <w:t>rõ</w:t>
            </w:r>
            <w:proofErr w:type="spellEnd"/>
            <w:r w:rsidRPr="00C73FFA">
              <w:rPr>
                <w:rFonts w:ascii="Times New Roman" w:hAnsi="Times New Roman" w:cs="Times New Roman"/>
                <w:bCs/>
                <w:color w:val="FF0000"/>
                <w:kern w:val="24"/>
                <w:sz w:val="26"/>
                <w:szCs w:val="26"/>
              </w:rPr>
              <w:t xml:space="preserve"> </w:t>
            </w:r>
            <w:proofErr w:type="spellStart"/>
            <w:r w:rsidRPr="00C73FFA">
              <w:rPr>
                <w:rFonts w:ascii="Times New Roman" w:hAnsi="Times New Roman" w:cs="Times New Roman"/>
                <w:bCs/>
                <w:color w:val="FF0000"/>
                <w:kern w:val="24"/>
                <w:sz w:val="26"/>
                <w:szCs w:val="26"/>
              </w:rPr>
              <w:t>ràng</w:t>
            </w:r>
            <w:proofErr w:type="spellEnd"/>
            <w:r w:rsidRPr="00C73FFA">
              <w:rPr>
                <w:rFonts w:ascii="Times New Roman" w:hAnsi="Times New Roman" w:cs="Times New Roman"/>
                <w:bCs/>
                <w:color w:val="FF0000"/>
                <w:kern w:val="24"/>
                <w:sz w:val="26"/>
                <w:szCs w:val="26"/>
              </w:rPr>
              <w:t xml:space="preserve">, khoa </w:t>
            </w:r>
            <w:proofErr w:type="spellStart"/>
            <w:r w:rsidRPr="00C73FFA">
              <w:rPr>
                <w:rFonts w:ascii="Times New Roman" w:hAnsi="Times New Roman" w:cs="Times New Roman"/>
                <w:bCs/>
                <w:color w:val="FF0000"/>
                <w:kern w:val="24"/>
                <w:sz w:val="26"/>
                <w:szCs w:val="26"/>
              </w:rPr>
              <w:t>học</w:t>
            </w:r>
            <w:proofErr w:type="spellEnd"/>
            <w:r w:rsidRPr="00C73FFA">
              <w:rPr>
                <w:rFonts w:ascii="Times New Roman" w:hAnsi="Times New Roman" w:cs="Times New Roman"/>
                <w:bCs/>
                <w:color w:val="FF0000"/>
                <w:kern w:val="24"/>
                <w:sz w:val="26"/>
                <w:szCs w:val="26"/>
              </w:rPr>
              <w:t xml:space="preserve">, </w:t>
            </w:r>
            <w:proofErr w:type="spellStart"/>
            <w:r w:rsidRPr="00C73FFA">
              <w:rPr>
                <w:rFonts w:ascii="Times New Roman" w:hAnsi="Times New Roman" w:cs="Times New Roman"/>
                <w:bCs/>
                <w:color w:val="FF0000"/>
                <w:kern w:val="24"/>
                <w:sz w:val="26"/>
                <w:szCs w:val="26"/>
              </w:rPr>
              <w:t>thu</w:t>
            </w:r>
            <w:proofErr w:type="spellEnd"/>
            <w:r w:rsidRPr="00C73FFA">
              <w:rPr>
                <w:rFonts w:ascii="Times New Roman" w:hAnsi="Times New Roman" w:cs="Times New Roman"/>
                <w:bCs/>
                <w:color w:val="FF0000"/>
                <w:kern w:val="24"/>
                <w:sz w:val="26"/>
                <w:szCs w:val="26"/>
              </w:rPr>
              <w:t xml:space="preserve"> </w:t>
            </w:r>
            <w:proofErr w:type="spellStart"/>
            <w:r w:rsidRPr="00C73FFA">
              <w:rPr>
                <w:rFonts w:ascii="Times New Roman" w:hAnsi="Times New Roman" w:cs="Times New Roman"/>
                <w:bCs/>
                <w:color w:val="FF0000"/>
                <w:kern w:val="24"/>
                <w:sz w:val="26"/>
                <w:szCs w:val="26"/>
              </w:rPr>
              <w:t>hút</w:t>
            </w:r>
            <w:proofErr w:type="spellEnd"/>
            <w:r w:rsidRPr="00C73FFA">
              <w:rPr>
                <w:rFonts w:ascii="Times New Roman" w:hAnsi="Times New Roman" w:cs="Times New Roman"/>
                <w:bCs/>
                <w:color w:val="FF0000"/>
                <w:kern w:val="24"/>
                <w:sz w:val="26"/>
                <w:szCs w:val="26"/>
              </w:rPr>
              <w:t>.</w:t>
            </w:r>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Hình</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thức</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thể</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hiện</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color w:val="FF0000"/>
                <w:kern w:val="24"/>
                <w:sz w:val="26"/>
                <w:szCs w:val="26"/>
              </w:rPr>
              <w:t>sự</w:t>
            </w:r>
            <w:proofErr w:type="spellEnd"/>
            <w:r w:rsidRPr="00C73FFA">
              <w:rPr>
                <w:rFonts w:ascii="Times New Roman" w:hAnsi="Times New Roman" w:cs="Times New Roman"/>
                <w:bCs/>
                <w:color w:val="FF0000"/>
                <w:kern w:val="24"/>
                <w:sz w:val="26"/>
                <w:szCs w:val="26"/>
              </w:rPr>
              <w:t xml:space="preserve"> </w:t>
            </w:r>
            <w:proofErr w:type="spellStart"/>
            <w:r w:rsidRPr="00C73FFA">
              <w:rPr>
                <w:rFonts w:ascii="Times New Roman" w:hAnsi="Times New Roman" w:cs="Times New Roman"/>
                <w:bCs/>
                <w:color w:val="FF0000"/>
                <w:kern w:val="24"/>
                <w:sz w:val="26"/>
                <w:szCs w:val="26"/>
              </w:rPr>
              <w:t>sáng</w:t>
            </w:r>
            <w:proofErr w:type="spellEnd"/>
            <w:r w:rsidRPr="00C73FFA">
              <w:rPr>
                <w:rFonts w:ascii="Times New Roman" w:hAnsi="Times New Roman" w:cs="Times New Roman"/>
                <w:bCs/>
                <w:color w:val="FF0000"/>
                <w:kern w:val="24"/>
                <w:sz w:val="26"/>
                <w:szCs w:val="26"/>
              </w:rPr>
              <w:t xml:space="preserve"> </w:t>
            </w:r>
            <w:proofErr w:type="spellStart"/>
            <w:r w:rsidRPr="00C73FFA">
              <w:rPr>
                <w:rFonts w:ascii="Times New Roman" w:hAnsi="Times New Roman" w:cs="Times New Roman"/>
                <w:bCs/>
                <w:color w:val="FF0000"/>
                <w:kern w:val="24"/>
                <w:sz w:val="26"/>
                <w:szCs w:val="26"/>
              </w:rPr>
              <w:t>tạo</w:t>
            </w:r>
            <w:proofErr w:type="spellEnd"/>
            <w:r w:rsidRPr="00C73FFA">
              <w:rPr>
                <w:rFonts w:ascii="Times New Roman" w:hAnsi="Times New Roman" w:cs="Times New Roman"/>
                <w:bCs/>
                <w:color w:val="FF0000"/>
                <w:kern w:val="24"/>
                <w:sz w:val="26"/>
                <w:szCs w:val="26"/>
              </w:rPr>
              <w:t xml:space="preserve">, </w:t>
            </w:r>
            <w:proofErr w:type="spellStart"/>
            <w:r w:rsidRPr="00C73FFA">
              <w:rPr>
                <w:rFonts w:ascii="Times New Roman" w:hAnsi="Times New Roman" w:cs="Times New Roman"/>
                <w:bCs/>
                <w:color w:val="FF0000"/>
                <w:kern w:val="24"/>
                <w:sz w:val="26"/>
                <w:szCs w:val="26"/>
              </w:rPr>
              <w:t>có</w:t>
            </w:r>
            <w:proofErr w:type="spellEnd"/>
            <w:r w:rsidRPr="00C73FFA">
              <w:rPr>
                <w:rFonts w:ascii="Times New Roman" w:hAnsi="Times New Roman" w:cs="Times New Roman"/>
                <w:bCs/>
                <w:color w:val="FF0000"/>
                <w:kern w:val="24"/>
                <w:sz w:val="26"/>
                <w:szCs w:val="26"/>
              </w:rPr>
              <w:t xml:space="preserve"> </w:t>
            </w:r>
            <w:proofErr w:type="spellStart"/>
            <w:r w:rsidRPr="00C73FFA">
              <w:rPr>
                <w:rFonts w:ascii="Times New Roman" w:hAnsi="Times New Roman" w:cs="Times New Roman"/>
                <w:bCs/>
                <w:color w:val="FF0000"/>
                <w:kern w:val="24"/>
                <w:sz w:val="26"/>
                <w:szCs w:val="26"/>
              </w:rPr>
              <w:t>tính</w:t>
            </w:r>
            <w:proofErr w:type="spellEnd"/>
            <w:r w:rsidRPr="00C73FFA">
              <w:rPr>
                <w:rFonts w:ascii="Times New Roman" w:hAnsi="Times New Roman" w:cs="Times New Roman"/>
                <w:bCs/>
                <w:color w:val="FF0000"/>
                <w:kern w:val="24"/>
                <w:sz w:val="26"/>
                <w:szCs w:val="26"/>
              </w:rPr>
              <w:t xml:space="preserve"> </w:t>
            </w:r>
            <w:proofErr w:type="spellStart"/>
            <w:r w:rsidRPr="00C73FFA">
              <w:rPr>
                <w:rFonts w:ascii="Times New Roman" w:hAnsi="Times New Roman" w:cs="Times New Roman"/>
                <w:bCs/>
                <w:color w:val="FF0000"/>
                <w:kern w:val="24"/>
                <w:sz w:val="26"/>
                <w:szCs w:val="26"/>
              </w:rPr>
              <w:t>thẩm</w:t>
            </w:r>
            <w:proofErr w:type="spellEnd"/>
            <w:r w:rsidRPr="00C73FFA">
              <w:rPr>
                <w:rFonts w:ascii="Times New Roman" w:hAnsi="Times New Roman" w:cs="Times New Roman"/>
                <w:bCs/>
                <w:color w:val="FF0000"/>
                <w:kern w:val="24"/>
                <w:sz w:val="26"/>
                <w:szCs w:val="26"/>
              </w:rPr>
              <w:t xml:space="preserve"> </w:t>
            </w:r>
            <w:proofErr w:type="spellStart"/>
            <w:r w:rsidRPr="00C73FFA">
              <w:rPr>
                <w:rFonts w:ascii="Times New Roman" w:hAnsi="Times New Roman" w:cs="Times New Roman"/>
                <w:bCs/>
                <w:color w:val="FF0000"/>
                <w:kern w:val="24"/>
                <w:sz w:val="26"/>
                <w:szCs w:val="26"/>
              </w:rPr>
              <w:t>mỹ</w:t>
            </w:r>
            <w:proofErr w:type="spellEnd"/>
          </w:p>
        </w:tc>
        <w:tc>
          <w:tcPr>
            <w:tcW w:w="1134" w:type="dxa"/>
          </w:tcPr>
          <w:p w14:paraId="15AEA03A" w14:textId="77777777" w:rsidR="00017DD5" w:rsidRPr="00C73FFA" w:rsidRDefault="00017DD5" w:rsidP="001273D1">
            <w:pPr>
              <w:spacing w:line="240" w:lineRule="auto"/>
              <w:jc w:val="both"/>
              <w:rPr>
                <w:rFonts w:ascii="Times New Roman" w:hAnsi="Times New Roman" w:cs="Times New Roman"/>
                <w:bCs/>
                <w:kern w:val="24"/>
                <w:sz w:val="26"/>
                <w:szCs w:val="26"/>
              </w:rPr>
            </w:pPr>
          </w:p>
        </w:tc>
        <w:tc>
          <w:tcPr>
            <w:tcW w:w="1322" w:type="dxa"/>
          </w:tcPr>
          <w:p w14:paraId="2EA84F45" w14:textId="77777777" w:rsidR="00017DD5" w:rsidRPr="00C73FFA" w:rsidRDefault="00017DD5" w:rsidP="001273D1">
            <w:pPr>
              <w:spacing w:line="240" w:lineRule="auto"/>
              <w:jc w:val="both"/>
              <w:rPr>
                <w:rFonts w:ascii="Times New Roman" w:hAnsi="Times New Roman" w:cs="Times New Roman"/>
                <w:bCs/>
                <w:kern w:val="24"/>
                <w:sz w:val="26"/>
                <w:szCs w:val="26"/>
              </w:rPr>
            </w:pPr>
          </w:p>
        </w:tc>
      </w:tr>
      <w:tr w:rsidR="00017DD5" w:rsidRPr="00C73FFA" w14:paraId="42C433A8" w14:textId="09F5D419" w:rsidTr="00017DD5">
        <w:tc>
          <w:tcPr>
            <w:tcW w:w="1440" w:type="dxa"/>
            <w:vAlign w:val="center"/>
          </w:tcPr>
          <w:p w14:paraId="738FE2C9" w14:textId="77777777" w:rsidR="00017DD5" w:rsidRPr="00C73FFA" w:rsidRDefault="00017DD5" w:rsidP="001273D1">
            <w:pPr>
              <w:spacing w:line="240" w:lineRule="auto"/>
              <w:jc w:val="both"/>
              <w:rPr>
                <w:rFonts w:ascii="Times New Roman" w:hAnsi="Times New Roman" w:cs="Times New Roman"/>
                <w:bCs/>
                <w:kern w:val="24"/>
                <w:sz w:val="26"/>
                <w:szCs w:val="26"/>
              </w:rPr>
            </w:pPr>
            <w:proofErr w:type="spellStart"/>
            <w:r w:rsidRPr="00C73FFA">
              <w:rPr>
                <w:rFonts w:ascii="Times New Roman" w:hAnsi="Times New Roman" w:cs="Times New Roman"/>
                <w:bCs/>
                <w:kern w:val="24"/>
                <w:sz w:val="26"/>
                <w:szCs w:val="26"/>
              </w:rPr>
              <w:lastRenderedPageBreak/>
              <w:t>Phần</w:t>
            </w:r>
            <w:proofErr w:type="spellEnd"/>
            <w:r w:rsidRPr="00C73FFA">
              <w:rPr>
                <w:rFonts w:ascii="Times New Roman" w:hAnsi="Times New Roman" w:cs="Times New Roman"/>
                <w:bCs/>
                <w:kern w:val="24"/>
                <w:sz w:val="26"/>
                <w:szCs w:val="26"/>
              </w:rPr>
              <w:t xml:space="preserve"> </w:t>
            </w:r>
          </w:p>
          <w:p w14:paraId="71FC1DA5" w14:textId="77777777" w:rsidR="00017DD5" w:rsidRPr="00C73FFA" w:rsidRDefault="00017DD5" w:rsidP="001273D1">
            <w:pPr>
              <w:spacing w:line="240" w:lineRule="auto"/>
              <w:jc w:val="both"/>
              <w:rPr>
                <w:rFonts w:ascii="Times New Roman" w:hAnsi="Times New Roman" w:cs="Times New Roman"/>
                <w:bCs/>
                <w:kern w:val="24"/>
                <w:sz w:val="26"/>
                <w:szCs w:val="26"/>
              </w:rPr>
            </w:pPr>
            <w:proofErr w:type="spellStart"/>
            <w:r w:rsidRPr="00C73FFA">
              <w:rPr>
                <w:rFonts w:ascii="Times New Roman" w:hAnsi="Times New Roman" w:cs="Times New Roman"/>
                <w:bCs/>
                <w:kern w:val="24"/>
                <w:sz w:val="26"/>
                <w:szCs w:val="26"/>
              </w:rPr>
              <w:t>tác</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phong</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khi</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thuyết</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trình</w:t>
            </w:r>
            <w:proofErr w:type="spellEnd"/>
          </w:p>
        </w:tc>
        <w:tc>
          <w:tcPr>
            <w:tcW w:w="2520" w:type="dxa"/>
          </w:tcPr>
          <w:p w14:paraId="700A410B" w14:textId="77777777" w:rsidR="00017DD5" w:rsidRPr="00C73FFA" w:rsidRDefault="00017DD5" w:rsidP="001273D1">
            <w:pPr>
              <w:spacing w:line="240" w:lineRule="auto"/>
              <w:jc w:val="both"/>
              <w:rPr>
                <w:rFonts w:ascii="Times New Roman" w:hAnsi="Times New Roman" w:cs="Times New Roman"/>
                <w:bCs/>
                <w:kern w:val="24"/>
                <w:sz w:val="26"/>
                <w:szCs w:val="26"/>
              </w:rPr>
            </w:pPr>
            <w:proofErr w:type="spellStart"/>
            <w:r w:rsidRPr="00C73FFA">
              <w:rPr>
                <w:rFonts w:ascii="Times New Roman" w:hAnsi="Times New Roman" w:cs="Times New Roman"/>
                <w:bCs/>
                <w:kern w:val="24"/>
                <w:sz w:val="26"/>
                <w:szCs w:val="26"/>
              </w:rPr>
              <w:t>Trình</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bày</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được</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kết</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quả</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thảo</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luận</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của</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nhóm</w:t>
            </w:r>
            <w:proofErr w:type="spellEnd"/>
            <w:r w:rsidRPr="00C73FFA">
              <w:rPr>
                <w:rFonts w:ascii="Times New Roman" w:hAnsi="Times New Roman" w:cs="Times New Roman"/>
                <w:bCs/>
                <w:kern w:val="24"/>
                <w:sz w:val="26"/>
                <w:szCs w:val="26"/>
              </w:rPr>
              <w:t>.</w:t>
            </w:r>
          </w:p>
          <w:p w14:paraId="546E37CF" w14:textId="77777777" w:rsidR="00017DD5" w:rsidRPr="00C73FFA" w:rsidRDefault="00017DD5" w:rsidP="001273D1">
            <w:pPr>
              <w:spacing w:line="240" w:lineRule="auto"/>
              <w:jc w:val="both"/>
              <w:rPr>
                <w:rFonts w:ascii="Times New Roman" w:hAnsi="Times New Roman" w:cs="Times New Roman"/>
                <w:bCs/>
                <w:kern w:val="24"/>
                <w:sz w:val="26"/>
                <w:szCs w:val="26"/>
              </w:rPr>
            </w:pPr>
            <w:proofErr w:type="spellStart"/>
            <w:r w:rsidRPr="00C73FFA">
              <w:rPr>
                <w:rFonts w:ascii="Times New Roman" w:hAnsi="Times New Roman" w:cs="Times New Roman"/>
                <w:bCs/>
                <w:kern w:val="24"/>
                <w:sz w:val="26"/>
                <w:szCs w:val="26"/>
              </w:rPr>
              <w:t>Tác</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phong</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chưa</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thể</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hiện</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sự</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tự</w:t>
            </w:r>
            <w:proofErr w:type="spellEnd"/>
            <w:r w:rsidRPr="00C73FFA">
              <w:rPr>
                <w:rFonts w:ascii="Times New Roman" w:hAnsi="Times New Roman" w:cs="Times New Roman"/>
                <w:bCs/>
                <w:kern w:val="24"/>
                <w:sz w:val="26"/>
                <w:szCs w:val="26"/>
              </w:rPr>
              <w:t xml:space="preserve"> tin; </w:t>
            </w:r>
            <w:proofErr w:type="spellStart"/>
            <w:r w:rsidRPr="00C73FFA">
              <w:rPr>
                <w:rFonts w:ascii="Times New Roman" w:hAnsi="Times New Roman" w:cs="Times New Roman"/>
                <w:bCs/>
                <w:kern w:val="24"/>
                <w:sz w:val="26"/>
                <w:szCs w:val="26"/>
              </w:rPr>
              <w:t>lời</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nói</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chưa</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trôi</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chảy</w:t>
            </w:r>
            <w:proofErr w:type="spellEnd"/>
            <w:r w:rsidRPr="00C73FFA">
              <w:rPr>
                <w:rFonts w:ascii="Times New Roman" w:hAnsi="Times New Roman" w:cs="Times New Roman"/>
                <w:bCs/>
                <w:kern w:val="24"/>
                <w:sz w:val="26"/>
                <w:szCs w:val="26"/>
              </w:rPr>
              <w:t>.</w:t>
            </w:r>
          </w:p>
        </w:tc>
        <w:tc>
          <w:tcPr>
            <w:tcW w:w="2520" w:type="dxa"/>
          </w:tcPr>
          <w:p w14:paraId="235FE0EF" w14:textId="77777777" w:rsidR="00017DD5" w:rsidRPr="00C73FFA" w:rsidRDefault="00017DD5" w:rsidP="001273D1">
            <w:pPr>
              <w:spacing w:line="240" w:lineRule="auto"/>
              <w:jc w:val="both"/>
              <w:rPr>
                <w:rFonts w:ascii="Times New Roman" w:hAnsi="Times New Roman" w:cs="Times New Roman"/>
                <w:bCs/>
                <w:kern w:val="24"/>
                <w:sz w:val="26"/>
                <w:szCs w:val="26"/>
              </w:rPr>
            </w:pPr>
            <w:proofErr w:type="spellStart"/>
            <w:r w:rsidRPr="00C73FFA">
              <w:rPr>
                <w:rFonts w:ascii="Times New Roman" w:hAnsi="Times New Roman" w:cs="Times New Roman"/>
                <w:bCs/>
                <w:kern w:val="24"/>
                <w:sz w:val="26"/>
                <w:szCs w:val="26"/>
              </w:rPr>
              <w:t>Trình</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bày</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kết</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quả</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thảo</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luận</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của</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nhóm</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một</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cách</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rõ</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ràng</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mạch</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lạc</w:t>
            </w:r>
            <w:proofErr w:type="spellEnd"/>
            <w:r w:rsidRPr="00C73FFA">
              <w:rPr>
                <w:rFonts w:ascii="Times New Roman" w:hAnsi="Times New Roman" w:cs="Times New Roman"/>
                <w:bCs/>
                <w:kern w:val="24"/>
                <w:sz w:val="26"/>
                <w:szCs w:val="26"/>
              </w:rPr>
              <w:t>.</w:t>
            </w:r>
          </w:p>
          <w:p w14:paraId="3044F768" w14:textId="77777777" w:rsidR="00017DD5" w:rsidRPr="00C73FFA" w:rsidRDefault="00017DD5" w:rsidP="001273D1">
            <w:pPr>
              <w:spacing w:line="240" w:lineRule="auto"/>
              <w:jc w:val="both"/>
              <w:rPr>
                <w:rFonts w:ascii="Times New Roman" w:hAnsi="Times New Roman" w:cs="Times New Roman"/>
                <w:bCs/>
                <w:kern w:val="24"/>
                <w:sz w:val="26"/>
                <w:szCs w:val="26"/>
              </w:rPr>
            </w:pPr>
            <w:proofErr w:type="spellStart"/>
            <w:r w:rsidRPr="00C73FFA">
              <w:rPr>
                <w:rFonts w:ascii="Times New Roman" w:hAnsi="Times New Roman" w:cs="Times New Roman"/>
                <w:bCs/>
                <w:kern w:val="24"/>
                <w:sz w:val="26"/>
                <w:szCs w:val="26"/>
              </w:rPr>
              <w:t>Tác</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phong</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tự</w:t>
            </w:r>
            <w:proofErr w:type="spellEnd"/>
            <w:r w:rsidRPr="00C73FFA">
              <w:rPr>
                <w:rFonts w:ascii="Times New Roman" w:hAnsi="Times New Roman" w:cs="Times New Roman"/>
                <w:bCs/>
                <w:kern w:val="24"/>
                <w:sz w:val="26"/>
                <w:szCs w:val="26"/>
              </w:rPr>
              <w:t xml:space="preserve"> tin.</w:t>
            </w:r>
          </w:p>
        </w:tc>
        <w:tc>
          <w:tcPr>
            <w:tcW w:w="2140" w:type="dxa"/>
          </w:tcPr>
          <w:p w14:paraId="60D42EAA" w14:textId="77777777" w:rsidR="00017DD5" w:rsidRPr="00C73FFA" w:rsidRDefault="00017DD5" w:rsidP="001273D1">
            <w:pPr>
              <w:spacing w:line="240" w:lineRule="auto"/>
              <w:jc w:val="both"/>
              <w:rPr>
                <w:rFonts w:ascii="Times New Roman" w:hAnsi="Times New Roman" w:cs="Times New Roman"/>
                <w:bCs/>
                <w:kern w:val="24"/>
                <w:sz w:val="26"/>
                <w:szCs w:val="26"/>
              </w:rPr>
            </w:pPr>
            <w:proofErr w:type="spellStart"/>
            <w:r w:rsidRPr="00C73FFA">
              <w:rPr>
                <w:rFonts w:ascii="Times New Roman" w:hAnsi="Times New Roman" w:cs="Times New Roman"/>
                <w:bCs/>
                <w:kern w:val="24"/>
                <w:sz w:val="26"/>
                <w:szCs w:val="26"/>
              </w:rPr>
              <w:t>Trình</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bày</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kết</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quả</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thảo</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luận</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của</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nhóm</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một</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cách</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rõ</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ràng</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mạch</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lạc</w:t>
            </w:r>
            <w:proofErr w:type="spellEnd"/>
            <w:r w:rsidRPr="00C73FFA">
              <w:rPr>
                <w:rFonts w:ascii="Times New Roman" w:hAnsi="Times New Roman" w:cs="Times New Roman"/>
                <w:bCs/>
                <w:kern w:val="24"/>
                <w:sz w:val="26"/>
                <w:szCs w:val="26"/>
              </w:rPr>
              <w:t>.</w:t>
            </w:r>
          </w:p>
          <w:p w14:paraId="470F2073" w14:textId="77777777" w:rsidR="00017DD5" w:rsidRPr="00C73FFA" w:rsidRDefault="00017DD5" w:rsidP="001273D1">
            <w:pPr>
              <w:spacing w:line="240" w:lineRule="auto"/>
              <w:jc w:val="both"/>
              <w:rPr>
                <w:rFonts w:ascii="Times New Roman" w:hAnsi="Times New Roman" w:cs="Times New Roman"/>
                <w:bCs/>
                <w:kern w:val="24"/>
                <w:sz w:val="26"/>
                <w:szCs w:val="26"/>
              </w:rPr>
            </w:pPr>
            <w:proofErr w:type="spellStart"/>
            <w:r w:rsidRPr="00C73FFA">
              <w:rPr>
                <w:rFonts w:ascii="Times New Roman" w:hAnsi="Times New Roman" w:cs="Times New Roman"/>
                <w:bCs/>
                <w:kern w:val="24"/>
                <w:sz w:val="26"/>
                <w:szCs w:val="26"/>
              </w:rPr>
              <w:t>Tác</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phong</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tự</w:t>
            </w:r>
            <w:proofErr w:type="spellEnd"/>
            <w:r w:rsidRPr="00C73FFA">
              <w:rPr>
                <w:rFonts w:ascii="Times New Roman" w:hAnsi="Times New Roman" w:cs="Times New Roman"/>
                <w:bCs/>
                <w:kern w:val="24"/>
                <w:sz w:val="26"/>
                <w:szCs w:val="26"/>
              </w:rPr>
              <w:t xml:space="preserve"> tin. </w:t>
            </w:r>
            <w:proofErr w:type="spellStart"/>
            <w:r w:rsidRPr="00C73FFA">
              <w:rPr>
                <w:rFonts w:ascii="Times New Roman" w:hAnsi="Times New Roman" w:cs="Times New Roman"/>
                <w:bCs/>
                <w:kern w:val="24"/>
                <w:sz w:val="26"/>
                <w:szCs w:val="26"/>
              </w:rPr>
              <w:t>Biết</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cách</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vận</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dụng</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các</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yếu</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tố</w:t>
            </w:r>
            <w:proofErr w:type="spellEnd"/>
            <w:r w:rsidRPr="00C73FFA">
              <w:rPr>
                <w:rFonts w:ascii="Times New Roman" w:hAnsi="Times New Roman" w:cs="Times New Roman"/>
                <w:bCs/>
                <w:kern w:val="24"/>
                <w:sz w:val="26"/>
                <w:szCs w:val="26"/>
              </w:rPr>
              <w:t xml:space="preserve"> phi </w:t>
            </w:r>
            <w:proofErr w:type="spellStart"/>
            <w:r w:rsidRPr="00C73FFA">
              <w:rPr>
                <w:rFonts w:ascii="Times New Roman" w:hAnsi="Times New Roman" w:cs="Times New Roman"/>
                <w:bCs/>
                <w:kern w:val="24"/>
                <w:sz w:val="26"/>
                <w:szCs w:val="26"/>
              </w:rPr>
              <w:t>ngôn</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ngữ</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để</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thu</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hút</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người</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nghe</w:t>
            </w:r>
            <w:proofErr w:type="spellEnd"/>
            <w:r w:rsidRPr="00C73FFA">
              <w:rPr>
                <w:rFonts w:ascii="Times New Roman" w:hAnsi="Times New Roman" w:cs="Times New Roman"/>
                <w:bCs/>
                <w:kern w:val="24"/>
                <w:sz w:val="26"/>
                <w:szCs w:val="26"/>
              </w:rPr>
              <w:t>.</w:t>
            </w:r>
          </w:p>
        </w:tc>
        <w:tc>
          <w:tcPr>
            <w:tcW w:w="1134" w:type="dxa"/>
          </w:tcPr>
          <w:p w14:paraId="2A5CBCD0" w14:textId="77777777" w:rsidR="00017DD5" w:rsidRPr="00C73FFA" w:rsidRDefault="00017DD5" w:rsidP="001273D1">
            <w:pPr>
              <w:spacing w:line="240" w:lineRule="auto"/>
              <w:jc w:val="both"/>
              <w:rPr>
                <w:rFonts w:ascii="Times New Roman" w:hAnsi="Times New Roman" w:cs="Times New Roman"/>
                <w:bCs/>
                <w:kern w:val="24"/>
                <w:sz w:val="26"/>
                <w:szCs w:val="26"/>
              </w:rPr>
            </w:pPr>
          </w:p>
        </w:tc>
        <w:tc>
          <w:tcPr>
            <w:tcW w:w="1322" w:type="dxa"/>
          </w:tcPr>
          <w:p w14:paraId="36D6883E" w14:textId="6CB23AFC" w:rsidR="00017DD5" w:rsidRPr="00C73FFA" w:rsidRDefault="00017DD5" w:rsidP="001273D1">
            <w:pPr>
              <w:spacing w:line="240" w:lineRule="auto"/>
              <w:jc w:val="both"/>
              <w:rPr>
                <w:rFonts w:ascii="Times New Roman" w:hAnsi="Times New Roman" w:cs="Times New Roman"/>
                <w:bCs/>
                <w:kern w:val="24"/>
                <w:sz w:val="26"/>
                <w:szCs w:val="26"/>
              </w:rPr>
            </w:pPr>
            <w:proofErr w:type="spellStart"/>
            <w:r w:rsidRPr="00C73FFA">
              <w:rPr>
                <w:rFonts w:ascii="Times New Roman" w:hAnsi="Times New Roman" w:cs="Times New Roman"/>
                <w:bCs/>
                <w:kern w:val="24"/>
                <w:sz w:val="26"/>
                <w:szCs w:val="26"/>
              </w:rPr>
              <w:t>Nếu</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dạy</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theo</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elearning</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giáo</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viên</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không</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đánh</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giá</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phần</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này</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chỉ</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đánh</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giá</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nội</w:t>
            </w:r>
            <w:proofErr w:type="spellEnd"/>
            <w:r w:rsidRPr="00C73FFA">
              <w:rPr>
                <w:rFonts w:ascii="Times New Roman" w:hAnsi="Times New Roman" w:cs="Times New Roman"/>
                <w:bCs/>
                <w:kern w:val="24"/>
                <w:sz w:val="26"/>
                <w:szCs w:val="26"/>
              </w:rPr>
              <w:t xml:space="preserve"> dung </w:t>
            </w:r>
            <w:proofErr w:type="spellStart"/>
            <w:r w:rsidRPr="00C73FFA">
              <w:rPr>
                <w:rFonts w:ascii="Times New Roman" w:hAnsi="Times New Roman" w:cs="Times New Roman"/>
                <w:bCs/>
                <w:kern w:val="24"/>
                <w:sz w:val="26"/>
                <w:szCs w:val="26"/>
              </w:rPr>
              <w:t>và</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hình</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thức</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của</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phiếu</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học</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tập</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trên</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phần</w:t>
            </w:r>
            <w:proofErr w:type="spellEnd"/>
            <w:r w:rsidRPr="00C73FFA">
              <w:rPr>
                <w:rFonts w:ascii="Times New Roman" w:hAnsi="Times New Roman" w:cs="Times New Roman"/>
                <w:bCs/>
                <w:kern w:val="24"/>
                <w:sz w:val="26"/>
                <w:szCs w:val="26"/>
              </w:rPr>
              <w:t xml:space="preserve"> </w:t>
            </w:r>
            <w:proofErr w:type="spellStart"/>
            <w:r w:rsidRPr="00C73FFA">
              <w:rPr>
                <w:rFonts w:ascii="Times New Roman" w:hAnsi="Times New Roman" w:cs="Times New Roman"/>
                <w:bCs/>
                <w:kern w:val="24"/>
                <w:sz w:val="26"/>
                <w:szCs w:val="26"/>
              </w:rPr>
              <w:t>mềm</w:t>
            </w:r>
            <w:proofErr w:type="spellEnd"/>
            <w:r w:rsidRPr="00C73FFA">
              <w:rPr>
                <w:rFonts w:ascii="Times New Roman" w:hAnsi="Times New Roman" w:cs="Times New Roman"/>
                <w:bCs/>
                <w:kern w:val="24"/>
                <w:sz w:val="26"/>
                <w:szCs w:val="26"/>
              </w:rPr>
              <w:t xml:space="preserve"> Shub classroom.</w:t>
            </w:r>
          </w:p>
        </w:tc>
      </w:tr>
      <w:tr w:rsidR="00017DD5" w:rsidRPr="00C73FFA" w14:paraId="5227EA1D" w14:textId="5F357F19" w:rsidTr="00017DD5">
        <w:trPr>
          <w:trHeight w:val="382"/>
        </w:trPr>
        <w:tc>
          <w:tcPr>
            <w:tcW w:w="8620" w:type="dxa"/>
            <w:gridSpan w:val="4"/>
            <w:vAlign w:val="center"/>
          </w:tcPr>
          <w:p w14:paraId="7BFE816E" w14:textId="77777777" w:rsidR="00017DD5" w:rsidRPr="00C73FFA" w:rsidRDefault="00017DD5" w:rsidP="001273D1">
            <w:pPr>
              <w:spacing w:line="240" w:lineRule="auto"/>
              <w:jc w:val="center"/>
              <w:rPr>
                <w:rFonts w:ascii="Times New Roman" w:hAnsi="Times New Roman" w:cs="Times New Roman"/>
                <w:bCs/>
                <w:color w:val="FF0000"/>
                <w:kern w:val="24"/>
                <w:sz w:val="26"/>
                <w:szCs w:val="26"/>
              </w:rPr>
            </w:pPr>
            <w:r w:rsidRPr="00C73FFA">
              <w:rPr>
                <w:rFonts w:ascii="Times New Roman" w:hAnsi="Times New Roman" w:cs="Times New Roman"/>
                <w:bCs/>
                <w:color w:val="FF0000"/>
                <w:kern w:val="24"/>
                <w:sz w:val="26"/>
                <w:szCs w:val="26"/>
              </w:rPr>
              <w:t>TỔNG ĐIỂM</w:t>
            </w:r>
          </w:p>
        </w:tc>
        <w:tc>
          <w:tcPr>
            <w:tcW w:w="1134" w:type="dxa"/>
          </w:tcPr>
          <w:p w14:paraId="6DB84B26" w14:textId="77777777" w:rsidR="00017DD5" w:rsidRPr="00C73FFA" w:rsidRDefault="00017DD5" w:rsidP="001273D1">
            <w:pPr>
              <w:spacing w:line="240" w:lineRule="auto"/>
              <w:jc w:val="both"/>
              <w:rPr>
                <w:rFonts w:ascii="Times New Roman" w:hAnsi="Times New Roman" w:cs="Times New Roman"/>
                <w:bCs/>
                <w:kern w:val="24"/>
                <w:sz w:val="26"/>
                <w:szCs w:val="26"/>
              </w:rPr>
            </w:pPr>
          </w:p>
        </w:tc>
        <w:tc>
          <w:tcPr>
            <w:tcW w:w="1322" w:type="dxa"/>
          </w:tcPr>
          <w:p w14:paraId="2259D45A" w14:textId="77777777" w:rsidR="00017DD5" w:rsidRPr="00C73FFA" w:rsidRDefault="00017DD5" w:rsidP="001273D1">
            <w:pPr>
              <w:spacing w:line="240" w:lineRule="auto"/>
              <w:jc w:val="both"/>
              <w:rPr>
                <w:rFonts w:ascii="Times New Roman" w:hAnsi="Times New Roman" w:cs="Times New Roman"/>
                <w:bCs/>
                <w:kern w:val="24"/>
                <w:sz w:val="26"/>
                <w:szCs w:val="26"/>
              </w:rPr>
            </w:pPr>
          </w:p>
        </w:tc>
      </w:tr>
    </w:tbl>
    <w:p w14:paraId="604D375F" w14:textId="77777777" w:rsidR="00E65BFB" w:rsidRPr="00C73FFA" w:rsidRDefault="00E65BFB" w:rsidP="001273D1">
      <w:pPr>
        <w:widowControl w:val="0"/>
        <w:tabs>
          <w:tab w:val="left" w:pos="1667"/>
        </w:tabs>
        <w:spacing w:line="240" w:lineRule="auto"/>
        <w:jc w:val="both"/>
        <w:rPr>
          <w:rFonts w:ascii="Times New Roman" w:hAnsi="Times New Roman" w:cs="Times New Roman"/>
          <w:sz w:val="26"/>
          <w:szCs w:val="26"/>
        </w:rPr>
      </w:pPr>
      <w:r w:rsidRPr="00C73FFA">
        <w:rPr>
          <w:rFonts w:ascii="Times New Roman" w:hAnsi="Times New Roman" w:cs="Times New Roman"/>
          <w:sz w:val="26"/>
          <w:szCs w:val="26"/>
        </w:rPr>
        <w:tab/>
      </w:r>
    </w:p>
    <w:p w14:paraId="03AFE50A" w14:textId="0D521361" w:rsidR="00DF3429" w:rsidRPr="00C73FFA" w:rsidRDefault="00DF3429" w:rsidP="001273D1">
      <w:pPr>
        <w:jc w:val="both"/>
        <w:rPr>
          <w:rFonts w:ascii="Times New Roman" w:hAnsi="Times New Roman" w:cs="Times New Roman"/>
          <w:sz w:val="26"/>
          <w:szCs w:val="26"/>
        </w:rPr>
      </w:pPr>
    </w:p>
    <w:p w14:paraId="44C51088" w14:textId="77777777" w:rsidR="00DF3429" w:rsidRPr="00C73FFA" w:rsidRDefault="00DF3429" w:rsidP="001273D1">
      <w:pPr>
        <w:jc w:val="both"/>
        <w:rPr>
          <w:rFonts w:ascii="Times New Roman" w:hAnsi="Times New Roman" w:cs="Times New Roman"/>
          <w:sz w:val="26"/>
          <w:szCs w:val="26"/>
        </w:rPr>
      </w:pPr>
    </w:p>
    <w:p w14:paraId="2F58A28B" w14:textId="77777777" w:rsidR="00E03E2B" w:rsidRPr="00C73FFA" w:rsidRDefault="00E03E2B" w:rsidP="001273D1">
      <w:pPr>
        <w:jc w:val="both"/>
        <w:rPr>
          <w:rFonts w:ascii="Times New Roman" w:hAnsi="Times New Roman" w:cs="Times New Roman"/>
          <w:sz w:val="26"/>
          <w:szCs w:val="26"/>
        </w:rPr>
      </w:pPr>
    </w:p>
    <w:sectPr w:rsidR="00E03E2B" w:rsidRPr="00C73FFA" w:rsidSect="00531D77">
      <w:headerReference w:type="default" r:id="rId10"/>
      <w:footerReference w:type="default" r:id="rId11"/>
      <w:pgSz w:w="12240" w:h="15840"/>
      <w:pgMar w:top="1440" w:right="1325"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2BD5D" w14:textId="77777777" w:rsidR="00042078" w:rsidRDefault="00042078" w:rsidP="00776344">
      <w:pPr>
        <w:spacing w:after="0" w:line="240" w:lineRule="auto"/>
      </w:pPr>
      <w:r>
        <w:separator/>
      </w:r>
    </w:p>
  </w:endnote>
  <w:endnote w:type="continuationSeparator" w:id="0">
    <w:p w14:paraId="444D18B7" w14:textId="77777777" w:rsidR="00042078" w:rsidRDefault="00042078" w:rsidP="00776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149074"/>
      <w:docPartObj>
        <w:docPartGallery w:val="Page Numbers (Bottom of Page)"/>
        <w:docPartUnique/>
      </w:docPartObj>
    </w:sdtPr>
    <w:sdtEndPr>
      <w:rPr>
        <w:noProof/>
      </w:rPr>
    </w:sdtEndPr>
    <w:sdtContent>
      <w:p w14:paraId="355C4483" w14:textId="05339EC5" w:rsidR="00531D77" w:rsidRDefault="00531D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F5F4CA" w14:textId="77777777" w:rsidR="00531D77" w:rsidRDefault="00531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9EB8F" w14:textId="77777777" w:rsidR="00042078" w:rsidRDefault="00042078" w:rsidP="00776344">
      <w:pPr>
        <w:spacing w:after="0" w:line="240" w:lineRule="auto"/>
      </w:pPr>
      <w:r>
        <w:separator/>
      </w:r>
    </w:p>
  </w:footnote>
  <w:footnote w:type="continuationSeparator" w:id="0">
    <w:p w14:paraId="33719AF8" w14:textId="77777777" w:rsidR="00042078" w:rsidRDefault="00042078" w:rsidP="00776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93CD1" w14:textId="7F35AEA5" w:rsidR="00531D77" w:rsidRPr="00531D77" w:rsidRDefault="00531D77">
    <w:pPr>
      <w:pStyle w:val="Header"/>
      <w:rPr>
        <w:rFonts w:ascii="Times New Roman" w:hAnsi="Times New Roman" w:cs="Times New Roman"/>
        <w:sz w:val="26"/>
        <w:szCs w:val="26"/>
      </w:rPr>
    </w:pPr>
    <w:r w:rsidRPr="00531D77">
      <w:rPr>
        <w:rFonts w:ascii="Times New Roman" w:hAnsi="Times New Roman" w:cs="Times New Roman"/>
        <w:sz w:val="26"/>
        <w:szCs w:val="26"/>
      </w:rPr>
      <w:t xml:space="preserve">Trường THCS </w:t>
    </w:r>
    <w:proofErr w:type="spellStart"/>
    <w:r w:rsidRPr="00531D77">
      <w:rPr>
        <w:rFonts w:ascii="Times New Roman" w:hAnsi="Times New Roman" w:cs="Times New Roman"/>
        <w:sz w:val="26"/>
        <w:szCs w:val="26"/>
      </w:rPr>
      <w:t>Hưng</w:t>
    </w:r>
    <w:proofErr w:type="spellEnd"/>
    <w:r w:rsidRPr="00531D77">
      <w:rPr>
        <w:rFonts w:ascii="Times New Roman" w:hAnsi="Times New Roman" w:cs="Times New Roman"/>
        <w:sz w:val="26"/>
        <w:szCs w:val="26"/>
      </w:rPr>
      <w:t xml:space="preserve"> B</w:t>
    </w:r>
    <w:r>
      <w:rPr>
        <w:rFonts w:ascii="Times New Roman" w:hAnsi="Times New Roman" w:cs="Times New Roman"/>
        <w:sz w:val="26"/>
        <w:szCs w:val="26"/>
      </w:rPr>
      <w:t>ì</w:t>
    </w:r>
    <w:r w:rsidRPr="00531D77">
      <w:rPr>
        <w:rFonts w:ascii="Times New Roman" w:hAnsi="Times New Roman" w:cs="Times New Roman"/>
        <w:sz w:val="26"/>
        <w:szCs w:val="26"/>
      </w:rPr>
      <w:t xml:space="preserve">nh     </w:t>
    </w:r>
    <w:r>
      <w:rPr>
        <w:rFonts w:ascii="Times New Roman" w:hAnsi="Times New Roman" w:cs="Times New Roman"/>
        <w:sz w:val="26"/>
        <w:szCs w:val="26"/>
      </w:rPr>
      <w:t xml:space="preserve">               </w:t>
    </w:r>
    <w:r w:rsidRPr="00531D77">
      <w:rPr>
        <w:rFonts w:ascii="Times New Roman" w:hAnsi="Times New Roman" w:cs="Times New Roman"/>
        <w:sz w:val="26"/>
        <w:szCs w:val="26"/>
      </w:rPr>
      <w:t xml:space="preserve">                                            </w:t>
    </w:r>
    <w:proofErr w:type="spellStart"/>
    <w:r w:rsidRPr="00531D77">
      <w:rPr>
        <w:rFonts w:ascii="Times New Roman" w:hAnsi="Times New Roman" w:cs="Times New Roman"/>
        <w:sz w:val="26"/>
        <w:szCs w:val="26"/>
      </w:rPr>
      <w:t>Trần</w:t>
    </w:r>
    <w:proofErr w:type="spellEnd"/>
    <w:r w:rsidRPr="00531D77">
      <w:rPr>
        <w:rFonts w:ascii="Times New Roman" w:hAnsi="Times New Roman" w:cs="Times New Roman"/>
        <w:sz w:val="26"/>
        <w:szCs w:val="26"/>
      </w:rPr>
      <w:t xml:space="preserve"> Thị </w:t>
    </w:r>
    <w:proofErr w:type="spellStart"/>
    <w:r w:rsidRPr="00531D77">
      <w:rPr>
        <w:rFonts w:ascii="Times New Roman" w:hAnsi="Times New Roman" w:cs="Times New Roman"/>
        <w:sz w:val="26"/>
        <w:szCs w:val="26"/>
      </w:rPr>
      <w:t>Huyền</w:t>
    </w:r>
    <w:proofErr w:type="spellEnd"/>
    <w:r w:rsidRPr="00531D77">
      <w:rPr>
        <w:rFonts w:ascii="Times New Roman" w:hAnsi="Times New Roman" w:cs="Times New Roman"/>
        <w:sz w:val="26"/>
        <w:szCs w:val="26"/>
      </w:rPr>
      <w:t xml:space="preserve"> Trang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suff w:val="space"/>
      <w:lvlText w:val="%1."/>
      <w:lvlJc w:val="left"/>
    </w:lvl>
  </w:abstractNum>
  <w:abstractNum w:abstractNumId="1" w15:restartNumberingAfterBreak="0">
    <w:nsid w:val="00000002"/>
    <w:multiLevelType w:val="singleLevel"/>
    <w:tmpl w:val="00000002"/>
    <w:lvl w:ilvl="0">
      <w:start w:val="1"/>
      <w:numFmt w:val="upperLetter"/>
      <w:suff w:val="space"/>
      <w:lvlText w:val="%1."/>
      <w:lvlJc w:val="left"/>
    </w:lvl>
  </w:abstractNum>
  <w:abstractNum w:abstractNumId="2" w15:restartNumberingAfterBreak="0">
    <w:nsid w:val="00000009"/>
    <w:multiLevelType w:val="multilevel"/>
    <w:tmpl w:val="0000000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000000A"/>
    <w:multiLevelType w:val="multilevel"/>
    <w:tmpl w:val="000000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000000E"/>
    <w:multiLevelType w:val="singleLevel"/>
    <w:tmpl w:val="0000000E"/>
    <w:lvl w:ilvl="0">
      <w:start w:val="1"/>
      <w:numFmt w:val="decimal"/>
      <w:suff w:val="space"/>
      <w:lvlText w:val="%1."/>
      <w:lvlJc w:val="left"/>
    </w:lvl>
  </w:abstractNum>
  <w:abstractNum w:abstractNumId="5" w15:restartNumberingAfterBreak="0">
    <w:nsid w:val="0000000F"/>
    <w:multiLevelType w:val="singleLevel"/>
    <w:tmpl w:val="0000000F"/>
    <w:lvl w:ilvl="0">
      <w:start w:val="2"/>
      <w:numFmt w:val="decimal"/>
      <w:suff w:val="space"/>
      <w:lvlText w:val="%1."/>
      <w:lvlJc w:val="left"/>
    </w:lvl>
  </w:abstractNum>
  <w:abstractNum w:abstractNumId="6" w15:restartNumberingAfterBreak="0">
    <w:nsid w:val="00000019"/>
    <w:multiLevelType w:val="singleLevel"/>
    <w:tmpl w:val="00000019"/>
    <w:lvl w:ilvl="0">
      <w:start w:val="5"/>
      <w:numFmt w:val="decimal"/>
      <w:suff w:val="space"/>
      <w:lvlText w:val="%1."/>
      <w:lvlJc w:val="left"/>
    </w:lvl>
  </w:abstractNum>
  <w:abstractNum w:abstractNumId="7" w15:restartNumberingAfterBreak="0">
    <w:nsid w:val="00000020"/>
    <w:multiLevelType w:val="singleLevel"/>
    <w:tmpl w:val="00000020"/>
    <w:lvl w:ilvl="0">
      <w:start w:val="2"/>
      <w:numFmt w:val="decimal"/>
      <w:suff w:val="space"/>
      <w:lvlText w:val="%1."/>
      <w:lvlJc w:val="left"/>
    </w:lvl>
  </w:abstractNum>
  <w:abstractNum w:abstractNumId="8" w15:restartNumberingAfterBreak="0">
    <w:nsid w:val="00000026"/>
    <w:multiLevelType w:val="singleLevel"/>
    <w:tmpl w:val="00000026"/>
    <w:lvl w:ilvl="0">
      <w:start w:val="1"/>
      <w:numFmt w:val="upperLetter"/>
      <w:suff w:val="space"/>
      <w:lvlText w:val="%1."/>
      <w:lvlJc w:val="left"/>
    </w:lvl>
  </w:abstractNum>
  <w:abstractNum w:abstractNumId="9" w15:restartNumberingAfterBreak="0">
    <w:nsid w:val="00000029"/>
    <w:multiLevelType w:val="singleLevel"/>
    <w:tmpl w:val="00000029"/>
    <w:lvl w:ilvl="0">
      <w:start w:val="1"/>
      <w:numFmt w:val="lowerLetter"/>
      <w:suff w:val="space"/>
      <w:lvlText w:val="%1."/>
      <w:lvlJc w:val="left"/>
    </w:lvl>
  </w:abstractNum>
  <w:abstractNum w:abstractNumId="10" w15:restartNumberingAfterBreak="0">
    <w:nsid w:val="0000002A"/>
    <w:multiLevelType w:val="singleLevel"/>
    <w:tmpl w:val="0000002A"/>
    <w:lvl w:ilvl="0">
      <w:start w:val="1"/>
      <w:numFmt w:val="upperLetter"/>
      <w:suff w:val="space"/>
      <w:lvlText w:val="%1."/>
      <w:lvlJc w:val="left"/>
    </w:lvl>
  </w:abstractNum>
  <w:abstractNum w:abstractNumId="11" w15:restartNumberingAfterBreak="0">
    <w:nsid w:val="00671CC5"/>
    <w:multiLevelType w:val="hybridMultilevel"/>
    <w:tmpl w:val="F5685CD2"/>
    <w:lvl w:ilvl="0" w:tplc="5E8A413E">
      <w:start w:val="1"/>
      <w:numFmt w:val="bullet"/>
      <w:lvlText w:val="-"/>
      <w:lvlJc w:val="left"/>
      <w:pPr>
        <w:tabs>
          <w:tab w:val="num" w:pos="720"/>
        </w:tabs>
        <w:ind w:left="720" w:hanging="360"/>
      </w:pPr>
      <w:rPr>
        <w:rFonts w:ascii="Arial" w:hAnsi="Arial" w:hint="default"/>
      </w:rPr>
    </w:lvl>
    <w:lvl w:ilvl="1" w:tplc="6BBCA11C" w:tentative="1">
      <w:start w:val="1"/>
      <w:numFmt w:val="bullet"/>
      <w:lvlText w:val="-"/>
      <w:lvlJc w:val="left"/>
      <w:pPr>
        <w:tabs>
          <w:tab w:val="num" w:pos="1440"/>
        </w:tabs>
        <w:ind w:left="1440" w:hanging="360"/>
      </w:pPr>
      <w:rPr>
        <w:rFonts w:ascii="Arial" w:hAnsi="Arial" w:hint="default"/>
      </w:rPr>
    </w:lvl>
    <w:lvl w:ilvl="2" w:tplc="41FCF548" w:tentative="1">
      <w:start w:val="1"/>
      <w:numFmt w:val="bullet"/>
      <w:lvlText w:val="-"/>
      <w:lvlJc w:val="left"/>
      <w:pPr>
        <w:tabs>
          <w:tab w:val="num" w:pos="2160"/>
        </w:tabs>
        <w:ind w:left="2160" w:hanging="360"/>
      </w:pPr>
      <w:rPr>
        <w:rFonts w:ascii="Arial" w:hAnsi="Arial" w:hint="default"/>
      </w:rPr>
    </w:lvl>
    <w:lvl w:ilvl="3" w:tplc="5576E1C4" w:tentative="1">
      <w:start w:val="1"/>
      <w:numFmt w:val="bullet"/>
      <w:lvlText w:val="-"/>
      <w:lvlJc w:val="left"/>
      <w:pPr>
        <w:tabs>
          <w:tab w:val="num" w:pos="2880"/>
        </w:tabs>
        <w:ind w:left="2880" w:hanging="360"/>
      </w:pPr>
      <w:rPr>
        <w:rFonts w:ascii="Arial" w:hAnsi="Arial" w:hint="default"/>
      </w:rPr>
    </w:lvl>
    <w:lvl w:ilvl="4" w:tplc="9BF804B0" w:tentative="1">
      <w:start w:val="1"/>
      <w:numFmt w:val="bullet"/>
      <w:lvlText w:val="-"/>
      <w:lvlJc w:val="left"/>
      <w:pPr>
        <w:tabs>
          <w:tab w:val="num" w:pos="3600"/>
        </w:tabs>
        <w:ind w:left="3600" w:hanging="360"/>
      </w:pPr>
      <w:rPr>
        <w:rFonts w:ascii="Arial" w:hAnsi="Arial" w:hint="default"/>
      </w:rPr>
    </w:lvl>
    <w:lvl w:ilvl="5" w:tplc="15EA23DE" w:tentative="1">
      <w:start w:val="1"/>
      <w:numFmt w:val="bullet"/>
      <w:lvlText w:val="-"/>
      <w:lvlJc w:val="left"/>
      <w:pPr>
        <w:tabs>
          <w:tab w:val="num" w:pos="4320"/>
        </w:tabs>
        <w:ind w:left="4320" w:hanging="360"/>
      </w:pPr>
      <w:rPr>
        <w:rFonts w:ascii="Arial" w:hAnsi="Arial" w:hint="default"/>
      </w:rPr>
    </w:lvl>
    <w:lvl w:ilvl="6" w:tplc="4EF44F30" w:tentative="1">
      <w:start w:val="1"/>
      <w:numFmt w:val="bullet"/>
      <w:lvlText w:val="-"/>
      <w:lvlJc w:val="left"/>
      <w:pPr>
        <w:tabs>
          <w:tab w:val="num" w:pos="5040"/>
        </w:tabs>
        <w:ind w:left="5040" w:hanging="360"/>
      </w:pPr>
      <w:rPr>
        <w:rFonts w:ascii="Arial" w:hAnsi="Arial" w:hint="default"/>
      </w:rPr>
    </w:lvl>
    <w:lvl w:ilvl="7" w:tplc="35404D76" w:tentative="1">
      <w:start w:val="1"/>
      <w:numFmt w:val="bullet"/>
      <w:lvlText w:val="-"/>
      <w:lvlJc w:val="left"/>
      <w:pPr>
        <w:tabs>
          <w:tab w:val="num" w:pos="5760"/>
        </w:tabs>
        <w:ind w:left="5760" w:hanging="360"/>
      </w:pPr>
      <w:rPr>
        <w:rFonts w:ascii="Arial" w:hAnsi="Arial" w:hint="default"/>
      </w:rPr>
    </w:lvl>
    <w:lvl w:ilvl="8" w:tplc="270E88D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9A07452"/>
    <w:multiLevelType w:val="hybridMultilevel"/>
    <w:tmpl w:val="8258E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726D34"/>
    <w:multiLevelType w:val="singleLevel"/>
    <w:tmpl w:val="00000029"/>
    <w:lvl w:ilvl="0">
      <w:start w:val="1"/>
      <w:numFmt w:val="lowerLetter"/>
      <w:suff w:val="space"/>
      <w:lvlText w:val="%1."/>
      <w:lvlJc w:val="left"/>
    </w:lvl>
  </w:abstractNum>
  <w:abstractNum w:abstractNumId="14" w15:restartNumberingAfterBreak="0">
    <w:nsid w:val="5FC54124"/>
    <w:multiLevelType w:val="hybridMultilevel"/>
    <w:tmpl w:val="82EE5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7"/>
  </w:num>
  <w:num w:numId="4">
    <w:abstractNumId w:val="9"/>
  </w:num>
  <w:num w:numId="5">
    <w:abstractNumId w:val="4"/>
  </w:num>
  <w:num w:numId="6">
    <w:abstractNumId w:val="5"/>
  </w:num>
  <w:num w:numId="7">
    <w:abstractNumId w:val="8"/>
  </w:num>
  <w:num w:numId="8">
    <w:abstractNumId w:val="10"/>
  </w:num>
  <w:num w:numId="9">
    <w:abstractNumId w:val="1"/>
  </w:num>
  <w:num w:numId="10">
    <w:abstractNumId w:val="3"/>
  </w:num>
  <w:num w:numId="11">
    <w:abstractNumId w:val="2"/>
  </w:num>
  <w:num w:numId="12">
    <w:abstractNumId w:val="6"/>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B6"/>
    <w:rsid w:val="00017DD5"/>
    <w:rsid w:val="00042078"/>
    <w:rsid w:val="000663F7"/>
    <w:rsid w:val="00092C43"/>
    <w:rsid w:val="000B5E76"/>
    <w:rsid w:val="000E1AC5"/>
    <w:rsid w:val="00103621"/>
    <w:rsid w:val="00116973"/>
    <w:rsid w:val="001273D1"/>
    <w:rsid w:val="00181277"/>
    <w:rsid w:val="001F1B7A"/>
    <w:rsid w:val="002279D4"/>
    <w:rsid w:val="00241A15"/>
    <w:rsid w:val="00264B33"/>
    <w:rsid w:val="002779D9"/>
    <w:rsid w:val="00292C25"/>
    <w:rsid w:val="002946E9"/>
    <w:rsid w:val="002C26C4"/>
    <w:rsid w:val="002D244C"/>
    <w:rsid w:val="00322105"/>
    <w:rsid w:val="00373898"/>
    <w:rsid w:val="0039344F"/>
    <w:rsid w:val="004154CE"/>
    <w:rsid w:val="0046128D"/>
    <w:rsid w:val="00486A05"/>
    <w:rsid w:val="0052620F"/>
    <w:rsid w:val="00531D77"/>
    <w:rsid w:val="00550BD0"/>
    <w:rsid w:val="00555424"/>
    <w:rsid w:val="00595676"/>
    <w:rsid w:val="005F1E3B"/>
    <w:rsid w:val="006350EC"/>
    <w:rsid w:val="006733D6"/>
    <w:rsid w:val="006B6FDF"/>
    <w:rsid w:val="00714E0F"/>
    <w:rsid w:val="00776344"/>
    <w:rsid w:val="00816DCB"/>
    <w:rsid w:val="00845141"/>
    <w:rsid w:val="0084582E"/>
    <w:rsid w:val="00883F2E"/>
    <w:rsid w:val="00933583"/>
    <w:rsid w:val="009D32D1"/>
    <w:rsid w:val="00A002AC"/>
    <w:rsid w:val="00A04C6C"/>
    <w:rsid w:val="00A71DD9"/>
    <w:rsid w:val="00A7698A"/>
    <w:rsid w:val="00AA4B0E"/>
    <w:rsid w:val="00B7341C"/>
    <w:rsid w:val="00BC18B6"/>
    <w:rsid w:val="00BD5EF6"/>
    <w:rsid w:val="00C315DE"/>
    <w:rsid w:val="00C63FF2"/>
    <w:rsid w:val="00C73FFA"/>
    <w:rsid w:val="00C82B77"/>
    <w:rsid w:val="00C93FDD"/>
    <w:rsid w:val="00CB3528"/>
    <w:rsid w:val="00D126F4"/>
    <w:rsid w:val="00D261AD"/>
    <w:rsid w:val="00D43FBC"/>
    <w:rsid w:val="00DC1F4E"/>
    <w:rsid w:val="00DD1B6B"/>
    <w:rsid w:val="00DE46F5"/>
    <w:rsid w:val="00DF3429"/>
    <w:rsid w:val="00E03E2B"/>
    <w:rsid w:val="00E46086"/>
    <w:rsid w:val="00E65BFB"/>
    <w:rsid w:val="00EA1CB7"/>
    <w:rsid w:val="00F00914"/>
    <w:rsid w:val="00F34F64"/>
    <w:rsid w:val="00FA4CDD"/>
    <w:rsid w:val="00FB4ED0"/>
    <w:rsid w:val="00FC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B6987"/>
  <w15:chartTrackingRefBased/>
  <w15:docId w15:val="{1E4044BB-F6D3-4C6E-981A-30C52D6A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63FF2"/>
    <w:pPr>
      <w:widowControl w:val="0"/>
      <w:spacing w:before="100" w:beforeAutospacing="1" w:after="100" w:afterAutospacing="1" w:line="240" w:lineRule="auto"/>
    </w:pPr>
    <w:rPr>
      <w:rFonts w:ascii="Times New Roman" w:eastAsia="SimSun" w:hAnsi="Times New Roman" w:cs="Times New Roman"/>
      <w:kern w:val="2"/>
      <w:sz w:val="24"/>
      <w:szCs w:val="20"/>
      <w:lang w:eastAsia="zh-CN"/>
    </w:rPr>
  </w:style>
  <w:style w:type="paragraph" w:styleId="ListParagraph">
    <w:name w:val="List Paragraph"/>
    <w:basedOn w:val="Normal"/>
    <w:qFormat/>
    <w:rsid w:val="00C63FF2"/>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C63FF2"/>
    <w:rPr>
      <w:color w:val="808080"/>
    </w:rPr>
  </w:style>
  <w:style w:type="table" w:styleId="TableGrid">
    <w:name w:val="Table Grid"/>
    <w:basedOn w:val="TableNormal"/>
    <w:uiPriority w:val="39"/>
    <w:rsid w:val="00092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6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344"/>
  </w:style>
  <w:style w:type="paragraph" w:styleId="Footer">
    <w:name w:val="footer"/>
    <w:basedOn w:val="Normal"/>
    <w:link w:val="FooterChar"/>
    <w:uiPriority w:val="99"/>
    <w:unhideWhenUsed/>
    <w:rsid w:val="00776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344"/>
  </w:style>
  <w:style w:type="paragraph" w:styleId="NormalWeb">
    <w:name w:val="Normal (Web)"/>
    <w:basedOn w:val="Normal"/>
    <w:uiPriority w:val="99"/>
    <w:semiHidden/>
    <w:unhideWhenUsed/>
    <w:rsid w:val="00292C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C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458988">
      <w:bodyDiv w:val="1"/>
      <w:marLeft w:val="0"/>
      <w:marRight w:val="0"/>
      <w:marTop w:val="0"/>
      <w:marBottom w:val="0"/>
      <w:divBdr>
        <w:top w:val="none" w:sz="0" w:space="0" w:color="auto"/>
        <w:left w:val="none" w:sz="0" w:space="0" w:color="auto"/>
        <w:bottom w:val="none" w:sz="0" w:space="0" w:color="auto"/>
        <w:right w:val="none" w:sz="0" w:space="0" w:color="auto"/>
      </w:divBdr>
    </w:div>
    <w:div w:id="1919436474">
      <w:bodyDiv w:val="1"/>
      <w:marLeft w:val="0"/>
      <w:marRight w:val="0"/>
      <w:marTop w:val="0"/>
      <w:marBottom w:val="0"/>
      <w:divBdr>
        <w:top w:val="none" w:sz="0" w:space="0" w:color="auto"/>
        <w:left w:val="none" w:sz="0" w:space="0" w:color="auto"/>
        <w:bottom w:val="none" w:sz="0" w:space="0" w:color="auto"/>
        <w:right w:val="none" w:sz="0" w:space="0" w:color="auto"/>
      </w:divBdr>
      <w:divsChild>
        <w:div w:id="2094425456">
          <w:marLeft w:val="547"/>
          <w:marRight w:val="0"/>
          <w:marTop w:val="0"/>
          <w:marBottom w:val="0"/>
          <w:divBdr>
            <w:top w:val="none" w:sz="0" w:space="0" w:color="auto"/>
            <w:left w:val="none" w:sz="0" w:space="0" w:color="auto"/>
            <w:bottom w:val="none" w:sz="0" w:space="0" w:color="auto"/>
            <w:right w:val="none" w:sz="0" w:space="0" w:color="auto"/>
          </w:divBdr>
        </w:div>
        <w:div w:id="877201527">
          <w:marLeft w:val="547"/>
          <w:marRight w:val="0"/>
          <w:marTop w:val="0"/>
          <w:marBottom w:val="0"/>
          <w:divBdr>
            <w:top w:val="none" w:sz="0" w:space="0" w:color="auto"/>
            <w:left w:val="none" w:sz="0" w:space="0" w:color="auto"/>
            <w:bottom w:val="none" w:sz="0" w:space="0" w:color="auto"/>
            <w:right w:val="none" w:sz="0" w:space="0" w:color="auto"/>
          </w:divBdr>
        </w:div>
        <w:div w:id="123027019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CC99C-C006-47BE-B3F9-1F55B0E29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21</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sáng nguyên</dc:creator>
  <cp:keywords/>
  <dc:description/>
  <cp:lastModifiedBy>ADMIN</cp:lastModifiedBy>
  <cp:revision>6</cp:revision>
  <dcterms:created xsi:type="dcterms:W3CDTF">2021-11-27T03:21:00Z</dcterms:created>
  <dcterms:modified xsi:type="dcterms:W3CDTF">2021-11-29T10:13:00Z</dcterms:modified>
</cp:coreProperties>
</file>